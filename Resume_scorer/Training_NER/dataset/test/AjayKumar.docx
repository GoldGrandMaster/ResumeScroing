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FB0" w:rsidRPr="00D06B5A" w:rsidRDefault="002F1FB0" w:rsidP="002F1FB0">
      <w:pPr>
        <w:pBdr>
          <w:bottom w:val="single" w:sz="4" w:space="1" w:color="auto"/>
        </w:pBdr>
        <w:rPr>
          <w:rFonts w:ascii="Calibri" w:hAnsi="Calibri" w:cs="Calibri"/>
          <w:sz w:val="28"/>
          <w:szCs w:val="28"/>
        </w:rPr>
      </w:pPr>
      <w:r w:rsidRPr="00D06B5A">
        <w:rPr>
          <w:rFonts w:ascii="Calibri" w:hAnsi="Calibri" w:cs="Calibri"/>
          <w:b/>
          <w:sz w:val="28"/>
          <w:szCs w:val="28"/>
        </w:rPr>
        <w:t>Ajay Kumar</w:t>
      </w:r>
      <w:r w:rsidRPr="00D06B5A">
        <w:rPr>
          <w:rFonts w:ascii="Calibri" w:hAnsi="Calibri" w:cs="Calibri"/>
          <w:sz w:val="28"/>
          <w:szCs w:val="28"/>
        </w:rPr>
        <w:t xml:space="preserve"> (CSM)</w:t>
      </w:r>
      <w:r w:rsidRPr="00D06B5A">
        <w:rPr>
          <w:rFonts w:ascii="Calibri" w:hAnsi="Calibri" w:cs="Calibri"/>
          <w:sz w:val="28"/>
          <w:szCs w:val="28"/>
        </w:rPr>
        <w:tab/>
        <w:t xml:space="preserve">     </w:t>
      </w:r>
      <w:r w:rsidRPr="00D06B5A">
        <w:rPr>
          <w:rFonts w:ascii="Calibri" w:hAnsi="Calibri" w:cs="Calibri"/>
          <w:sz w:val="28"/>
          <w:szCs w:val="28"/>
        </w:rPr>
        <w:tab/>
      </w:r>
      <w:r w:rsidRPr="00D06B5A">
        <w:rPr>
          <w:rFonts w:ascii="Calibri" w:hAnsi="Calibri" w:cs="Calibri"/>
          <w:sz w:val="28"/>
          <w:szCs w:val="28"/>
        </w:rPr>
        <w:tab/>
        <w:t xml:space="preserve">     Email/Skype: ajaydt@gmail.com; Mob. +1 (847)899-4194</w:t>
      </w:r>
    </w:p>
    <w:p w:rsidR="00C430D8" w:rsidRPr="00D06B5A" w:rsidRDefault="00C430D8" w:rsidP="00CC1DC5">
      <w:pPr>
        <w:jc w:val="both"/>
        <w:rPr>
          <w:rFonts w:ascii="Calibri" w:hAnsi="Calibri" w:cs="Calibri"/>
          <w:b/>
          <w:color w:val="000000"/>
          <w:sz w:val="22"/>
          <w:szCs w:val="22"/>
        </w:rPr>
      </w:pPr>
      <w:r w:rsidRPr="00D06B5A">
        <w:rPr>
          <w:rFonts w:ascii="Calibri" w:hAnsi="Calibri" w:cs="Calibri"/>
          <w:b/>
          <w:color w:val="000000"/>
          <w:sz w:val="22"/>
          <w:szCs w:val="22"/>
        </w:rPr>
        <w:t>PROFESSIONAL SUMMARY:</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14 Years </w:t>
      </w:r>
      <w:r w:rsidR="004856A3" w:rsidRPr="00D06B5A">
        <w:rPr>
          <w:rFonts w:ascii="Calibri" w:hAnsi="Calibri" w:cs="Calibri"/>
          <w:color w:val="000000"/>
          <w:sz w:val="22"/>
          <w:szCs w:val="22"/>
        </w:rPr>
        <w:t xml:space="preserve">IT </w:t>
      </w:r>
      <w:r w:rsidRPr="00D06B5A">
        <w:rPr>
          <w:rFonts w:ascii="Calibri" w:hAnsi="Calibri" w:cs="Calibri"/>
          <w:color w:val="000000"/>
          <w:sz w:val="22"/>
          <w:szCs w:val="22"/>
        </w:rPr>
        <w:t>experience as an Architect, Solutions, Scrum Master</w:t>
      </w:r>
      <w:r w:rsidR="00F456EB" w:rsidRPr="00D06B5A">
        <w:rPr>
          <w:rFonts w:ascii="Calibri" w:hAnsi="Calibri" w:cs="Calibri"/>
          <w:color w:val="000000"/>
          <w:sz w:val="22"/>
          <w:szCs w:val="22"/>
        </w:rPr>
        <w:t>, Quality A</w:t>
      </w:r>
      <w:r w:rsidR="00D07100" w:rsidRPr="00D06B5A">
        <w:rPr>
          <w:rFonts w:ascii="Calibri" w:hAnsi="Calibri" w:cs="Calibri"/>
          <w:color w:val="000000"/>
          <w:sz w:val="22"/>
          <w:szCs w:val="22"/>
        </w:rPr>
        <w:t>ssurance</w:t>
      </w:r>
      <w:r w:rsidRPr="00D06B5A">
        <w:rPr>
          <w:rFonts w:ascii="Calibri" w:hAnsi="Calibri" w:cs="Calibri"/>
          <w:color w:val="000000"/>
          <w:sz w:val="22"/>
          <w:szCs w:val="22"/>
        </w:rPr>
        <w:t xml:space="preserve"> and Agile Practitioner (Agile Methodology - Healthcare) with </w:t>
      </w:r>
      <w:r w:rsidR="004856A3" w:rsidRPr="00D06B5A">
        <w:rPr>
          <w:rFonts w:ascii="Calibri" w:hAnsi="Calibri" w:cs="Calibri"/>
          <w:b/>
          <w:color w:val="000000"/>
          <w:sz w:val="22"/>
          <w:szCs w:val="22"/>
        </w:rPr>
        <w:t>SAFe</w:t>
      </w:r>
      <w:r w:rsidRPr="00D06B5A">
        <w:rPr>
          <w:rFonts w:ascii="Calibri" w:hAnsi="Calibri" w:cs="Calibri"/>
          <w:color w:val="000000"/>
          <w:sz w:val="22"/>
          <w:szCs w:val="22"/>
        </w:rPr>
        <w:t xml:space="preserve"> (</w:t>
      </w:r>
      <w:r w:rsidR="004856A3" w:rsidRPr="00D06B5A">
        <w:rPr>
          <w:rFonts w:ascii="Calibri" w:hAnsi="Calibri" w:cs="Calibri"/>
          <w:color w:val="000000"/>
          <w:sz w:val="22"/>
          <w:szCs w:val="22"/>
        </w:rPr>
        <w:t>Scaled</w:t>
      </w:r>
      <w:r w:rsidRPr="00D06B5A">
        <w:rPr>
          <w:rFonts w:ascii="Calibri" w:hAnsi="Calibri" w:cs="Calibri"/>
          <w:color w:val="000000"/>
          <w:sz w:val="22"/>
          <w:szCs w:val="22"/>
        </w:rPr>
        <w:t xml:space="preserve"> Agile </w:t>
      </w:r>
      <w:r w:rsidR="004856A3" w:rsidRPr="00D06B5A">
        <w:rPr>
          <w:rFonts w:ascii="Calibri" w:hAnsi="Calibri" w:cs="Calibri"/>
          <w:color w:val="000000"/>
          <w:sz w:val="22"/>
          <w:szCs w:val="22"/>
        </w:rPr>
        <w:t>Framework</w:t>
      </w:r>
      <w:r w:rsidRPr="00D06B5A">
        <w:rPr>
          <w:rFonts w:ascii="Calibri" w:hAnsi="Calibri" w:cs="Calibri"/>
          <w:color w:val="000000"/>
          <w:sz w:val="22"/>
          <w:szCs w:val="22"/>
        </w:rPr>
        <w:t xml:space="preserve">) including ETL Testing and Web Services, Selenium Automation engagement of Web application, Project management and technical team handling experience from 20+ associates. Extensive health care background with software implementation knowledge and extensive background in Retail, </w:t>
      </w:r>
      <w:r w:rsidR="001F31A8" w:rsidRPr="00D06B5A">
        <w:rPr>
          <w:rFonts w:ascii="Calibri" w:hAnsi="Calibri" w:cs="Calibri"/>
          <w:color w:val="000000"/>
          <w:sz w:val="22"/>
          <w:szCs w:val="22"/>
        </w:rPr>
        <w:t xml:space="preserve">eCommerce, </w:t>
      </w:r>
      <w:r w:rsidRPr="00D06B5A">
        <w:rPr>
          <w:rFonts w:ascii="Calibri" w:hAnsi="Calibri" w:cs="Calibri"/>
          <w:color w:val="000000"/>
          <w:sz w:val="22"/>
          <w:szCs w:val="22"/>
        </w:rPr>
        <w:t>Point of Sale,</w:t>
      </w:r>
      <w:r w:rsidR="001F31A8" w:rsidRPr="00D06B5A">
        <w:rPr>
          <w:rFonts w:ascii="Calibri" w:hAnsi="Calibri" w:cs="Calibri"/>
          <w:color w:val="000000"/>
          <w:sz w:val="22"/>
          <w:szCs w:val="22"/>
        </w:rPr>
        <w:t xml:space="preserve"> </w:t>
      </w:r>
      <w:r w:rsidRPr="00D06B5A">
        <w:rPr>
          <w:rFonts w:ascii="Calibri" w:hAnsi="Calibri" w:cs="Calibri"/>
          <w:color w:val="000000"/>
          <w:sz w:val="22"/>
          <w:szCs w:val="22"/>
        </w:rPr>
        <w:t xml:space="preserve"> </w:t>
      </w:r>
      <w:r w:rsidR="001F31A8" w:rsidRPr="00D06B5A">
        <w:rPr>
          <w:rFonts w:ascii="Calibri" w:hAnsi="Calibri" w:cs="Calibri"/>
          <w:color w:val="000000"/>
          <w:sz w:val="22"/>
          <w:szCs w:val="22"/>
        </w:rPr>
        <w:t xml:space="preserve">Banking &amp; </w:t>
      </w:r>
      <w:r w:rsidRPr="00D06B5A">
        <w:rPr>
          <w:rFonts w:ascii="Calibri" w:hAnsi="Calibri" w:cs="Calibri"/>
          <w:color w:val="000000"/>
          <w:sz w:val="22"/>
          <w:szCs w:val="22"/>
        </w:rPr>
        <w:t>Finance, Cards &amp; Payments, Government, Education projects.</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Strong experience in Agile Testing concepts and Testing process, experience in managing complex issues and risks, including appropriate verbal and written.</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Prepares and follows up on regular Scrum events; including daily scrum, sprint planning sessions, backlog grooming, retrospectives. Facilitation and coordination of Agile Program Increment (PI) planning.</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Uses metrics to track and review team performance including Burn-down charts, velocity, and other sprint and release metrics.</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Promoting continuous improvement to increase team effectiveness and helping the organization and key stakeholders in adapting an Agile mindset.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working with Product Owners, architecture, technical leads and other stakeholders to manage cross team and their dependencies.</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Expertise in Test Governance &amp; Test process compliance, vast experience working in a client and business facing role.</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Create test plans, traceability matrices and t</w:t>
      </w:r>
      <w:r w:rsidR="00955866" w:rsidRPr="00D06B5A">
        <w:rPr>
          <w:rFonts w:ascii="Calibri" w:hAnsi="Calibri" w:cs="Calibri"/>
          <w:color w:val="000000"/>
          <w:sz w:val="22"/>
          <w:szCs w:val="22"/>
        </w:rPr>
        <w:t>est impact analysis documents.</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Design and develop test cases using industry best practices; report defects utilizing industry</w:t>
      </w:r>
      <w:r w:rsidR="00955866" w:rsidRPr="00D06B5A">
        <w:rPr>
          <w:rFonts w:ascii="Calibri" w:hAnsi="Calibri" w:cs="Calibri"/>
          <w:color w:val="000000"/>
          <w:sz w:val="22"/>
          <w:szCs w:val="22"/>
        </w:rPr>
        <w:t xml:space="preserve"> standard defect tracking tools.</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Excellent knowledge in testing metrics and ability to utilize them in day to day testing activities</w:t>
      </w:r>
      <w:r w:rsidR="0095586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Review complex software requirements and uncover requirements defects</w:t>
      </w:r>
      <w:r w:rsidR="00955866" w:rsidRPr="00D06B5A">
        <w:rPr>
          <w:rFonts w:ascii="Calibri" w:hAnsi="Calibri" w:cs="Calibri"/>
          <w:color w:val="000000"/>
          <w:sz w:val="22"/>
          <w:szCs w:val="22"/>
        </w:rPr>
        <w:t>.</w:t>
      </w:r>
    </w:p>
    <w:p w:rsidR="00992C3A" w:rsidRPr="00D06B5A" w:rsidRDefault="00C430D8" w:rsidP="00992C3A">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Specialized in web and E-commerce testing</w:t>
      </w:r>
      <w:r w:rsidR="00992C3A">
        <w:rPr>
          <w:rFonts w:ascii="Calibri" w:hAnsi="Calibri" w:cs="Calibri"/>
          <w:color w:val="000000"/>
          <w:sz w:val="22"/>
          <w:szCs w:val="22"/>
        </w:rPr>
        <w:t xml:space="preserve">, </w:t>
      </w:r>
      <w:r w:rsidR="00992C3A" w:rsidRPr="00D06B5A">
        <w:rPr>
          <w:rFonts w:ascii="Calibri" w:hAnsi="Calibri" w:cs="Calibri"/>
          <w:color w:val="000000"/>
          <w:sz w:val="22"/>
          <w:szCs w:val="22"/>
        </w:rPr>
        <w:t xml:space="preserve">test automation scripts using Selenium and </w:t>
      </w:r>
      <w:r w:rsidR="00992C3A">
        <w:rPr>
          <w:rFonts w:ascii="Calibri" w:hAnsi="Calibri" w:cs="Calibri"/>
          <w:color w:val="000000"/>
          <w:sz w:val="22"/>
          <w:szCs w:val="22"/>
        </w:rPr>
        <w:t>Java</w:t>
      </w:r>
      <w:r w:rsidR="00992C3A"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Advanced experience of various phases of Software Development Life Cycle (SDLC) while understanding the role of tester in each phase</w:t>
      </w:r>
      <w:r w:rsidR="0095586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Quality Plan documentation, involved in Project planning documentation included budgeting, staffing profiles, project timelines, issue tracking, and dependency tracking.</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Excellent analytical, problem solving, troubleshooting skills and Well acquainted with the SDLC, Agile and STLC.</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Expertise in HP ALM, Rally, Jira, Bugzilla, Selenium Web Driver, TestNG, SOAP UI, </w:t>
      </w:r>
      <w:r w:rsidR="00992C3A">
        <w:rPr>
          <w:rFonts w:ascii="Calibri" w:hAnsi="Calibri" w:cs="Calibri"/>
          <w:color w:val="000000"/>
          <w:sz w:val="22"/>
          <w:szCs w:val="22"/>
        </w:rPr>
        <w:t xml:space="preserve">REST, </w:t>
      </w:r>
      <w:r w:rsidRPr="00D06B5A">
        <w:rPr>
          <w:rFonts w:ascii="Calibri" w:hAnsi="Calibri" w:cs="Calibri"/>
          <w:color w:val="000000"/>
          <w:sz w:val="22"/>
          <w:szCs w:val="22"/>
        </w:rPr>
        <w:t>WinSCP, ETL, Putty, SQL Developer tools for current project.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in Release Management lifecycle and deploy releases into production which includes scheduling, coordinating and the management of releases across the enterprise for multiple Applications Updates, Hotfixes, Security Improvements, Operating System updates.</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Advanced technical knowledge including an understanding of Continuous Integration tools used as Jenkins to achieve efficient and fast delivery and accelerate time to value and even revenue.</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Expert in leading the validation of multiple complex interfaces with broad knowledge of Integration Testing (creating and executing test cases at the Unit/ Integration/ System level</w:t>
      </w:r>
      <w:r w:rsidR="00992C3A">
        <w:rPr>
          <w:rFonts w:ascii="Calibri" w:hAnsi="Calibri" w:cs="Calibri"/>
          <w:color w:val="000000"/>
          <w:sz w:val="22"/>
          <w:szCs w:val="22"/>
        </w:rPr>
        <w:t xml:space="preserve">/UAT), </w:t>
      </w:r>
      <w:r w:rsidRPr="00D06B5A">
        <w:rPr>
          <w:rFonts w:ascii="Calibri" w:hAnsi="Calibri" w:cs="Calibri"/>
          <w:color w:val="000000"/>
          <w:sz w:val="22"/>
          <w:szCs w:val="22"/>
        </w:rPr>
        <w:t>Automated Testing (W</w:t>
      </w:r>
      <w:r w:rsidR="00992C3A">
        <w:rPr>
          <w:rFonts w:ascii="Calibri" w:hAnsi="Calibri" w:cs="Calibri"/>
          <w:color w:val="000000"/>
          <w:sz w:val="22"/>
          <w:szCs w:val="22"/>
        </w:rPr>
        <w:t xml:space="preserve">eb Testing, GUI, Client Server) and </w:t>
      </w:r>
      <w:r w:rsidR="00992C3A" w:rsidRPr="00D06B5A">
        <w:rPr>
          <w:rFonts w:ascii="Calibri" w:hAnsi="Calibri" w:cs="Calibri"/>
          <w:color w:val="000000"/>
          <w:sz w:val="22"/>
          <w:szCs w:val="22"/>
        </w:rPr>
        <w:t xml:space="preserve">Field Validation (Client-side, Server-side and </w:t>
      </w:r>
      <w:r w:rsidR="00B9334C">
        <w:rPr>
          <w:rFonts w:ascii="Calibri" w:hAnsi="Calibri" w:cs="Calibri"/>
          <w:color w:val="000000"/>
          <w:sz w:val="22"/>
          <w:szCs w:val="22"/>
        </w:rPr>
        <w:t xml:space="preserve">ETL </w:t>
      </w:r>
      <w:r w:rsidR="00992C3A" w:rsidRPr="00D06B5A">
        <w:rPr>
          <w:rFonts w:ascii="Calibri" w:hAnsi="Calibri" w:cs="Calibri"/>
          <w:color w:val="000000"/>
          <w:sz w:val="22"/>
          <w:szCs w:val="22"/>
        </w:rPr>
        <w:t>database)</w:t>
      </w:r>
      <w:r w:rsidR="00992C3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in meeting tight timelines and delivery quality work to customer including reviewing cross discipline deliverables.</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Extensive elicitation abilities through SWOT Analysis, Surveys and well facilitated JAD sessions to understand the As-Is business model to gather User and Business Requirements</w:t>
      </w:r>
      <w:r w:rsidR="0095586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Excellent organizational and presentation skills in directing the To-Be model of the business through proper GAP Analysis in order to generate the necessary Business Requirements Document (BRD), System Requirements Specification (SRS), Functional Requirements Document (FRD), Change Request Processes (CRP), and Contingency Planning (CP). Knowledge and experience working on smoke testing, debugging.</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in data mining, data analysis, data manipulation, database statistics, Data warehousing.</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Excellent verbal and communication skills necessary to elicit requirements through observation, surveys, interviews, Joint Application Development (JAD) sessions and Brainstorming with Business Owners, Business Users, SMEs and other stakeholders</w:t>
      </w:r>
      <w:r w:rsidR="0095586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implementing Unified Modeling Language (UML) and MS VISIO in creating Use Cases, Sequence Diagrams, Collaboration Diagrams, Activity Diagrams and Class Diagrams</w:t>
      </w:r>
      <w:r w:rsidR="00954B4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Change Request Management experience including industry standard CRM tools</w:t>
      </w:r>
      <w:r w:rsidR="00954B4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lastRenderedPageBreak/>
        <w:t>Experience in creating WBS (Work Breakdown Structure) with dependencies and project stakeholders using MS Project</w:t>
      </w:r>
      <w:r w:rsidR="00954B4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in tracing requirements throughout the development process and verifying adherence to Requirement Traceability Matrix (RTM)</w:t>
      </w:r>
      <w:r w:rsidR="00954B4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Significant experience in reviewing Test Procedures, creating Test Cases and conducting User Acceptance Testing (UAT)</w:t>
      </w:r>
      <w:r w:rsidR="00954B46" w:rsidRPr="00D06B5A">
        <w:rPr>
          <w:rFonts w:ascii="Calibri" w:hAnsi="Calibri" w:cs="Calibri"/>
          <w:color w:val="000000"/>
          <w:sz w:val="22"/>
          <w:szCs w:val="22"/>
        </w:rPr>
        <w:t>.</w:t>
      </w:r>
    </w:p>
    <w:p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Role includes: Technical guidance’s to the team, Web Testing, Database Testing, Automation, Business Intelligence, project monitoring and control, resource allocation, drafting project proposals, effort estimations, schedule, project report and status, training, managing interview drives /conduct, onsite-offshore coordination.</w:t>
      </w:r>
    </w:p>
    <w:p w:rsidR="00C430D8" w:rsidRPr="00D06B5A" w:rsidRDefault="00C430D8" w:rsidP="00CC1DC5">
      <w:pPr>
        <w:jc w:val="both"/>
        <w:rPr>
          <w:rFonts w:ascii="Calibri" w:hAnsi="Calibri" w:cs="Calibri"/>
          <w:b/>
          <w:color w:val="000000"/>
          <w:sz w:val="22"/>
          <w:szCs w:val="22"/>
        </w:rPr>
      </w:pPr>
    </w:p>
    <w:p w:rsidR="00C430D8" w:rsidRPr="00D06B5A" w:rsidRDefault="00C430D8"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TECHNICAL SKILL-SET: </w:t>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Management Tools</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MS Projects, Visio, Office, SharePoint, Rally, Jira, PlanView</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Methodologies</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Agile and Scrum Model, Waterfall, V Model</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Functional Tool</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 xml:space="preserve">Selenium, HP UFT, QTP, Winrunner, Rational Robot, SOAP/REST </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Performance Tool</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JMeter, SQL Query Analyzer, Dynatrace</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Defect Mgmt. Tool</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Rally, Bugzilla, Jira, Rational Clear Quest, TIR</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Test Mgmt. Tool</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HP ALM, Quality Center, Test Director</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Database</w:t>
      </w:r>
      <w:r w:rsidRPr="00D06B5A">
        <w:rPr>
          <w:rFonts w:ascii="Calibri" w:hAnsi="Calibri" w:cs="Arial"/>
          <w:sz w:val="22"/>
          <w:szCs w:val="22"/>
        </w:rPr>
        <w:tab/>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Oracle, SQL-Server, Infosphere DataStage, ETL, QMF, Squirrel</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 xml:space="preserve">Languages Conscious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C++ (OOP Concept), Unix, VB Script, Java Script, WSDL, XML</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Configuration Tools</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GIT, GitHub Extension, SVN, CVS, VSS, Mindshare, SharePoint</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Other Tools</w:t>
      </w:r>
      <w:r w:rsidRPr="00D06B5A">
        <w:rPr>
          <w:rFonts w:ascii="Calibri" w:hAnsi="Calibri" w:cs="Arial"/>
          <w:sz w:val="22"/>
          <w:szCs w:val="22"/>
        </w:rPr>
        <w:tab/>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Putty, WinScp, SOA, Junit, TestNG, POM, AutoPilot for MQ</w:t>
      </w:r>
    </w:p>
    <w:p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Operating System</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Windows/XP professional, Citrix Metaframe Server, Unix</w:t>
      </w:r>
    </w:p>
    <w:p w:rsidR="00C430D8" w:rsidRPr="00D06B5A" w:rsidRDefault="00C430D8" w:rsidP="00CC1DC5">
      <w:pPr>
        <w:jc w:val="both"/>
        <w:rPr>
          <w:rFonts w:ascii="Calibri" w:hAnsi="Calibri" w:cs="Calibri"/>
          <w:color w:val="000000"/>
          <w:sz w:val="22"/>
          <w:szCs w:val="22"/>
        </w:rPr>
      </w:pPr>
    </w:p>
    <w:p w:rsidR="00C430D8" w:rsidRPr="00D06B5A" w:rsidRDefault="00C430D8" w:rsidP="00CC1DC5">
      <w:pPr>
        <w:jc w:val="both"/>
        <w:rPr>
          <w:rFonts w:ascii="Calibri" w:hAnsi="Calibri" w:cs="Calibri"/>
          <w:b/>
          <w:color w:val="000000"/>
          <w:sz w:val="22"/>
          <w:szCs w:val="22"/>
        </w:rPr>
      </w:pPr>
      <w:r w:rsidRPr="00D06B5A">
        <w:rPr>
          <w:rFonts w:ascii="Calibri" w:hAnsi="Calibri" w:cs="Calibri"/>
          <w:b/>
          <w:color w:val="000000"/>
          <w:sz w:val="22"/>
          <w:szCs w:val="22"/>
        </w:rPr>
        <w:t>PROFESSIONAL EXPERIENCE:</w:t>
      </w:r>
    </w:p>
    <w:p w:rsidR="00C430D8" w:rsidRPr="00D06B5A" w:rsidRDefault="00C430D8" w:rsidP="00CC1DC5">
      <w:pPr>
        <w:ind w:left="2160" w:hanging="2160"/>
        <w:jc w:val="both"/>
        <w:rPr>
          <w:rFonts w:ascii="Calibri" w:hAnsi="Calibri" w:cs="Calibri"/>
          <w:b/>
          <w:color w:val="000000"/>
          <w:sz w:val="22"/>
          <w:szCs w:val="22"/>
        </w:rPr>
      </w:pPr>
      <w:r w:rsidRPr="00D06B5A">
        <w:rPr>
          <w:rFonts w:ascii="Calibri" w:hAnsi="Calibri" w:cs="Calibri"/>
          <w:b/>
          <w:color w:val="000000"/>
          <w:sz w:val="22"/>
          <w:szCs w:val="22"/>
        </w:rPr>
        <w:t xml:space="preserve">UHG (Optum Insight), MN, USA </w:t>
      </w:r>
      <w:r w:rsidR="000D0870" w:rsidRPr="00D06B5A">
        <w:rPr>
          <w:rFonts w:ascii="Calibri" w:hAnsi="Calibri" w:cs="Calibri"/>
          <w:b/>
          <w:color w:val="000000"/>
          <w:sz w:val="22"/>
          <w:szCs w:val="22"/>
        </w:rPr>
        <w:t>- Oct 2015 to Till Date</w:t>
      </w:r>
    </w:p>
    <w:p w:rsidR="001A053E" w:rsidRPr="00D06B5A" w:rsidRDefault="00204F75" w:rsidP="00204F75">
      <w:pPr>
        <w:rPr>
          <w:rFonts w:ascii="Calibri" w:hAnsi="Calibri" w:cs="Calibri"/>
          <w:color w:val="000000"/>
          <w:sz w:val="22"/>
          <w:szCs w:val="22"/>
        </w:rPr>
      </w:pPr>
      <w:r w:rsidRPr="00F943AD">
        <w:rPr>
          <w:rFonts w:ascii="Calibri" w:hAnsi="Calibri" w:cs="Arial"/>
          <w:b/>
          <w:sz w:val="22"/>
          <w:szCs w:val="22"/>
        </w:rPr>
        <w:t>Scrum Master</w:t>
      </w:r>
      <w:r w:rsidR="00245BCA">
        <w:rPr>
          <w:rFonts w:ascii="Calibri" w:hAnsi="Calibri" w:cs="Arial"/>
          <w:b/>
          <w:sz w:val="22"/>
          <w:szCs w:val="22"/>
        </w:rPr>
        <w:t>, QA Lead</w:t>
      </w:r>
      <w:r>
        <w:rPr>
          <w:rFonts w:ascii="Calibri" w:hAnsi="Calibri" w:cs="Arial"/>
          <w:b/>
          <w:sz w:val="22"/>
          <w:szCs w:val="22"/>
        </w:rPr>
        <w:t xml:space="preserve"> </w:t>
      </w:r>
      <w:r w:rsidR="001A053E" w:rsidRPr="00D06B5A">
        <w:rPr>
          <w:rFonts w:ascii="Calibri" w:hAnsi="Calibri" w:cs="Calibri"/>
          <w:b/>
          <w:color w:val="000000"/>
          <w:sz w:val="22"/>
          <w:szCs w:val="22"/>
        </w:rPr>
        <w:t>– Agile/Scrum/PM/QA - Care Manager (</w:t>
      </w:r>
      <w:hyperlink r:id="rId7" w:history="1">
        <w:r w:rsidR="001A053E" w:rsidRPr="00D06B5A">
          <w:rPr>
            <w:rStyle w:val="Hyperlink"/>
            <w:rFonts w:ascii="Calibri" w:hAnsi="Calibri" w:cs="Calibri"/>
            <w:b/>
            <w:color w:val="000000"/>
            <w:sz w:val="22"/>
            <w:szCs w:val="22"/>
            <w:u w:val="none"/>
          </w:rPr>
          <w:t>http://caremanager.optum.com</w:t>
        </w:r>
      </w:hyperlink>
      <w:r w:rsidR="001A053E" w:rsidRPr="00D06B5A">
        <w:rPr>
          <w:rFonts w:ascii="Calibri" w:hAnsi="Calibri" w:cs="Calibri"/>
          <w:b/>
          <w:color w:val="000000"/>
          <w:sz w:val="22"/>
          <w:szCs w:val="22"/>
        </w:rPr>
        <w:t>)</w:t>
      </w:r>
    </w:p>
    <w:p w:rsidR="00F36B83" w:rsidRPr="00D06B5A" w:rsidRDefault="008E27A2" w:rsidP="00223C22">
      <w:pPr>
        <w:jc w:val="both"/>
        <w:rPr>
          <w:rFonts w:ascii="Calibri" w:hAnsi="Calibri" w:cs="Calibri"/>
          <w:color w:val="000000"/>
          <w:sz w:val="22"/>
          <w:szCs w:val="22"/>
        </w:rPr>
      </w:pPr>
      <w:r w:rsidRPr="00D06B5A">
        <w:rPr>
          <w:rFonts w:ascii="Calibri" w:hAnsi="Calibri" w:cs="Arial"/>
          <w:b/>
          <w:sz w:val="22"/>
          <w:szCs w:val="22"/>
        </w:rPr>
        <w:t>Technologies</w:t>
      </w:r>
      <w:r w:rsidRPr="00D06B5A">
        <w:rPr>
          <w:rFonts w:ascii="Calibri" w:hAnsi="Calibri" w:cs="Arial"/>
          <w:sz w:val="22"/>
          <w:szCs w:val="22"/>
        </w:rPr>
        <w:t xml:space="preserve">: </w:t>
      </w:r>
      <w:r w:rsidRPr="00D06B5A">
        <w:rPr>
          <w:rFonts w:ascii="Calibri" w:hAnsi="Calibri" w:cs="Arial"/>
          <w:b/>
          <w:sz w:val="22"/>
          <w:szCs w:val="22"/>
        </w:rPr>
        <w:t>Java, Rally, ALM, ETL Datastage Director,</w:t>
      </w:r>
      <w:r w:rsidRPr="00D06B5A">
        <w:rPr>
          <w:rFonts w:ascii="Calibri" w:hAnsi="Calibri" w:cs="Arial"/>
          <w:sz w:val="22"/>
          <w:szCs w:val="22"/>
        </w:rPr>
        <w:t xml:space="preserve"> </w:t>
      </w:r>
      <w:r w:rsidRPr="00D06B5A">
        <w:rPr>
          <w:rFonts w:ascii="Calibri" w:hAnsi="Calibri" w:cs="Arial"/>
          <w:b/>
          <w:sz w:val="22"/>
          <w:szCs w:val="22"/>
        </w:rPr>
        <w:t>SQL Developer</w:t>
      </w:r>
      <w:r w:rsidRPr="00D06B5A">
        <w:rPr>
          <w:rFonts w:ascii="Calibri" w:hAnsi="Calibri" w:cs="Arial"/>
          <w:sz w:val="22"/>
          <w:szCs w:val="22"/>
        </w:rPr>
        <w:t xml:space="preserve">, </w:t>
      </w:r>
      <w:r w:rsidRPr="00D06B5A">
        <w:rPr>
          <w:rFonts w:ascii="Calibri" w:hAnsi="Calibri" w:cs="Arial"/>
          <w:b/>
          <w:sz w:val="22"/>
          <w:szCs w:val="22"/>
        </w:rPr>
        <w:t>SharePoint, Jenkins, Git, JIRA, Selenium, TestNG, MS Visio and Office, SOAP/REST, Swagger, AutoPilot, WinSCP, Putty</w:t>
      </w:r>
      <w:r w:rsidR="004A34F5" w:rsidRPr="00D06B5A">
        <w:rPr>
          <w:rFonts w:ascii="Calibri" w:hAnsi="Calibri" w:cs="Arial"/>
          <w:b/>
          <w:sz w:val="22"/>
          <w:szCs w:val="22"/>
        </w:rPr>
        <w:t>, Beyond Compare</w:t>
      </w:r>
    </w:p>
    <w:p w:rsidR="00F36B83" w:rsidRPr="00D06B5A" w:rsidRDefault="00F36B83"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Acted as the primary point of contact for the design team in all development meetings which strengthened work alignment between development and design teams</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Developed and maintain the design team's product backlog and roadmap improving team organization and clearly defines sprint goals</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Responsible for managing global project teams and supporting </w:t>
      </w:r>
      <w:r w:rsidR="00757FDF" w:rsidRPr="00D06B5A">
        <w:rPr>
          <w:rFonts w:ascii="Calibri" w:hAnsi="Calibri" w:cs="Calibri"/>
          <w:color w:val="000000"/>
          <w:sz w:val="22"/>
          <w:szCs w:val="22"/>
        </w:rPr>
        <w:t>O</w:t>
      </w:r>
      <w:r w:rsidR="00697691" w:rsidRPr="00D06B5A">
        <w:rPr>
          <w:rFonts w:ascii="Calibri" w:hAnsi="Calibri" w:cs="Calibri"/>
          <w:color w:val="000000"/>
          <w:sz w:val="22"/>
          <w:szCs w:val="22"/>
        </w:rPr>
        <w:t>ptum</w:t>
      </w:r>
      <w:r w:rsidRPr="00D06B5A">
        <w:rPr>
          <w:rFonts w:ascii="Calibri" w:hAnsi="Calibri" w:cs="Calibri"/>
          <w:color w:val="000000"/>
          <w:sz w:val="22"/>
          <w:szCs w:val="22"/>
        </w:rPr>
        <w:t xml:space="preserve"> in their Agile transformation. Facilitating workshops with multiple stakeholders, development and support teams to create a common understanding of project objectives, features and user stories,  sprint planning, tracking, removing impediments, communications and backlog grooming.</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Planned sprint priorities with Product Owners &amp; Product Managers to ensure proper design requirements are consistently met</w:t>
      </w:r>
      <w:r w:rsidR="00B9334C">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Facilitated scrum meetings and encouraged team collaboration to enable design team to achieve sprint goals &amp; deliverables</w:t>
      </w:r>
      <w:r w:rsidR="00B9334C">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Aided our Product Manager &amp; Product Owner by created and maintaining a competitive analysis of similar products throughout the business intelligence/data analytics industry.</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Removed impediments and combated evolving requirements by implementing a workflow oriented process to better represent proper scope of stories while working with cross functional teams</w:t>
      </w:r>
      <w:r w:rsidR="00B9334C">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Handled scrum team consist of cross trained resources in Java , ETL resources and BI tools .</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Involved on effective testing strategies to provide Quality Ass</w:t>
      </w:r>
      <w:r w:rsidR="00B9334C">
        <w:rPr>
          <w:rFonts w:ascii="Calibri" w:hAnsi="Calibri" w:cs="Calibri"/>
          <w:color w:val="000000"/>
          <w:sz w:val="22"/>
          <w:szCs w:val="22"/>
        </w:rPr>
        <w:t>urance and developed test cases.</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Managing software development life cycle (SDLC) for Java, J2EE Projects including analysis, design, testing and implementation of software applications.</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Source code and version control management </w:t>
      </w:r>
      <w:r w:rsidR="00842B2B">
        <w:rPr>
          <w:rFonts w:ascii="Calibri" w:hAnsi="Calibri" w:cs="Calibri"/>
          <w:color w:val="000000"/>
          <w:sz w:val="22"/>
          <w:szCs w:val="22"/>
        </w:rPr>
        <w:t>with</w:t>
      </w:r>
      <w:r w:rsidRPr="00D06B5A">
        <w:rPr>
          <w:rFonts w:ascii="Calibri" w:hAnsi="Calibri" w:cs="Calibri"/>
          <w:color w:val="000000"/>
          <w:sz w:val="22"/>
          <w:szCs w:val="22"/>
        </w:rPr>
        <w:t xml:space="preserve"> Git, </w:t>
      </w:r>
      <w:r w:rsidR="00863945">
        <w:rPr>
          <w:rFonts w:ascii="Calibri" w:hAnsi="Calibri" w:cs="Calibri"/>
          <w:color w:val="000000"/>
          <w:sz w:val="22"/>
          <w:szCs w:val="22"/>
        </w:rPr>
        <w:t xml:space="preserve">Github extension and </w:t>
      </w:r>
      <w:r w:rsidR="00FB15EE">
        <w:rPr>
          <w:rFonts w:ascii="Calibri" w:hAnsi="Calibri" w:cs="Calibri"/>
          <w:color w:val="000000"/>
          <w:sz w:val="22"/>
          <w:szCs w:val="22"/>
        </w:rPr>
        <w:t>SharePoint</w:t>
      </w:r>
      <w:r w:rsidR="00863945">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Lead the daily scrum calls with offshore teams situated in different time zones to monitor the progress of the deliverables</w:t>
      </w:r>
      <w:r w:rsidR="00ED3915" w:rsidRPr="00D06B5A">
        <w:rPr>
          <w:rFonts w:ascii="Calibri" w:hAnsi="Calibri" w:cs="Calibri"/>
          <w:color w:val="000000"/>
          <w:sz w:val="22"/>
          <w:szCs w:val="22"/>
        </w:rPr>
        <w:t>.</w:t>
      </w:r>
    </w:p>
    <w:p w:rsidR="00A27754" w:rsidRDefault="00C430D8" w:rsidP="002B6536">
      <w:pPr>
        <w:numPr>
          <w:ilvl w:val="0"/>
          <w:numId w:val="39"/>
        </w:numPr>
        <w:ind w:left="360"/>
        <w:jc w:val="both"/>
        <w:rPr>
          <w:rFonts w:ascii="Calibri" w:hAnsi="Calibri" w:cs="Calibri"/>
          <w:color w:val="000000"/>
          <w:sz w:val="22"/>
          <w:szCs w:val="22"/>
        </w:rPr>
      </w:pPr>
      <w:r w:rsidRPr="00A27754">
        <w:rPr>
          <w:rFonts w:ascii="Calibri" w:hAnsi="Calibri" w:cs="Calibri"/>
          <w:color w:val="000000"/>
          <w:sz w:val="22"/>
          <w:szCs w:val="22"/>
        </w:rPr>
        <w:t>Guiding the team to produce quality software on a predictable schedule using Agile/Scrum principles and practices</w:t>
      </w:r>
      <w:r w:rsidR="00ED3915" w:rsidRPr="00A27754">
        <w:rPr>
          <w:rFonts w:ascii="Calibri" w:hAnsi="Calibri" w:cs="Calibri"/>
          <w:color w:val="000000"/>
          <w:sz w:val="22"/>
          <w:szCs w:val="22"/>
        </w:rPr>
        <w:t>.</w:t>
      </w:r>
    </w:p>
    <w:p w:rsidR="002B6536" w:rsidRPr="00A27754" w:rsidRDefault="002B6536" w:rsidP="002B6536">
      <w:pPr>
        <w:numPr>
          <w:ilvl w:val="0"/>
          <w:numId w:val="39"/>
        </w:numPr>
        <w:ind w:left="360"/>
        <w:jc w:val="both"/>
        <w:rPr>
          <w:rFonts w:ascii="Calibri" w:hAnsi="Calibri" w:cs="Calibri"/>
          <w:color w:val="000000"/>
          <w:sz w:val="22"/>
          <w:szCs w:val="22"/>
        </w:rPr>
      </w:pPr>
      <w:r w:rsidRPr="00A27754">
        <w:rPr>
          <w:rFonts w:ascii="Calibri" w:hAnsi="Calibri" w:cs="Calibri"/>
          <w:color w:val="000000"/>
          <w:sz w:val="22"/>
          <w:szCs w:val="22"/>
        </w:rPr>
        <w:lastRenderedPageBreak/>
        <w:t>Coach teams through Scrum ceremonies, including: Sprint Planning, Backlog Refinement, Sprint Demo, Sprint Retrospective, and Daily Stand-up.</w:t>
      </w:r>
    </w:p>
    <w:p w:rsidR="00C430D8" w:rsidRPr="00D06B5A" w:rsidRDefault="00ED3915"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F</w:t>
      </w:r>
      <w:r w:rsidR="00C430D8" w:rsidRPr="00D06B5A">
        <w:rPr>
          <w:rFonts w:ascii="Calibri" w:hAnsi="Calibri" w:cs="Calibri"/>
          <w:color w:val="000000"/>
          <w:sz w:val="22"/>
          <w:szCs w:val="22"/>
        </w:rPr>
        <w:t>acilitating and following up on actions for all Scrum ceremonies including grooming, planning, stand-ups, reviews and retrospectives</w:t>
      </w:r>
      <w:r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Creating and maintaining information radiators that track progress at multiple levels, including following up with the team to ensure daily updates</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Removing impediments to team progress either directly or by finding the right personnel to remove the impediment</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Building a trusting and safe environment where problems can be raised without fear of blame, retribution, or being judged, with an emphasis of healing and problem solving.</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Facilitating discussion, decision making, and conflict resolution</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Helping the team to continually evolve the process, seeking improvements and greater efficiency</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Assisting with internal and external communication, improving transparency, and radiating information</w:t>
      </w:r>
      <w:r w:rsidR="00ED3915" w:rsidRPr="00D06B5A">
        <w:rPr>
          <w:rFonts w:ascii="Calibri" w:hAnsi="Calibri" w:cs="Calibri"/>
          <w:color w:val="000000"/>
          <w:sz w:val="22"/>
          <w:szCs w:val="22"/>
        </w:rPr>
        <w:t>.</w:t>
      </w:r>
    </w:p>
    <w:p w:rsidR="00C430D8"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Supporting and educating the Product Owner, especially with respect to grooming and maintaining the product backlog.</w:t>
      </w:r>
    </w:p>
    <w:p w:rsidR="00566064" w:rsidRPr="00D06B5A" w:rsidRDefault="00566064" w:rsidP="00CC1DC5">
      <w:pPr>
        <w:numPr>
          <w:ilvl w:val="0"/>
          <w:numId w:val="39"/>
        </w:numPr>
        <w:ind w:left="360"/>
        <w:jc w:val="both"/>
        <w:rPr>
          <w:rFonts w:ascii="Calibri" w:hAnsi="Calibri" w:cs="Calibri"/>
          <w:color w:val="000000"/>
          <w:sz w:val="22"/>
          <w:szCs w:val="22"/>
        </w:rPr>
      </w:pPr>
      <w:r w:rsidRPr="00566064">
        <w:rPr>
          <w:rFonts w:ascii="Calibri" w:hAnsi="Calibri" w:cs="Calibri"/>
          <w:color w:val="000000"/>
          <w:sz w:val="22"/>
          <w:szCs w:val="22"/>
        </w:rPr>
        <w:t>Provide process and tool training and coaching for new projects and new team members.</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Providing all support to the team using a servant leadership style whenever possible, and leading by example.</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Implementing SAFe inorder to Visualize and limit WIP, reduce batch sizes and manage queue lengths.</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Apply cadence, synchronize with cross-domain planning using SAFe, Decentralize decision-making- SAFe concept.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Manage scope and risks associated with 4 major quarterly and 8 monthly releases annually.</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Evolve release and program management processes as the organization incorporates Agile software development tools and methodologies within IT.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Performed initial risk assessment and document risk mitigation plans and contingency procedures with the project team and maintain throughout life of the project.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Managed and optimized business processes using Six Sigma and Lean, including defining the KPIs </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Interact with cross functional teams to facilitate gathering of testing requirements</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Assist with weekly daily scrum meetings with offshore and onshore team</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Performed impact analysis during QA planning. Work with trading partners, clients, management, technical and non-technical personnel to create use cases and testing documentation. </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Involved in automating test cases and creating automation framework</w:t>
      </w:r>
      <w:r w:rsidR="00ED3915" w:rsidRPr="00D06B5A">
        <w:rPr>
          <w:rFonts w:ascii="Calibri" w:hAnsi="Calibri" w:cs="Calibri"/>
          <w:color w:val="000000"/>
          <w:sz w:val="22"/>
          <w:szCs w:val="22"/>
        </w:rPr>
        <w:t>.</w:t>
      </w:r>
    </w:p>
    <w:p w:rsidR="00C430D8" w:rsidRPr="00D06B5A" w:rsidRDefault="00566064" w:rsidP="00CC1DC5">
      <w:pPr>
        <w:numPr>
          <w:ilvl w:val="0"/>
          <w:numId w:val="39"/>
        </w:numPr>
        <w:ind w:left="360"/>
        <w:jc w:val="both"/>
        <w:rPr>
          <w:rFonts w:ascii="Calibri" w:hAnsi="Calibri" w:cs="Calibri"/>
          <w:color w:val="000000"/>
          <w:sz w:val="22"/>
          <w:szCs w:val="22"/>
        </w:rPr>
      </w:pPr>
      <w:r>
        <w:rPr>
          <w:rFonts w:ascii="Calibri" w:hAnsi="Calibri" w:cs="Calibri"/>
          <w:color w:val="000000"/>
          <w:sz w:val="22"/>
          <w:szCs w:val="22"/>
        </w:rPr>
        <w:t>T</w:t>
      </w:r>
      <w:r w:rsidRPr="00566064">
        <w:rPr>
          <w:rFonts w:ascii="Calibri" w:hAnsi="Calibri" w:cs="Calibri"/>
          <w:color w:val="000000"/>
          <w:sz w:val="22"/>
          <w:szCs w:val="22"/>
        </w:rPr>
        <w:t xml:space="preserve">raining </w:t>
      </w:r>
      <w:r>
        <w:rPr>
          <w:rFonts w:ascii="Calibri" w:hAnsi="Calibri" w:cs="Calibri"/>
          <w:color w:val="000000"/>
          <w:sz w:val="22"/>
          <w:szCs w:val="22"/>
        </w:rPr>
        <w:t>and</w:t>
      </w:r>
      <w:r w:rsidRPr="00566064">
        <w:rPr>
          <w:rFonts w:ascii="Calibri" w:hAnsi="Calibri" w:cs="Calibri"/>
          <w:color w:val="000000"/>
          <w:sz w:val="22"/>
          <w:szCs w:val="22"/>
        </w:rPr>
        <w:t xml:space="preserve"> Agile coaching </w:t>
      </w:r>
      <w:r>
        <w:rPr>
          <w:rFonts w:ascii="Calibri" w:hAnsi="Calibri" w:cs="Calibri"/>
          <w:color w:val="000000"/>
          <w:sz w:val="22"/>
          <w:szCs w:val="22"/>
        </w:rPr>
        <w:t xml:space="preserve"> to team </w:t>
      </w:r>
      <w:r w:rsidRPr="00566064">
        <w:rPr>
          <w:rFonts w:ascii="Calibri" w:hAnsi="Calibri" w:cs="Calibri"/>
          <w:color w:val="000000"/>
          <w:sz w:val="22"/>
          <w:szCs w:val="22"/>
        </w:rPr>
        <w:t>on how to use A</w:t>
      </w:r>
      <w:r>
        <w:rPr>
          <w:rFonts w:ascii="Calibri" w:hAnsi="Calibri" w:cs="Calibri"/>
          <w:color w:val="000000"/>
          <w:sz w:val="22"/>
          <w:szCs w:val="22"/>
        </w:rPr>
        <w:t>gile/Scrum practices and values, i</w:t>
      </w:r>
      <w:r w:rsidR="00C430D8" w:rsidRPr="00D06B5A">
        <w:rPr>
          <w:rFonts w:ascii="Calibri" w:hAnsi="Calibri" w:cs="Calibri"/>
          <w:color w:val="000000"/>
          <w:sz w:val="22"/>
          <w:szCs w:val="22"/>
        </w:rPr>
        <w:t>mplemented Agile methodology throughout QA process</w:t>
      </w:r>
      <w:r w:rsidR="00ED3915" w:rsidRPr="00D06B5A">
        <w:rPr>
          <w:rFonts w:ascii="Calibri" w:hAnsi="Calibri" w:cs="Calibri"/>
          <w:color w:val="000000"/>
          <w:sz w:val="22"/>
          <w:szCs w:val="22"/>
        </w:rPr>
        <w:t>.</w:t>
      </w:r>
    </w:p>
    <w:p w:rsidR="00A228CB" w:rsidRPr="00D06B5A" w:rsidRDefault="00C430D8" w:rsidP="00A228CB">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Conducted test planning, chose test strategy, coverage and acceptance criteria</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Created RACI to align team on responsibilities - improving overall testing process</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Writing test cases based on the requirements, Designed and developed test cases in </w:t>
      </w:r>
      <w:r w:rsidR="00ED3915" w:rsidRPr="00D06B5A">
        <w:rPr>
          <w:rFonts w:ascii="Calibri" w:hAnsi="Calibri" w:cs="Calibri"/>
          <w:color w:val="000000"/>
          <w:sz w:val="22"/>
          <w:szCs w:val="22"/>
        </w:rPr>
        <w:t>ALM, Rally</w:t>
      </w:r>
      <w:r w:rsidRPr="00D06B5A">
        <w:rPr>
          <w:rFonts w:ascii="Calibri" w:hAnsi="Calibri" w:cs="Calibri"/>
          <w:color w:val="000000"/>
          <w:sz w:val="22"/>
          <w:szCs w:val="22"/>
        </w:rPr>
        <w:t xml:space="preserve"> as well as MS</w:t>
      </w:r>
      <w:r w:rsidR="00741AAD">
        <w:rPr>
          <w:rFonts w:ascii="Calibri" w:hAnsi="Calibri" w:cs="Calibri"/>
          <w:color w:val="000000"/>
          <w:sz w:val="22"/>
          <w:szCs w:val="22"/>
        </w:rPr>
        <w:t xml:space="preserve"> </w:t>
      </w:r>
      <w:r w:rsidRPr="00D06B5A">
        <w:rPr>
          <w:rFonts w:ascii="Calibri" w:hAnsi="Calibri" w:cs="Calibri"/>
          <w:color w:val="000000"/>
          <w:sz w:val="22"/>
          <w:szCs w:val="22"/>
        </w:rPr>
        <w:t>Excel</w:t>
      </w:r>
      <w:r w:rsidR="00ED3915" w:rsidRPr="00D06B5A">
        <w:rPr>
          <w:rFonts w:ascii="Calibri" w:hAnsi="Calibri" w:cs="Calibri"/>
          <w:color w:val="000000"/>
          <w:sz w:val="22"/>
          <w:szCs w:val="22"/>
        </w:rPr>
        <w:t>.</w:t>
      </w:r>
      <w:r w:rsidR="00741AAD">
        <w:rPr>
          <w:rFonts w:ascii="Calibri" w:hAnsi="Calibri" w:cs="Calibri"/>
          <w:color w:val="000000"/>
          <w:sz w:val="22"/>
          <w:szCs w:val="22"/>
        </w:rPr>
        <w:t xml:space="preserve"> </w:t>
      </w:r>
      <w:r w:rsidR="00741AAD" w:rsidRPr="00D06B5A">
        <w:rPr>
          <w:rFonts w:ascii="Calibri" w:hAnsi="Calibri" w:cs="Calibri"/>
          <w:color w:val="000000"/>
          <w:sz w:val="22"/>
          <w:szCs w:val="22"/>
        </w:rPr>
        <w:t>Use TDD, Continuous integration and testing methods.</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Created automated test script using Selenium for regressing testing</w:t>
      </w:r>
      <w:r w:rsidR="00ED3915"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Developed test execution sequences, Manually performed Integration, Functional and Regression Testing</w:t>
      </w:r>
      <w:r w:rsidR="00B9334C">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Executed manual test cases for releases , Performed basic backend testing (SQL), Reported defects via </w:t>
      </w:r>
      <w:r w:rsidR="00ED3915" w:rsidRPr="00D06B5A">
        <w:rPr>
          <w:rFonts w:ascii="Calibri" w:hAnsi="Calibri" w:cs="Calibri"/>
          <w:color w:val="000000"/>
          <w:sz w:val="22"/>
          <w:szCs w:val="22"/>
        </w:rPr>
        <w:t>Rally.</w:t>
      </w:r>
    </w:p>
    <w:p w:rsidR="00C430D8" w:rsidRPr="00B9334C" w:rsidRDefault="00C430D8" w:rsidP="00CC1DC5">
      <w:pPr>
        <w:numPr>
          <w:ilvl w:val="0"/>
          <w:numId w:val="39"/>
        </w:numPr>
        <w:ind w:left="360"/>
        <w:jc w:val="both"/>
        <w:rPr>
          <w:rFonts w:ascii="Calibri" w:hAnsi="Calibri" w:cs="Calibri"/>
          <w:color w:val="000000"/>
          <w:sz w:val="22"/>
          <w:szCs w:val="22"/>
        </w:rPr>
      </w:pPr>
      <w:r w:rsidRPr="00B9334C">
        <w:rPr>
          <w:rFonts w:ascii="Calibri" w:hAnsi="Calibri" w:cs="Calibri"/>
          <w:color w:val="000000"/>
          <w:sz w:val="22"/>
          <w:szCs w:val="22"/>
        </w:rPr>
        <w:t>Contribute in tes</w:t>
      </w:r>
      <w:r w:rsidR="00B9334C" w:rsidRPr="00B9334C">
        <w:rPr>
          <w:rFonts w:ascii="Calibri" w:hAnsi="Calibri" w:cs="Calibri"/>
          <w:color w:val="000000"/>
          <w:sz w:val="22"/>
          <w:szCs w:val="22"/>
        </w:rPr>
        <w:t xml:space="preserve">t planning, test estimation, </w:t>
      </w:r>
      <w:r w:rsidRPr="00B9334C">
        <w:rPr>
          <w:rFonts w:ascii="Calibri" w:hAnsi="Calibri" w:cs="Calibri"/>
          <w:color w:val="000000"/>
          <w:sz w:val="22"/>
          <w:szCs w:val="22"/>
        </w:rPr>
        <w:t>test design</w:t>
      </w:r>
      <w:r w:rsidR="00B9334C" w:rsidRPr="00B9334C">
        <w:rPr>
          <w:rFonts w:ascii="Calibri" w:hAnsi="Calibri" w:cs="Calibri"/>
          <w:color w:val="000000"/>
          <w:sz w:val="22"/>
          <w:szCs w:val="22"/>
        </w:rPr>
        <w:t xml:space="preserve">, </w:t>
      </w:r>
      <w:r w:rsidR="00B9334C">
        <w:rPr>
          <w:rFonts w:ascii="Calibri" w:hAnsi="Calibri" w:cs="Calibri"/>
          <w:color w:val="000000"/>
          <w:sz w:val="22"/>
          <w:szCs w:val="22"/>
        </w:rPr>
        <w:t>e</w:t>
      </w:r>
      <w:r w:rsidRPr="00B9334C">
        <w:rPr>
          <w:rFonts w:ascii="Calibri" w:hAnsi="Calibri" w:cs="Calibri"/>
          <w:color w:val="000000"/>
          <w:sz w:val="22"/>
          <w:szCs w:val="22"/>
        </w:rPr>
        <w:t>xecuted manual test cases for</w:t>
      </w:r>
      <w:r w:rsidR="001F220E" w:rsidRPr="00B9334C">
        <w:rPr>
          <w:rFonts w:ascii="Calibri" w:hAnsi="Calibri" w:cs="Calibri"/>
          <w:color w:val="000000"/>
          <w:sz w:val="22"/>
          <w:szCs w:val="22"/>
        </w:rPr>
        <w:t xml:space="preserve"> releases </w:t>
      </w:r>
      <w:r w:rsidR="00ED3915" w:rsidRPr="00B9334C">
        <w:rPr>
          <w:rFonts w:ascii="Calibri" w:hAnsi="Calibri" w:cs="Calibri"/>
          <w:color w:val="000000"/>
          <w:sz w:val="22"/>
          <w:szCs w:val="22"/>
        </w:rPr>
        <w:t xml:space="preserve">in ALM </w:t>
      </w:r>
      <w:r w:rsidR="00B9334C">
        <w:rPr>
          <w:rFonts w:ascii="Calibri" w:hAnsi="Calibri" w:cs="Calibri"/>
          <w:color w:val="000000"/>
          <w:sz w:val="22"/>
          <w:szCs w:val="22"/>
        </w:rPr>
        <w:t>&amp;</w:t>
      </w:r>
      <w:r w:rsidR="00ED3915" w:rsidRPr="00B9334C">
        <w:rPr>
          <w:rFonts w:ascii="Calibri" w:hAnsi="Calibri" w:cs="Calibri"/>
          <w:color w:val="000000"/>
          <w:sz w:val="22"/>
          <w:szCs w:val="22"/>
        </w:rPr>
        <w:t xml:space="preserve"> Rally.</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Performed basic backend testing (SQL)</w:t>
      </w:r>
      <w:r w:rsidR="001F220E" w:rsidRPr="00D06B5A">
        <w:rPr>
          <w:rFonts w:ascii="Calibri" w:hAnsi="Calibri" w:cs="Calibri"/>
          <w:color w:val="000000"/>
          <w:sz w:val="22"/>
          <w:szCs w:val="22"/>
        </w:rPr>
        <w:t xml:space="preserve">, </w:t>
      </w:r>
      <w:r w:rsidRPr="00D06B5A">
        <w:rPr>
          <w:rFonts w:ascii="Calibri" w:hAnsi="Calibri" w:cs="Calibri"/>
          <w:color w:val="000000"/>
          <w:sz w:val="22"/>
          <w:szCs w:val="22"/>
        </w:rPr>
        <w:t>Developed and tracked test productivity metrics</w:t>
      </w:r>
      <w:r w:rsidR="0052726A" w:rsidRPr="00D06B5A">
        <w:rPr>
          <w:rFonts w:ascii="Calibri" w:hAnsi="Calibri" w:cs="Calibri"/>
          <w:color w:val="000000"/>
          <w:sz w:val="22"/>
          <w:szCs w:val="22"/>
        </w:rPr>
        <w:t>.</w:t>
      </w:r>
    </w:p>
    <w:p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Collaborated with stakeholders</w:t>
      </w:r>
      <w:r w:rsidR="001F220E" w:rsidRPr="00D06B5A">
        <w:rPr>
          <w:rFonts w:ascii="Calibri" w:hAnsi="Calibri" w:cs="Calibri"/>
          <w:color w:val="000000"/>
          <w:sz w:val="22"/>
          <w:szCs w:val="22"/>
        </w:rPr>
        <w:t xml:space="preserve">, </w:t>
      </w:r>
      <w:r w:rsidRPr="00D06B5A">
        <w:rPr>
          <w:rFonts w:ascii="Calibri" w:hAnsi="Calibri" w:cs="Calibri"/>
          <w:color w:val="000000"/>
          <w:sz w:val="22"/>
          <w:szCs w:val="22"/>
        </w:rPr>
        <w:t>Participate in agile scrum meeting and everyday meetings</w:t>
      </w:r>
      <w:r w:rsidR="0052726A" w:rsidRPr="00D06B5A">
        <w:rPr>
          <w:rFonts w:ascii="Calibri" w:hAnsi="Calibri" w:cs="Calibri"/>
          <w:color w:val="000000"/>
          <w:sz w:val="22"/>
          <w:szCs w:val="22"/>
        </w:rPr>
        <w:t>.</w:t>
      </w:r>
    </w:p>
    <w:p w:rsidR="00F36B83"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Run regressi</w:t>
      </w:r>
      <w:r w:rsidR="0052726A" w:rsidRPr="00D06B5A">
        <w:rPr>
          <w:rFonts w:ascii="Calibri" w:hAnsi="Calibri" w:cs="Calibri"/>
          <w:color w:val="000000"/>
          <w:sz w:val="22"/>
          <w:szCs w:val="22"/>
        </w:rPr>
        <w:t>on test scripts via Selenium Webdriver, TestNG, Maven</w:t>
      </w:r>
      <w:r w:rsidRPr="00D06B5A">
        <w:rPr>
          <w:rFonts w:ascii="Calibri" w:hAnsi="Calibri" w:cs="Calibri"/>
          <w:color w:val="000000"/>
          <w:sz w:val="22"/>
          <w:szCs w:val="22"/>
        </w:rPr>
        <w:t xml:space="preserve"> tool</w:t>
      </w:r>
      <w:r w:rsidR="0052726A" w:rsidRPr="00D06B5A">
        <w:rPr>
          <w:rFonts w:ascii="Calibri" w:hAnsi="Calibri" w:cs="Calibri"/>
          <w:color w:val="000000"/>
          <w:sz w:val="22"/>
          <w:szCs w:val="22"/>
        </w:rPr>
        <w:t>s.</w:t>
      </w:r>
    </w:p>
    <w:p w:rsidR="00EB3EB0" w:rsidRPr="00D06B5A" w:rsidRDefault="00EB3EB0" w:rsidP="00CC1DC5">
      <w:pPr>
        <w:jc w:val="both"/>
        <w:rPr>
          <w:rFonts w:ascii="Calibri" w:hAnsi="Calibri" w:cs="Calibri"/>
          <w:color w:val="000000"/>
          <w:sz w:val="22"/>
          <w:szCs w:val="22"/>
        </w:rPr>
      </w:pPr>
    </w:p>
    <w:p w:rsidR="00116800" w:rsidRPr="00D06B5A" w:rsidRDefault="001F220E" w:rsidP="00447316">
      <w:pPr>
        <w:rPr>
          <w:rFonts w:ascii="Calibri" w:hAnsi="Calibri" w:cs="Calibri"/>
          <w:b/>
          <w:color w:val="000000"/>
          <w:sz w:val="22"/>
          <w:szCs w:val="22"/>
        </w:rPr>
      </w:pPr>
      <w:r w:rsidRPr="00D06B5A">
        <w:rPr>
          <w:rFonts w:ascii="Calibri" w:hAnsi="Calibri" w:cs="Calibri"/>
          <w:b/>
          <w:color w:val="000000"/>
          <w:sz w:val="22"/>
          <w:szCs w:val="22"/>
        </w:rPr>
        <w:t>HP (Hewlett Packard), TX, USA</w:t>
      </w:r>
      <w:r w:rsidR="000D0870" w:rsidRPr="00D06B5A">
        <w:rPr>
          <w:rFonts w:ascii="Calibri" w:hAnsi="Calibri" w:cs="Calibri"/>
          <w:b/>
          <w:color w:val="000000"/>
          <w:sz w:val="22"/>
          <w:szCs w:val="22"/>
        </w:rPr>
        <w:t>/</w:t>
      </w:r>
      <w:r w:rsidR="00447316" w:rsidRPr="00D06B5A">
        <w:rPr>
          <w:rFonts w:ascii="Calibri" w:hAnsi="Calibri" w:cs="Arial"/>
          <w:b/>
          <w:sz w:val="22"/>
          <w:szCs w:val="22"/>
        </w:rPr>
        <w:t xml:space="preserve"> Kf</w:t>
      </w:r>
      <w:r w:rsidR="00447316" w:rsidRPr="00D06B5A">
        <w:rPr>
          <w:rFonts w:ascii="Calibri" w:hAnsi="Calibri" w:cs="Calibri"/>
          <w:b/>
          <w:color w:val="000000"/>
          <w:sz w:val="22"/>
          <w:szCs w:val="22"/>
        </w:rPr>
        <w:t>orce</w:t>
      </w:r>
      <w:r w:rsidR="00116800" w:rsidRPr="00D06B5A">
        <w:rPr>
          <w:rFonts w:ascii="Calibri" w:hAnsi="Calibri" w:cs="Calibri"/>
          <w:b/>
          <w:color w:val="000000"/>
          <w:sz w:val="22"/>
          <w:szCs w:val="22"/>
        </w:rPr>
        <w:t xml:space="preserve"> </w:t>
      </w:r>
      <w:r w:rsidR="000D0870" w:rsidRPr="00D06B5A">
        <w:rPr>
          <w:rFonts w:ascii="Calibri" w:hAnsi="Calibri" w:cs="Calibri"/>
          <w:b/>
          <w:color w:val="000000"/>
          <w:sz w:val="22"/>
          <w:szCs w:val="22"/>
        </w:rPr>
        <w:t>- Feb 2015 to Sep 2015</w:t>
      </w:r>
    </w:p>
    <w:p w:rsidR="002201A5" w:rsidRPr="00D06B5A" w:rsidRDefault="00204F75" w:rsidP="002201A5">
      <w:pPr>
        <w:jc w:val="both"/>
        <w:rPr>
          <w:rFonts w:ascii="Calibri" w:hAnsi="Calibri" w:cs="Calibri"/>
          <w:b/>
          <w:color w:val="000000"/>
          <w:sz w:val="22"/>
          <w:szCs w:val="22"/>
        </w:rPr>
      </w:pPr>
      <w:r w:rsidRPr="00F943AD">
        <w:rPr>
          <w:rFonts w:ascii="Calibri" w:hAnsi="Calibri" w:cs="Arial"/>
          <w:b/>
          <w:sz w:val="22"/>
          <w:szCs w:val="22"/>
        </w:rPr>
        <w:t>Scrum Master / QA Project Manager</w:t>
      </w:r>
      <w:r w:rsidR="002201A5" w:rsidRPr="00D06B5A">
        <w:rPr>
          <w:rFonts w:ascii="Calibri" w:hAnsi="Calibri" w:cs="Calibri"/>
          <w:b/>
          <w:color w:val="000000"/>
          <w:sz w:val="22"/>
          <w:szCs w:val="22"/>
        </w:rPr>
        <w:t xml:space="preserve"> – Agile/Scrum/PM/QA - </w:t>
      </w:r>
      <w:r w:rsidR="002201A5" w:rsidRPr="00D06B5A">
        <w:rPr>
          <w:rFonts w:ascii="Calibri" w:hAnsi="Calibri" w:cs="Arial"/>
          <w:b/>
          <w:sz w:val="22"/>
          <w:szCs w:val="22"/>
        </w:rPr>
        <w:t>MD3 – Master Data Control Point (MDCP)</w:t>
      </w:r>
    </w:p>
    <w:p w:rsidR="00CC3B18" w:rsidRPr="00D06B5A" w:rsidRDefault="00CC3B18"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Driving Agile Scrum principles, values, behaviors and methodologies throughout the organization</w:t>
      </w:r>
      <w:r w:rsidR="0052726A"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Assisting teams with planning and execution of ceremonies, use of selected standard Agile tracking tool, User Story development</w:t>
      </w:r>
      <w:r w:rsidR="0052726A"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Used TFS as the tool to Backlog tracking, burn-down metrics, velocity, and task management.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Ensured a common understanding by setting expectations in accordance with the Scrum principles, to align th</w:t>
      </w:r>
      <w:r w:rsidR="00842B2B">
        <w:rPr>
          <w:rFonts w:ascii="Calibri" w:hAnsi="Calibri" w:cs="Calibri"/>
          <w:color w:val="000000"/>
          <w:sz w:val="22"/>
          <w:szCs w:val="22"/>
        </w:rPr>
        <w:t>e stakeholders and team members.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Following all the SCRUM activities like Estimation, Sprint Demo, and Retrospective.</w:t>
      </w:r>
    </w:p>
    <w:p w:rsidR="001F220E"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Ensured product backlog management and stories prioritization for consistent delivery.</w:t>
      </w:r>
    </w:p>
    <w:p w:rsidR="002B6536" w:rsidRPr="00D06B5A" w:rsidRDefault="002B6536" w:rsidP="00CC1DC5">
      <w:pPr>
        <w:numPr>
          <w:ilvl w:val="0"/>
          <w:numId w:val="40"/>
        </w:numPr>
        <w:ind w:left="450" w:hanging="450"/>
        <w:jc w:val="both"/>
        <w:rPr>
          <w:rFonts w:ascii="Calibri" w:hAnsi="Calibri" w:cs="Calibri"/>
          <w:color w:val="000000"/>
          <w:sz w:val="22"/>
          <w:szCs w:val="22"/>
        </w:rPr>
      </w:pPr>
      <w:r w:rsidRPr="002B6536">
        <w:rPr>
          <w:rFonts w:ascii="Calibri" w:hAnsi="Calibri" w:cs="Calibri"/>
          <w:color w:val="000000"/>
          <w:sz w:val="22"/>
          <w:szCs w:val="22"/>
        </w:rPr>
        <w:t>Coach teams and management towards improving Agile process and metrics.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Partnering with the Product Owner in keeping the Backlog groomed</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Partnering with the Scrum Master to ensure cross-team coordination</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Identifying and maintaining relevant metrics that give the team insight into how they are doing and reporting these metrics to management</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Encouraging adoption of a truly Agile mindset, including ownership, self-management and empowerment</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Managing overall operations for executing projects involving scoping, design &amp; sourcing.</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Create Backlog and prioritize the user stories based on their business value</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Report team progress by burn-down charts and by conducting Sprint demos</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Record sprint metrics related to planned and completed story points, test cases, and bugs resolved</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Follow Agile best practices by conducting backlog grooming sessions, Sprint planning, and Sprint retrospectives with the development team</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Source code and version co</w:t>
      </w:r>
      <w:r w:rsidR="00854A14" w:rsidRPr="00D06B5A">
        <w:rPr>
          <w:rFonts w:ascii="Calibri" w:hAnsi="Calibri" w:cs="Calibri"/>
          <w:color w:val="000000"/>
          <w:sz w:val="22"/>
          <w:szCs w:val="22"/>
        </w:rPr>
        <w:t xml:space="preserve">ntrol management with </w:t>
      </w:r>
      <w:r w:rsidRPr="00D06B5A">
        <w:rPr>
          <w:rFonts w:ascii="Calibri" w:hAnsi="Calibri" w:cs="Calibri"/>
          <w:color w:val="000000"/>
          <w:sz w:val="22"/>
          <w:szCs w:val="22"/>
        </w:rPr>
        <w:t>Subversion(SVN)</w:t>
      </w:r>
      <w:r w:rsidR="005B742E" w:rsidRPr="00D06B5A">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Monitoring / tracking projects with respect to budgeted cost, demand forecasts, time over-runs to ensure timely execution of projects.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Addressing all the important issues &amp; defining best practices for project support and documentation.</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Mentoring and training project members to enable them to perform their activities effectively.</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Performing project estimation, project scheduling and project costing. </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Steering Delivery Management for technical deliverables of concurrent projects.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Analyzing user requirements and designing testing specifications.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Developing test plans, test cases and testing strategies for Business Intelligence (“BI”) development projects;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Analyzing and validating data quality, Creating Unit and Systems integrations test cases.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Providing guidance on the development of application using SQL and SOAP UI.</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Analyzing test results and recommending modifications to the data warehouses to meet project specifications.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Oversight of  Risk Management and Mitigation planning for medium sized projects</w:t>
      </w:r>
      <w:r w:rsidR="00FC1E20">
        <w:rPr>
          <w:rFonts w:ascii="Calibri" w:hAnsi="Calibri" w:cs="Calibri"/>
          <w:color w:val="000000"/>
          <w:sz w:val="22"/>
          <w:szCs w:val="22"/>
        </w:rPr>
        <w:t>.</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Monitored networks and Departmental KPI's for Risk Assessment, based on usage, and consumption. </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Participating in the deployment of applications into the data warehouses from a quality assurance perspective.</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Documenting the test plans, testing status and testing outcomes as required by the project, provide Daily, Weekly, Monthly status reports to stakeholders.</w:t>
      </w:r>
    </w:p>
    <w:p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Strong experience in Onsite-Offshore working model (15+ team members), flexible, self-drive to identify process improvements and strong negotiation skill to implement the changes from QA front.</w:t>
      </w:r>
    </w:p>
    <w:p w:rsidR="00CC3B18" w:rsidRPr="00D06B5A" w:rsidRDefault="005B742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Tools used </w:t>
      </w:r>
      <w:r w:rsidR="001F220E" w:rsidRPr="00D06B5A">
        <w:rPr>
          <w:rFonts w:ascii="Calibri" w:hAnsi="Calibri" w:cs="Calibri"/>
          <w:color w:val="000000"/>
          <w:sz w:val="22"/>
          <w:szCs w:val="22"/>
        </w:rPr>
        <w:t>HP Agile Manager, SQL Developer, SoapUI 5.1.3, ALM 12.01, ETL - IDD, Batch Data Loader tools and Web Services are being used for MD3 Project.</w:t>
      </w:r>
    </w:p>
    <w:p w:rsidR="001F220E" w:rsidRPr="00D06B5A" w:rsidRDefault="001F220E" w:rsidP="00CC1DC5">
      <w:pPr>
        <w:jc w:val="both"/>
        <w:rPr>
          <w:rFonts w:ascii="Calibri" w:hAnsi="Calibri" w:cs="Calibri"/>
          <w:b/>
          <w:color w:val="000000"/>
          <w:sz w:val="22"/>
          <w:szCs w:val="22"/>
        </w:rPr>
      </w:pPr>
    </w:p>
    <w:p w:rsidR="00CC1DC5" w:rsidRPr="00D06B5A" w:rsidRDefault="005B742E" w:rsidP="00CC1DC5">
      <w:pPr>
        <w:tabs>
          <w:tab w:val="left" w:pos="1440"/>
        </w:tabs>
        <w:jc w:val="both"/>
        <w:rPr>
          <w:rFonts w:ascii="Calibri" w:hAnsi="Calibri" w:cs="Calibri"/>
          <w:b/>
          <w:color w:val="000000"/>
          <w:sz w:val="22"/>
          <w:szCs w:val="22"/>
        </w:rPr>
      </w:pPr>
      <w:r w:rsidRPr="00D06B5A">
        <w:rPr>
          <w:rFonts w:ascii="Calibri" w:hAnsi="Calibri" w:cs="Calibri"/>
          <w:b/>
          <w:color w:val="000000"/>
          <w:sz w:val="22"/>
          <w:szCs w:val="22"/>
        </w:rPr>
        <w:t xml:space="preserve">PROJECT ONE: Walgreen Corporation, IL, USA </w:t>
      </w:r>
      <w:r w:rsidR="001F220E" w:rsidRPr="00D06B5A">
        <w:rPr>
          <w:rFonts w:ascii="Calibri" w:hAnsi="Calibri" w:cs="Calibri"/>
          <w:b/>
          <w:color w:val="000000"/>
          <w:sz w:val="22"/>
          <w:szCs w:val="22"/>
        </w:rPr>
        <w:t xml:space="preserve">- </w:t>
      </w:r>
      <w:r w:rsidRPr="00D06B5A">
        <w:rPr>
          <w:rFonts w:ascii="Calibri" w:hAnsi="Calibri" w:cs="Calibri"/>
          <w:b/>
          <w:color w:val="000000"/>
          <w:sz w:val="22"/>
          <w:szCs w:val="22"/>
        </w:rPr>
        <w:t>Mar 2014 to Feb 2015</w:t>
      </w:r>
    </w:p>
    <w:p w:rsidR="00116800" w:rsidRPr="00D06B5A" w:rsidRDefault="00B7784A" w:rsidP="00CC1DC5">
      <w:pPr>
        <w:tabs>
          <w:tab w:val="left" w:pos="1440"/>
        </w:tabs>
        <w:jc w:val="both"/>
        <w:rPr>
          <w:rFonts w:ascii="Calibri" w:hAnsi="Calibri" w:cs="Calibri"/>
          <w:color w:val="000000"/>
          <w:sz w:val="22"/>
          <w:szCs w:val="22"/>
        </w:rPr>
      </w:pPr>
      <w:r>
        <w:rPr>
          <w:rFonts w:ascii="Calibri" w:hAnsi="Calibri" w:cs="Calibri"/>
          <w:b/>
          <w:color w:val="000000"/>
          <w:sz w:val="22"/>
          <w:szCs w:val="22"/>
        </w:rPr>
        <w:t>Associate Consultant</w:t>
      </w:r>
      <w:r w:rsidR="00204F75" w:rsidRPr="00F943AD">
        <w:rPr>
          <w:rFonts w:ascii="Calibri" w:hAnsi="Calibri" w:cs="Arial"/>
          <w:b/>
          <w:sz w:val="22"/>
          <w:szCs w:val="22"/>
        </w:rPr>
        <w:t>(QA Manager, Scrum Master)</w:t>
      </w:r>
      <w:r w:rsidR="005B742E" w:rsidRPr="00D06B5A">
        <w:rPr>
          <w:rFonts w:ascii="Calibri" w:hAnsi="Calibri" w:cs="Calibri"/>
          <w:b/>
          <w:color w:val="000000"/>
          <w:sz w:val="22"/>
          <w:szCs w:val="22"/>
        </w:rPr>
        <w:t xml:space="preserve"> – Agile/Scrum/PM/QA - </w:t>
      </w:r>
      <w:r w:rsidR="005B742E" w:rsidRPr="00D06B5A">
        <w:rPr>
          <w:rFonts w:ascii="Calibri" w:hAnsi="Calibri" w:cs="Arial"/>
          <w:b/>
          <w:sz w:val="22"/>
          <w:szCs w:val="22"/>
        </w:rPr>
        <w:t>Community Management Systems and Customer Systems</w:t>
      </w:r>
      <w:r w:rsidR="00934C79" w:rsidRPr="00D06B5A">
        <w:rPr>
          <w:rFonts w:ascii="Calibri" w:hAnsi="Calibri" w:cs="Arial"/>
          <w:b/>
          <w:sz w:val="22"/>
          <w:szCs w:val="22"/>
        </w:rPr>
        <w:t xml:space="preserve"> , </w:t>
      </w:r>
      <w:r w:rsidR="00116800" w:rsidRPr="00D06B5A">
        <w:rPr>
          <w:rFonts w:ascii="Calibri" w:hAnsi="Calibri" w:cs="Calibri"/>
          <w:b/>
          <w:color w:val="000000"/>
          <w:sz w:val="22"/>
          <w:szCs w:val="22"/>
        </w:rPr>
        <w:t>Tata Consultancy Services (TCS</w:t>
      </w:r>
      <w:r w:rsidR="00CC1DC5" w:rsidRPr="00D06B5A">
        <w:rPr>
          <w:rFonts w:ascii="Calibri" w:hAnsi="Calibri" w:cs="Calibri"/>
          <w:b/>
          <w:color w:val="000000"/>
          <w:sz w:val="22"/>
          <w:szCs w:val="22"/>
        </w:rPr>
        <w:t>)</w:t>
      </w:r>
      <w:r w:rsidR="001F220E" w:rsidRPr="00D06B5A">
        <w:rPr>
          <w:rFonts w:ascii="Calibri" w:hAnsi="Calibri" w:cs="Calibri"/>
          <w:b/>
          <w:color w:val="000000"/>
          <w:sz w:val="22"/>
          <w:szCs w:val="22"/>
        </w:rPr>
        <w:t xml:space="preserve"> - </w:t>
      </w:r>
      <w:r w:rsidR="005B742E" w:rsidRPr="00D06B5A">
        <w:rPr>
          <w:rFonts w:ascii="Calibri" w:hAnsi="Calibri" w:cs="Calibri"/>
          <w:b/>
          <w:color w:val="000000"/>
          <w:sz w:val="22"/>
          <w:szCs w:val="22"/>
        </w:rPr>
        <w:t>From June 2010 to Feb 2015</w:t>
      </w:r>
    </w:p>
    <w:p w:rsidR="008D3F17" w:rsidRPr="00D06B5A" w:rsidRDefault="008D3F17"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rsidR="008D3F17" w:rsidRPr="00D06B5A" w:rsidRDefault="00241527" w:rsidP="00CC1DC5">
      <w:pPr>
        <w:numPr>
          <w:ilvl w:val="0"/>
          <w:numId w:val="20"/>
        </w:numPr>
        <w:suppressAutoHyphens/>
        <w:ind w:left="360"/>
        <w:jc w:val="both"/>
        <w:rPr>
          <w:rFonts w:ascii="Calibri" w:hAnsi="Calibri" w:cs="Calibri"/>
          <w:color w:val="000000"/>
          <w:sz w:val="22"/>
          <w:szCs w:val="22"/>
          <w:lang w:val="en-GB" w:eastAsia="ar-SA"/>
        </w:rPr>
      </w:pPr>
      <w:r w:rsidRPr="00D06B5A">
        <w:rPr>
          <w:rFonts w:ascii="Calibri" w:hAnsi="Calibri" w:cs="Calibri"/>
          <w:color w:val="000000"/>
          <w:sz w:val="22"/>
          <w:szCs w:val="22"/>
        </w:rPr>
        <w:t>Worked at onsite location</w:t>
      </w:r>
      <w:r w:rsidR="000934C9" w:rsidRPr="00D06B5A">
        <w:rPr>
          <w:rFonts w:ascii="Calibri" w:hAnsi="Calibri" w:cs="Calibri"/>
          <w:color w:val="000000"/>
          <w:sz w:val="22"/>
          <w:szCs w:val="22"/>
        </w:rPr>
        <w:t xml:space="preserve"> </w:t>
      </w:r>
      <w:r w:rsidR="005378D2" w:rsidRPr="00D06B5A">
        <w:rPr>
          <w:rFonts w:ascii="Calibri" w:hAnsi="Calibri" w:cs="Calibri"/>
          <w:color w:val="000000"/>
          <w:sz w:val="22"/>
          <w:szCs w:val="22"/>
        </w:rPr>
        <w:t xml:space="preserve">for Onshore-Offshore model </w:t>
      </w:r>
      <w:r w:rsidR="000934C9" w:rsidRPr="00D06B5A">
        <w:rPr>
          <w:rFonts w:ascii="Calibri" w:hAnsi="Calibri" w:cs="Calibri"/>
          <w:color w:val="000000"/>
          <w:sz w:val="22"/>
          <w:szCs w:val="22"/>
        </w:rPr>
        <w:t xml:space="preserve">and </w:t>
      </w:r>
      <w:r w:rsidR="0098457D" w:rsidRPr="00D06B5A">
        <w:rPr>
          <w:rFonts w:ascii="Calibri" w:hAnsi="Calibri" w:cs="Calibri"/>
          <w:color w:val="000000"/>
          <w:sz w:val="22"/>
          <w:szCs w:val="22"/>
          <w:lang w:val="en-GB" w:eastAsia="ar-SA"/>
        </w:rPr>
        <w:t>led mid size</w:t>
      </w:r>
      <w:r w:rsidR="008D3F17" w:rsidRPr="00D06B5A">
        <w:rPr>
          <w:rFonts w:ascii="Calibri" w:hAnsi="Calibri" w:cs="Calibri"/>
          <w:color w:val="000000"/>
          <w:sz w:val="22"/>
          <w:szCs w:val="22"/>
          <w:lang w:val="en-GB" w:eastAsia="ar-SA"/>
        </w:rPr>
        <w:t xml:space="preserve"> </w:t>
      </w:r>
      <w:r w:rsidR="0068183B" w:rsidRPr="00D06B5A">
        <w:rPr>
          <w:rFonts w:ascii="Calibri" w:hAnsi="Calibri" w:cs="Calibri"/>
          <w:color w:val="000000"/>
          <w:sz w:val="22"/>
          <w:szCs w:val="22"/>
          <w:lang w:val="en-GB" w:eastAsia="ar-SA"/>
        </w:rPr>
        <w:t>team</w:t>
      </w:r>
      <w:r w:rsidR="0098457D" w:rsidRPr="00D06B5A">
        <w:rPr>
          <w:rFonts w:ascii="Calibri" w:hAnsi="Calibri" w:cs="Calibri"/>
          <w:color w:val="000000"/>
          <w:sz w:val="22"/>
          <w:szCs w:val="22"/>
          <w:lang w:val="en-GB" w:eastAsia="ar-SA"/>
        </w:rPr>
        <w:t>s</w:t>
      </w:r>
      <w:r w:rsidR="008D3F17" w:rsidRPr="00D06B5A">
        <w:rPr>
          <w:rFonts w:ascii="Calibri" w:hAnsi="Calibri" w:cs="Calibri"/>
          <w:color w:val="000000"/>
          <w:sz w:val="22"/>
          <w:szCs w:val="22"/>
          <w:lang w:val="en-GB" w:eastAsia="ar-SA"/>
        </w:rPr>
        <w:t xml:space="preserve"> </w:t>
      </w:r>
      <w:r w:rsidR="00A85AD3" w:rsidRPr="00D06B5A">
        <w:rPr>
          <w:rFonts w:ascii="Calibri" w:hAnsi="Calibri" w:cs="Calibri"/>
          <w:color w:val="000000"/>
          <w:sz w:val="22"/>
          <w:szCs w:val="22"/>
          <w:lang w:val="en-GB" w:eastAsia="ar-SA"/>
        </w:rPr>
        <w:t>(</w:t>
      </w:r>
      <w:r w:rsidR="0098457D" w:rsidRPr="00D06B5A">
        <w:rPr>
          <w:rFonts w:ascii="Calibri" w:hAnsi="Calibri" w:cs="Calibri"/>
          <w:color w:val="000000"/>
          <w:sz w:val="22"/>
          <w:szCs w:val="22"/>
          <w:lang w:val="en-GB" w:eastAsia="ar-SA"/>
        </w:rPr>
        <w:t>4-10</w:t>
      </w:r>
      <w:r w:rsidR="00A85AD3" w:rsidRPr="00D06B5A">
        <w:rPr>
          <w:rFonts w:ascii="Calibri" w:hAnsi="Calibri" w:cs="Calibri"/>
          <w:color w:val="000000"/>
          <w:sz w:val="22"/>
          <w:szCs w:val="22"/>
          <w:lang w:val="en-GB" w:eastAsia="ar-SA"/>
        </w:rPr>
        <w:t xml:space="preserve"> associates) </w:t>
      </w:r>
      <w:r w:rsidR="005E6674" w:rsidRPr="00D06B5A">
        <w:rPr>
          <w:rFonts w:ascii="Calibri" w:hAnsi="Calibri" w:cs="Calibri"/>
          <w:color w:val="000000"/>
          <w:sz w:val="22"/>
          <w:szCs w:val="22"/>
        </w:rPr>
        <w:t xml:space="preserve">for various </w:t>
      </w:r>
      <w:r w:rsidR="00304941" w:rsidRPr="00D06B5A">
        <w:rPr>
          <w:rFonts w:ascii="Calibri" w:hAnsi="Calibri" w:cs="Calibri"/>
          <w:color w:val="000000"/>
          <w:sz w:val="22"/>
          <w:szCs w:val="22"/>
        </w:rPr>
        <w:t>eCommerce web applications</w:t>
      </w:r>
      <w:r w:rsidR="005E6674" w:rsidRPr="00D06B5A">
        <w:rPr>
          <w:rFonts w:ascii="Calibri" w:hAnsi="Calibri" w:cs="Calibri"/>
          <w:color w:val="000000"/>
          <w:sz w:val="22"/>
          <w:szCs w:val="22"/>
        </w:rPr>
        <w:t xml:space="preserve"> under CMS Portfolio.</w:t>
      </w:r>
    </w:p>
    <w:p w:rsidR="004F5938" w:rsidRPr="00D06B5A" w:rsidRDefault="004F5938" w:rsidP="00CC1DC5">
      <w:pPr>
        <w:pStyle w:val="NormalWeb"/>
        <w:numPr>
          <w:ilvl w:val="0"/>
          <w:numId w:val="20"/>
        </w:numPr>
        <w:spacing w:before="0" w:beforeAutospacing="0" w:after="0" w:afterAutospacing="0"/>
        <w:ind w:left="360"/>
        <w:jc w:val="both"/>
        <w:rPr>
          <w:rFonts w:ascii="Calibri" w:hAnsi="Calibri" w:cs="Calibri"/>
          <w:color w:val="000000"/>
          <w:sz w:val="22"/>
          <w:szCs w:val="22"/>
        </w:rPr>
      </w:pPr>
      <w:r w:rsidRPr="00D06B5A">
        <w:rPr>
          <w:rFonts w:ascii="Calibri" w:hAnsi="Calibri" w:cs="Calibri"/>
          <w:color w:val="000000"/>
          <w:sz w:val="22"/>
          <w:szCs w:val="22"/>
        </w:rPr>
        <w:t>Analyzed and reviewed functional overall design, technical overall designs and technical detailed design documents. Prepare Estimation of testing effort, Prepare Test Plan and Test Strategies with different approaches.</w:t>
      </w:r>
    </w:p>
    <w:p w:rsidR="004F5938" w:rsidRPr="00D06B5A" w:rsidRDefault="004F5938" w:rsidP="00CC1DC5">
      <w:pPr>
        <w:pStyle w:val="NormalWeb"/>
        <w:numPr>
          <w:ilvl w:val="0"/>
          <w:numId w:val="20"/>
        </w:numPr>
        <w:spacing w:before="0" w:beforeAutospacing="0" w:after="0" w:afterAutospacing="0"/>
        <w:ind w:left="360"/>
        <w:jc w:val="both"/>
        <w:rPr>
          <w:rFonts w:ascii="Calibri" w:hAnsi="Calibri" w:cs="Calibri"/>
          <w:color w:val="000000"/>
          <w:sz w:val="22"/>
          <w:szCs w:val="22"/>
        </w:rPr>
      </w:pPr>
      <w:r w:rsidRPr="00D06B5A">
        <w:rPr>
          <w:rFonts w:ascii="Calibri" w:hAnsi="Calibri" w:cs="Calibri"/>
          <w:color w:val="000000"/>
          <w:sz w:val="22"/>
          <w:szCs w:val="22"/>
        </w:rPr>
        <w:t>Test Case creation, Test Case execution in ALM, Test Summary report preparation by managing the schedule and meet deadlines.</w:t>
      </w:r>
    </w:p>
    <w:p w:rsidR="00FC2FF7" w:rsidRPr="00D06B5A" w:rsidRDefault="00FC2FF7"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The accountability for resources including people, budgets, systems, knowledge and experience.</w:t>
      </w:r>
    </w:p>
    <w:p w:rsidR="00FC2FF7" w:rsidRPr="00D06B5A" w:rsidRDefault="00FC2FF7"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Analyse more complex problems and propose a range of options with an informed and considered recommendation of the most appropriate solution.</w:t>
      </w:r>
    </w:p>
    <w:p w:rsidR="002167ED" w:rsidRPr="00D06B5A" w:rsidRDefault="002167ED" w:rsidP="00CC1DC5">
      <w:pPr>
        <w:numPr>
          <w:ilvl w:val="0"/>
          <w:numId w:val="20"/>
        </w:numPr>
        <w:ind w:left="360"/>
        <w:jc w:val="both"/>
        <w:rPr>
          <w:rFonts w:ascii="Calibri" w:hAnsi="Calibri" w:cs="Calibri"/>
          <w:color w:val="000000"/>
          <w:sz w:val="22"/>
          <w:szCs w:val="22"/>
        </w:rPr>
      </w:pPr>
      <w:r w:rsidRPr="00D06B5A">
        <w:rPr>
          <w:rFonts w:ascii="Calibri" w:hAnsi="Calibri" w:cs="Calibri"/>
          <w:color w:val="000000"/>
          <w:sz w:val="22"/>
          <w:szCs w:val="22"/>
        </w:rPr>
        <w:t>Creating the project test plan and working with the development team to create Unit and</w:t>
      </w:r>
      <w:r w:rsidR="00FC1E20">
        <w:rPr>
          <w:rFonts w:ascii="Calibri" w:hAnsi="Calibri" w:cs="Calibri"/>
          <w:color w:val="000000"/>
          <w:sz w:val="22"/>
          <w:szCs w:val="22"/>
        </w:rPr>
        <w:t xml:space="preserve"> Systems integration test cases.</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Used TFS as the tool to Backlog tracking, burn-down metrics, velocity, and task management.</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Ensured a common understanding by setting expectations in accordance with the Scrum principles, to align the stakeholders Worked as SCRUM Master to follow complete agile activities.</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Took various Agile team training at to promote Agile and end to end Agile Implementation.</w:t>
      </w:r>
    </w:p>
    <w:p w:rsidR="00F36B83" w:rsidRPr="00D06B5A" w:rsidRDefault="00FC1E20" w:rsidP="00CC1DC5">
      <w:pPr>
        <w:numPr>
          <w:ilvl w:val="0"/>
          <w:numId w:val="20"/>
        </w:numPr>
        <w:suppressAutoHyphens/>
        <w:ind w:left="360"/>
        <w:jc w:val="both"/>
        <w:rPr>
          <w:rFonts w:ascii="Calibri" w:eastAsia="Verdana" w:hAnsi="Calibri" w:cs="Calibri"/>
          <w:color w:val="000000"/>
          <w:sz w:val="22"/>
          <w:szCs w:val="22"/>
        </w:rPr>
      </w:pPr>
      <w:r>
        <w:rPr>
          <w:rFonts w:ascii="Calibri" w:hAnsi="Calibri" w:cs="Calibri"/>
          <w:color w:val="000000"/>
          <w:sz w:val="22"/>
          <w:szCs w:val="22"/>
        </w:rPr>
        <w:t>Coach and t</w:t>
      </w:r>
      <w:r w:rsidR="00F36B83" w:rsidRPr="00D06B5A">
        <w:rPr>
          <w:rFonts w:ascii="Calibri" w:hAnsi="Calibri" w:cs="Calibri"/>
          <w:color w:val="000000"/>
          <w:sz w:val="22"/>
          <w:szCs w:val="22"/>
        </w:rPr>
        <w:t xml:space="preserve">raining stake holders on Agile </w:t>
      </w:r>
      <w:r w:rsidR="00675CCC">
        <w:rPr>
          <w:rFonts w:ascii="Calibri" w:hAnsi="Calibri" w:cs="Calibri"/>
          <w:color w:val="000000"/>
          <w:sz w:val="22"/>
          <w:szCs w:val="22"/>
        </w:rPr>
        <w:t xml:space="preserve">by conducting workshops </w:t>
      </w:r>
      <w:r w:rsidR="00675CCC" w:rsidRPr="00D06B5A">
        <w:rPr>
          <w:rFonts w:ascii="Calibri" w:hAnsi="Calibri" w:cs="Calibri"/>
          <w:color w:val="000000"/>
          <w:sz w:val="22"/>
          <w:szCs w:val="22"/>
        </w:rPr>
        <w:t>to ensure smooth functionality</w:t>
      </w:r>
      <w:r w:rsidR="00675CCC">
        <w:rPr>
          <w:rFonts w:ascii="Calibri" w:hAnsi="Calibri" w:cs="Calibri"/>
          <w:color w:val="000000"/>
          <w:sz w:val="22"/>
          <w:szCs w:val="22"/>
        </w:rPr>
        <w:t>.</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Ensured compliance of development team with Scrum methodology in delivering incremental features and monitor defined process adherence.</w:t>
      </w:r>
    </w:p>
    <w:p w:rsidR="00342229" w:rsidRPr="00D06B5A" w:rsidRDefault="00F36B83" w:rsidP="00342229">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Coached/Mentor</w:t>
      </w:r>
      <w:r w:rsidR="00342229">
        <w:rPr>
          <w:rFonts w:ascii="Calibri" w:hAnsi="Calibri" w:cs="Calibri"/>
          <w:color w:val="000000"/>
          <w:sz w:val="22"/>
          <w:szCs w:val="22"/>
        </w:rPr>
        <w:t xml:space="preserve">ed resources at different level, </w:t>
      </w:r>
      <w:r w:rsidR="00342229" w:rsidRPr="00D06B5A">
        <w:rPr>
          <w:rFonts w:ascii="Calibri" w:hAnsi="Calibri" w:cs="Calibri"/>
          <w:color w:val="000000"/>
          <w:sz w:val="22"/>
          <w:szCs w:val="22"/>
        </w:rPr>
        <w:t>Prepare scope of sprint cycles and prioritize backlog</w:t>
      </w:r>
      <w:r w:rsidR="00342229">
        <w:rPr>
          <w:rFonts w:ascii="Calibri" w:hAnsi="Calibri" w:cs="Calibri"/>
          <w:color w:val="000000"/>
          <w:sz w:val="22"/>
          <w:szCs w:val="22"/>
        </w:rPr>
        <w:t>.</w:t>
      </w:r>
    </w:p>
    <w:p w:rsidR="00342229" w:rsidRPr="00D06B5A" w:rsidRDefault="00C41A0E" w:rsidP="00342229">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Assist in migration from waterfall to agile methodologies</w:t>
      </w:r>
      <w:r w:rsidR="00342229">
        <w:rPr>
          <w:rFonts w:ascii="Calibri" w:hAnsi="Calibri" w:cs="Calibri"/>
          <w:color w:val="000000"/>
          <w:sz w:val="22"/>
          <w:szCs w:val="22"/>
        </w:rPr>
        <w:t>, P</w:t>
      </w:r>
      <w:r w:rsidR="00342229" w:rsidRPr="00D06B5A">
        <w:rPr>
          <w:rFonts w:ascii="Calibri" w:hAnsi="Calibri" w:cs="Calibri"/>
          <w:color w:val="000000"/>
          <w:sz w:val="22"/>
          <w:szCs w:val="22"/>
        </w:rPr>
        <w:t xml:space="preserve">erform Cost benefit analysis and </w:t>
      </w:r>
      <w:r w:rsidR="00342229">
        <w:rPr>
          <w:rFonts w:ascii="Calibri" w:hAnsi="Calibri" w:cs="Calibri"/>
          <w:color w:val="000000"/>
          <w:sz w:val="22"/>
          <w:szCs w:val="22"/>
        </w:rPr>
        <w:t>ROI</w:t>
      </w:r>
      <w:r w:rsidR="00342229" w:rsidRPr="00D06B5A">
        <w:rPr>
          <w:rFonts w:ascii="Calibri" w:hAnsi="Calibri" w:cs="Calibri"/>
          <w:color w:val="000000"/>
          <w:sz w:val="22"/>
          <w:szCs w:val="22"/>
        </w:rPr>
        <w:t xml:space="preserve"> assessments, forecasting</w:t>
      </w:r>
      <w:r w:rsidR="00342229">
        <w:rPr>
          <w:rFonts w:ascii="Calibri" w:hAnsi="Calibri" w:cs="Calibri"/>
          <w:color w:val="000000"/>
          <w:sz w:val="22"/>
          <w:szCs w:val="22"/>
        </w:rPr>
        <w:t>.</w:t>
      </w:r>
    </w:p>
    <w:p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Develop templates of sprint cycles, work with users and stakeholders to finalize acceptance criteria and align with release calendar</w:t>
      </w:r>
      <w:r w:rsidR="00342229">
        <w:rPr>
          <w:rFonts w:ascii="Calibri" w:hAnsi="Calibri" w:cs="Calibri"/>
          <w:color w:val="000000"/>
          <w:sz w:val="22"/>
          <w:szCs w:val="22"/>
        </w:rPr>
        <w:t>.</w:t>
      </w:r>
    </w:p>
    <w:p w:rsidR="00342229" w:rsidRPr="00D06B5A" w:rsidRDefault="00C41A0E" w:rsidP="00342229">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Demonstrate and validate s</w:t>
      </w:r>
      <w:r w:rsidR="00342229">
        <w:rPr>
          <w:rFonts w:ascii="Calibri" w:hAnsi="Calibri" w:cs="Calibri"/>
          <w:color w:val="000000"/>
          <w:sz w:val="22"/>
          <w:szCs w:val="22"/>
        </w:rPr>
        <w:t xml:space="preserve">prints and sprint retrospection, </w:t>
      </w:r>
      <w:r w:rsidR="00342229" w:rsidRPr="00D06B5A">
        <w:rPr>
          <w:rFonts w:ascii="Calibri" w:hAnsi="Calibri" w:cs="Calibri"/>
          <w:color w:val="000000"/>
          <w:sz w:val="22"/>
          <w:szCs w:val="22"/>
        </w:rPr>
        <w:t>Conducting Sprint Demo and Sprint Retrospective.</w:t>
      </w:r>
    </w:p>
    <w:p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Handled project issues like staff management, scope creep and Track PV, EV, AC, EAC and variance etc .</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Created automated excel and sharepoint application for Project management matrices.</w:t>
      </w:r>
    </w:p>
    <w:p w:rsidR="00342229" w:rsidRPr="00D06B5A" w:rsidRDefault="00F36B83" w:rsidP="00342229">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 xml:space="preserve">Communicate with the stakeholders on a regular basis to provide feedback on Implementation progress of the solutions, involve the architect team </w:t>
      </w:r>
      <w:r w:rsidR="00342229">
        <w:rPr>
          <w:rFonts w:ascii="Calibri" w:hAnsi="Calibri" w:cs="Calibri"/>
          <w:color w:val="000000"/>
          <w:sz w:val="22"/>
          <w:szCs w:val="22"/>
        </w:rPr>
        <w:t xml:space="preserve">in case of technical roadblock and </w:t>
      </w:r>
      <w:r w:rsidR="00342229" w:rsidRPr="00D06B5A">
        <w:rPr>
          <w:rFonts w:ascii="Calibri" w:hAnsi="Calibri" w:cs="Calibri"/>
          <w:color w:val="000000"/>
          <w:sz w:val="22"/>
          <w:szCs w:val="22"/>
        </w:rPr>
        <w:t>Helping for technical solutions.</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Ensured product backlog management and stories prioritization for consistent delivery.</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Expert knowledge of various Agile methodologies. Hands-on admin experience using latest, industry-leading enterprise Agile Tools like MS Project, Jira, Kanban.</w:t>
      </w:r>
    </w:p>
    <w:p w:rsidR="00FB34E0" w:rsidRPr="00D06B5A" w:rsidRDefault="002167ED"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Drive execution of Unit and Systems Integration testing, following the complete defect life cycle including JIRA. Involved in monitoring the defects and assign issues to the development team, validate data quality with test metrics and providing test status summary on completion the testing.</w:t>
      </w:r>
    </w:p>
    <w:p w:rsidR="00FB34E0" w:rsidRPr="00D06B5A" w:rsidRDefault="00FB34E0" w:rsidP="00CC1DC5">
      <w:pPr>
        <w:numPr>
          <w:ilvl w:val="0"/>
          <w:numId w:val="20"/>
        </w:numPr>
        <w:ind w:left="360"/>
        <w:jc w:val="both"/>
        <w:rPr>
          <w:rFonts w:ascii="Calibri" w:hAnsi="Calibri" w:cs="Calibri"/>
          <w:color w:val="000000"/>
          <w:sz w:val="22"/>
          <w:szCs w:val="22"/>
        </w:rPr>
      </w:pPr>
      <w:r w:rsidRPr="00D06B5A">
        <w:rPr>
          <w:rFonts w:ascii="Calibri" w:hAnsi="Calibri" w:cs="Calibri"/>
          <w:color w:val="000000"/>
          <w:sz w:val="22"/>
          <w:szCs w:val="22"/>
        </w:rPr>
        <w:t>Organize the kick-off, daily and weekly status meetings and send the Status Report to the Client.</w:t>
      </w:r>
    </w:p>
    <w:p w:rsidR="00FB34E0" w:rsidRPr="00D06B5A" w:rsidRDefault="00FB34E0" w:rsidP="00CC1DC5">
      <w:pPr>
        <w:numPr>
          <w:ilvl w:val="0"/>
          <w:numId w:val="20"/>
        </w:numPr>
        <w:ind w:left="360"/>
        <w:jc w:val="both"/>
        <w:rPr>
          <w:rFonts w:ascii="Calibri" w:hAnsi="Calibri" w:cs="Calibri"/>
          <w:color w:val="000000"/>
          <w:sz w:val="22"/>
          <w:szCs w:val="22"/>
        </w:rPr>
      </w:pPr>
      <w:r w:rsidRPr="00D06B5A">
        <w:rPr>
          <w:rFonts w:ascii="Calibri" w:hAnsi="Calibri" w:cs="Calibri"/>
          <w:color w:val="000000"/>
          <w:sz w:val="22"/>
          <w:szCs w:val="22"/>
        </w:rPr>
        <w:t>Manages change in programme direction, scope, benefits, costs, and timing while minimising financial risks.</w:t>
      </w:r>
    </w:p>
    <w:p w:rsidR="00FB34E0" w:rsidRPr="00D06B5A" w:rsidRDefault="000D4112" w:rsidP="00CC1DC5">
      <w:pPr>
        <w:numPr>
          <w:ilvl w:val="0"/>
          <w:numId w:val="20"/>
        </w:numPr>
        <w:ind w:left="360"/>
        <w:jc w:val="both"/>
        <w:rPr>
          <w:rFonts w:ascii="Calibri" w:hAnsi="Calibri" w:cs="Calibri"/>
          <w:color w:val="000000"/>
          <w:sz w:val="22"/>
          <w:szCs w:val="22"/>
        </w:rPr>
      </w:pPr>
      <w:r w:rsidRPr="00D06B5A">
        <w:rPr>
          <w:rFonts w:ascii="Calibri" w:hAnsi="Calibri" w:cs="Calibri"/>
          <w:color w:val="000000"/>
          <w:sz w:val="22"/>
          <w:szCs w:val="22"/>
        </w:rPr>
        <w:t xml:space="preserve">SQL Developer, PuTTY, WinSCP, SoapUI 4.6.3, </w:t>
      </w:r>
      <w:r w:rsidR="000317E3" w:rsidRPr="00D06B5A">
        <w:rPr>
          <w:rFonts w:ascii="Calibri" w:hAnsi="Calibri" w:cs="Calibri"/>
          <w:color w:val="000000"/>
          <w:sz w:val="22"/>
          <w:szCs w:val="22"/>
        </w:rPr>
        <w:t xml:space="preserve">HP UFT, </w:t>
      </w:r>
      <w:r w:rsidRPr="00D06B5A">
        <w:rPr>
          <w:rFonts w:ascii="Calibri" w:hAnsi="Calibri" w:cs="Calibri"/>
          <w:color w:val="000000"/>
          <w:sz w:val="22"/>
          <w:szCs w:val="22"/>
        </w:rPr>
        <w:t>ALM 11.5</w:t>
      </w:r>
      <w:r w:rsidR="00A32950" w:rsidRPr="00D06B5A">
        <w:rPr>
          <w:rFonts w:ascii="Calibri" w:hAnsi="Calibri" w:cs="Calibri"/>
          <w:color w:val="000000"/>
          <w:sz w:val="22"/>
          <w:szCs w:val="22"/>
        </w:rPr>
        <w:t xml:space="preserve"> tools and</w:t>
      </w:r>
      <w:r w:rsidR="004F5938" w:rsidRPr="00D06B5A">
        <w:rPr>
          <w:rFonts w:ascii="Calibri" w:hAnsi="Calibri" w:cs="Calibri"/>
          <w:color w:val="000000"/>
          <w:sz w:val="22"/>
          <w:szCs w:val="22"/>
        </w:rPr>
        <w:t xml:space="preserve"> Batch processes </w:t>
      </w:r>
      <w:r w:rsidR="0088492D" w:rsidRPr="00D06B5A">
        <w:rPr>
          <w:rFonts w:ascii="Calibri" w:hAnsi="Calibri" w:cs="Calibri"/>
          <w:color w:val="000000"/>
          <w:sz w:val="22"/>
          <w:szCs w:val="22"/>
        </w:rPr>
        <w:t>are being</w:t>
      </w:r>
      <w:r w:rsidRPr="00D06B5A">
        <w:rPr>
          <w:rFonts w:ascii="Calibri" w:hAnsi="Calibri" w:cs="Calibri"/>
          <w:color w:val="000000"/>
          <w:sz w:val="22"/>
          <w:szCs w:val="22"/>
        </w:rPr>
        <w:t xml:space="preserve"> used for CS and CMS portfolios.</w:t>
      </w:r>
    </w:p>
    <w:p w:rsidR="000D4112" w:rsidRPr="00D06B5A" w:rsidRDefault="000D4112" w:rsidP="00CC1DC5">
      <w:pPr>
        <w:ind w:left="720"/>
        <w:jc w:val="both"/>
        <w:rPr>
          <w:rFonts w:ascii="Calibri" w:hAnsi="Calibri" w:cs="Calibri"/>
          <w:color w:val="000000"/>
          <w:sz w:val="22"/>
          <w:szCs w:val="22"/>
        </w:rPr>
      </w:pPr>
    </w:p>
    <w:p w:rsidR="001F220E" w:rsidRPr="00D06B5A" w:rsidRDefault="001F220E"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PROJECT TWO: </w:t>
      </w:r>
    </w:p>
    <w:p w:rsidR="00CC1DC5" w:rsidRPr="00D06B5A" w:rsidRDefault="00BE2B1E" w:rsidP="00CC1DC5">
      <w:pPr>
        <w:tabs>
          <w:tab w:val="left" w:pos="1440"/>
        </w:tabs>
        <w:jc w:val="both"/>
        <w:rPr>
          <w:rFonts w:ascii="Calibri" w:hAnsi="Calibri" w:cs="Calibri"/>
          <w:b/>
          <w:color w:val="000000"/>
          <w:sz w:val="22"/>
          <w:szCs w:val="22"/>
        </w:rPr>
      </w:pPr>
      <w:r w:rsidRPr="00D06B5A">
        <w:rPr>
          <w:rFonts w:ascii="Calibri" w:hAnsi="Calibri" w:cs="Calibri"/>
          <w:b/>
          <w:color w:val="000000"/>
          <w:sz w:val="22"/>
          <w:szCs w:val="22"/>
        </w:rPr>
        <w:t xml:space="preserve">Sears Holdings Corporation, MI, USA </w:t>
      </w:r>
      <w:r w:rsidR="00CC1DC5" w:rsidRPr="00D06B5A">
        <w:rPr>
          <w:rFonts w:ascii="Calibri" w:hAnsi="Calibri" w:cs="Calibri"/>
          <w:b/>
          <w:color w:val="000000"/>
          <w:sz w:val="22"/>
          <w:szCs w:val="22"/>
        </w:rPr>
        <w:t xml:space="preserve">- </w:t>
      </w:r>
      <w:r w:rsidRPr="00D06B5A">
        <w:rPr>
          <w:rFonts w:ascii="Calibri" w:hAnsi="Calibri" w:cs="Calibri"/>
          <w:b/>
          <w:color w:val="000000"/>
          <w:sz w:val="22"/>
          <w:szCs w:val="22"/>
        </w:rPr>
        <w:t>June 2012 to March 2014</w:t>
      </w:r>
    </w:p>
    <w:p w:rsidR="00BE2B1E" w:rsidRPr="00D06B5A" w:rsidRDefault="00B7784A" w:rsidP="00CC1DC5">
      <w:pPr>
        <w:jc w:val="both"/>
        <w:rPr>
          <w:rFonts w:ascii="Calibri" w:hAnsi="Calibri" w:cs="Calibri"/>
          <w:b/>
          <w:color w:val="000000"/>
          <w:sz w:val="22"/>
          <w:szCs w:val="22"/>
        </w:rPr>
      </w:pPr>
      <w:r>
        <w:rPr>
          <w:rFonts w:ascii="Calibri" w:hAnsi="Calibri" w:cs="Calibri"/>
          <w:b/>
          <w:color w:val="000000"/>
          <w:sz w:val="22"/>
          <w:szCs w:val="22"/>
        </w:rPr>
        <w:t>Associate Consultant</w:t>
      </w:r>
      <w:r w:rsidRPr="00D06B5A">
        <w:rPr>
          <w:rFonts w:ascii="Calibri" w:hAnsi="Calibri" w:cs="Calibri"/>
          <w:b/>
          <w:color w:val="000000"/>
          <w:sz w:val="22"/>
          <w:szCs w:val="22"/>
        </w:rPr>
        <w:t xml:space="preserve"> </w:t>
      </w:r>
      <w:r w:rsidR="00BE2B1E" w:rsidRPr="00D06B5A">
        <w:rPr>
          <w:rFonts w:ascii="Calibri" w:hAnsi="Calibri" w:cs="Calibri"/>
          <w:b/>
          <w:color w:val="000000"/>
          <w:sz w:val="22"/>
          <w:szCs w:val="22"/>
        </w:rPr>
        <w:t>/</w:t>
      </w:r>
      <w:r w:rsidR="00893890">
        <w:rPr>
          <w:rFonts w:ascii="Calibri" w:hAnsi="Calibri" w:cs="Calibri"/>
          <w:b/>
          <w:color w:val="000000"/>
          <w:sz w:val="22"/>
          <w:szCs w:val="22"/>
        </w:rPr>
        <w:t xml:space="preserve">QA </w:t>
      </w:r>
      <w:r w:rsidR="004D1FB1">
        <w:rPr>
          <w:rFonts w:ascii="Calibri" w:hAnsi="Calibri" w:cs="Calibri"/>
          <w:b/>
          <w:color w:val="000000"/>
          <w:sz w:val="22"/>
          <w:szCs w:val="22"/>
        </w:rPr>
        <w:t>Project Lead</w:t>
      </w:r>
      <w:r w:rsidR="00BE2B1E" w:rsidRPr="00D06B5A">
        <w:rPr>
          <w:rFonts w:ascii="Calibri" w:hAnsi="Calibri" w:cs="Calibri"/>
          <w:b/>
          <w:color w:val="000000"/>
          <w:sz w:val="22"/>
          <w:szCs w:val="22"/>
        </w:rPr>
        <w:t xml:space="preserve"> – Agile/Scrum/PM/QA , </w:t>
      </w:r>
      <w:r w:rsidR="00BE2B1E" w:rsidRPr="00D06B5A">
        <w:rPr>
          <w:rFonts w:ascii="Calibri" w:hAnsi="Calibri" w:cs="Arial"/>
          <w:b/>
          <w:sz w:val="22"/>
          <w:szCs w:val="22"/>
        </w:rPr>
        <w:t>Kmart Point of Sale</w:t>
      </w:r>
    </w:p>
    <w:p w:rsidR="00663A29" w:rsidRPr="00D06B5A" w:rsidRDefault="00BE2B1E"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Tata Consultancy Services </w:t>
      </w:r>
      <w:r w:rsidR="001F220E" w:rsidRPr="00D06B5A">
        <w:rPr>
          <w:rFonts w:ascii="Calibri" w:hAnsi="Calibri" w:cs="Calibri"/>
          <w:b/>
          <w:color w:val="000000"/>
          <w:sz w:val="22"/>
          <w:szCs w:val="22"/>
        </w:rPr>
        <w:t xml:space="preserve">- </w:t>
      </w:r>
      <w:r w:rsidRPr="00D06B5A">
        <w:rPr>
          <w:rFonts w:ascii="Calibri" w:hAnsi="Calibri" w:cs="Calibri"/>
          <w:b/>
          <w:color w:val="000000"/>
          <w:sz w:val="22"/>
          <w:szCs w:val="22"/>
        </w:rPr>
        <w:t>From June 2010 to Feb 2015</w:t>
      </w:r>
      <w:r w:rsidR="00663A29" w:rsidRPr="00D06B5A">
        <w:rPr>
          <w:rFonts w:ascii="Calibri" w:hAnsi="Calibri" w:cs="Calibri"/>
          <w:b/>
          <w:color w:val="000000"/>
          <w:sz w:val="22"/>
          <w:szCs w:val="22"/>
        </w:rPr>
        <w:tab/>
      </w:r>
    </w:p>
    <w:p w:rsidR="00F25439" w:rsidRPr="00D06B5A" w:rsidRDefault="00F25439"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rsidR="00F25439" w:rsidRPr="00D06B5A" w:rsidRDefault="00F25439"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 xml:space="preserve">Worked as Onsite Design and Execution </w:t>
      </w:r>
      <w:r w:rsidR="006B1328" w:rsidRPr="00D06B5A">
        <w:rPr>
          <w:rFonts w:ascii="Calibri" w:hAnsi="Calibri" w:cs="Calibri"/>
          <w:color w:val="000000"/>
          <w:sz w:val="22"/>
          <w:szCs w:val="22"/>
        </w:rPr>
        <w:t>Lead</w:t>
      </w:r>
      <w:r w:rsidR="0098457D" w:rsidRPr="00D06B5A">
        <w:rPr>
          <w:rFonts w:ascii="Calibri" w:hAnsi="Calibri" w:cs="Calibri"/>
          <w:color w:val="000000"/>
          <w:sz w:val="22"/>
          <w:szCs w:val="22"/>
        </w:rPr>
        <w:t xml:space="preserve"> for 15 members team.</w:t>
      </w:r>
    </w:p>
    <w:p w:rsidR="00F25439" w:rsidRPr="00D06B5A" w:rsidRDefault="00F25439" w:rsidP="00CC1DC5">
      <w:pPr>
        <w:numPr>
          <w:ilvl w:val="0"/>
          <w:numId w:val="20"/>
        </w:numPr>
        <w:suppressAutoHyphens/>
        <w:ind w:left="360"/>
        <w:jc w:val="both"/>
        <w:rPr>
          <w:rFonts w:ascii="Calibri" w:hAnsi="Calibri" w:cs="Calibri"/>
          <w:color w:val="000000"/>
          <w:sz w:val="22"/>
          <w:szCs w:val="22"/>
          <w:lang w:val="en-GB" w:eastAsia="ar-SA"/>
        </w:rPr>
      </w:pPr>
      <w:r w:rsidRPr="00D06B5A">
        <w:rPr>
          <w:rFonts w:ascii="Calibri" w:hAnsi="Calibri" w:cs="Calibri"/>
          <w:color w:val="000000"/>
          <w:sz w:val="22"/>
          <w:szCs w:val="22"/>
          <w:lang w:val="en-GB" w:eastAsia="ar-SA"/>
        </w:rPr>
        <w:t>Organize the testing kick-off meeting</w:t>
      </w:r>
      <w:r w:rsidRPr="00D06B5A">
        <w:rPr>
          <w:rFonts w:ascii="Calibri" w:hAnsi="Calibri" w:cs="Calibri"/>
          <w:color w:val="000000"/>
          <w:sz w:val="22"/>
          <w:szCs w:val="22"/>
        </w:rPr>
        <w:t>s being a release coordinator.</w:t>
      </w:r>
    </w:p>
    <w:p w:rsidR="00F25439" w:rsidRPr="00D06B5A" w:rsidRDefault="00F25439"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lang w:val="en-GB" w:eastAsia="ar-SA"/>
        </w:rPr>
        <w:t>Understand the testing effort by analyzing the requirements of project.</w:t>
      </w:r>
    </w:p>
    <w:p w:rsidR="00F25439" w:rsidRPr="00D06B5A" w:rsidRDefault="00F25439"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Developing test strategies and meeting project deadlines.</w:t>
      </w:r>
    </w:p>
    <w:p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 xml:space="preserve">Keep track of the new requirements or change in requirements of the Project. </w:t>
      </w:r>
    </w:p>
    <w:p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Organize the daily and weekly status meetings and send the Status Report to the Client.</w:t>
      </w:r>
    </w:p>
    <w:p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 xml:space="preserve">Attend the regular client call and discuss the weekly status with the client. </w:t>
      </w:r>
    </w:p>
    <w:p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Act as the single point of contact between Development and Testers and Communication with the Client as per requirements.</w:t>
      </w:r>
    </w:p>
    <w:p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Track and prepare the report of testing activities like test evaluation summary report, test case coverage.</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Responsible for exhibiting leadership and form strategic relationships with the client to develop integrated business solutions as per client needs</w:t>
      </w:r>
      <w:r w:rsidR="00C41A0E" w:rsidRPr="00D06B5A">
        <w:rPr>
          <w:rFonts w:ascii="Calibri" w:eastAsia="Verdana" w:hAnsi="Calibri" w:cs="Calibri"/>
          <w:color w:val="000000"/>
          <w:sz w:val="22"/>
          <w:szCs w:val="22"/>
        </w:rPr>
        <w:t>.</w:t>
      </w:r>
    </w:p>
    <w:p w:rsidR="00C41A0E" w:rsidRPr="00D06B5A" w:rsidRDefault="00F36B83" w:rsidP="00C41A0E">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Managing onshore/offshore matrix teams of software engineers, DBAs, support personnel, and project managers to deliver web eCommerce solutions</w:t>
      </w:r>
      <w:r w:rsidR="00C41A0E" w:rsidRPr="00D06B5A">
        <w:rPr>
          <w:rFonts w:ascii="Calibri" w:eastAsia="Verdana" w:hAnsi="Calibri" w:cs="Calibri"/>
          <w:color w:val="000000"/>
          <w:sz w:val="22"/>
          <w:szCs w:val="22"/>
        </w:rPr>
        <w:t>.</w:t>
      </w:r>
    </w:p>
    <w:p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Scope Planning and Risk evaluation, Client Interactions for business issues and maintenance activities.</w:t>
      </w:r>
    </w:p>
    <w:p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Defining the responsibilities for onsite and offshore team and ensuring SLA is met.</w:t>
      </w:r>
    </w:p>
    <w:p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Reviewing the project status</w:t>
      </w:r>
      <w:r w:rsidR="007A1BA5">
        <w:rPr>
          <w:rFonts w:ascii="Calibri" w:hAnsi="Calibri" w:cs="Calibri"/>
          <w:color w:val="000000"/>
          <w:sz w:val="22"/>
          <w:szCs w:val="22"/>
        </w:rPr>
        <w:t xml:space="preserve"> and taking corrective measures with TCS team and managers.</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Responsible for all SLA (Service Level Agreements), SLO (Service Level Objectives) and KPI (Key performance Indicators) for all Projects under Communication, Industrial and Distribution Sectors.</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Responsible for exhibiting leadership and form strategic relationships with the client to develop integrated business solutions as per client needs</w:t>
      </w:r>
      <w:r w:rsidR="00BE2B1E" w:rsidRPr="00D06B5A">
        <w:rPr>
          <w:rFonts w:ascii="Calibri" w:eastAsia="Verdana" w:hAnsi="Calibri" w:cs="Calibri"/>
          <w:color w:val="000000"/>
          <w:sz w:val="22"/>
          <w:szCs w:val="22"/>
        </w:rPr>
        <w:t>.</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Perform risk management, assess project risks in conjunction with the client and develop risk mitigation plans</w:t>
      </w:r>
      <w:r w:rsidR="00BE2B1E" w:rsidRPr="00D06B5A">
        <w:rPr>
          <w:rFonts w:ascii="Calibri" w:eastAsia="Verdana" w:hAnsi="Calibri" w:cs="Calibri"/>
          <w:color w:val="000000"/>
          <w:sz w:val="22"/>
          <w:szCs w:val="22"/>
        </w:rPr>
        <w:t>.</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Defining checkpoints and measuring project variance to ensure projects remain on target within cost and scope commitments</w:t>
      </w:r>
      <w:r w:rsidR="00BE2B1E" w:rsidRPr="00D06B5A">
        <w:rPr>
          <w:rFonts w:ascii="Calibri" w:eastAsia="Verdana" w:hAnsi="Calibri" w:cs="Calibri"/>
          <w:color w:val="000000"/>
          <w:sz w:val="22"/>
          <w:szCs w:val="22"/>
        </w:rPr>
        <w:t>.</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 xml:space="preserve">Conduct periodic project audits and reviews with project managers and advise necessary actions to steer the project on track, with client and </w:t>
      </w:r>
      <w:r w:rsidR="00B75A6A" w:rsidRPr="00D06B5A">
        <w:rPr>
          <w:rFonts w:ascii="Calibri" w:eastAsia="Verdana" w:hAnsi="Calibri" w:cs="Calibri"/>
          <w:color w:val="000000"/>
          <w:sz w:val="22"/>
          <w:szCs w:val="22"/>
        </w:rPr>
        <w:t>TCS</w:t>
      </w:r>
      <w:r w:rsidRPr="00D06B5A">
        <w:rPr>
          <w:rFonts w:ascii="Calibri" w:eastAsia="Verdana" w:hAnsi="Calibri" w:cs="Calibri"/>
          <w:color w:val="000000"/>
          <w:sz w:val="22"/>
          <w:szCs w:val="22"/>
        </w:rPr>
        <w:t xml:space="preserve"> teams.</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Monitor utilization for project team members, leverage quality initiatives to improve productivity of team members</w:t>
      </w:r>
      <w:r w:rsidR="00CB3691" w:rsidRPr="00D06B5A">
        <w:rPr>
          <w:rFonts w:ascii="Calibri" w:eastAsia="Verdana" w:hAnsi="Calibri" w:cs="Calibri"/>
          <w:color w:val="000000"/>
          <w:sz w:val="22"/>
          <w:szCs w:val="22"/>
        </w:rPr>
        <w:t>.</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Successfully planned and managed multiple (simultaneous) projects using Agile/Scrum methods</w:t>
      </w:r>
      <w:r w:rsidR="00BE2B1E" w:rsidRPr="00D06B5A">
        <w:rPr>
          <w:rFonts w:ascii="Calibri" w:eastAsia="Verdana" w:hAnsi="Calibri" w:cs="Calibri"/>
          <w:color w:val="000000"/>
          <w:sz w:val="22"/>
          <w:szCs w:val="22"/>
        </w:rPr>
        <w:t>.</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Advocate for Agile software development process, building backlogs and creating high performance teams. Velocity of the team increased over 80%.</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Agile is a team of peers – assisting team with making appropriate commitments through story creation and selection, point estimation and task definition.</w:t>
      </w:r>
    </w:p>
    <w:p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Responsible for proactively managing the budget assigned to the Project. Plan travel for Partition Transition Managers both in US and India based on the transition budget and assigned work.</w:t>
      </w:r>
    </w:p>
    <w:p w:rsidR="00CB3691" w:rsidRPr="00D06B5A" w:rsidRDefault="00F36B83" w:rsidP="00CB3691">
      <w:pPr>
        <w:numPr>
          <w:ilvl w:val="0"/>
          <w:numId w:val="20"/>
        </w:numPr>
        <w:suppressAutoHyphens/>
        <w:ind w:left="360"/>
        <w:jc w:val="both"/>
        <w:rPr>
          <w:rFonts w:ascii="Calibri" w:hAnsi="Calibri" w:cs="Calibri"/>
          <w:color w:val="000000"/>
          <w:sz w:val="22"/>
          <w:szCs w:val="22"/>
        </w:rPr>
      </w:pPr>
      <w:r w:rsidRPr="00D06B5A">
        <w:rPr>
          <w:rFonts w:ascii="Calibri" w:eastAsia="Verdana" w:hAnsi="Calibri" w:cs="Calibri"/>
          <w:color w:val="000000"/>
          <w:sz w:val="22"/>
          <w:szCs w:val="22"/>
        </w:rPr>
        <w:t>Project Tracking: Worked with JIRA to create projects, reports to track projects status and keep all stakeholders informed. Supported the project teams on the use of JIRA and technical issues. Create, schedule and assign tasks in Jira.</w:t>
      </w:r>
    </w:p>
    <w:p w:rsidR="00CB3691" w:rsidRPr="00D06B5A" w:rsidRDefault="00CB3691" w:rsidP="00CB3691">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Gather Lessons learned and share with stakeholders with suggestions on improvement areas.</w:t>
      </w:r>
    </w:p>
    <w:p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Review various reports like test plan, traceability matrix, issue and risk report, lesson learned etc.</w:t>
      </w:r>
    </w:p>
    <w:p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Assign task to all Testing Team members and ensure that all of them have sufficient work in the project.</w:t>
      </w:r>
    </w:p>
    <w:p w:rsidR="00663A2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Escalate the issues about project requirements, resources, project updates to Project Manager and Senior Manager.</w:t>
      </w:r>
    </w:p>
    <w:p w:rsidR="00663A29" w:rsidRPr="00D06B5A" w:rsidRDefault="00663A29" w:rsidP="00CC1DC5">
      <w:pPr>
        <w:ind w:left="2160" w:hanging="2160"/>
        <w:jc w:val="both"/>
        <w:rPr>
          <w:rFonts w:ascii="Calibri" w:hAnsi="Calibri" w:cs="Calibri"/>
          <w:b/>
          <w:bCs/>
          <w:color w:val="000000"/>
          <w:sz w:val="22"/>
          <w:szCs w:val="22"/>
        </w:rPr>
      </w:pPr>
    </w:p>
    <w:p w:rsidR="001F220E" w:rsidRPr="00D06B5A" w:rsidRDefault="001F220E"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PROJECT THREE: </w:t>
      </w:r>
    </w:p>
    <w:p w:rsidR="001F220E" w:rsidRPr="00D06B5A" w:rsidRDefault="00BE2B1E" w:rsidP="00CC1DC5">
      <w:pPr>
        <w:tabs>
          <w:tab w:val="left" w:pos="1440"/>
        </w:tabs>
        <w:jc w:val="both"/>
        <w:rPr>
          <w:rFonts w:ascii="Calibri" w:hAnsi="Calibri" w:cs="Calibri"/>
          <w:b/>
          <w:color w:val="000000"/>
          <w:sz w:val="22"/>
          <w:szCs w:val="22"/>
        </w:rPr>
      </w:pPr>
      <w:r w:rsidRPr="00D06B5A">
        <w:rPr>
          <w:rFonts w:ascii="Calibri" w:hAnsi="Calibri" w:cs="Calibri"/>
          <w:b/>
          <w:color w:val="000000"/>
          <w:sz w:val="22"/>
          <w:szCs w:val="22"/>
        </w:rPr>
        <w:t xml:space="preserve">Walgreen Corporation, IL, USA </w:t>
      </w:r>
      <w:r w:rsidR="00CC1DC5" w:rsidRPr="00D06B5A">
        <w:rPr>
          <w:rFonts w:ascii="Calibri" w:hAnsi="Calibri" w:cs="Calibri"/>
          <w:b/>
          <w:color w:val="000000"/>
          <w:sz w:val="22"/>
          <w:szCs w:val="22"/>
        </w:rPr>
        <w:t xml:space="preserve">- </w:t>
      </w:r>
      <w:r w:rsidRPr="00D06B5A">
        <w:rPr>
          <w:rFonts w:ascii="Calibri" w:hAnsi="Calibri" w:cs="Calibri"/>
          <w:b/>
          <w:bCs/>
          <w:color w:val="000000"/>
          <w:sz w:val="22"/>
          <w:szCs w:val="22"/>
        </w:rPr>
        <w:t>June 2010 to May 2012</w:t>
      </w:r>
    </w:p>
    <w:p w:rsidR="002E7A18" w:rsidRPr="00D06B5A" w:rsidRDefault="00BE2B1E" w:rsidP="00CC1DC5">
      <w:pPr>
        <w:jc w:val="both"/>
        <w:rPr>
          <w:rFonts w:ascii="Calibri" w:hAnsi="Calibri" w:cs="Calibri"/>
          <w:b/>
          <w:color w:val="000000"/>
          <w:sz w:val="22"/>
          <w:szCs w:val="22"/>
        </w:rPr>
      </w:pPr>
      <w:r w:rsidRPr="00D06B5A">
        <w:rPr>
          <w:rFonts w:ascii="Calibri" w:hAnsi="Calibri" w:cs="Calibri"/>
          <w:b/>
          <w:color w:val="000000"/>
          <w:sz w:val="22"/>
          <w:szCs w:val="22"/>
        </w:rPr>
        <w:t>Principle Architect/</w:t>
      </w:r>
      <w:r w:rsidR="00893890">
        <w:rPr>
          <w:rFonts w:ascii="Calibri" w:hAnsi="Calibri" w:cs="Calibri"/>
          <w:b/>
          <w:color w:val="000000"/>
          <w:sz w:val="22"/>
          <w:szCs w:val="22"/>
        </w:rPr>
        <w:t>QA Lead</w:t>
      </w:r>
      <w:r w:rsidRPr="00D06B5A">
        <w:rPr>
          <w:rFonts w:ascii="Calibri" w:hAnsi="Calibri" w:cs="Calibri"/>
          <w:b/>
          <w:color w:val="000000"/>
          <w:sz w:val="22"/>
          <w:szCs w:val="22"/>
        </w:rPr>
        <w:t xml:space="preserve"> – Agile/Scrum/PM/QA , </w:t>
      </w:r>
      <w:r w:rsidR="002E7A18" w:rsidRPr="00D06B5A">
        <w:rPr>
          <w:rFonts w:ascii="Calibri" w:hAnsi="Calibri" w:cs="Arial"/>
          <w:b/>
          <w:sz w:val="22"/>
          <w:szCs w:val="22"/>
        </w:rPr>
        <w:t xml:space="preserve">Point of Sale (Nextgen POS), GMAC </w:t>
      </w:r>
    </w:p>
    <w:p w:rsidR="00420086" w:rsidRPr="00D06B5A" w:rsidRDefault="001A5AAE" w:rsidP="00CC1DC5">
      <w:pPr>
        <w:jc w:val="both"/>
        <w:rPr>
          <w:rFonts w:ascii="Calibri" w:hAnsi="Calibri" w:cs="Calibri"/>
          <w:b/>
          <w:color w:val="000000"/>
          <w:sz w:val="22"/>
          <w:szCs w:val="22"/>
        </w:rPr>
      </w:pPr>
      <w:r w:rsidRPr="00D06B5A">
        <w:rPr>
          <w:rFonts w:ascii="Calibri" w:hAnsi="Calibri" w:cs="Calibri"/>
          <w:b/>
          <w:color w:val="000000"/>
          <w:sz w:val="22"/>
          <w:szCs w:val="22"/>
        </w:rPr>
        <w:t>Tata Consultancy Services</w:t>
      </w:r>
      <w:r w:rsidR="001F220E" w:rsidRPr="00D06B5A">
        <w:rPr>
          <w:rFonts w:ascii="Calibri" w:hAnsi="Calibri" w:cs="Calibri"/>
          <w:b/>
          <w:color w:val="000000"/>
          <w:sz w:val="22"/>
          <w:szCs w:val="22"/>
        </w:rPr>
        <w:t xml:space="preserve"> - </w:t>
      </w:r>
      <w:r w:rsidR="00BE2B1E" w:rsidRPr="00D06B5A">
        <w:rPr>
          <w:rFonts w:ascii="Calibri" w:hAnsi="Calibri" w:cs="Calibri"/>
          <w:b/>
          <w:color w:val="000000"/>
          <w:sz w:val="22"/>
          <w:szCs w:val="22"/>
        </w:rPr>
        <w:t>From June 2010 to Feb 2015</w:t>
      </w:r>
    </w:p>
    <w:p w:rsidR="00420086" w:rsidRPr="00D06B5A" w:rsidRDefault="00420086"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rsidR="00420086" w:rsidRPr="00D06B5A" w:rsidRDefault="00420086" w:rsidP="00CC1DC5">
      <w:pPr>
        <w:numPr>
          <w:ilvl w:val="0"/>
          <w:numId w:val="20"/>
        </w:numPr>
        <w:suppressAutoHyphens/>
        <w:snapToGrid w:val="0"/>
        <w:ind w:left="360"/>
        <w:jc w:val="both"/>
        <w:rPr>
          <w:rFonts w:ascii="Calibri" w:hAnsi="Calibri" w:cs="Calibri"/>
          <w:color w:val="000000"/>
          <w:sz w:val="22"/>
          <w:szCs w:val="22"/>
        </w:rPr>
      </w:pPr>
      <w:r w:rsidRPr="00D06B5A">
        <w:rPr>
          <w:rFonts w:ascii="Calibri" w:hAnsi="Calibri" w:cs="Calibri"/>
          <w:color w:val="000000"/>
          <w:sz w:val="22"/>
          <w:szCs w:val="22"/>
        </w:rPr>
        <w:t>Study the entire application &amp; process and propose solutions to improve the operational efficiency and business of the client.</w:t>
      </w:r>
    </w:p>
    <w:p w:rsidR="00420086" w:rsidRPr="00D06B5A" w:rsidRDefault="00420086"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Planning &amp; scheduling for the testing phase and preparing of Functional Test Plan and the Test Strategy. Interact with onshore TCS project manager and Client Leads.</w:t>
      </w:r>
    </w:p>
    <w:p w:rsidR="00420086" w:rsidRPr="00D06B5A" w:rsidRDefault="00420086"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Define the responsibilities and work assignment to the team members. Also mentor them and provide strategic guidance for the project execution</w:t>
      </w:r>
    </w:p>
    <w:p w:rsidR="00420086" w:rsidRPr="00D06B5A" w:rsidRDefault="00420086"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Executing different transactions on the Registers with different Tender types like Quickshop, Photo, E-Commerce, Line Buster, Debit card, Credit cards etc. against a particular test case/functionality for Dev Integration Testing.</w:t>
      </w:r>
    </w:p>
    <w:p w:rsidR="00663A29" w:rsidRPr="00D06B5A" w:rsidRDefault="00420086"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Responsible for Resource Management and Work Allocation and executed Test Requirement Analysis, Test Spec Review and process improvement.</w:t>
      </w:r>
    </w:p>
    <w:p w:rsidR="00F37B21" w:rsidRPr="00D06B5A" w:rsidRDefault="00F37B21"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Gathering requirements. Interact with clients and various stake holders to priorities the changes / enhancement needed for the project release</w:t>
      </w:r>
      <w:r w:rsidR="00BE2B1E" w:rsidRPr="00D06B5A">
        <w:rPr>
          <w:rFonts w:ascii="Calibri" w:hAnsi="Calibri" w:cs="Calibri"/>
          <w:color w:val="000000"/>
          <w:sz w:val="22"/>
          <w:szCs w:val="22"/>
        </w:rPr>
        <w:t>.</w:t>
      </w:r>
    </w:p>
    <w:p w:rsidR="00F37B21" w:rsidRPr="00D06B5A" w:rsidRDefault="00F37B21"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Define the responsibilities and work assignment to the team members. Also mentor them and provide strategic guidance for the project execution</w:t>
      </w:r>
      <w:r w:rsidR="00BE2B1E" w:rsidRPr="00D06B5A">
        <w:rPr>
          <w:rFonts w:ascii="Calibri" w:hAnsi="Calibri" w:cs="Calibri"/>
          <w:color w:val="000000"/>
          <w:sz w:val="22"/>
          <w:szCs w:val="22"/>
        </w:rPr>
        <w:t>.</w:t>
      </w:r>
    </w:p>
    <w:p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Resource planning and capacity management - Planning for the resources required for a project and working out the effort capacity.</w:t>
      </w:r>
    </w:p>
    <w:p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Work projection management - Maintaining a healthy work projection for the team and talking to the customer in case there is a dearth of work.</w:t>
      </w:r>
    </w:p>
    <w:p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Customer communication and management - Interfacing with the customers, resolving their queries/issues and giving timely updates to them .</w:t>
      </w:r>
    </w:p>
    <w:p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Work on establishing transition methods from waterfall to agile.</w:t>
      </w:r>
    </w:p>
    <w:p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 xml:space="preserve">Operated and maintained agile iteration projects, </w:t>
      </w:r>
      <w:r w:rsidR="00C41A0E" w:rsidRPr="00D06B5A">
        <w:rPr>
          <w:rFonts w:ascii="Calibri" w:hAnsi="Calibri" w:cs="Calibri"/>
          <w:color w:val="000000"/>
          <w:sz w:val="22"/>
          <w:szCs w:val="22"/>
        </w:rPr>
        <w:t>a</w:t>
      </w:r>
      <w:r w:rsidRPr="00D06B5A">
        <w:rPr>
          <w:rFonts w:ascii="Calibri" w:hAnsi="Calibri" w:cs="Calibri"/>
          <w:color w:val="000000"/>
          <w:sz w:val="22"/>
          <w:szCs w:val="22"/>
        </w:rPr>
        <w:t>cted as scrum master, schedule and deliver sprints</w:t>
      </w:r>
      <w:r w:rsidR="005C39B7">
        <w:rPr>
          <w:rFonts w:ascii="Calibri" w:hAnsi="Calibri" w:cs="Calibri"/>
          <w:color w:val="000000"/>
          <w:sz w:val="22"/>
          <w:szCs w:val="22"/>
        </w:rPr>
        <w:t>.</w:t>
      </w:r>
    </w:p>
    <w:p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Prepared and maintained backlog document for agile scrum.</w:t>
      </w:r>
    </w:p>
    <w:p w:rsidR="006A5106" w:rsidRPr="00D06B5A" w:rsidRDefault="00F37B21" w:rsidP="006A5106">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Coordinate training sessions to horn the skills of team members. Share the expertise across various teams by conducting technical, business and process related sessions.</w:t>
      </w:r>
    </w:p>
    <w:p w:rsidR="006A5106" w:rsidRPr="00D06B5A" w:rsidRDefault="006A5106" w:rsidP="006A5106">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Involved in duties such as including the development of work breakdown structures (WBS), requirements management, project monitoring, and change management using Microsoft Project. </w:t>
      </w:r>
    </w:p>
    <w:p w:rsidR="00CB3691" w:rsidRPr="00D06B5A" w:rsidRDefault="00F37B21" w:rsidP="00CB3691">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Involved in Updating existing test scripts according the requirements for GMAC-RESCAP application.</w:t>
      </w:r>
      <w:r w:rsidR="00BF4BD6" w:rsidRPr="00D06B5A">
        <w:rPr>
          <w:rFonts w:ascii="Calibri" w:hAnsi="Calibri" w:cs="Calibri"/>
          <w:color w:val="000000"/>
          <w:sz w:val="22"/>
          <w:szCs w:val="22"/>
        </w:rPr>
        <w:t xml:space="preserve"> Interact with onshore TCS project manager and Client Leads.</w:t>
      </w:r>
    </w:p>
    <w:p w:rsidR="00CB3691" w:rsidRPr="00D06B5A" w:rsidRDefault="00CB3691" w:rsidP="00CB3691">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Successfully managed teams of 5-10 members with Onsite-offshore coordination.</w:t>
      </w:r>
    </w:p>
    <w:p w:rsidR="007079FE" w:rsidRPr="00D06B5A" w:rsidRDefault="007079FE" w:rsidP="00CC1DC5">
      <w:pPr>
        <w:jc w:val="both"/>
        <w:rPr>
          <w:rFonts w:ascii="Calibri" w:hAnsi="Calibri" w:cs="Calibri"/>
          <w:b/>
          <w:color w:val="000000"/>
          <w:sz w:val="22"/>
          <w:szCs w:val="22"/>
        </w:rPr>
      </w:pPr>
    </w:p>
    <w:p w:rsidR="00CB3691" w:rsidRPr="00D06B5A" w:rsidRDefault="00CB3691" w:rsidP="00CB3691">
      <w:pPr>
        <w:rPr>
          <w:rFonts w:ascii="Calibri" w:hAnsi="Calibri" w:cs="Arial"/>
          <w:b/>
          <w:sz w:val="22"/>
          <w:szCs w:val="22"/>
        </w:rPr>
      </w:pPr>
      <w:r w:rsidRPr="00D06B5A">
        <w:rPr>
          <w:rFonts w:ascii="Calibri" w:hAnsi="Calibri" w:cs="Calibri"/>
          <w:b/>
          <w:color w:val="000000"/>
          <w:sz w:val="22"/>
          <w:szCs w:val="22"/>
        </w:rPr>
        <w:t>VISA Inc., USA /</w:t>
      </w:r>
      <w:r w:rsidRPr="00D06B5A">
        <w:rPr>
          <w:rFonts w:ascii="Calibri" w:hAnsi="Calibri" w:cs="Arial"/>
          <w:b/>
          <w:sz w:val="22"/>
          <w:szCs w:val="22"/>
        </w:rPr>
        <w:t xml:space="preserve"> Visa Resolution Online, Automation of VROL application with QTP 9.5 - </w:t>
      </w:r>
      <w:r w:rsidRPr="00D06B5A">
        <w:rPr>
          <w:rFonts w:ascii="Calibri" w:hAnsi="Calibri" w:cs="Calibri"/>
          <w:b/>
          <w:color w:val="000000"/>
          <w:sz w:val="22"/>
          <w:szCs w:val="22"/>
        </w:rPr>
        <w:t>Sept 2008 – May 2010</w:t>
      </w:r>
    </w:p>
    <w:p w:rsidR="00CB3691" w:rsidRPr="00D06B5A" w:rsidRDefault="00CC1DC5" w:rsidP="00CB3691">
      <w:pPr>
        <w:jc w:val="both"/>
        <w:rPr>
          <w:rFonts w:ascii="Calibri" w:hAnsi="Calibri" w:cs="Calibri"/>
          <w:b/>
          <w:color w:val="000000"/>
          <w:sz w:val="22"/>
          <w:szCs w:val="22"/>
        </w:rPr>
      </w:pPr>
      <w:r w:rsidRPr="00D06B5A">
        <w:rPr>
          <w:rFonts w:ascii="Calibri" w:hAnsi="Calibri" w:cs="Calibri"/>
          <w:b/>
          <w:color w:val="000000"/>
          <w:sz w:val="22"/>
          <w:szCs w:val="22"/>
        </w:rPr>
        <w:t>Architect/</w:t>
      </w:r>
      <w:r w:rsidR="00DB2FD0">
        <w:rPr>
          <w:rFonts w:ascii="Calibri" w:hAnsi="Calibri" w:cs="Calibri"/>
          <w:b/>
          <w:color w:val="000000"/>
          <w:sz w:val="22"/>
          <w:szCs w:val="22"/>
        </w:rPr>
        <w:t>QA Lead</w:t>
      </w:r>
      <w:r w:rsidR="00F13841">
        <w:rPr>
          <w:rFonts w:ascii="Calibri" w:hAnsi="Calibri" w:cs="Calibri"/>
          <w:b/>
          <w:color w:val="000000"/>
          <w:sz w:val="22"/>
          <w:szCs w:val="22"/>
        </w:rPr>
        <w:t>,</w:t>
      </w:r>
      <w:r w:rsidRPr="00D06B5A">
        <w:rPr>
          <w:rFonts w:ascii="Calibri" w:hAnsi="Calibri" w:cs="Calibri"/>
          <w:b/>
          <w:color w:val="000000"/>
          <w:sz w:val="22"/>
          <w:szCs w:val="22"/>
        </w:rPr>
        <w:t xml:space="preserve"> </w:t>
      </w:r>
      <w:r w:rsidR="00F13841">
        <w:rPr>
          <w:rFonts w:ascii="Calibri" w:hAnsi="Calibri" w:cs="Calibri"/>
          <w:b/>
          <w:color w:val="000000"/>
          <w:sz w:val="22"/>
          <w:szCs w:val="22"/>
        </w:rPr>
        <w:t>Singapore &amp; India</w:t>
      </w:r>
      <w:r w:rsidRPr="00D06B5A">
        <w:rPr>
          <w:rFonts w:ascii="Calibri" w:hAnsi="Calibri" w:cs="Calibri"/>
          <w:b/>
          <w:color w:val="000000"/>
          <w:sz w:val="22"/>
          <w:szCs w:val="22"/>
        </w:rPr>
        <w:t xml:space="preserve">– Agile/Scrum/PM/QA </w:t>
      </w:r>
      <w:r w:rsidR="00CB3691" w:rsidRPr="00D06B5A">
        <w:rPr>
          <w:rFonts w:ascii="Calibri" w:hAnsi="Calibri" w:cs="Calibri"/>
          <w:b/>
          <w:color w:val="000000"/>
          <w:sz w:val="22"/>
          <w:szCs w:val="22"/>
        </w:rPr>
        <w:t>, R S Software Ltd.</w:t>
      </w:r>
    </w:p>
    <w:p w:rsidR="00765313" w:rsidRPr="00D06B5A" w:rsidRDefault="00765313"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Analyzed and reviewed functional overall design, technical overall designs and technical detailed design documents for better understanding of the Extensions and Interfaces.</w:t>
      </w:r>
    </w:p>
    <w:p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Prepare Test Plan, Prepare Estimation of testing effort and Test Strategies with different approaches.</w:t>
      </w:r>
    </w:p>
    <w:p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Performed automation testing using SMART Framework and QTP 9.5.</w:t>
      </w:r>
    </w:p>
    <w:p w:rsidR="00E36550" w:rsidRPr="00D06B5A" w:rsidRDefault="00765313" w:rsidP="00E36550">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Analyzed Client request and requested the developers for the design change by considering both positive and negative scenarios of business logics and developed test case accordingly.</w:t>
      </w:r>
    </w:p>
    <w:p w:rsidR="00E36550" w:rsidRPr="00D06B5A" w:rsidRDefault="00E36550" w:rsidP="00E36550">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Manage functional areas like financ</w:t>
      </w:r>
      <w:r w:rsidR="00F13841">
        <w:rPr>
          <w:rFonts w:ascii="Calibri" w:hAnsi="Calibri" w:cs="Calibri"/>
          <w:color w:val="000000"/>
          <w:sz w:val="22"/>
          <w:szCs w:val="22"/>
        </w:rPr>
        <w:t>ial and payment dispute modules being onsite Coordinator.</w:t>
      </w:r>
    </w:p>
    <w:p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Used Quality Center to write, and execute the test cases. </w:t>
      </w:r>
    </w:p>
    <w:p w:rsidR="00C41A0E" w:rsidRPr="00D06B5A" w:rsidRDefault="00765313" w:rsidP="00C41A0E">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Manage the application with team coordination for weekly build releases and deployments.</w:t>
      </w:r>
    </w:p>
    <w:p w:rsidR="00C41A0E" w:rsidRPr="00D06B5A" w:rsidRDefault="00C41A0E" w:rsidP="00C41A0E">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Conducted </w:t>
      </w:r>
      <w:r w:rsidRPr="00D06B5A">
        <w:rPr>
          <w:rFonts w:ascii="Calibri" w:hAnsi="Calibri" w:cs="Calibri"/>
          <w:bCs/>
          <w:color w:val="000000"/>
          <w:sz w:val="22"/>
          <w:szCs w:val="22"/>
        </w:rPr>
        <w:t xml:space="preserve">JAD </w:t>
      </w:r>
      <w:r w:rsidRPr="00D06B5A">
        <w:rPr>
          <w:rFonts w:ascii="Calibri" w:hAnsi="Calibri" w:cs="Calibri"/>
          <w:color w:val="000000"/>
          <w:sz w:val="22"/>
          <w:szCs w:val="22"/>
        </w:rPr>
        <w:t>sessions and interviews with developers and SMEs for eliciting requirements</w:t>
      </w:r>
      <w:r w:rsidR="00E36550" w:rsidRPr="00D06B5A">
        <w:rPr>
          <w:rFonts w:ascii="Calibri" w:hAnsi="Calibri" w:cs="Calibri"/>
          <w:color w:val="000000"/>
          <w:sz w:val="22"/>
          <w:szCs w:val="22"/>
        </w:rPr>
        <w:t>.</w:t>
      </w:r>
    </w:p>
    <w:p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Involved in testing the layout of various Extension screens as per design specifications.</w:t>
      </w:r>
    </w:p>
    <w:p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Executed the test cases for both functional and GUI testing in the Regression suite.</w:t>
      </w:r>
    </w:p>
    <w:p w:rsidR="00FE0B53" w:rsidRPr="00D06B5A" w:rsidRDefault="00765313" w:rsidP="00FE0B53">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Used Rational Clear Quest to report application defects and enhancements request and discussed with client to resolve technical issues.</w:t>
      </w:r>
    </w:p>
    <w:p w:rsidR="00FE0B53" w:rsidRPr="00D06B5A" w:rsidRDefault="00FE0B53" w:rsidP="00FE0B53">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Created mockups (</w:t>
      </w:r>
      <w:r w:rsidRPr="00D06B5A">
        <w:rPr>
          <w:rFonts w:ascii="Calibri" w:hAnsi="Calibri" w:cs="Calibri"/>
          <w:bCs/>
          <w:color w:val="000000"/>
          <w:sz w:val="22"/>
          <w:szCs w:val="22"/>
        </w:rPr>
        <w:t xml:space="preserve">static and dynamic prototypes) </w:t>
      </w:r>
      <w:r w:rsidRPr="00D06B5A">
        <w:rPr>
          <w:rFonts w:ascii="Calibri" w:hAnsi="Calibri" w:cs="Calibri"/>
          <w:color w:val="000000"/>
          <w:sz w:val="22"/>
          <w:szCs w:val="22"/>
        </w:rPr>
        <w:t xml:space="preserve">of webpages and </w:t>
      </w:r>
      <w:r w:rsidRPr="00D06B5A">
        <w:rPr>
          <w:rFonts w:ascii="Calibri" w:hAnsi="Calibri" w:cs="Calibri"/>
          <w:bCs/>
          <w:color w:val="000000"/>
          <w:sz w:val="22"/>
          <w:szCs w:val="22"/>
        </w:rPr>
        <w:t>GUI</w:t>
      </w:r>
      <w:r w:rsidRPr="00D06B5A">
        <w:rPr>
          <w:rFonts w:ascii="Calibri" w:hAnsi="Calibri" w:cs="Calibri"/>
          <w:color w:val="000000"/>
          <w:sz w:val="22"/>
          <w:szCs w:val="22"/>
        </w:rPr>
        <w:t xml:space="preserve">, visualized </w:t>
      </w:r>
      <w:r w:rsidRPr="00D06B5A">
        <w:rPr>
          <w:rFonts w:ascii="Calibri" w:hAnsi="Calibri" w:cs="Calibri"/>
          <w:bCs/>
          <w:color w:val="000000"/>
          <w:sz w:val="22"/>
          <w:szCs w:val="22"/>
        </w:rPr>
        <w:t>process flows</w:t>
      </w:r>
      <w:r w:rsidRPr="00D06B5A">
        <w:rPr>
          <w:rFonts w:ascii="Calibri" w:hAnsi="Calibri" w:cs="Calibri"/>
          <w:color w:val="000000"/>
          <w:sz w:val="22"/>
          <w:szCs w:val="22"/>
        </w:rPr>
        <w:t>, information flow using MS VISIO.</w:t>
      </w:r>
    </w:p>
    <w:p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Daily/Weekly coordinate with </w:t>
      </w:r>
      <w:r w:rsidR="00F13841">
        <w:rPr>
          <w:rFonts w:ascii="Calibri" w:hAnsi="Calibri" w:cs="Calibri"/>
          <w:color w:val="000000"/>
          <w:sz w:val="22"/>
          <w:szCs w:val="22"/>
        </w:rPr>
        <w:t xml:space="preserve">VISA </w:t>
      </w:r>
      <w:r w:rsidRPr="00D06B5A">
        <w:rPr>
          <w:rFonts w:ascii="Calibri" w:hAnsi="Calibri" w:cs="Calibri"/>
          <w:color w:val="000000"/>
          <w:sz w:val="22"/>
          <w:szCs w:val="22"/>
        </w:rPr>
        <w:t>clients</w:t>
      </w:r>
      <w:r w:rsidR="00F13841">
        <w:rPr>
          <w:rFonts w:ascii="Calibri" w:hAnsi="Calibri" w:cs="Calibri"/>
          <w:color w:val="000000"/>
          <w:sz w:val="22"/>
          <w:szCs w:val="22"/>
        </w:rPr>
        <w:t xml:space="preserve"> (USA, Singapore &amp; India team)</w:t>
      </w:r>
      <w:r w:rsidRPr="00D06B5A">
        <w:rPr>
          <w:rFonts w:ascii="Calibri" w:hAnsi="Calibri" w:cs="Calibri"/>
          <w:color w:val="000000"/>
          <w:sz w:val="22"/>
          <w:szCs w:val="22"/>
        </w:rPr>
        <w:t xml:space="preserve"> and development teams to identify the Data, Environment and Application issues.</w:t>
      </w:r>
    </w:p>
    <w:p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Guiding team on technical matters in maintains and enhancing the tools developed by the team Leading knowledge transition activities including Build and Integration tools for daily build.</w:t>
      </w:r>
    </w:p>
    <w:p w:rsidR="00765313" w:rsidRPr="00D06B5A" w:rsidRDefault="00765313" w:rsidP="00CC1DC5">
      <w:pPr>
        <w:ind w:left="2700" w:hanging="2700"/>
        <w:jc w:val="both"/>
        <w:rPr>
          <w:rFonts w:ascii="Calibri" w:hAnsi="Calibri" w:cs="Calibri"/>
          <w:color w:val="000000"/>
          <w:sz w:val="22"/>
          <w:szCs w:val="22"/>
        </w:rPr>
      </w:pPr>
    </w:p>
    <w:p w:rsidR="00CC1DC5" w:rsidRPr="00D06B5A" w:rsidRDefault="00485F78" w:rsidP="00CC1DC5">
      <w:pPr>
        <w:jc w:val="both"/>
        <w:rPr>
          <w:rFonts w:ascii="Calibri" w:hAnsi="Calibri" w:cs="Calibri"/>
          <w:b/>
          <w:color w:val="000000"/>
          <w:sz w:val="22"/>
          <w:szCs w:val="22"/>
        </w:rPr>
      </w:pPr>
      <w:r w:rsidRPr="00D06B5A">
        <w:rPr>
          <w:rFonts w:ascii="Calibri" w:hAnsi="Calibri" w:cs="Calibri"/>
          <w:b/>
          <w:color w:val="000000"/>
          <w:sz w:val="22"/>
          <w:szCs w:val="22"/>
        </w:rPr>
        <w:t>Bank of New York Mellon /</w:t>
      </w:r>
      <w:r w:rsidRPr="00D06B5A">
        <w:rPr>
          <w:rFonts w:ascii="Calibri" w:hAnsi="Calibri" w:cs="Arial"/>
          <w:b/>
          <w:sz w:val="22"/>
          <w:szCs w:val="22"/>
        </w:rPr>
        <w:t xml:space="preserve"> Workbench Applications, Web Inquire, GSM</w:t>
      </w:r>
      <w:r w:rsidRPr="00D06B5A">
        <w:rPr>
          <w:rFonts w:ascii="Calibri" w:hAnsi="Calibri" w:cs="Calibri"/>
          <w:b/>
          <w:color w:val="000000"/>
          <w:sz w:val="22"/>
          <w:szCs w:val="22"/>
        </w:rPr>
        <w:t xml:space="preserve">  </w:t>
      </w:r>
      <w:r w:rsidR="00CC1DC5" w:rsidRPr="00D06B5A">
        <w:rPr>
          <w:rFonts w:ascii="Calibri" w:hAnsi="Calibri" w:cs="Calibri"/>
          <w:b/>
          <w:color w:val="000000"/>
          <w:sz w:val="22"/>
          <w:szCs w:val="22"/>
        </w:rPr>
        <w:t>- From Dec 2006 to Aug 2008</w:t>
      </w:r>
    </w:p>
    <w:p w:rsidR="006A7C8F" w:rsidRPr="00D06B5A" w:rsidRDefault="0089076F" w:rsidP="00485F78">
      <w:pPr>
        <w:rPr>
          <w:rFonts w:ascii="Calibri" w:hAnsi="Calibri" w:cs="Calibri"/>
          <w:b/>
          <w:color w:val="000000"/>
          <w:sz w:val="22"/>
          <w:szCs w:val="22"/>
        </w:rPr>
      </w:pPr>
      <w:r w:rsidRPr="00D06B5A">
        <w:rPr>
          <w:rFonts w:ascii="Calibri" w:hAnsi="Calibri" w:cs="Calibri"/>
          <w:b/>
          <w:color w:val="000000"/>
          <w:sz w:val="22"/>
          <w:szCs w:val="22"/>
        </w:rPr>
        <w:t xml:space="preserve">Team Lead - </w:t>
      </w:r>
      <w:r w:rsidR="00485F78" w:rsidRPr="00D06B5A">
        <w:rPr>
          <w:rFonts w:ascii="Calibri" w:hAnsi="Calibri" w:cs="Calibri"/>
          <w:b/>
          <w:color w:val="000000"/>
          <w:sz w:val="22"/>
          <w:szCs w:val="22"/>
        </w:rPr>
        <w:t xml:space="preserve"> </w:t>
      </w:r>
      <w:r w:rsidR="006A7C8F" w:rsidRPr="00D06B5A">
        <w:rPr>
          <w:rFonts w:ascii="Calibri" w:hAnsi="Calibri" w:cs="Calibri"/>
          <w:b/>
          <w:color w:val="000000"/>
          <w:sz w:val="22"/>
          <w:szCs w:val="22"/>
        </w:rPr>
        <w:t>Cognizant Technology Solutions</w:t>
      </w:r>
      <w:r w:rsidR="000D0870" w:rsidRPr="00D06B5A">
        <w:rPr>
          <w:rFonts w:ascii="Calibri" w:hAnsi="Calibri" w:cs="Calibri"/>
          <w:b/>
          <w:color w:val="000000"/>
          <w:sz w:val="22"/>
          <w:szCs w:val="22"/>
        </w:rPr>
        <w:t xml:space="preserve"> </w:t>
      </w:r>
      <w:r w:rsidR="00485F78" w:rsidRPr="00D06B5A">
        <w:rPr>
          <w:rFonts w:ascii="Calibri" w:hAnsi="Calibri" w:cs="Calibri"/>
          <w:b/>
          <w:color w:val="000000"/>
          <w:sz w:val="22"/>
          <w:szCs w:val="22"/>
        </w:rPr>
        <w:t>(CTS)</w:t>
      </w:r>
    </w:p>
    <w:p w:rsidR="00765313" w:rsidRPr="00D06B5A" w:rsidRDefault="00765313" w:rsidP="00CC1DC5">
      <w:pPr>
        <w:autoSpaceDE w:val="0"/>
        <w:autoSpaceDN w:val="0"/>
        <w:adjustRightInd w:val="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 xml:space="preserve">:  </w:t>
      </w:r>
    </w:p>
    <w:p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Analyzed Business Requirements and System Specification to understand the application.</w:t>
      </w:r>
    </w:p>
    <w:p w:rsidR="00F37B21" w:rsidRPr="00D06B5A" w:rsidRDefault="00F37B21"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Creating Master test plans, test strategies, test scenarios and offshore ramp-up plans.</w:t>
      </w:r>
    </w:p>
    <w:p w:rsidR="0015588D" w:rsidRPr="00D06B5A" w:rsidRDefault="00F37B21" w:rsidP="0015588D">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Estimation of testing effort for modules</w:t>
      </w:r>
      <w:r w:rsidR="0015588D">
        <w:rPr>
          <w:rFonts w:ascii="Calibri" w:hAnsi="Calibri" w:cs="Calibri"/>
          <w:color w:val="000000"/>
          <w:sz w:val="22"/>
          <w:szCs w:val="22"/>
        </w:rPr>
        <w:t xml:space="preserve">, Test planning, </w:t>
      </w:r>
      <w:r w:rsidR="0015588D" w:rsidRPr="00D06B5A">
        <w:rPr>
          <w:rFonts w:ascii="Calibri" w:hAnsi="Calibri" w:cs="Calibri"/>
          <w:color w:val="000000"/>
          <w:sz w:val="22"/>
          <w:szCs w:val="22"/>
        </w:rPr>
        <w:t>Validation of data, testing of final reports.</w:t>
      </w:r>
    </w:p>
    <w:p w:rsidR="00AB1D65" w:rsidRPr="00D06B5A" w:rsidRDefault="00AB1D65"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Mapped test data by fetching data using database tool QMF.</w:t>
      </w:r>
    </w:p>
    <w:p w:rsidR="00FE0B53" w:rsidRPr="00D06B5A" w:rsidRDefault="00FE0B53" w:rsidP="00FE0B53">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Coordinated the project with cross-functional teams such as Business Process Owners, End Users, IT, Stakeholders, etc.</w:t>
      </w:r>
    </w:p>
    <w:p w:rsidR="00AB1D65" w:rsidRPr="00D06B5A" w:rsidRDefault="00AB1D65"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Involved in defect validation and reporting using Client Specified Bug-Tracking tool.</w:t>
      </w:r>
    </w:p>
    <w:p w:rsidR="00AB1D65" w:rsidRPr="00D06B5A" w:rsidRDefault="00AB1D65"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Preparing and repo</w:t>
      </w:r>
      <w:r w:rsidR="00F37B21" w:rsidRPr="00D06B5A">
        <w:rPr>
          <w:rFonts w:ascii="Calibri" w:hAnsi="Calibri" w:cs="Calibri"/>
          <w:color w:val="000000"/>
          <w:sz w:val="22"/>
          <w:szCs w:val="22"/>
        </w:rPr>
        <w:t>rting test execution statistics, Maintaining quality and metrics documents.</w:t>
      </w:r>
    </w:p>
    <w:p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Identify Software bugs and interact with developers to resolve them to ensure the integral aspect of QA environment, Regression testing was undertaken after every bug fix.</w:t>
      </w:r>
    </w:p>
    <w:p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Making Re</w:t>
      </w:r>
      <w:r w:rsidR="00F37B21" w:rsidRPr="00D06B5A">
        <w:rPr>
          <w:rFonts w:ascii="Calibri" w:hAnsi="Calibri" w:cs="Calibri"/>
          <w:color w:val="000000"/>
          <w:sz w:val="22"/>
          <w:szCs w:val="22"/>
        </w:rPr>
        <w:t>quirement traceability matrices and Selecting regression test cases.</w:t>
      </w:r>
    </w:p>
    <w:p w:rsidR="00F37B21" w:rsidRPr="00D06B5A" w:rsidRDefault="00F37B21"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Load and Performance testing for simultaneous and concurrent users.</w:t>
      </w:r>
    </w:p>
    <w:p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Responsible for grooming the new resources joining the project.</w:t>
      </w:r>
    </w:p>
    <w:p w:rsidR="00FE0B53" w:rsidRPr="00D06B5A" w:rsidRDefault="00FE0B53" w:rsidP="00FE0B53">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Coordinate the activities across different teams such as product management team, development team, QA team. Conduct weekly status meetings, tracked project tasks, issues regularly.</w:t>
      </w:r>
    </w:p>
    <w:p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Served as offshore coordinator from Kolkata, India for an onsite team in Pittsburgh, Pennsylvania, US.</w:t>
      </w:r>
    </w:p>
    <w:p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Involved in client interaction and getting KT from the client about applications and LOB structure. </w:t>
      </w:r>
      <w:r w:rsidR="00BF4BD6" w:rsidRPr="00D06B5A">
        <w:rPr>
          <w:rFonts w:ascii="Calibri" w:hAnsi="Calibri" w:cs="Calibri"/>
          <w:color w:val="000000"/>
          <w:sz w:val="22"/>
          <w:szCs w:val="22"/>
        </w:rPr>
        <w:t>I</w:t>
      </w:r>
      <w:r w:rsidRPr="00D06B5A">
        <w:rPr>
          <w:rFonts w:ascii="Calibri" w:hAnsi="Calibri" w:cs="Calibri"/>
          <w:color w:val="000000"/>
          <w:sz w:val="22"/>
          <w:szCs w:val="22"/>
        </w:rPr>
        <w:t>nvolved in imparting KT to onsite from offshore.</w:t>
      </w:r>
    </w:p>
    <w:p w:rsidR="00765313" w:rsidRPr="00D06B5A" w:rsidRDefault="00765313" w:rsidP="00CC1DC5">
      <w:pPr>
        <w:jc w:val="both"/>
        <w:rPr>
          <w:rFonts w:ascii="Calibri" w:hAnsi="Calibri" w:cs="Calibri"/>
          <w:color w:val="000000"/>
          <w:sz w:val="22"/>
          <w:szCs w:val="22"/>
        </w:rPr>
      </w:pPr>
    </w:p>
    <w:p w:rsidR="00485F78" w:rsidRPr="00D06B5A" w:rsidRDefault="002E7A18" w:rsidP="00485F78">
      <w:pPr>
        <w:jc w:val="both"/>
        <w:rPr>
          <w:rFonts w:ascii="Calibri" w:hAnsi="Calibri" w:cs="Calibri"/>
          <w:b/>
          <w:color w:val="000000"/>
          <w:sz w:val="22"/>
          <w:szCs w:val="22"/>
        </w:rPr>
      </w:pPr>
      <w:r w:rsidRPr="00D06B5A">
        <w:rPr>
          <w:rFonts w:ascii="Calibri" w:hAnsi="Calibri" w:cs="Arial"/>
          <w:b/>
          <w:sz w:val="22"/>
          <w:szCs w:val="22"/>
        </w:rPr>
        <w:t>Directorate of General of Artillery, DV, AMS &amp; MIS</w:t>
      </w:r>
      <w:r w:rsidR="00CC1DC5" w:rsidRPr="00D06B5A">
        <w:rPr>
          <w:rFonts w:ascii="Calibri" w:hAnsi="Calibri" w:cs="Calibri"/>
          <w:b/>
          <w:color w:val="000000"/>
          <w:sz w:val="22"/>
          <w:szCs w:val="22"/>
        </w:rPr>
        <w:t xml:space="preserve"> </w:t>
      </w:r>
      <w:r w:rsidR="00485F78" w:rsidRPr="00D06B5A">
        <w:rPr>
          <w:rFonts w:ascii="Calibri" w:hAnsi="Calibri" w:cs="Calibri"/>
          <w:b/>
          <w:color w:val="000000"/>
          <w:sz w:val="22"/>
          <w:szCs w:val="22"/>
        </w:rPr>
        <w:t xml:space="preserve">- </w:t>
      </w:r>
      <w:r w:rsidR="00F314FE" w:rsidRPr="00D06B5A">
        <w:rPr>
          <w:rFonts w:ascii="Calibri" w:hAnsi="Calibri" w:cs="Calibri"/>
          <w:b/>
          <w:color w:val="000000"/>
          <w:sz w:val="22"/>
          <w:szCs w:val="22"/>
        </w:rPr>
        <w:t>June 2005 – Nov 20</w:t>
      </w:r>
      <w:r w:rsidR="00485F78" w:rsidRPr="00D06B5A">
        <w:rPr>
          <w:rFonts w:ascii="Calibri" w:hAnsi="Calibri" w:cs="Calibri"/>
          <w:b/>
          <w:color w:val="000000"/>
          <w:sz w:val="22"/>
          <w:szCs w:val="22"/>
        </w:rPr>
        <w:t>06</w:t>
      </w:r>
    </w:p>
    <w:p w:rsidR="00B3163F" w:rsidRPr="00D06B5A" w:rsidRDefault="00485F78"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Software Engineer/Lead - </w:t>
      </w:r>
      <w:r w:rsidR="00B3163F" w:rsidRPr="00D06B5A">
        <w:rPr>
          <w:rFonts w:ascii="Calibri" w:hAnsi="Calibri" w:cs="Calibri"/>
          <w:b/>
          <w:color w:val="000000"/>
          <w:sz w:val="22"/>
          <w:szCs w:val="22"/>
        </w:rPr>
        <w:t xml:space="preserve">IBilt Technologies </w:t>
      </w:r>
      <w:r w:rsidR="00B3163F" w:rsidRPr="00D06B5A">
        <w:rPr>
          <w:rFonts w:ascii="Calibri" w:hAnsi="Calibri" w:cs="Calibri"/>
          <w:b/>
          <w:bCs/>
          <w:color w:val="000000"/>
          <w:sz w:val="22"/>
          <w:szCs w:val="22"/>
        </w:rPr>
        <w:t>Limited</w:t>
      </w:r>
    </w:p>
    <w:p w:rsidR="00765313" w:rsidRPr="00D06B5A" w:rsidRDefault="00765313" w:rsidP="00CC1DC5">
      <w:pPr>
        <w:autoSpaceDE w:val="0"/>
        <w:autoSpaceDN w:val="0"/>
        <w:adjustRightInd w:val="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 xml:space="preserve">:  </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Involves in Management of Test Plan, Test Strategies and validated the main modules of the system.</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Involved in Functional Testing, Integration Testing and Regression Testing.</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Test case writing, creating test plan and test scripts, executing test cases.</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Logging bugs with the Tool Defect Register and Publishing Test Results &amp; Logs.</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0015588D">
        <w:rPr>
          <w:rFonts w:ascii="Calibri" w:hAnsi="Calibri" w:cs="Calibri"/>
          <w:color w:val="000000"/>
          <w:sz w:val="22"/>
          <w:szCs w:val="22"/>
        </w:rPr>
        <w:t>Involve</w:t>
      </w:r>
      <w:r w:rsidRPr="00D06B5A">
        <w:rPr>
          <w:rFonts w:ascii="Calibri" w:hAnsi="Calibri" w:cs="Calibri"/>
          <w:color w:val="000000"/>
          <w:sz w:val="22"/>
          <w:szCs w:val="22"/>
        </w:rPr>
        <w:t xml:space="preserve"> in preparation and execution of </w:t>
      </w:r>
      <w:r w:rsidR="0015588D" w:rsidRPr="00D06B5A">
        <w:rPr>
          <w:rFonts w:ascii="Calibri" w:hAnsi="Calibri" w:cs="Calibri"/>
          <w:color w:val="000000"/>
          <w:sz w:val="22"/>
          <w:szCs w:val="22"/>
        </w:rPr>
        <w:t xml:space="preserve">functional testing UI </w:t>
      </w:r>
      <w:r w:rsidRPr="00D06B5A">
        <w:rPr>
          <w:rFonts w:ascii="Calibri" w:hAnsi="Calibri" w:cs="Calibri"/>
          <w:color w:val="000000"/>
          <w:sz w:val="22"/>
          <w:szCs w:val="22"/>
        </w:rPr>
        <w:t>Test cases &amp; Regression testing of AMS &amp; MIS.</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Act as liaison between various stakeholders and project team</w:t>
      </w:r>
      <w:r w:rsidR="00C41A0E" w:rsidRPr="00D06B5A">
        <w:rPr>
          <w:rFonts w:ascii="Calibri" w:hAnsi="Calibri" w:cs="Calibri"/>
          <w:color w:val="000000"/>
          <w:sz w:val="22"/>
          <w:szCs w:val="22"/>
        </w:rPr>
        <w:t>.</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0015588D">
        <w:rPr>
          <w:rFonts w:ascii="Calibri" w:hAnsi="Calibri" w:cs="Calibri"/>
          <w:color w:val="000000"/>
          <w:sz w:val="22"/>
          <w:szCs w:val="22"/>
        </w:rPr>
        <w:t>P</w:t>
      </w:r>
      <w:r w:rsidRPr="00D06B5A">
        <w:rPr>
          <w:rFonts w:ascii="Calibri" w:hAnsi="Calibri" w:cs="Calibri"/>
          <w:color w:val="000000"/>
          <w:sz w:val="22"/>
          <w:szCs w:val="22"/>
        </w:rPr>
        <w:t>erform functional analysis</w:t>
      </w:r>
      <w:r w:rsidR="0015588D">
        <w:rPr>
          <w:rFonts w:ascii="Calibri" w:hAnsi="Calibri" w:cs="Calibri"/>
          <w:color w:val="000000"/>
          <w:sz w:val="22"/>
          <w:szCs w:val="22"/>
        </w:rPr>
        <w:t xml:space="preserve"> by understanding scope, re</w:t>
      </w:r>
      <w:r w:rsidRPr="00D06B5A">
        <w:rPr>
          <w:rFonts w:ascii="Calibri" w:hAnsi="Calibri" w:cs="Calibri"/>
          <w:color w:val="000000"/>
          <w:sz w:val="22"/>
          <w:szCs w:val="22"/>
        </w:rPr>
        <w:t>quirement</w:t>
      </w:r>
      <w:r w:rsidR="0015588D">
        <w:rPr>
          <w:rFonts w:ascii="Calibri" w:hAnsi="Calibri" w:cs="Calibri"/>
          <w:color w:val="000000"/>
          <w:sz w:val="22"/>
          <w:szCs w:val="22"/>
        </w:rPr>
        <w:t>s</w:t>
      </w:r>
      <w:r w:rsidRPr="00D06B5A">
        <w:rPr>
          <w:rFonts w:ascii="Calibri" w:hAnsi="Calibri" w:cs="Calibri"/>
          <w:color w:val="000000"/>
          <w:sz w:val="22"/>
          <w:szCs w:val="22"/>
        </w:rPr>
        <w:t xml:space="preserve"> and Business flow Documents</w:t>
      </w:r>
      <w:r w:rsidR="00C41A0E" w:rsidRPr="00D06B5A">
        <w:rPr>
          <w:rFonts w:ascii="Calibri" w:hAnsi="Calibri" w:cs="Calibri"/>
          <w:color w:val="000000"/>
          <w:sz w:val="22"/>
          <w:szCs w:val="22"/>
        </w:rPr>
        <w:t>.</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Participate and provide direction in Release Management meetings</w:t>
      </w:r>
      <w:r w:rsidR="00C41A0E" w:rsidRPr="00D06B5A">
        <w:rPr>
          <w:rFonts w:ascii="Calibri" w:hAnsi="Calibri" w:cs="Calibri"/>
          <w:color w:val="000000"/>
          <w:sz w:val="22"/>
          <w:szCs w:val="22"/>
        </w:rPr>
        <w:t>.</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 xml:space="preserve">Manage </w:t>
      </w:r>
      <w:r w:rsidR="0015588D">
        <w:rPr>
          <w:rFonts w:ascii="Calibri" w:hAnsi="Calibri" w:cs="Calibri"/>
          <w:color w:val="000000"/>
          <w:sz w:val="22"/>
          <w:szCs w:val="22"/>
        </w:rPr>
        <w:t>test</w:t>
      </w:r>
      <w:r w:rsidRPr="00D06B5A">
        <w:rPr>
          <w:rFonts w:ascii="Calibri" w:hAnsi="Calibri" w:cs="Calibri"/>
          <w:color w:val="000000"/>
          <w:sz w:val="22"/>
          <w:szCs w:val="22"/>
        </w:rPr>
        <w:t xml:space="preserve"> plan, schedule, scope</w:t>
      </w:r>
      <w:r w:rsidR="00741AAD">
        <w:rPr>
          <w:rFonts w:ascii="Calibri" w:hAnsi="Calibri" w:cs="Calibri"/>
          <w:color w:val="000000"/>
          <w:sz w:val="22"/>
          <w:szCs w:val="22"/>
        </w:rPr>
        <w:t xml:space="preserve">, </w:t>
      </w:r>
      <w:r w:rsidRPr="00D06B5A">
        <w:rPr>
          <w:rFonts w:ascii="Calibri" w:hAnsi="Calibri" w:cs="Calibri"/>
          <w:color w:val="000000"/>
          <w:sz w:val="22"/>
          <w:szCs w:val="22"/>
        </w:rPr>
        <w:t>quality</w:t>
      </w:r>
      <w:r w:rsidR="0015588D">
        <w:rPr>
          <w:rFonts w:ascii="Calibri" w:hAnsi="Calibri" w:cs="Calibri"/>
          <w:color w:val="000000"/>
          <w:sz w:val="22"/>
          <w:szCs w:val="22"/>
        </w:rPr>
        <w:t xml:space="preserve"> with </w:t>
      </w:r>
      <w:r w:rsidR="0015588D" w:rsidRPr="00D06B5A">
        <w:rPr>
          <w:rFonts w:ascii="Calibri" w:hAnsi="Calibri" w:cs="Calibri"/>
          <w:color w:val="000000"/>
          <w:sz w:val="22"/>
          <w:szCs w:val="22"/>
        </w:rPr>
        <w:t>change request and ensure process is followed and risks are mitigated.</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Perform Scope, time and Quality analysis, schedule and execute as per plan and perform risk mitigation</w:t>
      </w:r>
      <w:r w:rsidR="00C41A0E" w:rsidRPr="00D06B5A">
        <w:rPr>
          <w:rFonts w:ascii="Calibri" w:hAnsi="Calibri" w:cs="Calibri"/>
          <w:color w:val="000000"/>
          <w:sz w:val="22"/>
          <w:szCs w:val="22"/>
        </w:rPr>
        <w:t>.</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00C41A0E" w:rsidRPr="00D06B5A">
        <w:rPr>
          <w:rFonts w:ascii="Calibri" w:hAnsi="Calibri" w:cs="Calibri"/>
          <w:color w:val="000000"/>
          <w:sz w:val="22"/>
          <w:szCs w:val="22"/>
        </w:rPr>
        <w:t xml:space="preserve">Test planning, coordinate test strategies, </w:t>
      </w:r>
      <w:r w:rsidRPr="00D06B5A">
        <w:rPr>
          <w:rFonts w:ascii="Calibri" w:hAnsi="Calibri" w:cs="Calibri"/>
          <w:color w:val="000000"/>
          <w:sz w:val="22"/>
          <w:szCs w:val="22"/>
        </w:rPr>
        <w:t>Project tracking and providing direction to team member as needed</w:t>
      </w:r>
      <w:r w:rsidR="00C41A0E" w:rsidRPr="00D06B5A">
        <w:rPr>
          <w:rFonts w:ascii="Calibri" w:hAnsi="Calibri" w:cs="Calibri"/>
          <w:color w:val="000000"/>
          <w:sz w:val="22"/>
          <w:szCs w:val="22"/>
        </w:rPr>
        <w:t>.</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 xml:space="preserve">Identify dependencies, </w:t>
      </w:r>
      <w:r w:rsidR="00CB3691" w:rsidRPr="00D06B5A">
        <w:rPr>
          <w:rFonts w:ascii="Calibri" w:hAnsi="Calibri" w:cs="Calibri"/>
          <w:color w:val="000000"/>
          <w:sz w:val="22"/>
          <w:szCs w:val="22"/>
        </w:rPr>
        <w:t xml:space="preserve">impediments and </w:t>
      </w:r>
      <w:r w:rsidRPr="00D06B5A">
        <w:rPr>
          <w:rFonts w:ascii="Calibri" w:hAnsi="Calibri" w:cs="Calibri"/>
          <w:color w:val="000000"/>
          <w:sz w:val="22"/>
          <w:szCs w:val="22"/>
        </w:rPr>
        <w:t xml:space="preserve">prepare development plan </w:t>
      </w:r>
      <w:r w:rsidR="00CB3691" w:rsidRPr="00D06B5A">
        <w:rPr>
          <w:rFonts w:ascii="Calibri" w:hAnsi="Calibri" w:cs="Calibri"/>
          <w:color w:val="000000"/>
          <w:sz w:val="22"/>
          <w:szCs w:val="22"/>
        </w:rPr>
        <w:t>and work to resolve it effectively.</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Reviewing the status of the project and taking corrective measures</w:t>
      </w:r>
      <w:r w:rsidR="00CB3691" w:rsidRPr="00D06B5A">
        <w:rPr>
          <w:rFonts w:ascii="Calibri" w:hAnsi="Calibri" w:cs="Calibri"/>
          <w:color w:val="000000"/>
          <w:sz w:val="22"/>
          <w:szCs w:val="22"/>
        </w:rPr>
        <w:t>.</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Prepare integration testing plan, execute with team and validate results, perform root cause analysis</w:t>
      </w:r>
      <w:r w:rsidR="00CB3691" w:rsidRPr="00D06B5A">
        <w:rPr>
          <w:rFonts w:ascii="Calibri" w:hAnsi="Calibri" w:cs="Calibri"/>
          <w:color w:val="000000"/>
          <w:sz w:val="22"/>
          <w:szCs w:val="22"/>
        </w:rPr>
        <w:t>.</w:t>
      </w:r>
    </w:p>
    <w:p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Participate in all testing phases like integration testing, performance testing, End-to-End testing, UAT and shakeout testing to ensure adherence to testing practice.</w:t>
      </w:r>
    </w:p>
    <w:p w:rsidR="00765313" w:rsidRPr="00D06B5A" w:rsidRDefault="00765313" w:rsidP="00CC1DC5">
      <w:pPr>
        <w:jc w:val="both"/>
        <w:rPr>
          <w:rFonts w:ascii="Calibri" w:hAnsi="Calibri" w:cs="Calibri"/>
          <w:b/>
          <w:color w:val="000000"/>
          <w:sz w:val="22"/>
          <w:szCs w:val="22"/>
        </w:rPr>
      </w:pPr>
    </w:p>
    <w:p w:rsidR="00116800" w:rsidRPr="00D06B5A" w:rsidRDefault="00485F78" w:rsidP="00CC1DC5">
      <w:pPr>
        <w:jc w:val="both"/>
        <w:rPr>
          <w:rFonts w:ascii="Calibri" w:hAnsi="Calibri" w:cs="Calibri"/>
          <w:b/>
          <w:color w:val="000000"/>
          <w:sz w:val="22"/>
          <w:szCs w:val="22"/>
        </w:rPr>
      </w:pPr>
      <w:r w:rsidRPr="00D06B5A">
        <w:rPr>
          <w:rFonts w:ascii="Calibri" w:hAnsi="Calibri" w:cs="Arial"/>
          <w:b/>
          <w:sz w:val="22"/>
          <w:szCs w:val="22"/>
        </w:rPr>
        <w:t>Legal Judgments Management System, PMS</w:t>
      </w:r>
      <w:r w:rsidRPr="00D06B5A">
        <w:rPr>
          <w:rFonts w:ascii="Calibri" w:hAnsi="Calibri" w:cs="Calibri"/>
          <w:b/>
          <w:color w:val="000000"/>
          <w:sz w:val="22"/>
          <w:szCs w:val="22"/>
        </w:rPr>
        <w:t xml:space="preserve"> </w:t>
      </w:r>
      <w:r w:rsidR="000D0870" w:rsidRPr="00D06B5A">
        <w:rPr>
          <w:rFonts w:ascii="Calibri" w:hAnsi="Calibri" w:cs="Calibri"/>
          <w:b/>
          <w:color w:val="000000"/>
          <w:sz w:val="22"/>
          <w:szCs w:val="22"/>
        </w:rPr>
        <w:t>- Jan 2004 to May 2005</w:t>
      </w:r>
    </w:p>
    <w:p w:rsidR="00485F78" w:rsidRPr="00D06B5A" w:rsidRDefault="00485F78" w:rsidP="00485F78">
      <w:pPr>
        <w:jc w:val="both"/>
        <w:rPr>
          <w:rFonts w:ascii="Calibri" w:hAnsi="Calibri" w:cs="Calibri"/>
          <w:b/>
          <w:color w:val="000000"/>
          <w:sz w:val="22"/>
          <w:szCs w:val="22"/>
        </w:rPr>
      </w:pPr>
      <w:r w:rsidRPr="00D06B5A">
        <w:rPr>
          <w:rFonts w:ascii="Calibri" w:hAnsi="Calibri" w:cs="Calibri"/>
          <w:b/>
          <w:color w:val="000000"/>
          <w:sz w:val="22"/>
          <w:szCs w:val="22"/>
        </w:rPr>
        <w:t>Software Engineer – IT / Xorient Technologies Pvt. Ltd.</w:t>
      </w:r>
    </w:p>
    <w:p w:rsidR="00765313" w:rsidRPr="00D06B5A" w:rsidRDefault="00765313" w:rsidP="00CC1DC5">
      <w:pPr>
        <w:autoSpaceDE w:val="0"/>
        <w:autoSpaceDN w:val="0"/>
        <w:adjustRightInd w:val="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 xml:space="preserve">:   </w:t>
      </w:r>
    </w:p>
    <w:p w:rsidR="00765313" w:rsidRPr="00D06B5A" w:rsidRDefault="00765313" w:rsidP="00CC1DC5">
      <w:pPr>
        <w:numPr>
          <w:ilvl w:val="0"/>
          <w:numId w:val="44"/>
        </w:numPr>
        <w:ind w:left="540" w:hanging="450"/>
        <w:jc w:val="both"/>
        <w:rPr>
          <w:rFonts w:ascii="Calibri" w:hAnsi="Calibri" w:cs="Calibri"/>
          <w:color w:val="000000"/>
          <w:sz w:val="22"/>
          <w:szCs w:val="22"/>
        </w:rPr>
      </w:pPr>
      <w:r w:rsidRPr="00D06B5A">
        <w:rPr>
          <w:rFonts w:ascii="Calibri" w:hAnsi="Calibri" w:cs="Calibri"/>
          <w:color w:val="000000"/>
          <w:sz w:val="22"/>
          <w:szCs w:val="22"/>
        </w:rPr>
        <w:t xml:space="preserve">Testing of the project, includes Test planning, Acceptance testing, Structured testing and regression testing, inspecting others test plans. </w:t>
      </w:r>
    </w:p>
    <w:p w:rsidR="00765313" w:rsidRPr="00D06B5A" w:rsidRDefault="00765313" w:rsidP="00CC1DC5">
      <w:pPr>
        <w:numPr>
          <w:ilvl w:val="0"/>
          <w:numId w:val="44"/>
        </w:numPr>
        <w:ind w:left="540" w:hanging="450"/>
        <w:jc w:val="both"/>
        <w:rPr>
          <w:rFonts w:ascii="Calibri" w:hAnsi="Calibri" w:cs="Calibri"/>
          <w:color w:val="000000"/>
          <w:sz w:val="22"/>
          <w:szCs w:val="22"/>
        </w:rPr>
      </w:pPr>
      <w:r w:rsidRPr="00D06B5A">
        <w:rPr>
          <w:rFonts w:ascii="Calibri" w:hAnsi="Calibri" w:cs="Calibri"/>
          <w:color w:val="000000"/>
          <w:sz w:val="22"/>
          <w:szCs w:val="22"/>
        </w:rPr>
        <w:t xml:space="preserve">Involved in writing test cases </w:t>
      </w:r>
      <w:r w:rsidR="00854A14" w:rsidRPr="00D06B5A">
        <w:rPr>
          <w:rFonts w:ascii="Calibri" w:hAnsi="Calibri" w:cs="Calibri"/>
          <w:color w:val="000000"/>
          <w:sz w:val="22"/>
          <w:szCs w:val="22"/>
        </w:rPr>
        <w:t>at integration and system level with version control CVS.</w:t>
      </w:r>
    </w:p>
    <w:p w:rsidR="00765313" w:rsidRPr="00D06B5A" w:rsidRDefault="00765313" w:rsidP="00CC1DC5">
      <w:pPr>
        <w:numPr>
          <w:ilvl w:val="0"/>
          <w:numId w:val="44"/>
        </w:numPr>
        <w:ind w:left="540" w:hanging="450"/>
        <w:jc w:val="both"/>
        <w:rPr>
          <w:rFonts w:ascii="Calibri" w:hAnsi="Calibri" w:cs="Calibri"/>
          <w:color w:val="000000"/>
          <w:sz w:val="22"/>
          <w:szCs w:val="22"/>
        </w:rPr>
      </w:pPr>
      <w:r w:rsidRPr="00D06B5A">
        <w:rPr>
          <w:rFonts w:ascii="Calibri" w:hAnsi="Calibri" w:cs="Calibri"/>
          <w:color w:val="000000"/>
          <w:sz w:val="22"/>
          <w:szCs w:val="22"/>
        </w:rPr>
        <w:t>Review of Test Cases, Execution of Test Cases, track the Bugs founded in the Excel Sheet.</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Collaborated with other analysts and IT staff in refining data retrieval and utilization strategies.</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Involved in Requirement Gathering and analysis by interviewing users, application owner and SME's.</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Assisted in identification of data Attributes for the data required by the users &amp; development of data mapping &amp; data dictionaries.</w:t>
      </w:r>
    </w:p>
    <w:p w:rsidR="00F36B83" w:rsidRPr="00D06B5A" w:rsidRDefault="00F36B83" w:rsidP="00CC1DC5">
      <w:pPr>
        <w:numPr>
          <w:ilvl w:val="0"/>
          <w:numId w:val="44"/>
        </w:numPr>
        <w:shd w:val="clear" w:color="auto" w:fill="FFFFFF"/>
        <w:ind w:left="540" w:hanging="450"/>
        <w:jc w:val="both"/>
        <w:rPr>
          <w:rFonts w:ascii="Calibri" w:hAnsi="Calibri" w:cs="Calibri"/>
          <w:color w:val="000000"/>
          <w:sz w:val="22"/>
          <w:szCs w:val="22"/>
        </w:rPr>
      </w:pPr>
      <w:r w:rsidRPr="00D06B5A">
        <w:rPr>
          <w:rFonts w:ascii="Calibri" w:hAnsi="Calibri" w:cs="Calibri"/>
          <w:color w:val="000000"/>
          <w:sz w:val="22"/>
          <w:szCs w:val="22"/>
        </w:rPr>
        <w:t>Involved in creating various </w:t>
      </w:r>
      <w:r w:rsidRPr="00D06B5A">
        <w:rPr>
          <w:rFonts w:ascii="Calibri" w:hAnsi="Calibri" w:cs="Calibri"/>
          <w:bCs/>
          <w:color w:val="000000"/>
          <w:sz w:val="22"/>
          <w:szCs w:val="22"/>
          <w:bdr w:val="none" w:sz="0" w:space="0" w:color="auto" w:frame="1"/>
        </w:rPr>
        <w:t>PL/SQL stored procedures</w:t>
      </w:r>
      <w:r w:rsidRPr="00D06B5A">
        <w:rPr>
          <w:rFonts w:ascii="Calibri" w:hAnsi="Calibri" w:cs="Calibri"/>
          <w:color w:val="000000"/>
          <w:sz w:val="22"/>
          <w:szCs w:val="22"/>
        </w:rPr>
        <w:t>, </w:t>
      </w:r>
      <w:r w:rsidRPr="00D06B5A">
        <w:rPr>
          <w:rFonts w:ascii="Calibri" w:hAnsi="Calibri" w:cs="Calibri"/>
          <w:bCs/>
          <w:color w:val="000000"/>
          <w:sz w:val="22"/>
          <w:szCs w:val="22"/>
          <w:bdr w:val="none" w:sz="0" w:space="0" w:color="auto" w:frame="1"/>
        </w:rPr>
        <w:t>views, functions</w:t>
      </w:r>
      <w:r w:rsidRPr="00D06B5A">
        <w:rPr>
          <w:rFonts w:ascii="Calibri" w:hAnsi="Calibri" w:cs="Calibri"/>
          <w:color w:val="000000"/>
          <w:sz w:val="22"/>
          <w:szCs w:val="22"/>
        </w:rPr>
        <w:t> and temporary tables for data input to the Crystal Reports.</w:t>
      </w:r>
    </w:p>
    <w:p w:rsidR="00F36B83" w:rsidRPr="00D06B5A" w:rsidRDefault="00F36B83" w:rsidP="00CC1DC5">
      <w:pPr>
        <w:numPr>
          <w:ilvl w:val="0"/>
          <w:numId w:val="44"/>
        </w:numPr>
        <w:shd w:val="clear" w:color="auto" w:fill="FFFFFF"/>
        <w:ind w:left="540" w:hanging="450"/>
        <w:jc w:val="both"/>
        <w:rPr>
          <w:rFonts w:ascii="Calibri" w:hAnsi="Calibri" w:cs="Calibri"/>
          <w:color w:val="000000"/>
          <w:sz w:val="22"/>
          <w:szCs w:val="22"/>
        </w:rPr>
      </w:pPr>
      <w:r w:rsidRPr="00D06B5A">
        <w:rPr>
          <w:rFonts w:ascii="Calibri" w:hAnsi="Calibri" w:cs="Calibri"/>
          <w:color w:val="000000"/>
          <w:sz w:val="22"/>
          <w:szCs w:val="22"/>
        </w:rPr>
        <w:t>Worked with SQL queries for data manipulations</w:t>
      </w:r>
      <w:r w:rsidR="00FE0B53" w:rsidRPr="00D06B5A">
        <w:rPr>
          <w:rFonts w:ascii="Calibri" w:hAnsi="Calibri" w:cs="Calibri"/>
          <w:color w:val="000000"/>
          <w:sz w:val="22"/>
          <w:szCs w:val="22"/>
        </w:rPr>
        <w:t>.</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Prepared various deliverables like Use case Diagram, Activity diagram, Entity relationship diagram, process flow diagrams, data flow diagrams using UML and MS VISIO.</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Designed and implemented SQL queries using joins and sub-queries.</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Worked with project manager for identifying project milestones, tasks and preparing project charter, project plans and project status reports during entire project life cycle.</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Assisted in analyzing data sources and defining data flows and dependencies.</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Effectively implemented the Change Management and assisted in defect management process.</w:t>
      </w:r>
    </w:p>
    <w:p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Assisted in the test plans for System Integration Testing and User Acceptance Testing.</w:t>
      </w:r>
    </w:p>
    <w:p w:rsidR="00D84130" w:rsidRPr="00D06B5A" w:rsidRDefault="00D84130" w:rsidP="00CC1DC5">
      <w:pPr>
        <w:tabs>
          <w:tab w:val="left" w:pos="1440"/>
        </w:tabs>
        <w:jc w:val="both"/>
        <w:rPr>
          <w:rFonts w:ascii="Calibri" w:hAnsi="Calibri" w:cs="Calibri"/>
          <w:b/>
          <w:color w:val="000000"/>
          <w:sz w:val="22"/>
          <w:szCs w:val="22"/>
        </w:rPr>
      </w:pPr>
    </w:p>
    <w:p w:rsidR="00485F78" w:rsidRPr="00D06B5A" w:rsidRDefault="00116800" w:rsidP="00CC1DC5">
      <w:pPr>
        <w:jc w:val="both"/>
        <w:rPr>
          <w:rFonts w:ascii="Calibri" w:hAnsi="Calibri" w:cs="Calibri"/>
          <w:b/>
          <w:color w:val="000000"/>
          <w:sz w:val="22"/>
          <w:szCs w:val="22"/>
        </w:rPr>
      </w:pPr>
      <w:r w:rsidRPr="00D06B5A">
        <w:rPr>
          <w:rFonts w:ascii="Calibri" w:hAnsi="Calibri" w:cs="Calibri"/>
          <w:b/>
          <w:color w:val="000000"/>
          <w:sz w:val="22"/>
          <w:szCs w:val="22"/>
        </w:rPr>
        <w:t>T</w:t>
      </w:r>
      <w:r w:rsidR="00485F78" w:rsidRPr="00D06B5A">
        <w:rPr>
          <w:rFonts w:ascii="Calibri" w:hAnsi="Calibri" w:cs="Calibri"/>
          <w:b/>
          <w:color w:val="000000"/>
          <w:sz w:val="22"/>
          <w:szCs w:val="22"/>
        </w:rPr>
        <w:t>ata Infotech Ltd. - From Jul 2003 to Dec 2003</w:t>
      </w:r>
    </w:p>
    <w:p w:rsidR="00CC1DC5" w:rsidRPr="00D06B5A" w:rsidRDefault="00485F78" w:rsidP="00CC1DC5">
      <w:pPr>
        <w:jc w:val="both"/>
        <w:rPr>
          <w:rFonts w:ascii="Calibri" w:hAnsi="Calibri" w:cs="Calibri"/>
          <w:b/>
          <w:color w:val="000000"/>
          <w:sz w:val="22"/>
          <w:szCs w:val="22"/>
        </w:rPr>
      </w:pPr>
      <w:r w:rsidRPr="00D06B5A">
        <w:rPr>
          <w:rFonts w:ascii="Calibri" w:hAnsi="Calibri" w:cs="Calibri"/>
          <w:b/>
          <w:color w:val="000000"/>
          <w:sz w:val="22"/>
          <w:szCs w:val="22"/>
        </w:rPr>
        <w:t>Software Trainee – IT</w:t>
      </w:r>
    </w:p>
    <w:p w:rsidR="00CC1DC5" w:rsidRPr="00D06B5A" w:rsidRDefault="00CC1DC5" w:rsidP="00CC1DC5">
      <w:pPr>
        <w:jc w:val="both"/>
        <w:rPr>
          <w:rFonts w:ascii="Calibri" w:hAnsi="Calibri" w:cs="Calibri"/>
          <w:b/>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Elicited requirements by identifying system users and conducting interviews.</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Created the </w:t>
      </w:r>
      <w:r w:rsidRPr="00D06B5A">
        <w:rPr>
          <w:rFonts w:ascii="Calibri" w:hAnsi="Calibri" w:cs="Calibri"/>
          <w:bCs/>
          <w:color w:val="000000"/>
          <w:sz w:val="22"/>
          <w:szCs w:val="22"/>
        </w:rPr>
        <w:t xml:space="preserve">FRD, BRD and SRS artifacts </w:t>
      </w:r>
      <w:r w:rsidRPr="00D06B5A">
        <w:rPr>
          <w:rFonts w:ascii="Calibri" w:hAnsi="Calibri" w:cs="Calibri"/>
          <w:color w:val="000000"/>
          <w:sz w:val="22"/>
          <w:szCs w:val="22"/>
        </w:rPr>
        <w:t>after gathering input from business owners and other stakeholders.</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Performed </w:t>
      </w:r>
      <w:r w:rsidRPr="00D06B5A">
        <w:rPr>
          <w:rFonts w:ascii="Calibri" w:hAnsi="Calibri" w:cs="Calibri"/>
          <w:bCs/>
          <w:color w:val="000000"/>
          <w:sz w:val="22"/>
          <w:szCs w:val="22"/>
        </w:rPr>
        <w:t xml:space="preserve">GAP </w:t>
      </w:r>
      <w:r w:rsidRPr="00D06B5A">
        <w:rPr>
          <w:rFonts w:ascii="Calibri" w:hAnsi="Calibri" w:cs="Calibri"/>
          <w:color w:val="000000"/>
          <w:sz w:val="22"/>
          <w:szCs w:val="22"/>
        </w:rPr>
        <w:t xml:space="preserve">analysis, </w:t>
      </w:r>
      <w:r w:rsidRPr="00D06B5A">
        <w:rPr>
          <w:rFonts w:ascii="Calibri" w:hAnsi="Calibri" w:cs="Calibri"/>
          <w:bCs/>
          <w:color w:val="000000"/>
          <w:sz w:val="22"/>
          <w:szCs w:val="22"/>
        </w:rPr>
        <w:t xml:space="preserve">cost-benefit analysis </w:t>
      </w:r>
      <w:r w:rsidRPr="00D06B5A">
        <w:rPr>
          <w:rFonts w:ascii="Calibri" w:hAnsi="Calibri" w:cs="Calibri"/>
          <w:color w:val="000000"/>
          <w:sz w:val="22"/>
          <w:szCs w:val="22"/>
        </w:rPr>
        <w:t xml:space="preserve">and </w:t>
      </w:r>
      <w:r w:rsidRPr="00D06B5A">
        <w:rPr>
          <w:rFonts w:ascii="Calibri" w:hAnsi="Calibri" w:cs="Calibri"/>
          <w:bCs/>
          <w:color w:val="000000"/>
          <w:sz w:val="22"/>
          <w:szCs w:val="22"/>
        </w:rPr>
        <w:t xml:space="preserve">feasibility analysis </w:t>
      </w:r>
      <w:r w:rsidRPr="00D06B5A">
        <w:rPr>
          <w:rFonts w:ascii="Calibri" w:hAnsi="Calibri" w:cs="Calibri"/>
          <w:color w:val="000000"/>
          <w:sz w:val="22"/>
          <w:szCs w:val="22"/>
        </w:rPr>
        <w:t>within the triple constraints.</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Created visual flow and UML diagrams for </w:t>
      </w:r>
      <w:r w:rsidRPr="00D06B5A">
        <w:rPr>
          <w:rFonts w:ascii="Calibri" w:hAnsi="Calibri" w:cs="Calibri"/>
          <w:bCs/>
          <w:color w:val="000000"/>
          <w:sz w:val="22"/>
          <w:szCs w:val="22"/>
        </w:rPr>
        <w:t>use cases</w:t>
      </w:r>
      <w:r w:rsidRPr="00D06B5A">
        <w:rPr>
          <w:rFonts w:ascii="Calibri" w:hAnsi="Calibri" w:cs="Calibri"/>
          <w:color w:val="000000"/>
          <w:sz w:val="22"/>
          <w:szCs w:val="22"/>
        </w:rPr>
        <w:t xml:space="preserve">, </w:t>
      </w:r>
      <w:r w:rsidRPr="00D06B5A">
        <w:rPr>
          <w:rFonts w:ascii="Calibri" w:hAnsi="Calibri" w:cs="Calibri"/>
          <w:bCs/>
          <w:color w:val="000000"/>
          <w:sz w:val="22"/>
          <w:szCs w:val="22"/>
        </w:rPr>
        <w:t>user interface, process flow and information flow</w:t>
      </w:r>
      <w:r w:rsidRPr="00D06B5A">
        <w:rPr>
          <w:rFonts w:ascii="Calibri" w:hAnsi="Calibri" w:cs="Calibri"/>
          <w:color w:val="000000"/>
          <w:sz w:val="22"/>
          <w:szCs w:val="22"/>
        </w:rPr>
        <w:t>.</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Utilized </w:t>
      </w:r>
      <w:r w:rsidRPr="00D06B5A">
        <w:rPr>
          <w:rFonts w:ascii="Calibri" w:hAnsi="Calibri" w:cs="Calibri"/>
          <w:bCs/>
          <w:color w:val="000000"/>
          <w:sz w:val="22"/>
          <w:szCs w:val="22"/>
        </w:rPr>
        <w:t xml:space="preserve">RUP methodology </w:t>
      </w:r>
      <w:r w:rsidRPr="00D06B5A">
        <w:rPr>
          <w:rFonts w:ascii="Calibri" w:hAnsi="Calibri" w:cs="Calibri"/>
          <w:color w:val="000000"/>
          <w:sz w:val="22"/>
          <w:szCs w:val="22"/>
        </w:rPr>
        <w:t>to develop the web application to satisfy the warranted periodic functionality releases.</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Managed project documents and other deliverables on </w:t>
      </w:r>
      <w:r w:rsidRPr="00D06B5A">
        <w:rPr>
          <w:rFonts w:ascii="Calibri" w:hAnsi="Calibri" w:cs="Calibri"/>
          <w:bCs/>
          <w:color w:val="000000"/>
          <w:sz w:val="22"/>
          <w:szCs w:val="22"/>
        </w:rPr>
        <w:t>SharePoint</w:t>
      </w:r>
      <w:r w:rsidRPr="00D06B5A">
        <w:rPr>
          <w:rFonts w:ascii="Calibri" w:hAnsi="Calibri" w:cs="Calibri"/>
          <w:color w:val="000000"/>
          <w:sz w:val="22"/>
          <w:szCs w:val="22"/>
        </w:rPr>
        <w:t>.</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Managed </w:t>
      </w:r>
      <w:r w:rsidRPr="00D06B5A">
        <w:rPr>
          <w:rFonts w:ascii="Calibri" w:hAnsi="Calibri" w:cs="Calibri"/>
          <w:bCs/>
          <w:color w:val="000000"/>
          <w:sz w:val="22"/>
          <w:szCs w:val="22"/>
        </w:rPr>
        <w:t>scope and requirements</w:t>
      </w:r>
      <w:r w:rsidRPr="00D06B5A">
        <w:rPr>
          <w:rFonts w:ascii="Calibri" w:hAnsi="Calibri" w:cs="Calibri"/>
          <w:color w:val="000000"/>
          <w:sz w:val="22"/>
          <w:szCs w:val="22"/>
        </w:rPr>
        <w:t xml:space="preserve"> throughout the </w:t>
      </w:r>
      <w:r w:rsidRPr="00D06B5A">
        <w:rPr>
          <w:rFonts w:ascii="Calibri" w:hAnsi="Calibri" w:cs="Calibri"/>
          <w:bCs/>
          <w:color w:val="000000"/>
          <w:sz w:val="22"/>
          <w:szCs w:val="22"/>
        </w:rPr>
        <w:t>project life cycle</w:t>
      </w:r>
      <w:r w:rsidRPr="00D06B5A">
        <w:rPr>
          <w:rFonts w:ascii="Calibri" w:hAnsi="Calibri" w:cs="Calibri"/>
          <w:color w:val="000000"/>
          <w:sz w:val="22"/>
          <w:szCs w:val="22"/>
        </w:rPr>
        <w:t>.</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Wrote </w:t>
      </w:r>
      <w:r w:rsidRPr="00D06B5A">
        <w:rPr>
          <w:rFonts w:ascii="Calibri" w:hAnsi="Calibri" w:cs="Calibri"/>
          <w:bCs/>
          <w:color w:val="000000"/>
          <w:sz w:val="22"/>
          <w:szCs w:val="22"/>
        </w:rPr>
        <w:t>test cases, test scripts</w:t>
      </w:r>
      <w:r w:rsidRPr="00D06B5A">
        <w:rPr>
          <w:rFonts w:ascii="Calibri" w:hAnsi="Calibri" w:cs="Calibri"/>
          <w:color w:val="000000"/>
          <w:sz w:val="22"/>
          <w:szCs w:val="22"/>
        </w:rPr>
        <w:t xml:space="preserve"> and planned the </w:t>
      </w:r>
      <w:r w:rsidRPr="00D06B5A">
        <w:rPr>
          <w:rFonts w:ascii="Calibri" w:hAnsi="Calibri" w:cs="Calibri"/>
          <w:bCs/>
          <w:color w:val="000000"/>
          <w:sz w:val="22"/>
          <w:szCs w:val="22"/>
        </w:rPr>
        <w:t>user acceptance tests (UATs).</w:t>
      </w:r>
    </w:p>
    <w:p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Performed </w:t>
      </w:r>
      <w:r w:rsidRPr="00D06B5A">
        <w:rPr>
          <w:rFonts w:ascii="Calibri" w:hAnsi="Calibri" w:cs="Calibri"/>
          <w:bCs/>
          <w:color w:val="000000"/>
          <w:sz w:val="22"/>
          <w:szCs w:val="22"/>
        </w:rPr>
        <w:t>Functional, Integration, System and Regression testing</w:t>
      </w:r>
      <w:r w:rsidRPr="00D06B5A">
        <w:rPr>
          <w:rFonts w:ascii="Calibri" w:hAnsi="Calibri" w:cs="Calibri"/>
          <w:color w:val="000000"/>
          <w:sz w:val="22"/>
          <w:szCs w:val="22"/>
        </w:rPr>
        <w:t xml:space="preserve">. </w:t>
      </w:r>
    </w:p>
    <w:p w:rsidR="005C14FA" w:rsidRPr="00D06B5A" w:rsidRDefault="005C14FA" w:rsidP="00CC1DC5">
      <w:pPr>
        <w:tabs>
          <w:tab w:val="left" w:pos="1440"/>
        </w:tabs>
        <w:jc w:val="both"/>
        <w:rPr>
          <w:rFonts w:ascii="Calibri" w:hAnsi="Calibri" w:cs="Calibri"/>
          <w:b/>
          <w:color w:val="000000"/>
          <w:sz w:val="22"/>
          <w:szCs w:val="22"/>
        </w:rPr>
      </w:pPr>
    </w:p>
    <w:p w:rsidR="00CC1DC5" w:rsidRPr="00D06B5A" w:rsidRDefault="00CC1DC5" w:rsidP="00CC1DC5">
      <w:pPr>
        <w:tabs>
          <w:tab w:val="left" w:pos="1440"/>
        </w:tabs>
        <w:jc w:val="both"/>
        <w:rPr>
          <w:rFonts w:ascii="Calibri" w:hAnsi="Calibri" w:cs="Calibri"/>
          <w:b/>
          <w:caps/>
          <w:color w:val="000000"/>
          <w:sz w:val="22"/>
          <w:szCs w:val="22"/>
        </w:rPr>
      </w:pPr>
      <w:r w:rsidRPr="00D06B5A">
        <w:rPr>
          <w:rFonts w:ascii="Calibri" w:hAnsi="Calibri" w:cs="Calibri"/>
          <w:b/>
          <w:caps/>
          <w:color w:val="000000"/>
          <w:sz w:val="22"/>
          <w:szCs w:val="22"/>
        </w:rPr>
        <w:t xml:space="preserve">Education/Certications/Training                                                       </w:t>
      </w:r>
      <w:r w:rsidRPr="00D06B5A">
        <w:rPr>
          <w:rFonts w:ascii="Calibri" w:hAnsi="Calibri" w:cs="Calibri"/>
          <w:b/>
          <w:caps/>
          <w:color w:val="000000"/>
          <w:sz w:val="22"/>
          <w:szCs w:val="22"/>
        </w:rPr>
        <w:tab/>
      </w:r>
      <w:r w:rsidRPr="00D06B5A">
        <w:rPr>
          <w:rFonts w:ascii="Calibri" w:hAnsi="Calibri" w:cs="Calibri"/>
          <w:b/>
          <w:caps/>
          <w:color w:val="000000"/>
          <w:sz w:val="22"/>
          <w:szCs w:val="22"/>
        </w:rPr>
        <w:tab/>
      </w:r>
      <w:r w:rsidRPr="00D06B5A">
        <w:rPr>
          <w:rFonts w:ascii="Calibri" w:hAnsi="Calibri" w:cs="Calibri"/>
          <w:b/>
          <w:caps/>
          <w:color w:val="000000"/>
          <w:sz w:val="22"/>
          <w:szCs w:val="22"/>
        </w:rPr>
        <w:tab/>
      </w:r>
      <w:r w:rsidRPr="00D06B5A">
        <w:rPr>
          <w:rFonts w:ascii="Calibri" w:hAnsi="Calibri" w:cs="Calibri"/>
          <w:b/>
          <w:caps/>
          <w:color w:val="000000"/>
          <w:sz w:val="22"/>
          <w:szCs w:val="22"/>
        </w:rPr>
        <w:tab/>
      </w:r>
      <w:r w:rsidRPr="00D06B5A">
        <w:rPr>
          <w:rFonts w:ascii="Calibri" w:hAnsi="Calibri" w:cs="Calibri"/>
          <w:b/>
          <w:caps/>
          <w:color w:val="000000"/>
          <w:sz w:val="22"/>
          <w:szCs w:val="22"/>
        </w:rPr>
        <w:tab/>
      </w:r>
      <w:r w:rsidRPr="00D06B5A">
        <w:rPr>
          <w:rFonts w:ascii="Calibri" w:hAnsi="Calibri" w:cs="Calibri"/>
          <w:b/>
          <w:caps/>
          <w:color w:val="000000"/>
          <w:sz w:val="22"/>
          <w:szCs w:val="22"/>
        </w:rPr>
        <w:tab/>
      </w:r>
    </w:p>
    <w:p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Master of Computer App</w:t>
      </w:r>
      <w:r w:rsidR="00C71BC8" w:rsidRPr="00741AAD">
        <w:rPr>
          <w:rFonts w:ascii="Calibri" w:hAnsi="Calibri" w:cs="Calibri"/>
          <w:b/>
          <w:color w:val="000000"/>
          <w:sz w:val="22"/>
          <w:szCs w:val="22"/>
        </w:rPr>
        <w:t>lications (MCA)</w:t>
      </w:r>
      <w:r w:rsidR="00C71BC8" w:rsidRPr="00D06B5A">
        <w:rPr>
          <w:rFonts w:ascii="Calibri" w:hAnsi="Calibri" w:cs="Calibri"/>
          <w:color w:val="000000"/>
          <w:sz w:val="22"/>
          <w:szCs w:val="22"/>
        </w:rPr>
        <w:t xml:space="preserve"> </w:t>
      </w:r>
      <w:r w:rsidRPr="00D06B5A">
        <w:rPr>
          <w:rFonts w:ascii="Calibri" w:hAnsi="Calibri" w:cs="Calibri"/>
          <w:color w:val="000000"/>
          <w:sz w:val="22"/>
          <w:szCs w:val="22"/>
        </w:rPr>
        <w:t>in 2003.</w:t>
      </w:r>
    </w:p>
    <w:p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Bachelor of Computer Applications (BCA)</w:t>
      </w:r>
      <w:r w:rsidRPr="00D06B5A">
        <w:rPr>
          <w:rFonts w:ascii="Calibri" w:hAnsi="Calibri" w:cs="Calibri"/>
          <w:color w:val="000000"/>
          <w:sz w:val="22"/>
          <w:szCs w:val="22"/>
        </w:rPr>
        <w:t xml:space="preserve"> in 1999.</w:t>
      </w:r>
    </w:p>
    <w:p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Certified Scrum Master (CSM)</w:t>
      </w:r>
      <w:r w:rsidRPr="00D06B5A">
        <w:rPr>
          <w:rFonts w:ascii="Calibri" w:hAnsi="Calibri" w:cs="Calibri"/>
          <w:color w:val="000000"/>
          <w:sz w:val="22"/>
          <w:szCs w:val="22"/>
        </w:rPr>
        <w:t>.</w:t>
      </w:r>
    </w:p>
    <w:p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ISTQB certified tester</w:t>
      </w:r>
      <w:r w:rsidRPr="00D06B5A">
        <w:rPr>
          <w:rFonts w:ascii="Calibri" w:hAnsi="Calibri" w:cs="Calibri"/>
          <w:color w:val="000000"/>
          <w:sz w:val="22"/>
          <w:szCs w:val="22"/>
        </w:rPr>
        <w:t>.</w:t>
      </w:r>
    </w:p>
    <w:p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HP QC (Quality Center) and QTP (Quick Test Professional)</w:t>
      </w:r>
      <w:r w:rsidR="00741AAD" w:rsidRPr="00741AAD">
        <w:rPr>
          <w:rFonts w:ascii="Calibri" w:hAnsi="Calibri" w:cs="Calibri"/>
          <w:b/>
          <w:color w:val="000000"/>
          <w:sz w:val="22"/>
          <w:szCs w:val="22"/>
        </w:rPr>
        <w:t xml:space="preserve"> Certified</w:t>
      </w:r>
      <w:r w:rsidR="00741AAD">
        <w:rPr>
          <w:rFonts w:ascii="Calibri" w:hAnsi="Calibri" w:cs="Calibri"/>
          <w:color w:val="000000"/>
          <w:sz w:val="22"/>
          <w:szCs w:val="22"/>
        </w:rPr>
        <w:t>.</w:t>
      </w:r>
    </w:p>
    <w:p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Certified professional in Banking and Financial Management, Certified professional in Investment Management.</w:t>
      </w:r>
    </w:p>
    <w:p w:rsidR="00116800" w:rsidRPr="00D06B5A" w:rsidRDefault="00CC1DC5" w:rsidP="008E27A2">
      <w:pPr>
        <w:tabs>
          <w:tab w:val="left" w:pos="450"/>
        </w:tabs>
        <w:jc w:val="both"/>
        <w:rPr>
          <w:rFonts w:ascii="Calibri" w:hAnsi="Calibri" w:cs="Calibri"/>
          <w:b/>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NCFM Certified, Six Sigma Yellow Belt certification, Award of Star of the Month and Client appreciations.</w:t>
      </w:r>
    </w:p>
    <w:sectPr w:rsidR="00116800" w:rsidRPr="00D06B5A" w:rsidSect="00C430D8">
      <w:footerReference w:type="default" r:id="rId8"/>
      <w:pgSz w:w="11906" w:h="16838" w:code="9"/>
      <w:pgMar w:top="630" w:right="656" w:bottom="99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E30" w:rsidRDefault="005D0E30">
      <w:r>
        <w:separator/>
      </w:r>
    </w:p>
  </w:endnote>
  <w:endnote w:type="continuationSeparator" w:id="0">
    <w:p w:rsidR="005D0E30" w:rsidRDefault="005D0E3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ヒラギノ角ゴ Pro W3">
    <w:altName w:val="MS Mincho"/>
    <w:charset w:val="80"/>
    <w:family w:val="auto"/>
    <w:pitch w:val="variable"/>
    <w:sig w:usb0="00000000" w:usb1="00000000" w:usb2="01000407" w:usb3="00000000" w:csb0="0002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13" w:rsidRDefault="00765313">
    <w:pPr>
      <w:pStyle w:val="Footer"/>
    </w:pPr>
    <w:r>
      <w:rPr>
        <w:rFonts w:ascii="Trebuchet MS" w:hAnsi="Trebuchet MS"/>
      </w:rPr>
      <w:tab/>
    </w:r>
    <w:r>
      <w:rPr>
        <w:rFonts w:ascii="Trebuchet MS" w:hAnsi="Trebuchet MS"/>
      </w:rPr>
      <w:tab/>
      <w:t xml:space="preserve"> Page</w:t>
    </w:r>
    <w:r>
      <w:rPr>
        <w:rStyle w:val="PageNumber"/>
      </w:rPr>
      <w:fldChar w:fldCharType="begin"/>
    </w:r>
    <w:r>
      <w:rPr>
        <w:rStyle w:val="PageNumber"/>
      </w:rPr>
      <w:instrText xml:space="preserve"> PAGE </w:instrText>
    </w:r>
    <w:r>
      <w:rPr>
        <w:rStyle w:val="PageNumber"/>
      </w:rPr>
      <w:fldChar w:fldCharType="separate"/>
    </w:r>
    <w:r w:rsidR="00D429A2">
      <w:rPr>
        <w:rStyle w:val="PageNumber"/>
        <w:noProof/>
      </w:rPr>
      <w:t>1</w:t>
    </w:r>
    <w:r>
      <w:rPr>
        <w:rStyle w:val="PageNumber"/>
      </w:rPr>
      <w:fldChar w:fldCharType="end"/>
    </w:r>
    <w:r>
      <w:rPr>
        <w:rStyle w:val="PageNumber"/>
      </w:rPr>
      <w:t xml:space="preserve">of </w:t>
    </w:r>
    <w:r>
      <w:rPr>
        <w:rStyle w:val="PageNumber"/>
      </w:rPr>
      <w:fldChar w:fldCharType="begin"/>
    </w:r>
    <w:r>
      <w:rPr>
        <w:rStyle w:val="PageNumber"/>
      </w:rPr>
      <w:instrText xml:space="preserve"> NUMPAGES </w:instrText>
    </w:r>
    <w:r>
      <w:rPr>
        <w:rStyle w:val="PageNumber"/>
      </w:rPr>
      <w:fldChar w:fldCharType="separate"/>
    </w:r>
    <w:r w:rsidR="00D429A2">
      <w:rPr>
        <w:rStyle w:val="PageNumber"/>
        <w:noProof/>
      </w:rPr>
      <w:t>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E30" w:rsidRDefault="005D0E30">
      <w:r>
        <w:separator/>
      </w:r>
    </w:p>
  </w:footnote>
  <w:footnote w:type="continuationSeparator" w:id="0">
    <w:p w:rsidR="005D0E30" w:rsidRDefault="005D0E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2"/>
    <w:multiLevelType w:val="multilevel"/>
    <w:tmpl w:val="00000002"/>
    <w:name w:val="WWNum1"/>
    <w:lvl w:ilvl="0">
      <w:start w:val="1"/>
      <w:numFmt w:val="bullet"/>
      <w:lvlText w:val="●"/>
      <w:lvlJc w:val="left"/>
      <w:pPr>
        <w:tabs>
          <w:tab w:val="num" w:pos="0"/>
        </w:tabs>
        <w:ind w:left="1800" w:firstLine="1440"/>
      </w:pPr>
      <w:rPr>
        <w:rFonts w:ascii="Arial" w:hAnsi="Arial" w:cs="Arial"/>
      </w:rPr>
    </w:lvl>
    <w:lvl w:ilvl="1">
      <w:start w:val="1"/>
      <w:numFmt w:val="bullet"/>
      <w:lvlText w:val="o"/>
      <w:lvlJc w:val="left"/>
      <w:pPr>
        <w:tabs>
          <w:tab w:val="num" w:pos="0"/>
        </w:tabs>
        <w:ind w:left="2520" w:firstLine="2160"/>
      </w:pPr>
      <w:rPr>
        <w:rFonts w:ascii="Arial" w:hAnsi="Arial" w:cs="Arial"/>
      </w:rPr>
    </w:lvl>
    <w:lvl w:ilvl="2">
      <w:start w:val="1"/>
      <w:numFmt w:val="bullet"/>
      <w:lvlText w:val="▪"/>
      <w:lvlJc w:val="left"/>
      <w:pPr>
        <w:tabs>
          <w:tab w:val="num" w:pos="0"/>
        </w:tabs>
        <w:ind w:left="3240" w:firstLine="2880"/>
      </w:pPr>
      <w:rPr>
        <w:rFonts w:ascii="Arial" w:hAnsi="Arial" w:cs="Arial"/>
      </w:rPr>
    </w:lvl>
    <w:lvl w:ilvl="3">
      <w:start w:val="1"/>
      <w:numFmt w:val="bullet"/>
      <w:lvlText w:val="●"/>
      <w:lvlJc w:val="left"/>
      <w:pPr>
        <w:tabs>
          <w:tab w:val="num" w:pos="0"/>
        </w:tabs>
        <w:ind w:left="3960" w:firstLine="3600"/>
      </w:pPr>
      <w:rPr>
        <w:rFonts w:ascii="Arial" w:hAnsi="Arial" w:cs="Arial"/>
      </w:rPr>
    </w:lvl>
    <w:lvl w:ilvl="4">
      <w:start w:val="1"/>
      <w:numFmt w:val="bullet"/>
      <w:lvlText w:val="o"/>
      <w:lvlJc w:val="left"/>
      <w:pPr>
        <w:tabs>
          <w:tab w:val="num" w:pos="0"/>
        </w:tabs>
        <w:ind w:left="4680" w:firstLine="4320"/>
      </w:pPr>
      <w:rPr>
        <w:rFonts w:ascii="Arial" w:hAnsi="Arial" w:cs="Arial"/>
      </w:rPr>
    </w:lvl>
    <w:lvl w:ilvl="5">
      <w:start w:val="1"/>
      <w:numFmt w:val="bullet"/>
      <w:lvlText w:val="▪"/>
      <w:lvlJc w:val="left"/>
      <w:pPr>
        <w:tabs>
          <w:tab w:val="num" w:pos="0"/>
        </w:tabs>
        <w:ind w:left="5400" w:firstLine="5040"/>
      </w:pPr>
      <w:rPr>
        <w:rFonts w:ascii="Arial" w:hAnsi="Arial" w:cs="Arial"/>
      </w:rPr>
    </w:lvl>
    <w:lvl w:ilvl="6">
      <w:start w:val="1"/>
      <w:numFmt w:val="bullet"/>
      <w:lvlText w:val="●"/>
      <w:lvlJc w:val="left"/>
      <w:pPr>
        <w:tabs>
          <w:tab w:val="num" w:pos="0"/>
        </w:tabs>
        <w:ind w:left="6120" w:firstLine="5760"/>
      </w:pPr>
      <w:rPr>
        <w:rFonts w:ascii="Arial" w:hAnsi="Arial" w:cs="Arial"/>
      </w:rPr>
    </w:lvl>
    <w:lvl w:ilvl="7">
      <w:start w:val="1"/>
      <w:numFmt w:val="bullet"/>
      <w:lvlText w:val="o"/>
      <w:lvlJc w:val="left"/>
      <w:pPr>
        <w:tabs>
          <w:tab w:val="num" w:pos="0"/>
        </w:tabs>
        <w:ind w:left="6840" w:firstLine="6480"/>
      </w:pPr>
      <w:rPr>
        <w:rFonts w:ascii="Arial" w:hAnsi="Arial" w:cs="Arial"/>
      </w:rPr>
    </w:lvl>
    <w:lvl w:ilvl="8">
      <w:start w:val="1"/>
      <w:numFmt w:val="bullet"/>
      <w:lvlText w:val="▪"/>
      <w:lvlJc w:val="left"/>
      <w:pPr>
        <w:tabs>
          <w:tab w:val="num" w:pos="0"/>
        </w:tabs>
        <w:ind w:left="7560" w:firstLine="7200"/>
      </w:pPr>
      <w:rPr>
        <w:rFonts w:ascii="Arial" w:hAnsi="Arial" w:cs="Arial"/>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Symbol"/>
        <w:spacing w:val="4"/>
        <w:lang w:val="en-GB"/>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nsid w:val="00D76871"/>
    <w:multiLevelType w:val="hybridMultilevel"/>
    <w:tmpl w:val="EF62467A"/>
    <w:lvl w:ilvl="0" w:tplc="5336BF52">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79510C9"/>
    <w:multiLevelType w:val="multilevel"/>
    <w:tmpl w:val="967A753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A8F376E"/>
    <w:multiLevelType w:val="hybridMultilevel"/>
    <w:tmpl w:val="8CAC3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10B0EB4"/>
    <w:multiLevelType w:val="hybridMultilevel"/>
    <w:tmpl w:val="836C5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15F246B"/>
    <w:multiLevelType w:val="hybridMultilevel"/>
    <w:tmpl w:val="BD1088B8"/>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9">
    <w:nsid w:val="130605E0"/>
    <w:multiLevelType w:val="hybridMultilevel"/>
    <w:tmpl w:val="430A2C3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3AB359E"/>
    <w:multiLevelType w:val="hybridMultilevel"/>
    <w:tmpl w:val="5268F344"/>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3D575A0"/>
    <w:multiLevelType w:val="hybridMultilevel"/>
    <w:tmpl w:val="9E06D242"/>
    <w:lvl w:ilvl="0" w:tplc="04090009">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98E1E79"/>
    <w:multiLevelType w:val="hybridMultilevel"/>
    <w:tmpl w:val="86307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26652E"/>
    <w:multiLevelType w:val="hybridMultilevel"/>
    <w:tmpl w:val="1E1EA8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8C67167"/>
    <w:multiLevelType w:val="hybridMultilevel"/>
    <w:tmpl w:val="88A22808"/>
    <w:lvl w:ilvl="0" w:tplc="04090009">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8D4050F"/>
    <w:multiLevelType w:val="hybridMultilevel"/>
    <w:tmpl w:val="8B5CC924"/>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8475B8"/>
    <w:multiLevelType w:val="hybridMultilevel"/>
    <w:tmpl w:val="EF10D864"/>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AA24ADA"/>
    <w:multiLevelType w:val="hybridMultilevel"/>
    <w:tmpl w:val="8552F92C"/>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F97D51"/>
    <w:multiLevelType w:val="hybridMultilevel"/>
    <w:tmpl w:val="C578297C"/>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27256C"/>
    <w:multiLevelType w:val="multilevel"/>
    <w:tmpl w:val="BD1088B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32A21EDE"/>
    <w:multiLevelType w:val="hybridMultilevel"/>
    <w:tmpl w:val="A62EC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5D15A79"/>
    <w:multiLevelType w:val="hybridMultilevel"/>
    <w:tmpl w:val="F7D8D5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DC44A33"/>
    <w:multiLevelType w:val="hybridMultilevel"/>
    <w:tmpl w:val="87043D5C"/>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EF3750"/>
    <w:multiLevelType w:val="hybridMultilevel"/>
    <w:tmpl w:val="831E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125D06"/>
    <w:multiLevelType w:val="hybridMultilevel"/>
    <w:tmpl w:val="000ABE70"/>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CF1421"/>
    <w:multiLevelType w:val="singleLevel"/>
    <w:tmpl w:val="DEC4A15A"/>
    <w:lvl w:ilvl="0">
      <w:start w:val="2"/>
      <w:numFmt w:val="bullet"/>
      <w:lvlText w:val=""/>
      <w:lvlJc w:val="left"/>
      <w:pPr>
        <w:tabs>
          <w:tab w:val="num" w:pos="360"/>
        </w:tabs>
        <w:ind w:left="360" w:hanging="360"/>
      </w:pPr>
      <w:rPr>
        <w:rFonts w:ascii="Wingdings" w:hAnsi="Wingdings" w:hint="default"/>
        <w:b/>
        <w:sz w:val="22"/>
      </w:rPr>
    </w:lvl>
  </w:abstractNum>
  <w:abstractNum w:abstractNumId="26">
    <w:nsid w:val="464D48E3"/>
    <w:multiLevelType w:val="multilevel"/>
    <w:tmpl w:val="D940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nsid w:val="4C435C1B"/>
    <w:multiLevelType w:val="hybridMultilevel"/>
    <w:tmpl w:val="6CFC99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CE83044"/>
    <w:multiLevelType w:val="hybridMultilevel"/>
    <w:tmpl w:val="AD16D388"/>
    <w:lvl w:ilvl="0" w:tplc="A08484CC">
      <w:start w:val="1"/>
      <w:numFmt w:val="bullet"/>
      <w:lvlText w:val="•"/>
      <w:lvlJc w:val="left"/>
      <w:pPr>
        <w:tabs>
          <w:tab w:val="num" w:pos="720"/>
        </w:tabs>
        <w:ind w:left="720" w:hanging="360"/>
      </w:pPr>
      <w:rPr>
        <w:rFonts w:ascii="Arial" w:hAnsi="Arial" w:hint="default"/>
      </w:rPr>
    </w:lvl>
    <w:lvl w:ilvl="1" w:tplc="F12A8010" w:tentative="1">
      <w:start w:val="1"/>
      <w:numFmt w:val="bullet"/>
      <w:lvlText w:val="•"/>
      <w:lvlJc w:val="left"/>
      <w:pPr>
        <w:tabs>
          <w:tab w:val="num" w:pos="1440"/>
        </w:tabs>
        <w:ind w:left="1440" w:hanging="360"/>
      </w:pPr>
      <w:rPr>
        <w:rFonts w:ascii="Arial" w:hAnsi="Arial" w:hint="default"/>
      </w:rPr>
    </w:lvl>
    <w:lvl w:ilvl="2" w:tplc="694C13F6" w:tentative="1">
      <w:start w:val="1"/>
      <w:numFmt w:val="bullet"/>
      <w:lvlText w:val="•"/>
      <w:lvlJc w:val="left"/>
      <w:pPr>
        <w:tabs>
          <w:tab w:val="num" w:pos="2160"/>
        </w:tabs>
        <w:ind w:left="2160" w:hanging="360"/>
      </w:pPr>
      <w:rPr>
        <w:rFonts w:ascii="Arial" w:hAnsi="Arial" w:hint="default"/>
      </w:rPr>
    </w:lvl>
    <w:lvl w:ilvl="3" w:tplc="0AB29CB0" w:tentative="1">
      <w:start w:val="1"/>
      <w:numFmt w:val="bullet"/>
      <w:lvlText w:val="•"/>
      <w:lvlJc w:val="left"/>
      <w:pPr>
        <w:tabs>
          <w:tab w:val="num" w:pos="2880"/>
        </w:tabs>
        <w:ind w:left="2880" w:hanging="360"/>
      </w:pPr>
      <w:rPr>
        <w:rFonts w:ascii="Arial" w:hAnsi="Arial" w:hint="default"/>
      </w:rPr>
    </w:lvl>
    <w:lvl w:ilvl="4" w:tplc="AFEC74F4" w:tentative="1">
      <w:start w:val="1"/>
      <w:numFmt w:val="bullet"/>
      <w:lvlText w:val="•"/>
      <w:lvlJc w:val="left"/>
      <w:pPr>
        <w:tabs>
          <w:tab w:val="num" w:pos="3600"/>
        </w:tabs>
        <w:ind w:left="3600" w:hanging="360"/>
      </w:pPr>
      <w:rPr>
        <w:rFonts w:ascii="Arial" w:hAnsi="Arial" w:hint="default"/>
      </w:rPr>
    </w:lvl>
    <w:lvl w:ilvl="5" w:tplc="22DA74B6" w:tentative="1">
      <w:start w:val="1"/>
      <w:numFmt w:val="bullet"/>
      <w:lvlText w:val="•"/>
      <w:lvlJc w:val="left"/>
      <w:pPr>
        <w:tabs>
          <w:tab w:val="num" w:pos="4320"/>
        </w:tabs>
        <w:ind w:left="4320" w:hanging="360"/>
      </w:pPr>
      <w:rPr>
        <w:rFonts w:ascii="Arial" w:hAnsi="Arial" w:hint="default"/>
      </w:rPr>
    </w:lvl>
    <w:lvl w:ilvl="6" w:tplc="EADA2DA8" w:tentative="1">
      <w:start w:val="1"/>
      <w:numFmt w:val="bullet"/>
      <w:lvlText w:val="•"/>
      <w:lvlJc w:val="left"/>
      <w:pPr>
        <w:tabs>
          <w:tab w:val="num" w:pos="5040"/>
        </w:tabs>
        <w:ind w:left="5040" w:hanging="360"/>
      </w:pPr>
      <w:rPr>
        <w:rFonts w:ascii="Arial" w:hAnsi="Arial" w:hint="default"/>
      </w:rPr>
    </w:lvl>
    <w:lvl w:ilvl="7" w:tplc="095EDC3C" w:tentative="1">
      <w:start w:val="1"/>
      <w:numFmt w:val="bullet"/>
      <w:lvlText w:val="•"/>
      <w:lvlJc w:val="left"/>
      <w:pPr>
        <w:tabs>
          <w:tab w:val="num" w:pos="5760"/>
        </w:tabs>
        <w:ind w:left="5760" w:hanging="360"/>
      </w:pPr>
      <w:rPr>
        <w:rFonts w:ascii="Arial" w:hAnsi="Arial" w:hint="default"/>
      </w:rPr>
    </w:lvl>
    <w:lvl w:ilvl="8" w:tplc="A5181728" w:tentative="1">
      <w:start w:val="1"/>
      <w:numFmt w:val="bullet"/>
      <w:lvlText w:val="•"/>
      <w:lvlJc w:val="left"/>
      <w:pPr>
        <w:tabs>
          <w:tab w:val="num" w:pos="6480"/>
        </w:tabs>
        <w:ind w:left="6480" w:hanging="360"/>
      </w:pPr>
      <w:rPr>
        <w:rFonts w:ascii="Arial" w:hAnsi="Arial" w:hint="default"/>
      </w:rPr>
    </w:lvl>
  </w:abstractNum>
  <w:abstractNum w:abstractNumId="29">
    <w:nsid w:val="4EF25F28"/>
    <w:multiLevelType w:val="hybridMultilevel"/>
    <w:tmpl w:val="B47EF79E"/>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0">
    <w:nsid w:val="50CB44E4"/>
    <w:multiLevelType w:val="hybridMultilevel"/>
    <w:tmpl w:val="2E38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211042"/>
    <w:multiLevelType w:val="hybridMultilevel"/>
    <w:tmpl w:val="D234D5DE"/>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90B3B72"/>
    <w:multiLevelType w:val="hybridMultilevel"/>
    <w:tmpl w:val="88886B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B80C6B"/>
    <w:multiLevelType w:val="hybridMultilevel"/>
    <w:tmpl w:val="256C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A3378F"/>
    <w:multiLevelType w:val="multilevel"/>
    <w:tmpl w:val="F7D8D5B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11F25C9"/>
    <w:multiLevelType w:val="hybridMultilevel"/>
    <w:tmpl w:val="954AD9BE"/>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A77133"/>
    <w:multiLevelType w:val="hybridMultilevel"/>
    <w:tmpl w:val="771AAA76"/>
    <w:lvl w:ilvl="0" w:tplc="04090009">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64E27CBD"/>
    <w:multiLevelType w:val="hybridMultilevel"/>
    <w:tmpl w:val="7794F090"/>
    <w:lvl w:ilvl="0" w:tplc="40090009">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38">
    <w:nsid w:val="65C16717"/>
    <w:multiLevelType w:val="hybridMultilevel"/>
    <w:tmpl w:val="4BDE0DE8"/>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33207E"/>
    <w:multiLevelType w:val="hybridMultilevel"/>
    <w:tmpl w:val="967A75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74851C2"/>
    <w:multiLevelType w:val="hybridMultilevel"/>
    <w:tmpl w:val="75BAF90C"/>
    <w:lvl w:ilvl="0" w:tplc="CCA8D29E">
      <w:start w:val="1"/>
      <w:numFmt w:val="bullet"/>
      <w:lvlText w:val="•"/>
      <w:lvlJc w:val="left"/>
      <w:pPr>
        <w:tabs>
          <w:tab w:val="num" w:pos="360"/>
        </w:tabs>
        <w:ind w:left="360" w:hanging="360"/>
      </w:pPr>
      <w:rPr>
        <w:rFonts w:ascii="Arial" w:hAnsi="Arial" w:hint="default"/>
      </w:rPr>
    </w:lvl>
    <w:lvl w:ilvl="1" w:tplc="7AB0192C" w:tentative="1">
      <w:start w:val="1"/>
      <w:numFmt w:val="bullet"/>
      <w:lvlText w:val="•"/>
      <w:lvlJc w:val="left"/>
      <w:pPr>
        <w:tabs>
          <w:tab w:val="num" w:pos="1080"/>
        </w:tabs>
        <w:ind w:left="1080" w:hanging="360"/>
      </w:pPr>
      <w:rPr>
        <w:rFonts w:ascii="Arial" w:hAnsi="Arial" w:hint="default"/>
      </w:rPr>
    </w:lvl>
    <w:lvl w:ilvl="2" w:tplc="338CDFB6" w:tentative="1">
      <w:start w:val="1"/>
      <w:numFmt w:val="bullet"/>
      <w:lvlText w:val="•"/>
      <w:lvlJc w:val="left"/>
      <w:pPr>
        <w:tabs>
          <w:tab w:val="num" w:pos="1800"/>
        </w:tabs>
        <w:ind w:left="1800" w:hanging="360"/>
      </w:pPr>
      <w:rPr>
        <w:rFonts w:ascii="Arial" w:hAnsi="Arial" w:hint="default"/>
      </w:rPr>
    </w:lvl>
    <w:lvl w:ilvl="3" w:tplc="0AACE0AE" w:tentative="1">
      <w:start w:val="1"/>
      <w:numFmt w:val="bullet"/>
      <w:lvlText w:val="•"/>
      <w:lvlJc w:val="left"/>
      <w:pPr>
        <w:tabs>
          <w:tab w:val="num" w:pos="2520"/>
        </w:tabs>
        <w:ind w:left="2520" w:hanging="360"/>
      </w:pPr>
      <w:rPr>
        <w:rFonts w:ascii="Arial" w:hAnsi="Arial" w:hint="default"/>
      </w:rPr>
    </w:lvl>
    <w:lvl w:ilvl="4" w:tplc="F4D884C6" w:tentative="1">
      <w:start w:val="1"/>
      <w:numFmt w:val="bullet"/>
      <w:lvlText w:val="•"/>
      <w:lvlJc w:val="left"/>
      <w:pPr>
        <w:tabs>
          <w:tab w:val="num" w:pos="3240"/>
        </w:tabs>
        <w:ind w:left="3240" w:hanging="360"/>
      </w:pPr>
      <w:rPr>
        <w:rFonts w:ascii="Arial" w:hAnsi="Arial" w:hint="default"/>
      </w:rPr>
    </w:lvl>
    <w:lvl w:ilvl="5" w:tplc="042C7914" w:tentative="1">
      <w:start w:val="1"/>
      <w:numFmt w:val="bullet"/>
      <w:lvlText w:val="•"/>
      <w:lvlJc w:val="left"/>
      <w:pPr>
        <w:tabs>
          <w:tab w:val="num" w:pos="3960"/>
        </w:tabs>
        <w:ind w:left="3960" w:hanging="360"/>
      </w:pPr>
      <w:rPr>
        <w:rFonts w:ascii="Arial" w:hAnsi="Arial" w:hint="default"/>
      </w:rPr>
    </w:lvl>
    <w:lvl w:ilvl="6" w:tplc="5C08156A" w:tentative="1">
      <w:start w:val="1"/>
      <w:numFmt w:val="bullet"/>
      <w:lvlText w:val="•"/>
      <w:lvlJc w:val="left"/>
      <w:pPr>
        <w:tabs>
          <w:tab w:val="num" w:pos="4680"/>
        </w:tabs>
        <w:ind w:left="4680" w:hanging="360"/>
      </w:pPr>
      <w:rPr>
        <w:rFonts w:ascii="Arial" w:hAnsi="Arial" w:hint="default"/>
      </w:rPr>
    </w:lvl>
    <w:lvl w:ilvl="7" w:tplc="FAF04EE8" w:tentative="1">
      <w:start w:val="1"/>
      <w:numFmt w:val="bullet"/>
      <w:lvlText w:val="•"/>
      <w:lvlJc w:val="left"/>
      <w:pPr>
        <w:tabs>
          <w:tab w:val="num" w:pos="5400"/>
        </w:tabs>
        <w:ind w:left="5400" w:hanging="360"/>
      </w:pPr>
      <w:rPr>
        <w:rFonts w:ascii="Arial" w:hAnsi="Arial" w:hint="default"/>
      </w:rPr>
    </w:lvl>
    <w:lvl w:ilvl="8" w:tplc="8416A2B8" w:tentative="1">
      <w:start w:val="1"/>
      <w:numFmt w:val="bullet"/>
      <w:lvlText w:val="•"/>
      <w:lvlJc w:val="left"/>
      <w:pPr>
        <w:tabs>
          <w:tab w:val="num" w:pos="6120"/>
        </w:tabs>
        <w:ind w:left="6120" w:hanging="360"/>
      </w:pPr>
      <w:rPr>
        <w:rFonts w:ascii="Arial" w:hAnsi="Arial" w:hint="default"/>
      </w:rPr>
    </w:lvl>
  </w:abstractNum>
  <w:abstractNum w:abstractNumId="41">
    <w:nsid w:val="78C9069C"/>
    <w:multiLevelType w:val="hybridMultilevel"/>
    <w:tmpl w:val="5698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0E2097"/>
    <w:multiLevelType w:val="hybridMultilevel"/>
    <w:tmpl w:val="10F61CF4"/>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3">
    <w:nsid w:val="7FFD5A99"/>
    <w:multiLevelType w:val="hybridMultilevel"/>
    <w:tmpl w:val="B982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5"/>
  </w:num>
  <w:num w:numId="3">
    <w:abstractNumId w:val="9"/>
  </w:num>
  <w:num w:numId="4">
    <w:abstractNumId w:val="32"/>
  </w:num>
  <w:num w:numId="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6">
    <w:abstractNumId w:val="39"/>
  </w:num>
  <w:num w:numId="7">
    <w:abstractNumId w:val="5"/>
  </w:num>
  <w:num w:numId="8">
    <w:abstractNumId w:val="11"/>
  </w:num>
  <w:num w:numId="9">
    <w:abstractNumId w:val="21"/>
  </w:num>
  <w:num w:numId="10">
    <w:abstractNumId w:val="34"/>
  </w:num>
  <w:num w:numId="11">
    <w:abstractNumId w:val="14"/>
  </w:num>
  <w:num w:numId="12">
    <w:abstractNumId w:val="29"/>
  </w:num>
  <w:num w:numId="13">
    <w:abstractNumId w:val="42"/>
  </w:num>
  <w:num w:numId="14">
    <w:abstractNumId w:val="8"/>
  </w:num>
  <w:num w:numId="15">
    <w:abstractNumId w:val="19"/>
  </w:num>
  <w:num w:numId="16">
    <w:abstractNumId w:val="37"/>
  </w:num>
  <w:num w:numId="17">
    <w:abstractNumId w:val="26"/>
  </w:num>
  <w:num w:numId="18">
    <w:abstractNumId w:val="31"/>
  </w:num>
  <w:num w:numId="19">
    <w:abstractNumId w:val="10"/>
  </w:num>
  <w:num w:numId="20">
    <w:abstractNumId w:val="3"/>
  </w:num>
  <w:num w:numId="21">
    <w:abstractNumId w:val="27"/>
  </w:num>
  <w:num w:numId="22">
    <w:abstractNumId w:val="12"/>
  </w:num>
  <w:num w:numId="23">
    <w:abstractNumId w:val="40"/>
  </w:num>
  <w:num w:numId="24">
    <w:abstractNumId w:val="6"/>
  </w:num>
  <w:num w:numId="25">
    <w:abstractNumId w:val="28"/>
  </w:num>
  <w:num w:numId="26">
    <w:abstractNumId w:val="13"/>
  </w:num>
  <w:num w:numId="27">
    <w:abstractNumId w:val="16"/>
  </w:num>
  <w:num w:numId="28">
    <w:abstractNumId w:val="7"/>
  </w:num>
  <w:num w:numId="29">
    <w:abstractNumId w:val="0"/>
    <w:lvlOverride w:ilvl="0">
      <w:lvl w:ilvl="0">
        <w:numFmt w:val="bullet"/>
        <w:lvlText w:val=""/>
        <w:legacy w:legacy="1" w:legacySpace="0" w:legacyIndent="360"/>
        <w:lvlJc w:val="left"/>
        <w:rPr>
          <w:rFonts w:ascii="Symbol" w:hAnsi="Symbol" w:cs="Symbol" w:hint="default"/>
        </w:rPr>
      </w:lvl>
    </w:lvlOverride>
  </w:num>
  <w:num w:numId="30">
    <w:abstractNumId w:val="1"/>
  </w:num>
  <w:num w:numId="31">
    <w:abstractNumId w:val="33"/>
  </w:num>
  <w:num w:numId="32">
    <w:abstractNumId w:val="30"/>
  </w:num>
  <w:num w:numId="33">
    <w:abstractNumId w:val="41"/>
  </w:num>
  <w:num w:numId="34">
    <w:abstractNumId w:val="2"/>
  </w:num>
  <w:num w:numId="35">
    <w:abstractNumId w:val="43"/>
  </w:num>
  <w:num w:numId="36">
    <w:abstractNumId w:val="38"/>
  </w:num>
  <w:num w:numId="37">
    <w:abstractNumId w:val="4"/>
  </w:num>
  <w:num w:numId="38">
    <w:abstractNumId w:val="22"/>
  </w:num>
  <w:num w:numId="39">
    <w:abstractNumId w:val="23"/>
  </w:num>
  <w:num w:numId="40">
    <w:abstractNumId w:val="15"/>
  </w:num>
  <w:num w:numId="41">
    <w:abstractNumId w:val="17"/>
  </w:num>
  <w:num w:numId="42">
    <w:abstractNumId w:val="24"/>
  </w:num>
  <w:num w:numId="43">
    <w:abstractNumId w:val="35"/>
  </w:num>
  <w:num w:numId="44">
    <w:abstractNumId w:val="18"/>
  </w:num>
  <w:num w:numId="4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A32075"/>
    <w:rsid w:val="00007050"/>
    <w:rsid w:val="00014A21"/>
    <w:rsid w:val="00021146"/>
    <w:rsid w:val="00026D3F"/>
    <w:rsid w:val="000317E3"/>
    <w:rsid w:val="00042183"/>
    <w:rsid w:val="0005366B"/>
    <w:rsid w:val="00065B42"/>
    <w:rsid w:val="000666F1"/>
    <w:rsid w:val="0007054D"/>
    <w:rsid w:val="00072462"/>
    <w:rsid w:val="000809B1"/>
    <w:rsid w:val="0008461E"/>
    <w:rsid w:val="0009243E"/>
    <w:rsid w:val="000934C9"/>
    <w:rsid w:val="00094350"/>
    <w:rsid w:val="000A3EF2"/>
    <w:rsid w:val="000B38AB"/>
    <w:rsid w:val="000C06BB"/>
    <w:rsid w:val="000D0870"/>
    <w:rsid w:val="000D3137"/>
    <w:rsid w:val="000D4112"/>
    <w:rsid w:val="000E04F6"/>
    <w:rsid w:val="000E1589"/>
    <w:rsid w:val="000E2CD5"/>
    <w:rsid w:val="000E65AB"/>
    <w:rsid w:val="001029CF"/>
    <w:rsid w:val="00115D17"/>
    <w:rsid w:val="00115D85"/>
    <w:rsid w:val="00116800"/>
    <w:rsid w:val="00124AC9"/>
    <w:rsid w:val="00137428"/>
    <w:rsid w:val="0014544A"/>
    <w:rsid w:val="00146196"/>
    <w:rsid w:val="001516C4"/>
    <w:rsid w:val="001555CB"/>
    <w:rsid w:val="0015588D"/>
    <w:rsid w:val="001558C7"/>
    <w:rsid w:val="00161972"/>
    <w:rsid w:val="00163D10"/>
    <w:rsid w:val="0017384B"/>
    <w:rsid w:val="00184B0E"/>
    <w:rsid w:val="0019613F"/>
    <w:rsid w:val="001A053E"/>
    <w:rsid w:val="001A2134"/>
    <w:rsid w:val="001A5AAE"/>
    <w:rsid w:val="001B4D34"/>
    <w:rsid w:val="001C03F1"/>
    <w:rsid w:val="001C487B"/>
    <w:rsid w:val="001C5AE9"/>
    <w:rsid w:val="001D6BE1"/>
    <w:rsid w:val="001F1BF3"/>
    <w:rsid w:val="001F220E"/>
    <w:rsid w:val="001F31A8"/>
    <w:rsid w:val="00204F75"/>
    <w:rsid w:val="002108E2"/>
    <w:rsid w:val="002167ED"/>
    <w:rsid w:val="002201A5"/>
    <w:rsid w:val="00223C22"/>
    <w:rsid w:val="00225EAA"/>
    <w:rsid w:val="002272D5"/>
    <w:rsid w:val="00241527"/>
    <w:rsid w:val="00245BCA"/>
    <w:rsid w:val="002542F3"/>
    <w:rsid w:val="00263BA3"/>
    <w:rsid w:val="002A53CD"/>
    <w:rsid w:val="002B148C"/>
    <w:rsid w:val="002B6536"/>
    <w:rsid w:val="002E27A1"/>
    <w:rsid w:val="002E6867"/>
    <w:rsid w:val="002E7A18"/>
    <w:rsid w:val="002F1FB0"/>
    <w:rsid w:val="002F21BD"/>
    <w:rsid w:val="00302279"/>
    <w:rsid w:val="00304941"/>
    <w:rsid w:val="00306959"/>
    <w:rsid w:val="003136E2"/>
    <w:rsid w:val="00313ECA"/>
    <w:rsid w:val="00314CDF"/>
    <w:rsid w:val="003221B5"/>
    <w:rsid w:val="003262D1"/>
    <w:rsid w:val="003407CC"/>
    <w:rsid w:val="0034144B"/>
    <w:rsid w:val="00342229"/>
    <w:rsid w:val="0037501A"/>
    <w:rsid w:val="00375D1E"/>
    <w:rsid w:val="00385FFC"/>
    <w:rsid w:val="003877F9"/>
    <w:rsid w:val="003B67E8"/>
    <w:rsid w:val="003B7B9C"/>
    <w:rsid w:val="003C4F01"/>
    <w:rsid w:val="003D08F9"/>
    <w:rsid w:val="003D52ED"/>
    <w:rsid w:val="003E1910"/>
    <w:rsid w:val="003E241C"/>
    <w:rsid w:val="003F5268"/>
    <w:rsid w:val="003F6CED"/>
    <w:rsid w:val="00407DFA"/>
    <w:rsid w:val="004138E2"/>
    <w:rsid w:val="00420086"/>
    <w:rsid w:val="00447316"/>
    <w:rsid w:val="0047038E"/>
    <w:rsid w:val="004743D5"/>
    <w:rsid w:val="004856A3"/>
    <w:rsid w:val="00485F78"/>
    <w:rsid w:val="00495136"/>
    <w:rsid w:val="004A2DDE"/>
    <w:rsid w:val="004A3402"/>
    <w:rsid w:val="004A34F5"/>
    <w:rsid w:val="004B7D47"/>
    <w:rsid w:val="004C308C"/>
    <w:rsid w:val="004C619F"/>
    <w:rsid w:val="004D1FB1"/>
    <w:rsid w:val="004E1C22"/>
    <w:rsid w:val="004E5A17"/>
    <w:rsid w:val="004E7904"/>
    <w:rsid w:val="004F5938"/>
    <w:rsid w:val="00507401"/>
    <w:rsid w:val="00516688"/>
    <w:rsid w:val="00523C3C"/>
    <w:rsid w:val="0052726A"/>
    <w:rsid w:val="005378D2"/>
    <w:rsid w:val="00541143"/>
    <w:rsid w:val="00541E61"/>
    <w:rsid w:val="005431DD"/>
    <w:rsid w:val="005533CC"/>
    <w:rsid w:val="005565FB"/>
    <w:rsid w:val="00562421"/>
    <w:rsid w:val="00566064"/>
    <w:rsid w:val="00584132"/>
    <w:rsid w:val="00590557"/>
    <w:rsid w:val="005B0AA1"/>
    <w:rsid w:val="005B1469"/>
    <w:rsid w:val="005B742E"/>
    <w:rsid w:val="005C14FA"/>
    <w:rsid w:val="005C39B7"/>
    <w:rsid w:val="005D0E30"/>
    <w:rsid w:val="005E6674"/>
    <w:rsid w:val="00603AD3"/>
    <w:rsid w:val="00604544"/>
    <w:rsid w:val="0060557D"/>
    <w:rsid w:val="00612D22"/>
    <w:rsid w:val="0061582A"/>
    <w:rsid w:val="006178C6"/>
    <w:rsid w:val="00622D71"/>
    <w:rsid w:val="006250B4"/>
    <w:rsid w:val="006258AB"/>
    <w:rsid w:val="006310A4"/>
    <w:rsid w:val="00635583"/>
    <w:rsid w:val="00636769"/>
    <w:rsid w:val="0065411B"/>
    <w:rsid w:val="006636FD"/>
    <w:rsid w:val="00663A29"/>
    <w:rsid w:val="00664F42"/>
    <w:rsid w:val="00675CCC"/>
    <w:rsid w:val="0068010E"/>
    <w:rsid w:val="0068183B"/>
    <w:rsid w:val="00692AFE"/>
    <w:rsid w:val="006930DF"/>
    <w:rsid w:val="0069419E"/>
    <w:rsid w:val="00697691"/>
    <w:rsid w:val="006A5106"/>
    <w:rsid w:val="006A7C8F"/>
    <w:rsid w:val="006B120C"/>
    <w:rsid w:val="006B1328"/>
    <w:rsid w:val="006B18F7"/>
    <w:rsid w:val="006B5FA1"/>
    <w:rsid w:val="006C2187"/>
    <w:rsid w:val="006C3092"/>
    <w:rsid w:val="006D227B"/>
    <w:rsid w:val="006E1A42"/>
    <w:rsid w:val="006E3C02"/>
    <w:rsid w:val="007073FD"/>
    <w:rsid w:val="007079FE"/>
    <w:rsid w:val="00715FBA"/>
    <w:rsid w:val="007168CE"/>
    <w:rsid w:val="007232F0"/>
    <w:rsid w:val="00731888"/>
    <w:rsid w:val="0074053B"/>
    <w:rsid w:val="00741AAD"/>
    <w:rsid w:val="00744BA5"/>
    <w:rsid w:val="00751CCB"/>
    <w:rsid w:val="00756BAE"/>
    <w:rsid w:val="00757FDF"/>
    <w:rsid w:val="00762625"/>
    <w:rsid w:val="007638A7"/>
    <w:rsid w:val="00765313"/>
    <w:rsid w:val="00767154"/>
    <w:rsid w:val="00767A4A"/>
    <w:rsid w:val="00773DD1"/>
    <w:rsid w:val="0078135A"/>
    <w:rsid w:val="007952E9"/>
    <w:rsid w:val="007A0C5D"/>
    <w:rsid w:val="007A1BA5"/>
    <w:rsid w:val="007B2762"/>
    <w:rsid w:val="007B6795"/>
    <w:rsid w:val="007D1D83"/>
    <w:rsid w:val="007D595B"/>
    <w:rsid w:val="007D70A7"/>
    <w:rsid w:val="007E3BBE"/>
    <w:rsid w:val="007E4EA9"/>
    <w:rsid w:val="007F24BD"/>
    <w:rsid w:val="007F2DC0"/>
    <w:rsid w:val="007F6A69"/>
    <w:rsid w:val="00803515"/>
    <w:rsid w:val="00836E76"/>
    <w:rsid w:val="00840F08"/>
    <w:rsid w:val="00842B2B"/>
    <w:rsid w:val="008455A9"/>
    <w:rsid w:val="00854A14"/>
    <w:rsid w:val="00857CAF"/>
    <w:rsid w:val="00860167"/>
    <w:rsid w:val="008609D1"/>
    <w:rsid w:val="00863945"/>
    <w:rsid w:val="00864E69"/>
    <w:rsid w:val="00870A0B"/>
    <w:rsid w:val="00872281"/>
    <w:rsid w:val="00876F51"/>
    <w:rsid w:val="0088492D"/>
    <w:rsid w:val="0088715F"/>
    <w:rsid w:val="0088760B"/>
    <w:rsid w:val="0089076F"/>
    <w:rsid w:val="008933CA"/>
    <w:rsid w:val="00893890"/>
    <w:rsid w:val="008A7148"/>
    <w:rsid w:val="008B7D48"/>
    <w:rsid w:val="008C1236"/>
    <w:rsid w:val="008C43C6"/>
    <w:rsid w:val="008C74EF"/>
    <w:rsid w:val="008D05A0"/>
    <w:rsid w:val="008D121A"/>
    <w:rsid w:val="008D3F17"/>
    <w:rsid w:val="008D536E"/>
    <w:rsid w:val="008D5667"/>
    <w:rsid w:val="008E27A2"/>
    <w:rsid w:val="008E3B09"/>
    <w:rsid w:val="00900835"/>
    <w:rsid w:val="00903512"/>
    <w:rsid w:val="00906B63"/>
    <w:rsid w:val="0091537C"/>
    <w:rsid w:val="009206CD"/>
    <w:rsid w:val="00923194"/>
    <w:rsid w:val="009239BC"/>
    <w:rsid w:val="00923D22"/>
    <w:rsid w:val="00934C79"/>
    <w:rsid w:val="009406FF"/>
    <w:rsid w:val="00947DA8"/>
    <w:rsid w:val="00952026"/>
    <w:rsid w:val="009548B6"/>
    <w:rsid w:val="00954B46"/>
    <w:rsid w:val="00955866"/>
    <w:rsid w:val="00957CE8"/>
    <w:rsid w:val="0096677B"/>
    <w:rsid w:val="009706CB"/>
    <w:rsid w:val="009820FA"/>
    <w:rsid w:val="0098457D"/>
    <w:rsid w:val="00992C3A"/>
    <w:rsid w:val="009972D0"/>
    <w:rsid w:val="009A0E90"/>
    <w:rsid w:val="009A13D2"/>
    <w:rsid w:val="009A2511"/>
    <w:rsid w:val="009B68AE"/>
    <w:rsid w:val="009B6AFE"/>
    <w:rsid w:val="009B7B14"/>
    <w:rsid w:val="009C5B57"/>
    <w:rsid w:val="009D248B"/>
    <w:rsid w:val="009F7255"/>
    <w:rsid w:val="00A005FD"/>
    <w:rsid w:val="00A02A7A"/>
    <w:rsid w:val="00A228CB"/>
    <w:rsid w:val="00A27754"/>
    <w:rsid w:val="00A30C37"/>
    <w:rsid w:val="00A32075"/>
    <w:rsid w:val="00A32950"/>
    <w:rsid w:val="00A35AEA"/>
    <w:rsid w:val="00A47F7A"/>
    <w:rsid w:val="00A5319C"/>
    <w:rsid w:val="00A84D28"/>
    <w:rsid w:val="00A85697"/>
    <w:rsid w:val="00A85AD3"/>
    <w:rsid w:val="00A97032"/>
    <w:rsid w:val="00AA67B6"/>
    <w:rsid w:val="00AB1D65"/>
    <w:rsid w:val="00AC5FE4"/>
    <w:rsid w:val="00AC6E81"/>
    <w:rsid w:val="00AD0558"/>
    <w:rsid w:val="00AE3439"/>
    <w:rsid w:val="00AE58C6"/>
    <w:rsid w:val="00B1489C"/>
    <w:rsid w:val="00B203BD"/>
    <w:rsid w:val="00B20428"/>
    <w:rsid w:val="00B2114A"/>
    <w:rsid w:val="00B3163F"/>
    <w:rsid w:val="00B35FEB"/>
    <w:rsid w:val="00B528D3"/>
    <w:rsid w:val="00B75807"/>
    <w:rsid w:val="00B75A6A"/>
    <w:rsid w:val="00B7784A"/>
    <w:rsid w:val="00B84F92"/>
    <w:rsid w:val="00B9334C"/>
    <w:rsid w:val="00BA5252"/>
    <w:rsid w:val="00BA7202"/>
    <w:rsid w:val="00BB1BE2"/>
    <w:rsid w:val="00BB44B8"/>
    <w:rsid w:val="00BB6426"/>
    <w:rsid w:val="00BD224A"/>
    <w:rsid w:val="00BE2B1E"/>
    <w:rsid w:val="00BF4BD6"/>
    <w:rsid w:val="00C01452"/>
    <w:rsid w:val="00C05F9E"/>
    <w:rsid w:val="00C13C58"/>
    <w:rsid w:val="00C4170D"/>
    <w:rsid w:val="00C4195A"/>
    <w:rsid w:val="00C41A0E"/>
    <w:rsid w:val="00C421F6"/>
    <w:rsid w:val="00C430D8"/>
    <w:rsid w:val="00C57FC0"/>
    <w:rsid w:val="00C611F8"/>
    <w:rsid w:val="00C71BC8"/>
    <w:rsid w:val="00C874EF"/>
    <w:rsid w:val="00CA6AAE"/>
    <w:rsid w:val="00CB3691"/>
    <w:rsid w:val="00CB6BBC"/>
    <w:rsid w:val="00CC1DC5"/>
    <w:rsid w:val="00CC3B18"/>
    <w:rsid w:val="00CD4969"/>
    <w:rsid w:val="00CE7239"/>
    <w:rsid w:val="00CF2425"/>
    <w:rsid w:val="00CF34F9"/>
    <w:rsid w:val="00D06B5A"/>
    <w:rsid w:val="00D07100"/>
    <w:rsid w:val="00D1699B"/>
    <w:rsid w:val="00D17884"/>
    <w:rsid w:val="00D30A2D"/>
    <w:rsid w:val="00D429A2"/>
    <w:rsid w:val="00D62EE9"/>
    <w:rsid w:val="00D651FD"/>
    <w:rsid w:val="00D6550B"/>
    <w:rsid w:val="00D674F1"/>
    <w:rsid w:val="00D82243"/>
    <w:rsid w:val="00D84130"/>
    <w:rsid w:val="00D85551"/>
    <w:rsid w:val="00DA1F77"/>
    <w:rsid w:val="00DA797B"/>
    <w:rsid w:val="00DB2FD0"/>
    <w:rsid w:val="00DB5099"/>
    <w:rsid w:val="00DB65D6"/>
    <w:rsid w:val="00DC0584"/>
    <w:rsid w:val="00DC07D0"/>
    <w:rsid w:val="00DD308E"/>
    <w:rsid w:val="00E0739A"/>
    <w:rsid w:val="00E23D89"/>
    <w:rsid w:val="00E33F4F"/>
    <w:rsid w:val="00E3415A"/>
    <w:rsid w:val="00E36550"/>
    <w:rsid w:val="00E567FB"/>
    <w:rsid w:val="00E6145F"/>
    <w:rsid w:val="00E74C73"/>
    <w:rsid w:val="00E77906"/>
    <w:rsid w:val="00E84AE3"/>
    <w:rsid w:val="00EA253A"/>
    <w:rsid w:val="00EA4C48"/>
    <w:rsid w:val="00EB3EB0"/>
    <w:rsid w:val="00ED1BB5"/>
    <w:rsid w:val="00ED27EB"/>
    <w:rsid w:val="00ED3915"/>
    <w:rsid w:val="00EE4E00"/>
    <w:rsid w:val="00EE75E6"/>
    <w:rsid w:val="00EF5365"/>
    <w:rsid w:val="00F02B7C"/>
    <w:rsid w:val="00F0715B"/>
    <w:rsid w:val="00F07261"/>
    <w:rsid w:val="00F07B9D"/>
    <w:rsid w:val="00F10DA3"/>
    <w:rsid w:val="00F13841"/>
    <w:rsid w:val="00F161B8"/>
    <w:rsid w:val="00F20E1F"/>
    <w:rsid w:val="00F239BC"/>
    <w:rsid w:val="00F25439"/>
    <w:rsid w:val="00F314FE"/>
    <w:rsid w:val="00F340F9"/>
    <w:rsid w:val="00F36B83"/>
    <w:rsid w:val="00F37B21"/>
    <w:rsid w:val="00F42A34"/>
    <w:rsid w:val="00F456EB"/>
    <w:rsid w:val="00F46F88"/>
    <w:rsid w:val="00F47CAF"/>
    <w:rsid w:val="00F503EA"/>
    <w:rsid w:val="00F50433"/>
    <w:rsid w:val="00F52734"/>
    <w:rsid w:val="00F645D4"/>
    <w:rsid w:val="00F72842"/>
    <w:rsid w:val="00FA42AC"/>
    <w:rsid w:val="00FB15EE"/>
    <w:rsid w:val="00FB34E0"/>
    <w:rsid w:val="00FB3E4B"/>
    <w:rsid w:val="00FC1E20"/>
    <w:rsid w:val="00FC2FF7"/>
    <w:rsid w:val="00FC692F"/>
    <w:rsid w:val="00FC756F"/>
    <w:rsid w:val="00FE0B53"/>
    <w:rsid w:val="00FE25CE"/>
    <w:rsid w:val="00FF56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0558"/>
    <w:pPr>
      <w:keepNext/>
      <w:spacing w:before="240" w:after="60"/>
      <w:outlineLvl w:val="0"/>
    </w:pPr>
    <w:rPr>
      <w:rFonts w:ascii="Cambria" w:hAnsi="Cambria"/>
      <w:b/>
      <w:bCs/>
      <w:kern w:val="32"/>
      <w:sz w:val="32"/>
      <w:szCs w:val="32"/>
      <w:lang/>
    </w:rPr>
  </w:style>
  <w:style w:type="paragraph" w:styleId="Heading2">
    <w:name w:val="heading 2"/>
    <w:basedOn w:val="Normal"/>
    <w:next w:val="Normal"/>
    <w:qFormat/>
    <w:pPr>
      <w:keepNext/>
      <w:jc w:val="both"/>
      <w:outlineLvl w:val="1"/>
    </w:pPr>
    <w:rPr>
      <w:rFonts w:ascii="Arial" w:hAnsi="Arial"/>
      <w:b/>
      <w:color w:val="000000"/>
      <w:sz w:val="2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5">
    <w:name w:val="heading 5"/>
    <w:basedOn w:val="Normal"/>
    <w:next w:val="Normal"/>
    <w:qFormat/>
    <w:pPr>
      <w:keepNext/>
      <w:outlineLvl w:val="4"/>
    </w:pPr>
    <w:rPr>
      <w:rFonts w:ascii="Arial" w:eastAsia="Arial Unicode MS" w:hAnsi="Arial" w:cs="Arial"/>
      <w:b/>
      <w:bCs/>
      <w:iCs/>
      <w:sz w:val="18"/>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2">
    <w:name w:val="Body Text 2"/>
    <w:basedOn w:val="Normal"/>
    <w:semiHidden/>
    <w:pPr>
      <w:tabs>
        <w:tab w:val="left" w:pos="1440"/>
      </w:tabs>
      <w:jc w:val="both"/>
    </w:pPr>
    <w:rPr>
      <w:rFonts w:ascii="Arial" w:hAnsi="Arial"/>
      <w:lang w:val="en-AU" w:eastAsia="en-AU"/>
    </w:rPr>
  </w:style>
  <w:style w:type="paragraph" w:styleId="BodyText3">
    <w:name w:val="Body Text 3"/>
    <w:basedOn w:val="Normal"/>
    <w:semiHidden/>
    <w:pPr>
      <w:jc w:val="center"/>
    </w:pPr>
    <w:rPr>
      <w:rFonts w:ascii="Arial" w:hAnsi="Arial"/>
      <w:sz w:val="24"/>
      <w:szCs w:val="24"/>
      <w:lang w:val="en-AU"/>
    </w:rPr>
  </w:style>
  <w:style w:type="paragraph" w:styleId="BodyTextIndent2">
    <w:name w:val="Body Text Indent 2"/>
    <w:basedOn w:val="Normal"/>
    <w:semiHidden/>
    <w:pPr>
      <w:ind w:left="2880"/>
    </w:pPr>
    <w:rPr>
      <w:rFonts w:ascii="Arial" w:hAnsi="Arial"/>
    </w:rPr>
  </w:style>
  <w:style w:type="paragraph" w:styleId="PlainText">
    <w:name w:val="Plain Text"/>
    <w:basedOn w:val="Normal"/>
    <w:semiHidden/>
    <w:rPr>
      <w:rFonts w:ascii="Courier New" w:hAnsi="Courier New"/>
    </w:rPr>
  </w:style>
  <w:style w:type="paragraph" w:customStyle="1" w:styleId="Bodytext">
    <w:name w:val="Bodytext"/>
    <w:basedOn w:val="Normal"/>
    <w:rPr>
      <w:sz w:val="22"/>
    </w:rPr>
  </w:style>
  <w:style w:type="paragraph" w:customStyle="1" w:styleId="bodytext0">
    <w:name w:val="bodytext"/>
    <w:basedOn w:val="Normal"/>
    <w:pPr>
      <w:spacing w:before="100" w:beforeAutospacing="1" w:after="100" w:afterAutospacing="1"/>
    </w:pPr>
    <w:rPr>
      <w:sz w:val="24"/>
      <w:szCs w:val="24"/>
    </w:rPr>
  </w:style>
  <w:style w:type="paragraph" w:customStyle="1" w:styleId="cog-body">
    <w:name w:val="cog-body"/>
    <w:basedOn w:val="Normal"/>
    <w:pPr>
      <w:spacing w:before="100" w:beforeAutospacing="1" w:after="100" w:afterAutospacing="1"/>
    </w:pPr>
    <w:rPr>
      <w:sz w:val="24"/>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uiPriority w:val="99"/>
    <w:semiHidden/>
    <w:pPr>
      <w:spacing w:before="100" w:beforeAutospacing="1" w:after="100" w:afterAutospacing="1"/>
    </w:pPr>
    <w:rPr>
      <w:sz w:val="24"/>
      <w:szCs w:val="24"/>
    </w:rPr>
  </w:style>
  <w:style w:type="character" w:customStyle="1" w:styleId="WW8Num2z1">
    <w:name w:val="WW8Num2z1"/>
    <w:rsid w:val="00F25439"/>
    <w:rPr>
      <w:rFonts w:ascii="Courier New" w:hAnsi="Courier New"/>
    </w:rPr>
  </w:style>
  <w:style w:type="table" w:styleId="TableGrid">
    <w:name w:val="Table Grid"/>
    <w:basedOn w:val="TableNormal"/>
    <w:uiPriority w:val="59"/>
    <w:rsid w:val="003D52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7073FD"/>
    <w:pPr>
      <w:ind w:left="720"/>
      <w:contextualSpacing/>
    </w:pPr>
    <w:rPr>
      <w:sz w:val="24"/>
      <w:szCs w:val="24"/>
    </w:rPr>
  </w:style>
  <w:style w:type="character" w:customStyle="1" w:styleId="apple-converted-space">
    <w:name w:val="apple-converted-space"/>
    <w:rsid w:val="00E567FB"/>
  </w:style>
  <w:style w:type="character" w:customStyle="1" w:styleId="street-address">
    <w:name w:val="street-address"/>
    <w:rsid w:val="00E567FB"/>
  </w:style>
  <w:style w:type="character" w:customStyle="1" w:styleId="locality">
    <w:name w:val="locality"/>
    <w:rsid w:val="00E567FB"/>
  </w:style>
  <w:style w:type="character" w:customStyle="1" w:styleId="region">
    <w:name w:val="region"/>
    <w:rsid w:val="00E567FB"/>
  </w:style>
  <w:style w:type="character" w:customStyle="1" w:styleId="postal-code">
    <w:name w:val="postal-code"/>
    <w:rsid w:val="00E567FB"/>
  </w:style>
  <w:style w:type="character" w:customStyle="1" w:styleId="Heading1Char">
    <w:name w:val="Heading 1 Char"/>
    <w:link w:val="Heading1"/>
    <w:uiPriority w:val="9"/>
    <w:rsid w:val="00AD0558"/>
    <w:rPr>
      <w:rFonts w:ascii="Cambria" w:eastAsia="Times New Roman" w:hAnsi="Cambria" w:cs="Times New Roman"/>
      <w:b/>
      <w:bCs/>
      <w:kern w:val="32"/>
      <w:sz w:val="32"/>
      <w:szCs w:val="32"/>
    </w:rPr>
  </w:style>
  <w:style w:type="paragraph" w:styleId="BodyText1">
    <w:name w:val="Body Text"/>
    <w:basedOn w:val="Normal"/>
    <w:link w:val="BodyTextChar"/>
    <w:uiPriority w:val="99"/>
    <w:semiHidden/>
    <w:unhideWhenUsed/>
    <w:rsid w:val="00AD0558"/>
    <w:pPr>
      <w:spacing w:after="120"/>
    </w:pPr>
  </w:style>
  <w:style w:type="character" w:customStyle="1" w:styleId="BodyTextChar">
    <w:name w:val="Body Text Char"/>
    <w:basedOn w:val="DefaultParagraphFont"/>
    <w:link w:val="BodyText1"/>
    <w:uiPriority w:val="99"/>
    <w:semiHidden/>
    <w:rsid w:val="00AD0558"/>
  </w:style>
  <w:style w:type="paragraph" w:styleId="Title">
    <w:name w:val="Title"/>
    <w:basedOn w:val="Normal"/>
    <w:link w:val="TitleChar"/>
    <w:qFormat/>
    <w:rsid w:val="00AD0558"/>
    <w:pPr>
      <w:jc w:val="center"/>
    </w:pPr>
    <w:rPr>
      <w:b/>
      <w:bCs/>
      <w:u w:val="single"/>
      <w:lang/>
    </w:rPr>
  </w:style>
  <w:style w:type="character" w:customStyle="1" w:styleId="TitleChar">
    <w:name w:val="Title Char"/>
    <w:link w:val="Title"/>
    <w:rsid w:val="00AD0558"/>
    <w:rPr>
      <w:b/>
      <w:bCs/>
      <w:u w:val="single"/>
    </w:rPr>
  </w:style>
  <w:style w:type="paragraph" w:styleId="NoSpacing">
    <w:name w:val="No Spacing"/>
    <w:uiPriority w:val="1"/>
    <w:qFormat/>
    <w:rsid w:val="00F36B83"/>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291637091">
      <w:bodyDiv w:val="1"/>
      <w:marLeft w:val="0"/>
      <w:marRight w:val="0"/>
      <w:marTop w:val="0"/>
      <w:marBottom w:val="0"/>
      <w:divBdr>
        <w:top w:val="none" w:sz="0" w:space="0" w:color="auto"/>
        <w:left w:val="none" w:sz="0" w:space="0" w:color="auto"/>
        <w:bottom w:val="none" w:sz="0" w:space="0" w:color="auto"/>
        <w:right w:val="none" w:sz="0" w:space="0" w:color="auto"/>
      </w:divBdr>
      <w:divsChild>
        <w:div w:id="26880595">
          <w:marLeft w:val="0"/>
          <w:marRight w:val="0"/>
          <w:marTop w:val="0"/>
          <w:marBottom w:val="0"/>
          <w:divBdr>
            <w:top w:val="none" w:sz="0" w:space="0" w:color="auto"/>
            <w:left w:val="none" w:sz="0" w:space="0" w:color="auto"/>
            <w:bottom w:val="none" w:sz="0" w:space="0" w:color="auto"/>
            <w:right w:val="none" w:sz="0" w:space="0" w:color="auto"/>
          </w:divBdr>
        </w:div>
        <w:div w:id="331880489">
          <w:marLeft w:val="0"/>
          <w:marRight w:val="0"/>
          <w:marTop w:val="0"/>
          <w:marBottom w:val="0"/>
          <w:divBdr>
            <w:top w:val="none" w:sz="0" w:space="0" w:color="auto"/>
            <w:left w:val="none" w:sz="0" w:space="0" w:color="auto"/>
            <w:bottom w:val="none" w:sz="0" w:space="0" w:color="auto"/>
            <w:right w:val="none" w:sz="0" w:space="0" w:color="auto"/>
          </w:divBdr>
        </w:div>
        <w:div w:id="372271378">
          <w:marLeft w:val="0"/>
          <w:marRight w:val="0"/>
          <w:marTop w:val="0"/>
          <w:marBottom w:val="0"/>
          <w:divBdr>
            <w:top w:val="none" w:sz="0" w:space="0" w:color="auto"/>
            <w:left w:val="none" w:sz="0" w:space="0" w:color="auto"/>
            <w:bottom w:val="none" w:sz="0" w:space="0" w:color="auto"/>
            <w:right w:val="none" w:sz="0" w:space="0" w:color="auto"/>
          </w:divBdr>
        </w:div>
        <w:div w:id="513156533">
          <w:marLeft w:val="0"/>
          <w:marRight w:val="0"/>
          <w:marTop w:val="0"/>
          <w:marBottom w:val="0"/>
          <w:divBdr>
            <w:top w:val="none" w:sz="0" w:space="0" w:color="auto"/>
            <w:left w:val="none" w:sz="0" w:space="0" w:color="auto"/>
            <w:bottom w:val="none" w:sz="0" w:space="0" w:color="auto"/>
            <w:right w:val="none" w:sz="0" w:space="0" w:color="auto"/>
          </w:divBdr>
        </w:div>
        <w:div w:id="735973288">
          <w:marLeft w:val="0"/>
          <w:marRight w:val="0"/>
          <w:marTop w:val="0"/>
          <w:marBottom w:val="0"/>
          <w:divBdr>
            <w:top w:val="none" w:sz="0" w:space="0" w:color="auto"/>
            <w:left w:val="none" w:sz="0" w:space="0" w:color="auto"/>
            <w:bottom w:val="none" w:sz="0" w:space="0" w:color="auto"/>
            <w:right w:val="none" w:sz="0" w:space="0" w:color="auto"/>
          </w:divBdr>
        </w:div>
        <w:div w:id="880753188">
          <w:marLeft w:val="0"/>
          <w:marRight w:val="0"/>
          <w:marTop w:val="0"/>
          <w:marBottom w:val="0"/>
          <w:divBdr>
            <w:top w:val="none" w:sz="0" w:space="0" w:color="auto"/>
            <w:left w:val="none" w:sz="0" w:space="0" w:color="auto"/>
            <w:bottom w:val="none" w:sz="0" w:space="0" w:color="auto"/>
            <w:right w:val="none" w:sz="0" w:space="0" w:color="auto"/>
          </w:divBdr>
        </w:div>
        <w:div w:id="1117260488">
          <w:marLeft w:val="0"/>
          <w:marRight w:val="0"/>
          <w:marTop w:val="0"/>
          <w:marBottom w:val="0"/>
          <w:divBdr>
            <w:top w:val="none" w:sz="0" w:space="0" w:color="auto"/>
            <w:left w:val="none" w:sz="0" w:space="0" w:color="auto"/>
            <w:bottom w:val="none" w:sz="0" w:space="0" w:color="auto"/>
            <w:right w:val="none" w:sz="0" w:space="0" w:color="auto"/>
          </w:divBdr>
        </w:div>
        <w:div w:id="1503817288">
          <w:marLeft w:val="0"/>
          <w:marRight w:val="0"/>
          <w:marTop w:val="0"/>
          <w:marBottom w:val="0"/>
          <w:divBdr>
            <w:top w:val="none" w:sz="0" w:space="0" w:color="auto"/>
            <w:left w:val="none" w:sz="0" w:space="0" w:color="auto"/>
            <w:bottom w:val="none" w:sz="0" w:space="0" w:color="auto"/>
            <w:right w:val="none" w:sz="0" w:space="0" w:color="auto"/>
          </w:divBdr>
        </w:div>
        <w:div w:id="1878160606">
          <w:marLeft w:val="0"/>
          <w:marRight w:val="0"/>
          <w:marTop w:val="0"/>
          <w:marBottom w:val="0"/>
          <w:divBdr>
            <w:top w:val="none" w:sz="0" w:space="0" w:color="auto"/>
            <w:left w:val="none" w:sz="0" w:space="0" w:color="auto"/>
            <w:bottom w:val="none" w:sz="0" w:space="0" w:color="auto"/>
            <w:right w:val="none" w:sz="0" w:space="0" w:color="auto"/>
          </w:divBdr>
        </w:div>
        <w:div w:id="1925609367">
          <w:marLeft w:val="0"/>
          <w:marRight w:val="0"/>
          <w:marTop w:val="0"/>
          <w:marBottom w:val="0"/>
          <w:divBdr>
            <w:top w:val="none" w:sz="0" w:space="0" w:color="auto"/>
            <w:left w:val="none" w:sz="0" w:space="0" w:color="auto"/>
            <w:bottom w:val="none" w:sz="0" w:space="0" w:color="auto"/>
            <w:right w:val="none" w:sz="0" w:space="0" w:color="auto"/>
          </w:divBdr>
        </w:div>
      </w:divsChild>
    </w:div>
    <w:div w:id="398479533">
      <w:bodyDiv w:val="1"/>
      <w:marLeft w:val="0"/>
      <w:marRight w:val="0"/>
      <w:marTop w:val="0"/>
      <w:marBottom w:val="0"/>
      <w:divBdr>
        <w:top w:val="none" w:sz="0" w:space="0" w:color="auto"/>
        <w:left w:val="none" w:sz="0" w:space="0" w:color="auto"/>
        <w:bottom w:val="none" w:sz="0" w:space="0" w:color="auto"/>
        <w:right w:val="none" w:sz="0" w:space="0" w:color="auto"/>
      </w:divBdr>
      <w:divsChild>
        <w:div w:id="120535337">
          <w:marLeft w:val="0"/>
          <w:marRight w:val="0"/>
          <w:marTop w:val="0"/>
          <w:marBottom w:val="0"/>
          <w:divBdr>
            <w:top w:val="none" w:sz="0" w:space="0" w:color="auto"/>
            <w:left w:val="none" w:sz="0" w:space="0" w:color="auto"/>
            <w:bottom w:val="none" w:sz="0" w:space="0" w:color="auto"/>
            <w:right w:val="none" w:sz="0" w:space="0" w:color="auto"/>
          </w:divBdr>
        </w:div>
        <w:div w:id="1805348675">
          <w:marLeft w:val="0"/>
          <w:marRight w:val="0"/>
          <w:marTop w:val="0"/>
          <w:marBottom w:val="0"/>
          <w:divBdr>
            <w:top w:val="none" w:sz="0" w:space="0" w:color="auto"/>
            <w:left w:val="none" w:sz="0" w:space="0" w:color="auto"/>
            <w:bottom w:val="none" w:sz="0" w:space="0" w:color="auto"/>
            <w:right w:val="none" w:sz="0" w:space="0" w:color="auto"/>
          </w:divBdr>
        </w:div>
      </w:divsChild>
    </w:div>
    <w:div w:id="439373550">
      <w:bodyDiv w:val="1"/>
      <w:marLeft w:val="0"/>
      <w:marRight w:val="0"/>
      <w:marTop w:val="0"/>
      <w:marBottom w:val="0"/>
      <w:divBdr>
        <w:top w:val="none" w:sz="0" w:space="0" w:color="auto"/>
        <w:left w:val="none" w:sz="0" w:space="0" w:color="auto"/>
        <w:bottom w:val="none" w:sz="0" w:space="0" w:color="auto"/>
        <w:right w:val="none" w:sz="0" w:space="0" w:color="auto"/>
      </w:divBdr>
      <w:divsChild>
        <w:div w:id="1423408524">
          <w:marLeft w:val="0"/>
          <w:marRight w:val="0"/>
          <w:marTop w:val="0"/>
          <w:marBottom w:val="0"/>
          <w:divBdr>
            <w:top w:val="none" w:sz="0" w:space="0" w:color="auto"/>
            <w:left w:val="none" w:sz="0" w:space="0" w:color="auto"/>
            <w:bottom w:val="none" w:sz="0" w:space="0" w:color="auto"/>
            <w:right w:val="none" w:sz="0" w:space="0" w:color="auto"/>
          </w:divBdr>
        </w:div>
        <w:div w:id="2072579360">
          <w:marLeft w:val="0"/>
          <w:marRight w:val="0"/>
          <w:marTop w:val="0"/>
          <w:marBottom w:val="0"/>
          <w:divBdr>
            <w:top w:val="none" w:sz="0" w:space="0" w:color="auto"/>
            <w:left w:val="none" w:sz="0" w:space="0" w:color="auto"/>
            <w:bottom w:val="none" w:sz="0" w:space="0" w:color="auto"/>
            <w:right w:val="none" w:sz="0" w:space="0" w:color="auto"/>
          </w:divBdr>
        </w:div>
        <w:div w:id="2140488187">
          <w:marLeft w:val="0"/>
          <w:marRight w:val="0"/>
          <w:marTop w:val="0"/>
          <w:marBottom w:val="0"/>
          <w:divBdr>
            <w:top w:val="none" w:sz="0" w:space="0" w:color="auto"/>
            <w:left w:val="none" w:sz="0" w:space="0" w:color="auto"/>
            <w:bottom w:val="none" w:sz="0" w:space="0" w:color="auto"/>
            <w:right w:val="none" w:sz="0" w:space="0" w:color="auto"/>
          </w:divBdr>
        </w:div>
      </w:divsChild>
    </w:div>
    <w:div w:id="479032580">
      <w:bodyDiv w:val="1"/>
      <w:marLeft w:val="0"/>
      <w:marRight w:val="0"/>
      <w:marTop w:val="0"/>
      <w:marBottom w:val="0"/>
      <w:divBdr>
        <w:top w:val="none" w:sz="0" w:space="0" w:color="auto"/>
        <w:left w:val="none" w:sz="0" w:space="0" w:color="auto"/>
        <w:bottom w:val="none" w:sz="0" w:space="0" w:color="auto"/>
        <w:right w:val="none" w:sz="0" w:space="0" w:color="auto"/>
      </w:divBdr>
      <w:divsChild>
        <w:div w:id="155807753">
          <w:marLeft w:val="0"/>
          <w:marRight w:val="0"/>
          <w:marTop w:val="0"/>
          <w:marBottom w:val="0"/>
          <w:divBdr>
            <w:top w:val="none" w:sz="0" w:space="0" w:color="auto"/>
            <w:left w:val="none" w:sz="0" w:space="0" w:color="auto"/>
            <w:bottom w:val="none" w:sz="0" w:space="0" w:color="auto"/>
            <w:right w:val="none" w:sz="0" w:space="0" w:color="auto"/>
          </w:divBdr>
        </w:div>
        <w:div w:id="211582073">
          <w:marLeft w:val="0"/>
          <w:marRight w:val="0"/>
          <w:marTop w:val="0"/>
          <w:marBottom w:val="0"/>
          <w:divBdr>
            <w:top w:val="none" w:sz="0" w:space="0" w:color="auto"/>
            <w:left w:val="none" w:sz="0" w:space="0" w:color="auto"/>
            <w:bottom w:val="none" w:sz="0" w:space="0" w:color="auto"/>
            <w:right w:val="none" w:sz="0" w:space="0" w:color="auto"/>
          </w:divBdr>
        </w:div>
        <w:div w:id="292444453">
          <w:marLeft w:val="0"/>
          <w:marRight w:val="0"/>
          <w:marTop w:val="0"/>
          <w:marBottom w:val="0"/>
          <w:divBdr>
            <w:top w:val="none" w:sz="0" w:space="0" w:color="auto"/>
            <w:left w:val="none" w:sz="0" w:space="0" w:color="auto"/>
            <w:bottom w:val="none" w:sz="0" w:space="0" w:color="auto"/>
            <w:right w:val="none" w:sz="0" w:space="0" w:color="auto"/>
          </w:divBdr>
        </w:div>
        <w:div w:id="311758629">
          <w:marLeft w:val="0"/>
          <w:marRight w:val="0"/>
          <w:marTop w:val="0"/>
          <w:marBottom w:val="0"/>
          <w:divBdr>
            <w:top w:val="none" w:sz="0" w:space="0" w:color="auto"/>
            <w:left w:val="none" w:sz="0" w:space="0" w:color="auto"/>
            <w:bottom w:val="none" w:sz="0" w:space="0" w:color="auto"/>
            <w:right w:val="none" w:sz="0" w:space="0" w:color="auto"/>
          </w:divBdr>
        </w:div>
        <w:div w:id="451478647">
          <w:marLeft w:val="0"/>
          <w:marRight w:val="0"/>
          <w:marTop w:val="0"/>
          <w:marBottom w:val="0"/>
          <w:divBdr>
            <w:top w:val="none" w:sz="0" w:space="0" w:color="auto"/>
            <w:left w:val="none" w:sz="0" w:space="0" w:color="auto"/>
            <w:bottom w:val="none" w:sz="0" w:space="0" w:color="auto"/>
            <w:right w:val="none" w:sz="0" w:space="0" w:color="auto"/>
          </w:divBdr>
        </w:div>
        <w:div w:id="457380976">
          <w:marLeft w:val="0"/>
          <w:marRight w:val="0"/>
          <w:marTop w:val="0"/>
          <w:marBottom w:val="0"/>
          <w:divBdr>
            <w:top w:val="none" w:sz="0" w:space="0" w:color="auto"/>
            <w:left w:val="none" w:sz="0" w:space="0" w:color="auto"/>
            <w:bottom w:val="none" w:sz="0" w:space="0" w:color="auto"/>
            <w:right w:val="none" w:sz="0" w:space="0" w:color="auto"/>
          </w:divBdr>
        </w:div>
        <w:div w:id="674499600">
          <w:marLeft w:val="0"/>
          <w:marRight w:val="0"/>
          <w:marTop w:val="0"/>
          <w:marBottom w:val="0"/>
          <w:divBdr>
            <w:top w:val="none" w:sz="0" w:space="0" w:color="auto"/>
            <w:left w:val="none" w:sz="0" w:space="0" w:color="auto"/>
            <w:bottom w:val="none" w:sz="0" w:space="0" w:color="auto"/>
            <w:right w:val="none" w:sz="0" w:space="0" w:color="auto"/>
          </w:divBdr>
        </w:div>
        <w:div w:id="725876836">
          <w:marLeft w:val="0"/>
          <w:marRight w:val="0"/>
          <w:marTop w:val="0"/>
          <w:marBottom w:val="0"/>
          <w:divBdr>
            <w:top w:val="none" w:sz="0" w:space="0" w:color="auto"/>
            <w:left w:val="none" w:sz="0" w:space="0" w:color="auto"/>
            <w:bottom w:val="none" w:sz="0" w:space="0" w:color="auto"/>
            <w:right w:val="none" w:sz="0" w:space="0" w:color="auto"/>
          </w:divBdr>
        </w:div>
        <w:div w:id="784881661">
          <w:marLeft w:val="0"/>
          <w:marRight w:val="0"/>
          <w:marTop w:val="0"/>
          <w:marBottom w:val="0"/>
          <w:divBdr>
            <w:top w:val="none" w:sz="0" w:space="0" w:color="auto"/>
            <w:left w:val="none" w:sz="0" w:space="0" w:color="auto"/>
            <w:bottom w:val="none" w:sz="0" w:space="0" w:color="auto"/>
            <w:right w:val="none" w:sz="0" w:space="0" w:color="auto"/>
          </w:divBdr>
        </w:div>
        <w:div w:id="902568296">
          <w:marLeft w:val="0"/>
          <w:marRight w:val="0"/>
          <w:marTop w:val="0"/>
          <w:marBottom w:val="0"/>
          <w:divBdr>
            <w:top w:val="none" w:sz="0" w:space="0" w:color="auto"/>
            <w:left w:val="none" w:sz="0" w:space="0" w:color="auto"/>
            <w:bottom w:val="none" w:sz="0" w:space="0" w:color="auto"/>
            <w:right w:val="none" w:sz="0" w:space="0" w:color="auto"/>
          </w:divBdr>
        </w:div>
        <w:div w:id="939530944">
          <w:marLeft w:val="0"/>
          <w:marRight w:val="0"/>
          <w:marTop w:val="0"/>
          <w:marBottom w:val="0"/>
          <w:divBdr>
            <w:top w:val="none" w:sz="0" w:space="0" w:color="auto"/>
            <w:left w:val="none" w:sz="0" w:space="0" w:color="auto"/>
            <w:bottom w:val="none" w:sz="0" w:space="0" w:color="auto"/>
            <w:right w:val="none" w:sz="0" w:space="0" w:color="auto"/>
          </w:divBdr>
        </w:div>
        <w:div w:id="1077050953">
          <w:marLeft w:val="0"/>
          <w:marRight w:val="0"/>
          <w:marTop w:val="0"/>
          <w:marBottom w:val="0"/>
          <w:divBdr>
            <w:top w:val="none" w:sz="0" w:space="0" w:color="auto"/>
            <w:left w:val="none" w:sz="0" w:space="0" w:color="auto"/>
            <w:bottom w:val="none" w:sz="0" w:space="0" w:color="auto"/>
            <w:right w:val="none" w:sz="0" w:space="0" w:color="auto"/>
          </w:divBdr>
        </w:div>
        <w:div w:id="1239631718">
          <w:marLeft w:val="0"/>
          <w:marRight w:val="0"/>
          <w:marTop w:val="0"/>
          <w:marBottom w:val="0"/>
          <w:divBdr>
            <w:top w:val="none" w:sz="0" w:space="0" w:color="auto"/>
            <w:left w:val="none" w:sz="0" w:space="0" w:color="auto"/>
            <w:bottom w:val="none" w:sz="0" w:space="0" w:color="auto"/>
            <w:right w:val="none" w:sz="0" w:space="0" w:color="auto"/>
          </w:divBdr>
        </w:div>
        <w:div w:id="1267883574">
          <w:marLeft w:val="0"/>
          <w:marRight w:val="0"/>
          <w:marTop w:val="0"/>
          <w:marBottom w:val="0"/>
          <w:divBdr>
            <w:top w:val="none" w:sz="0" w:space="0" w:color="auto"/>
            <w:left w:val="none" w:sz="0" w:space="0" w:color="auto"/>
            <w:bottom w:val="none" w:sz="0" w:space="0" w:color="auto"/>
            <w:right w:val="none" w:sz="0" w:space="0" w:color="auto"/>
          </w:divBdr>
        </w:div>
        <w:div w:id="1375495818">
          <w:marLeft w:val="0"/>
          <w:marRight w:val="0"/>
          <w:marTop w:val="0"/>
          <w:marBottom w:val="0"/>
          <w:divBdr>
            <w:top w:val="none" w:sz="0" w:space="0" w:color="auto"/>
            <w:left w:val="none" w:sz="0" w:space="0" w:color="auto"/>
            <w:bottom w:val="none" w:sz="0" w:space="0" w:color="auto"/>
            <w:right w:val="none" w:sz="0" w:space="0" w:color="auto"/>
          </w:divBdr>
        </w:div>
        <w:div w:id="1577009840">
          <w:marLeft w:val="0"/>
          <w:marRight w:val="0"/>
          <w:marTop w:val="0"/>
          <w:marBottom w:val="0"/>
          <w:divBdr>
            <w:top w:val="none" w:sz="0" w:space="0" w:color="auto"/>
            <w:left w:val="none" w:sz="0" w:space="0" w:color="auto"/>
            <w:bottom w:val="none" w:sz="0" w:space="0" w:color="auto"/>
            <w:right w:val="none" w:sz="0" w:space="0" w:color="auto"/>
          </w:divBdr>
        </w:div>
        <w:div w:id="1605306576">
          <w:marLeft w:val="0"/>
          <w:marRight w:val="0"/>
          <w:marTop w:val="0"/>
          <w:marBottom w:val="0"/>
          <w:divBdr>
            <w:top w:val="none" w:sz="0" w:space="0" w:color="auto"/>
            <w:left w:val="none" w:sz="0" w:space="0" w:color="auto"/>
            <w:bottom w:val="none" w:sz="0" w:space="0" w:color="auto"/>
            <w:right w:val="none" w:sz="0" w:space="0" w:color="auto"/>
          </w:divBdr>
        </w:div>
        <w:div w:id="1647004241">
          <w:marLeft w:val="0"/>
          <w:marRight w:val="0"/>
          <w:marTop w:val="0"/>
          <w:marBottom w:val="0"/>
          <w:divBdr>
            <w:top w:val="none" w:sz="0" w:space="0" w:color="auto"/>
            <w:left w:val="none" w:sz="0" w:space="0" w:color="auto"/>
            <w:bottom w:val="none" w:sz="0" w:space="0" w:color="auto"/>
            <w:right w:val="none" w:sz="0" w:space="0" w:color="auto"/>
          </w:divBdr>
        </w:div>
        <w:div w:id="1789856640">
          <w:marLeft w:val="0"/>
          <w:marRight w:val="0"/>
          <w:marTop w:val="0"/>
          <w:marBottom w:val="0"/>
          <w:divBdr>
            <w:top w:val="none" w:sz="0" w:space="0" w:color="auto"/>
            <w:left w:val="none" w:sz="0" w:space="0" w:color="auto"/>
            <w:bottom w:val="none" w:sz="0" w:space="0" w:color="auto"/>
            <w:right w:val="none" w:sz="0" w:space="0" w:color="auto"/>
          </w:divBdr>
        </w:div>
        <w:div w:id="1797289603">
          <w:marLeft w:val="0"/>
          <w:marRight w:val="0"/>
          <w:marTop w:val="0"/>
          <w:marBottom w:val="0"/>
          <w:divBdr>
            <w:top w:val="none" w:sz="0" w:space="0" w:color="auto"/>
            <w:left w:val="none" w:sz="0" w:space="0" w:color="auto"/>
            <w:bottom w:val="none" w:sz="0" w:space="0" w:color="auto"/>
            <w:right w:val="none" w:sz="0" w:space="0" w:color="auto"/>
          </w:divBdr>
        </w:div>
        <w:div w:id="1895508951">
          <w:marLeft w:val="0"/>
          <w:marRight w:val="0"/>
          <w:marTop w:val="0"/>
          <w:marBottom w:val="0"/>
          <w:divBdr>
            <w:top w:val="none" w:sz="0" w:space="0" w:color="auto"/>
            <w:left w:val="none" w:sz="0" w:space="0" w:color="auto"/>
            <w:bottom w:val="none" w:sz="0" w:space="0" w:color="auto"/>
            <w:right w:val="none" w:sz="0" w:space="0" w:color="auto"/>
          </w:divBdr>
        </w:div>
        <w:div w:id="1897858481">
          <w:marLeft w:val="0"/>
          <w:marRight w:val="0"/>
          <w:marTop w:val="0"/>
          <w:marBottom w:val="0"/>
          <w:divBdr>
            <w:top w:val="none" w:sz="0" w:space="0" w:color="auto"/>
            <w:left w:val="none" w:sz="0" w:space="0" w:color="auto"/>
            <w:bottom w:val="none" w:sz="0" w:space="0" w:color="auto"/>
            <w:right w:val="none" w:sz="0" w:space="0" w:color="auto"/>
          </w:divBdr>
        </w:div>
        <w:div w:id="1901667870">
          <w:marLeft w:val="0"/>
          <w:marRight w:val="0"/>
          <w:marTop w:val="0"/>
          <w:marBottom w:val="0"/>
          <w:divBdr>
            <w:top w:val="none" w:sz="0" w:space="0" w:color="auto"/>
            <w:left w:val="none" w:sz="0" w:space="0" w:color="auto"/>
            <w:bottom w:val="none" w:sz="0" w:space="0" w:color="auto"/>
            <w:right w:val="none" w:sz="0" w:space="0" w:color="auto"/>
          </w:divBdr>
        </w:div>
        <w:div w:id="2058777473">
          <w:marLeft w:val="0"/>
          <w:marRight w:val="0"/>
          <w:marTop w:val="0"/>
          <w:marBottom w:val="0"/>
          <w:divBdr>
            <w:top w:val="none" w:sz="0" w:space="0" w:color="auto"/>
            <w:left w:val="none" w:sz="0" w:space="0" w:color="auto"/>
            <w:bottom w:val="none" w:sz="0" w:space="0" w:color="auto"/>
            <w:right w:val="none" w:sz="0" w:space="0" w:color="auto"/>
          </w:divBdr>
        </w:div>
      </w:divsChild>
    </w:div>
    <w:div w:id="493106091">
      <w:bodyDiv w:val="1"/>
      <w:marLeft w:val="0"/>
      <w:marRight w:val="0"/>
      <w:marTop w:val="0"/>
      <w:marBottom w:val="0"/>
      <w:divBdr>
        <w:top w:val="none" w:sz="0" w:space="0" w:color="auto"/>
        <w:left w:val="none" w:sz="0" w:space="0" w:color="auto"/>
        <w:bottom w:val="none" w:sz="0" w:space="0" w:color="auto"/>
        <w:right w:val="none" w:sz="0" w:space="0" w:color="auto"/>
      </w:divBdr>
      <w:divsChild>
        <w:div w:id="329211210">
          <w:marLeft w:val="446"/>
          <w:marRight w:val="0"/>
          <w:marTop w:val="0"/>
          <w:marBottom w:val="80"/>
          <w:divBdr>
            <w:top w:val="none" w:sz="0" w:space="0" w:color="auto"/>
            <w:left w:val="none" w:sz="0" w:space="0" w:color="auto"/>
            <w:bottom w:val="none" w:sz="0" w:space="0" w:color="auto"/>
            <w:right w:val="none" w:sz="0" w:space="0" w:color="auto"/>
          </w:divBdr>
        </w:div>
        <w:div w:id="564419230">
          <w:marLeft w:val="446"/>
          <w:marRight w:val="0"/>
          <w:marTop w:val="0"/>
          <w:marBottom w:val="80"/>
          <w:divBdr>
            <w:top w:val="none" w:sz="0" w:space="0" w:color="auto"/>
            <w:left w:val="none" w:sz="0" w:space="0" w:color="auto"/>
            <w:bottom w:val="none" w:sz="0" w:space="0" w:color="auto"/>
            <w:right w:val="none" w:sz="0" w:space="0" w:color="auto"/>
          </w:divBdr>
        </w:div>
        <w:div w:id="1053387232">
          <w:marLeft w:val="446"/>
          <w:marRight w:val="0"/>
          <w:marTop w:val="0"/>
          <w:marBottom w:val="80"/>
          <w:divBdr>
            <w:top w:val="none" w:sz="0" w:space="0" w:color="auto"/>
            <w:left w:val="none" w:sz="0" w:space="0" w:color="auto"/>
            <w:bottom w:val="none" w:sz="0" w:space="0" w:color="auto"/>
            <w:right w:val="none" w:sz="0" w:space="0" w:color="auto"/>
          </w:divBdr>
        </w:div>
        <w:div w:id="1411079342">
          <w:marLeft w:val="446"/>
          <w:marRight w:val="0"/>
          <w:marTop w:val="0"/>
          <w:marBottom w:val="80"/>
          <w:divBdr>
            <w:top w:val="none" w:sz="0" w:space="0" w:color="auto"/>
            <w:left w:val="none" w:sz="0" w:space="0" w:color="auto"/>
            <w:bottom w:val="none" w:sz="0" w:space="0" w:color="auto"/>
            <w:right w:val="none" w:sz="0" w:space="0" w:color="auto"/>
          </w:divBdr>
        </w:div>
      </w:divsChild>
    </w:div>
    <w:div w:id="876964846">
      <w:bodyDiv w:val="1"/>
      <w:marLeft w:val="0"/>
      <w:marRight w:val="0"/>
      <w:marTop w:val="0"/>
      <w:marBottom w:val="0"/>
      <w:divBdr>
        <w:top w:val="none" w:sz="0" w:space="0" w:color="auto"/>
        <w:left w:val="none" w:sz="0" w:space="0" w:color="auto"/>
        <w:bottom w:val="none" w:sz="0" w:space="0" w:color="auto"/>
        <w:right w:val="none" w:sz="0" w:space="0" w:color="auto"/>
      </w:divBdr>
      <w:divsChild>
        <w:div w:id="1655794947">
          <w:marLeft w:val="0"/>
          <w:marRight w:val="0"/>
          <w:marTop w:val="0"/>
          <w:marBottom w:val="0"/>
          <w:divBdr>
            <w:top w:val="none" w:sz="0" w:space="0" w:color="auto"/>
            <w:left w:val="none" w:sz="0" w:space="0" w:color="auto"/>
            <w:bottom w:val="none" w:sz="0" w:space="0" w:color="auto"/>
            <w:right w:val="none" w:sz="0" w:space="0" w:color="auto"/>
          </w:divBdr>
        </w:div>
        <w:div w:id="1958295415">
          <w:marLeft w:val="0"/>
          <w:marRight w:val="0"/>
          <w:marTop w:val="0"/>
          <w:marBottom w:val="0"/>
          <w:divBdr>
            <w:top w:val="none" w:sz="0" w:space="0" w:color="auto"/>
            <w:left w:val="none" w:sz="0" w:space="0" w:color="auto"/>
            <w:bottom w:val="none" w:sz="0" w:space="0" w:color="auto"/>
            <w:right w:val="none" w:sz="0" w:space="0" w:color="auto"/>
          </w:divBdr>
        </w:div>
        <w:div w:id="1984306972">
          <w:marLeft w:val="0"/>
          <w:marRight w:val="0"/>
          <w:marTop w:val="0"/>
          <w:marBottom w:val="0"/>
          <w:divBdr>
            <w:top w:val="none" w:sz="0" w:space="0" w:color="auto"/>
            <w:left w:val="none" w:sz="0" w:space="0" w:color="auto"/>
            <w:bottom w:val="none" w:sz="0" w:space="0" w:color="auto"/>
            <w:right w:val="none" w:sz="0" w:space="0" w:color="auto"/>
          </w:divBdr>
        </w:div>
      </w:divsChild>
    </w:div>
    <w:div w:id="1001202010">
      <w:bodyDiv w:val="1"/>
      <w:marLeft w:val="0"/>
      <w:marRight w:val="0"/>
      <w:marTop w:val="0"/>
      <w:marBottom w:val="0"/>
      <w:divBdr>
        <w:top w:val="none" w:sz="0" w:space="0" w:color="auto"/>
        <w:left w:val="none" w:sz="0" w:space="0" w:color="auto"/>
        <w:bottom w:val="none" w:sz="0" w:space="0" w:color="auto"/>
        <w:right w:val="none" w:sz="0" w:space="0" w:color="auto"/>
      </w:divBdr>
      <w:divsChild>
        <w:div w:id="14775855">
          <w:marLeft w:val="0"/>
          <w:marRight w:val="0"/>
          <w:marTop w:val="0"/>
          <w:marBottom w:val="0"/>
          <w:divBdr>
            <w:top w:val="none" w:sz="0" w:space="0" w:color="auto"/>
            <w:left w:val="none" w:sz="0" w:space="0" w:color="auto"/>
            <w:bottom w:val="none" w:sz="0" w:space="0" w:color="auto"/>
            <w:right w:val="none" w:sz="0" w:space="0" w:color="auto"/>
          </w:divBdr>
        </w:div>
        <w:div w:id="38013402">
          <w:marLeft w:val="0"/>
          <w:marRight w:val="0"/>
          <w:marTop w:val="0"/>
          <w:marBottom w:val="0"/>
          <w:divBdr>
            <w:top w:val="none" w:sz="0" w:space="0" w:color="auto"/>
            <w:left w:val="none" w:sz="0" w:space="0" w:color="auto"/>
            <w:bottom w:val="none" w:sz="0" w:space="0" w:color="auto"/>
            <w:right w:val="none" w:sz="0" w:space="0" w:color="auto"/>
          </w:divBdr>
        </w:div>
        <w:div w:id="44569446">
          <w:marLeft w:val="0"/>
          <w:marRight w:val="0"/>
          <w:marTop w:val="0"/>
          <w:marBottom w:val="0"/>
          <w:divBdr>
            <w:top w:val="none" w:sz="0" w:space="0" w:color="auto"/>
            <w:left w:val="none" w:sz="0" w:space="0" w:color="auto"/>
            <w:bottom w:val="none" w:sz="0" w:space="0" w:color="auto"/>
            <w:right w:val="none" w:sz="0" w:space="0" w:color="auto"/>
          </w:divBdr>
        </w:div>
        <w:div w:id="171264499">
          <w:marLeft w:val="0"/>
          <w:marRight w:val="0"/>
          <w:marTop w:val="0"/>
          <w:marBottom w:val="0"/>
          <w:divBdr>
            <w:top w:val="none" w:sz="0" w:space="0" w:color="auto"/>
            <w:left w:val="none" w:sz="0" w:space="0" w:color="auto"/>
            <w:bottom w:val="none" w:sz="0" w:space="0" w:color="auto"/>
            <w:right w:val="none" w:sz="0" w:space="0" w:color="auto"/>
          </w:divBdr>
        </w:div>
        <w:div w:id="279385085">
          <w:marLeft w:val="0"/>
          <w:marRight w:val="0"/>
          <w:marTop w:val="0"/>
          <w:marBottom w:val="0"/>
          <w:divBdr>
            <w:top w:val="none" w:sz="0" w:space="0" w:color="auto"/>
            <w:left w:val="none" w:sz="0" w:space="0" w:color="auto"/>
            <w:bottom w:val="none" w:sz="0" w:space="0" w:color="auto"/>
            <w:right w:val="none" w:sz="0" w:space="0" w:color="auto"/>
          </w:divBdr>
        </w:div>
        <w:div w:id="442968520">
          <w:marLeft w:val="0"/>
          <w:marRight w:val="0"/>
          <w:marTop w:val="0"/>
          <w:marBottom w:val="0"/>
          <w:divBdr>
            <w:top w:val="none" w:sz="0" w:space="0" w:color="auto"/>
            <w:left w:val="none" w:sz="0" w:space="0" w:color="auto"/>
            <w:bottom w:val="none" w:sz="0" w:space="0" w:color="auto"/>
            <w:right w:val="none" w:sz="0" w:space="0" w:color="auto"/>
          </w:divBdr>
        </w:div>
        <w:div w:id="526526637">
          <w:marLeft w:val="0"/>
          <w:marRight w:val="0"/>
          <w:marTop w:val="0"/>
          <w:marBottom w:val="0"/>
          <w:divBdr>
            <w:top w:val="none" w:sz="0" w:space="0" w:color="auto"/>
            <w:left w:val="none" w:sz="0" w:space="0" w:color="auto"/>
            <w:bottom w:val="none" w:sz="0" w:space="0" w:color="auto"/>
            <w:right w:val="none" w:sz="0" w:space="0" w:color="auto"/>
          </w:divBdr>
        </w:div>
        <w:div w:id="560143179">
          <w:marLeft w:val="0"/>
          <w:marRight w:val="0"/>
          <w:marTop w:val="0"/>
          <w:marBottom w:val="0"/>
          <w:divBdr>
            <w:top w:val="none" w:sz="0" w:space="0" w:color="auto"/>
            <w:left w:val="none" w:sz="0" w:space="0" w:color="auto"/>
            <w:bottom w:val="none" w:sz="0" w:space="0" w:color="auto"/>
            <w:right w:val="none" w:sz="0" w:space="0" w:color="auto"/>
          </w:divBdr>
        </w:div>
        <w:div w:id="567764417">
          <w:marLeft w:val="0"/>
          <w:marRight w:val="0"/>
          <w:marTop w:val="0"/>
          <w:marBottom w:val="0"/>
          <w:divBdr>
            <w:top w:val="none" w:sz="0" w:space="0" w:color="auto"/>
            <w:left w:val="none" w:sz="0" w:space="0" w:color="auto"/>
            <w:bottom w:val="none" w:sz="0" w:space="0" w:color="auto"/>
            <w:right w:val="none" w:sz="0" w:space="0" w:color="auto"/>
          </w:divBdr>
        </w:div>
        <w:div w:id="902720308">
          <w:marLeft w:val="0"/>
          <w:marRight w:val="0"/>
          <w:marTop w:val="0"/>
          <w:marBottom w:val="0"/>
          <w:divBdr>
            <w:top w:val="none" w:sz="0" w:space="0" w:color="auto"/>
            <w:left w:val="none" w:sz="0" w:space="0" w:color="auto"/>
            <w:bottom w:val="none" w:sz="0" w:space="0" w:color="auto"/>
            <w:right w:val="none" w:sz="0" w:space="0" w:color="auto"/>
          </w:divBdr>
        </w:div>
        <w:div w:id="931819732">
          <w:marLeft w:val="0"/>
          <w:marRight w:val="0"/>
          <w:marTop w:val="0"/>
          <w:marBottom w:val="0"/>
          <w:divBdr>
            <w:top w:val="none" w:sz="0" w:space="0" w:color="auto"/>
            <w:left w:val="none" w:sz="0" w:space="0" w:color="auto"/>
            <w:bottom w:val="none" w:sz="0" w:space="0" w:color="auto"/>
            <w:right w:val="none" w:sz="0" w:space="0" w:color="auto"/>
          </w:divBdr>
        </w:div>
        <w:div w:id="934047720">
          <w:marLeft w:val="0"/>
          <w:marRight w:val="0"/>
          <w:marTop w:val="0"/>
          <w:marBottom w:val="0"/>
          <w:divBdr>
            <w:top w:val="none" w:sz="0" w:space="0" w:color="auto"/>
            <w:left w:val="none" w:sz="0" w:space="0" w:color="auto"/>
            <w:bottom w:val="none" w:sz="0" w:space="0" w:color="auto"/>
            <w:right w:val="none" w:sz="0" w:space="0" w:color="auto"/>
          </w:divBdr>
        </w:div>
        <w:div w:id="970522722">
          <w:marLeft w:val="0"/>
          <w:marRight w:val="0"/>
          <w:marTop w:val="0"/>
          <w:marBottom w:val="0"/>
          <w:divBdr>
            <w:top w:val="none" w:sz="0" w:space="0" w:color="auto"/>
            <w:left w:val="none" w:sz="0" w:space="0" w:color="auto"/>
            <w:bottom w:val="none" w:sz="0" w:space="0" w:color="auto"/>
            <w:right w:val="none" w:sz="0" w:space="0" w:color="auto"/>
          </w:divBdr>
        </w:div>
        <w:div w:id="1180389903">
          <w:marLeft w:val="0"/>
          <w:marRight w:val="0"/>
          <w:marTop w:val="0"/>
          <w:marBottom w:val="0"/>
          <w:divBdr>
            <w:top w:val="none" w:sz="0" w:space="0" w:color="auto"/>
            <w:left w:val="none" w:sz="0" w:space="0" w:color="auto"/>
            <w:bottom w:val="none" w:sz="0" w:space="0" w:color="auto"/>
            <w:right w:val="none" w:sz="0" w:space="0" w:color="auto"/>
          </w:divBdr>
        </w:div>
        <w:div w:id="1379431457">
          <w:marLeft w:val="0"/>
          <w:marRight w:val="0"/>
          <w:marTop w:val="0"/>
          <w:marBottom w:val="0"/>
          <w:divBdr>
            <w:top w:val="none" w:sz="0" w:space="0" w:color="auto"/>
            <w:left w:val="none" w:sz="0" w:space="0" w:color="auto"/>
            <w:bottom w:val="none" w:sz="0" w:space="0" w:color="auto"/>
            <w:right w:val="none" w:sz="0" w:space="0" w:color="auto"/>
          </w:divBdr>
        </w:div>
        <w:div w:id="1541087502">
          <w:marLeft w:val="0"/>
          <w:marRight w:val="0"/>
          <w:marTop w:val="0"/>
          <w:marBottom w:val="0"/>
          <w:divBdr>
            <w:top w:val="none" w:sz="0" w:space="0" w:color="auto"/>
            <w:left w:val="none" w:sz="0" w:space="0" w:color="auto"/>
            <w:bottom w:val="none" w:sz="0" w:space="0" w:color="auto"/>
            <w:right w:val="none" w:sz="0" w:space="0" w:color="auto"/>
          </w:divBdr>
        </w:div>
        <w:div w:id="1542589036">
          <w:marLeft w:val="0"/>
          <w:marRight w:val="0"/>
          <w:marTop w:val="0"/>
          <w:marBottom w:val="0"/>
          <w:divBdr>
            <w:top w:val="none" w:sz="0" w:space="0" w:color="auto"/>
            <w:left w:val="none" w:sz="0" w:space="0" w:color="auto"/>
            <w:bottom w:val="none" w:sz="0" w:space="0" w:color="auto"/>
            <w:right w:val="none" w:sz="0" w:space="0" w:color="auto"/>
          </w:divBdr>
        </w:div>
        <w:div w:id="1838303143">
          <w:marLeft w:val="0"/>
          <w:marRight w:val="0"/>
          <w:marTop w:val="0"/>
          <w:marBottom w:val="0"/>
          <w:divBdr>
            <w:top w:val="none" w:sz="0" w:space="0" w:color="auto"/>
            <w:left w:val="none" w:sz="0" w:space="0" w:color="auto"/>
            <w:bottom w:val="none" w:sz="0" w:space="0" w:color="auto"/>
            <w:right w:val="none" w:sz="0" w:space="0" w:color="auto"/>
          </w:divBdr>
        </w:div>
        <w:div w:id="2019385822">
          <w:marLeft w:val="0"/>
          <w:marRight w:val="0"/>
          <w:marTop w:val="0"/>
          <w:marBottom w:val="0"/>
          <w:divBdr>
            <w:top w:val="none" w:sz="0" w:space="0" w:color="auto"/>
            <w:left w:val="none" w:sz="0" w:space="0" w:color="auto"/>
            <w:bottom w:val="none" w:sz="0" w:space="0" w:color="auto"/>
            <w:right w:val="none" w:sz="0" w:space="0" w:color="auto"/>
          </w:divBdr>
        </w:div>
      </w:divsChild>
    </w:div>
    <w:div w:id="1052122891">
      <w:bodyDiv w:val="1"/>
      <w:marLeft w:val="0"/>
      <w:marRight w:val="0"/>
      <w:marTop w:val="0"/>
      <w:marBottom w:val="0"/>
      <w:divBdr>
        <w:top w:val="none" w:sz="0" w:space="0" w:color="auto"/>
        <w:left w:val="none" w:sz="0" w:space="0" w:color="auto"/>
        <w:bottom w:val="none" w:sz="0" w:space="0" w:color="auto"/>
        <w:right w:val="none" w:sz="0" w:space="0" w:color="auto"/>
      </w:divBdr>
    </w:div>
    <w:div w:id="1241283463">
      <w:bodyDiv w:val="1"/>
      <w:marLeft w:val="0"/>
      <w:marRight w:val="0"/>
      <w:marTop w:val="0"/>
      <w:marBottom w:val="0"/>
      <w:divBdr>
        <w:top w:val="none" w:sz="0" w:space="0" w:color="auto"/>
        <w:left w:val="none" w:sz="0" w:space="0" w:color="auto"/>
        <w:bottom w:val="none" w:sz="0" w:space="0" w:color="auto"/>
        <w:right w:val="none" w:sz="0" w:space="0" w:color="auto"/>
      </w:divBdr>
      <w:divsChild>
        <w:div w:id="874004243">
          <w:marLeft w:val="0"/>
          <w:marRight w:val="0"/>
          <w:marTop w:val="0"/>
          <w:marBottom w:val="0"/>
          <w:divBdr>
            <w:top w:val="none" w:sz="0" w:space="0" w:color="auto"/>
            <w:left w:val="none" w:sz="0" w:space="0" w:color="auto"/>
            <w:bottom w:val="none" w:sz="0" w:space="0" w:color="auto"/>
            <w:right w:val="none" w:sz="0" w:space="0" w:color="auto"/>
          </w:divBdr>
        </w:div>
        <w:div w:id="950477028">
          <w:marLeft w:val="0"/>
          <w:marRight w:val="0"/>
          <w:marTop w:val="0"/>
          <w:marBottom w:val="0"/>
          <w:divBdr>
            <w:top w:val="none" w:sz="0" w:space="0" w:color="auto"/>
            <w:left w:val="none" w:sz="0" w:space="0" w:color="auto"/>
            <w:bottom w:val="none" w:sz="0" w:space="0" w:color="auto"/>
            <w:right w:val="none" w:sz="0" w:space="0" w:color="auto"/>
          </w:divBdr>
        </w:div>
        <w:div w:id="1276055291">
          <w:marLeft w:val="0"/>
          <w:marRight w:val="0"/>
          <w:marTop w:val="0"/>
          <w:marBottom w:val="0"/>
          <w:divBdr>
            <w:top w:val="none" w:sz="0" w:space="0" w:color="auto"/>
            <w:left w:val="none" w:sz="0" w:space="0" w:color="auto"/>
            <w:bottom w:val="none" w:sz="0" w:space="0" w:color="auto"/>
            <w:right w:val="none" w:sz="0" w:space="0" w:color="auto"/>
          </w:divBdr>
        </w:div>
        <w:div w:id="1612399592">
          <w:marLeft w:val="0"/>
          <w:marRight w:val="0"/>
          <w:marTop w:val="0"/>
          <w:marBottom w:val="0"/>
          <w:divBdr>
            <w:top w:val="none" w:sz="0" w:space="0" w:color="auto"/>
            <w:left w:val="none" w:sz="0" w:space="0" w:color="auto"/>
            <w:bottom w:val="none" w:sz="0" w:space="0" w:color="auto"/>
            <w:right w:val="none" w:sz="0" w:space="0" w:color="auto"/>
          </w:divBdr>
        </w:div>
      </w:divsChild>
    </w:div>
    <w:div w:id="1412118012">
      <w:bodyDiv w:val="1"/>
      <w:marLeft w:val="0"/>
      <w:marRight w:val="0"/>
      <w:marTop w:val="0"/>
      <w:marBottom w:val="0"/>
      <w:divBdr>
        <w:top w:val="none" w:sz="0" w:space="0" w:color="auto"/>
        <w:left w:val="none" w:sz="0" w:space="0" w:color="auto"/>
        <w:bottom w:val="none" w:sz="0" w:space="0" w:color="auto"/>
        <w:right w:val="none" w:sz="0" w:space="0" w:color="auto"/>
      </w:divBdr>
      <w:divsChild>
        <w:div w:id="215704534">
          <w:marLeft w:val="0"/>
          <w:marRight w:val="0"/>
          <w:marTop w:val="0"/>
          <w:marBottom w:val="0"/>
          <w:divBdr>
            <w:top w:val="none" w:sz="0" w:space="0" w:color="auto"/>
            <w:left w:val="none" w:sz="0" w:space="0" w:color="auto"/>
            <w:bottom w:val="none" w:sz="0" w:space="0" w:color="auto"/>
            <w:right w:val="none" w:sz="0" w:space="0" w:color="auto"/>
          </w:divBdr>
        </w:div>
        <w:div w:id="694504182">
          <w:marLeft w:val="0"/>
          <w:marRight w:val="0"/>
          <w:marTop w:val="0"/>
          <w:marBottom w:val="0"/>
          <w:divBdr>
            <w:top w:val="none" w:sz="0" w:space="0" w:color="auto"/>
            <w:left w:val="none" w:sz="0" w:space="0" w:color="auto"/>
            <w:bottom w:val="none" w:sz="0" w:space="0" w:color="auto"/>
            <w:right w:val="none" w:sz="0" w:space="0" w:color="auto"/>
          </w:divBdr>
        </w:div>
        <w:div w:id="1340692939">
          <w:marLeft w:val="0"/>
          <w:marRight w:val="0"/>
          <w:marTop w:val="0"/>
          <w:marBottom w:val="0"/>
          <w:divBdr>
            <w:top w:val="none" w:sz="0" w:space="0" w:color="auto"/>
            <w:left w:val="none" w:sz="0" w:space="0" w:color="auto"/>
            <w:bottom w:val="none" w:sz="0" w:space="0" w:color="auto"/>
            <w:right w:val="none" w:sz="0" w:space="0" w:color="auto"/>
          </w:divBdr>
        </w:div>
      </w:divsChild>
    </w:div>
    <w:div w:id="1530408587">
      <w:bodyDiv w:val="1"/>
      <w:marLeft w:val="0"/>
      <w:marRight w:val="0"/>
      <w:marTop w:val="0"/>
      <w:marBottom w:val="0"/>
      <w:divBdr>
        <w:top w:val="none" w:sz="0" w:space="0" w:color="auto"/>
        <w:left w:val="none" w:sz="0" w:space="0" w:color="auto"/>
        <w:bottom w:val="none" w:sz="0" w:space="0" w:color="auto"/>
        <w:right w:val="none" w:sz="0" w:space="0" w:color="auto"/>
      </w:divBdr>
      <w:divsChild>
        <w:div w:id="888876372">
          <w:marLeft w:val="0"/>
          <w:marRight w:val="0"/>
          <w:marTop w:val="0"/>
          <w:marBottom w:val="0"/>
          <w:divBdr>
            <w:top w:val="none" w:sz="0" w:space="0" w:color="auto"/>
            <w:left w:val="none" w:sz="0" w:space="0" w:color="auto"/>
            <w:bottom w:val="none" w:sz="0" w:space="0" w:color="auto"/>
            <w:right w:val="none" w:sz="0" w:space="0" w:color="auto"/>
          </w:divBdr>
        </w:div>
        <w:div w:id="2065369538">
          <w:marLeft w:val="0"/>
          <w:marRight w:val="0"/>
          <w:marTop w:val="0"/>
          <w:marBottom w:val="0"/>
          <w:divBdr>
            <w:top w:val="none" w:sz="0" w:space="0" w:color="auto"/>
            <w:left w:val="none" w:sz="0" w:space="0" w:color="auto"/>
            <w:bottom w:val="none" w:sz="0" w:space="0" w:color="auto"/>
            <w:right w:val="none" w:sz="0" w:space="0" w:color="auto"/>
          </w:divBdr>
        </w:div>
      </w:divsChild>
    </w:div>
    <w:div w:id="1575044286">
      <w:bodyDiv w:val="1"/>
      <w:marLeft w:val="0"/>
      <w:marRight w:val="0"/>
      <w:marTop w:val="0"/>
      <w:marBottom w:val="0"/>
      <w:divBdr>
        <w:top w:val="none" w:sz="0" w:space="0" w:color="auto"/>
        <w:left w:val="none" w:sz="0" w:space="0" w:color="auto"/>
        <w:bottom w:val="none" w:sz="0" w:space="0" w:color="auto"/>
        <w:right w:val="none" w:sz="0" w:space="0" w:color="auto"/>
      </w:divBdr>
      <w:divsChild>
        <w:div w:id="84770484">
          <w:marLeft w:val="0"/>
          <w:marRight w:val="0"/>
          <w:marTop w:val="0"/>
          <w:marBottom w:val="0"/>
          <w:divBdr>
            <w:top w:val="none" w:sz="0" w:space="0" w:color="auto"/>
            <w:left w:val="none" w:sz="0" w:space="0" w:color="auto"/>
            <w:bottom w:val="none" w:sz="0" w:space="0" w:color="auto"/>
            <w:right w:val="none" w:sz="0" w:space="0" w:color="auto"/>
          </w:divBdr>
        </w:div>
        <w:div w:id="313918875">
          <w:marLeft w:val="0"/>
          <w:marRight w:val="0"/>
          <w:marTop w:val="0"/>
          <w:marBottom w:val="0"/>
          <w:divBdr>
            <w:top w:val="none" w:sz="0" w:space="0" w:color="auto"/>
            <w:left w:val="none" w:sz="0" w:space="0" w:color="auto"/>
            <w:bottom w:val="none" w:sz="0" w:space="0" w:color="auto"/>
            <w:right w:val="none" w:sz="0" w:space="0" w:color="auto"/>
          </w:divBdr>
        </w:div>
        <w:div w:id="374433269">
          <w:marLeft w:val="0"/>
          <w:marRight w:val="0"/>
          <w:marTop w:val="0"/>
          <w:marBottom w:val="0"/>
          <w:divBdr>
            <w:top w:val="none" w:sz="0" w:space="0" w:color="auto"/>
            <w:left w:val="none" w:sz="0" w:space="0" w:color="auto"/>
            <w:bottom w:val="none" w:sz="0" w:space="0" w:color="auto"/>
            <w:right w:val="none" w:sz="0" w:space="0" w:color="auto"/>
          </w:divBdr>
        </w:div>
        <w:div w:id="423035659">
          <w:marLeft w:val="0"/>
          <w:marRight w:val="0"/>
          <w:marTop w:val="0"/>
          <w:marBottom w:val="0"/>
          <w:divBdr>
            <w:top w:val="none" w:sz="0" w:space="0" w:color="auto"/>
            <w:left w:val="none" w:sz="0" w:space="0" w:color="auto"/>
            <w:bottom w:val="none" w:sz="0" w:space="0" w:color="auto"/>
            <w:right w:val="none" w:sz="0" w:space="0" w:color="auto"/>
          </w:divBdr>
        </w:div>
        <w:div w:id="569005371">
          <w:marLeft w:val="0"/>
          <w:marRight w:val="0"/>
          <w:marTop w:val="0"/>
          <w:marBottom w:val="0"/>
          <w:divBdr>
            <w:top w:val="none" w:sz="0" w:space="0" w:color="auto"/>
            <w:left w:val="none" w:sz="0" w:space="0" w:color="auto"/>
            <w:bottom w:val="none" w:sz="0" w:space="0" w:color="auto"/>
            <w:right w:val="none" w:sz="0" w:space="0" w:color="auto"/>
          </w:divBdr>
        </w:div>
        <w:div w:id="895698653">
          <w:marLeft w:val="0"/>
          <w:marRight w:val="0"/>
          <w:marTop w:val="0"/>
          <w:marBottom w:val="0"/>
          <w:divBdr>
            <w:top w:val="none" w:sz="0" w:space="0" w:color="auto"/>
            <w:left w:val="none" w:sz="0" w:space="0" w:color="auto"/>
            <w:bottom w:val="none" w:sz="0" w:space="0" w:color="auto"/>
            <w:right w:val="none" w:sz="0" w:space="0" w:color="auto"/>
          </w:divBdr>
        </w:div>
        <w:div w:id="983123049">
          <w:marLeft w:val="0"/>
          <w:marRight w:val="0"/>
          <w:marTop w:val="0"/>
          <w:marBottom w:val="0"/>
          <w:divBdr>
            <w:top w:val="none" w:sz="0" w:space="0" w:color="auto"/>
            <w:left w:val="none" w:sz="0" w:space="0" w:color="auto"/>
            <w:bottom w:val="none" w:sz="0" w:space="0" w:color="auto"/>
            <w:right w:val="none" w:sz="0" w:space="0" w:color="auto"/>
          </w:divBdr>
        </w:div>
        <w:div w:id="1219560075">
          <w:marLeft w:val="0"/>
          <w:marRight w:val="0"/>
          <w:marTop w:val="0"/>
          <w:marBottom w:val="0"/>
          <w:divBdr>
            <w:top w:val="none" w:sz="0" w:space="0" w:color="auto"/>
            <w:left w:val="none" w:sz="0" w:space="0" w:color="auto"/>
            <w:bottom w:val="none" w:sz="0" w:space="0" w:color="auto"/>
            <w:right w:val="none" w:sz="0" w:space="0" w:color="auto"/>
          </w:divBdr>
        </w:div>
        <w:div w:id="1235124132">
          <w:marLeft w:val="0"/>
          <w:marRight w:val="0"/>
          <w:marTop w:val="0"/>
          <w:marBottom w:val="0"/>
          <w:divBdr>
            <w:top w:val="none" w:sz="0" w:space="0" w:color="auto"/>
            <w:left w:val="none" w:sz="0" w:space="0" w:color="auto"/>
            <w:bottom w:val="none" w:sz="0" w:space="0" w:color="auto"/>
            <w:right w:val="none" w:sz="0" w:space="0" w:color="auto"/>
          </w:divBdr>
        </w:div>
        <w:div w:id="1277176210">
          <w:marLeft w:val="0"/>
          <w:marRight w:val="0"/>
          <w:marTop w:val="0"/>
          <w:marBottom w:val="0"/>
          <w:divBdr>
            <w:top w:val="none" w:sz="0" w:space="0" w:color="auto"/>
            <w:left w:val="none" w:sz="0" w:space="0" w:color="auto"/>
            <w:bottom w:val="none" w:sz="0" w:space="0" w:color="auto"/>
            <w:right w:val="none" w:sz="0" w:space="0" w:color="auto"/>
          </w:divBdr>
        </w:div>
        <w:div w:id="1601520976">
          <w:marLeft w:val="0"/>
          <w:marRight w:val="0"/>
          <w:marTop w:val="0"/>
          <w:marBottom w:val="0"/>
          <w:divBdr>
            <w:top w:val="none" w:sz="0" w:space="0" w:color="auto"/>
            <w:left w:val="none" w:sz="0" w:space="0" w:color="auto"/>
            <w:bottom w:val="none" w:sz="0" w:space="0" w:color="auto"/>
            <w:right w:val="none" w:sz="0" w:space="0" w:color="auto"/>
          </w:divBdr>
        </w:div>
        <w:div w:id="1614239497">
          <w:marLeft w:val="0"/>
          <w:marRight w:val="0"/>
          <w:marTop w:val="0"/>
          <w:marBottom w:val="0"/>
          <w:divBdr>
            <w:top w:val="none" w:sz="0" w:space="0" w:color="auto"/>
            <w:left w:val="none" w:sz="0" w:space="0" w:color="auto"/>
            <w:bottom w:val="none" w:sz="0" w:space="0" w:color="auto"/>
            <w:right w:val="none" w:sz="0" w:space="0" w:color="auto"/>
          </w:divBdr>
        </w:div>
        <w:div w:id="2047752822">
          <w:marLeft w:val="0"/>
          <w:marRight w:val="0"/>
          <w:marTop w:val="0"/>
          <w:marBottom w:val="0"/>
          <w:divBdr>
            <w:top w:val="none" w:sz="0" w:space="0" w:color="auto"/>
            <w:left w:val="none" w:sz="0" w:space="0" w:color="auto"/>
            <w:bottom w:val="none" w:sz="0" w:space="0" w:color="auto"/>
            <w:right w:val="none" w:sz="0" w:space="0" w:color="auto"/>
          </w:divBdr>
        </w:div>
      </w:divsChild>
    </w:div>
    <w:div w:id="2077165863">
      <w:bodyDiv w:val="1"/>
      <w:marLeft w:val="0"/>
      <w:marRight w:val="0"/>
      <w:marTop w:val="0"/>
      <w:marBottom w:val="0"/>
      <w:divBdr>
        <w:top w:val="none" w:sz="0" w:space="0" w:color="auto"/>
        <w:left w:val="none" w:sz="0" w:space="0" w:color="auto"/>
        <w:bottom w:val="none" w:sz="0" w:space="0" w:color="auto"/>
        <w:right w:val="none" w:sz="0" w:space="0" w:color="auto"/>
      </w:divBdr>
      <w:divsChild>
        <w:div w:id="335966315">
          <w:marLeft w:val="0"/>
          <w:marRight w:val="0"/>
          <w:marTop w:val="0"/>
          <w:marBottom w:val="0"/>
          <w:divBdr>
            <w:top w:val="none" w:sz="0" w:space="0" w:color="auto"/>
            <w:left w:val="none" w:sz="0" w:space="0" w:color="auto"/>
            <w:bottom w:val="none" w:sz="0" w:space="0" w:color="auto"/>
            <w:right w:val="none" w:sz="0" w:space="0" w:color="auto"/>
          </w:divBdr>
        </w:div>
        <w:div w:id="434911642">
          <w:marLeft w:val="0"/>
          <w:marRight w:val="0"/>
          <w:marTop w:val="0"/>
          <w:marBottom w:val="0"/>
          <w:divBdr>
            <w:top w:val="none" w:sz="0" w:space="0" w:color="auto"/>
            <w:left w:val="none" w:sz="0" w:space="0" w:color="auto"/>
            <w:bottom w:val="none" w:sz="0" w:space="0" w:color="auto"/>
            <w:right w:val="none" w:sz="0" w:space="0" w:color="auto"/>
          </w:divBdr>
        </w:div>
        <w:div w:id="489441461">
          <w:marLeft w:val="0"/>
          <w:marRight w:val="0"/>
          <w:marTop w:val="0"/>
          <w:marBottom w:val="0"/>
          <w:divBdr>
            <w:top w:val="none" w:sz="0" w:space="0" w:color="auto"/>
            <w:left w:val="none" w:sz="0" w:space="0" w:color="auto"/>
            <w:bottom w:val="none" w:sz="0" w:space="0" w:color="auto"/>
            <w:right w:val="none" w:sz="0" w:space="0" w:color="auto"/>
          </w:divBdr>
        </w:div>
        <w:div w:id="688533757">
          <w:marLeft w:val="0"/>
          <w:marRight w:val="0"/>
          <w:marTop w:val="0"/>
          <w:marBottom w:val="0"/>
          <w:divBdr>
            <w:top w:val="none" w:sz="0" w:space="0" w:color="auto"/>
            <w:left w:val="none" w:sz="0" w:space="0" w:color="auto"/>
            <w:bottom w:val="none" w:sz="0" w:space="0" w:color="auto"/>
            <w:right w:val="none" w:sz="0" w:space="0" w:color="auto"/>
          </w:divBdr>
        </w:div>
        <w:div w:id="723723173">
          <w:marLeft w:val="0"/>
          <w:marRight w:val="0"/>
          <w:marTop w:val="0"/>
          <w:marBottom w:val="0"/>
          <w:divBdr>
            <w:top w:val="none" w:sz="0" w:space="0" w:color="auto"/>
            <w:left w:val="none" w:sz="0" w:space="0" w:color="auto"/>
            <w:bottom w:val="none" w:sz="0" w:space="0" w:color="auto"/>
            <w:right w:val="none" w:sz="0" w:space="0" w:color="auto"/>
          </w:divBdr>
        </w:div>
        <w:div w:id="808204373">
          <w:marLeft w:val="0"/>
          <w:marRight w:val="0"/>
          <w:marTop w:val="0"/>
          <w:marBottom w:val="0"/>
          <w:divBdr>
            <w:top w:val="none" w:sz="0" w:space="0" w:color="auto"/>
            <w:left w:val="none" w:sz="0" w:space="0" w:color="auto"/>
            <w:bottom w:val="none" w:sz="0" w:space="0" w:color="auto"/>
            <w:right w:val="none" w:sz="0" w:space="0" w:color="auto"/>
          </w:divBdr>
        </w:div>
        <w:div w:id="995375696">
          <w:marLeft w:val="0"/>
          <w:marRight w:val="0"/>
          <w:marTop w:val="0"/>
          <w:marBottom w:val="0"/>
          <w:divBdr>
            <w:top w:val="none" w:sz="0" w:space="0" w:color="auto"/>
            <w:left w:val="none" w:sz="0" w:space="0" w:color="auto"/>
            <w:bottom w:val="none" w:sz="0" w:space="0" w:color="auto"/>
            <w:right w:val="none" w:sz="0" w:space="0" w:color="auto"/>
          </w:divBdr>
        </w:div>
        <w:div w:id="1282151757">
          <w:marLeft w:val="0"/>
          <w:marRight w:val="0"/>
          <w:marTop w:val="0"/>
          <w:marBottom w:val="0"/>
          <w:divBdr>
            <w:top w:val="none" w:sz="0" w:space="0" w:color="auto"/>
            <w:left w:val="none" w:sz="0" w:space="0" w:color="auto"/>
            <w:bottom w:val="none" w:sz="0" w:space="0" w:color="auto"/>
            <w:right w:val="none" w:sz="0" w:space="0" w:color="auto"/>
          </w:divBdr>
        </w:div>
        <w:div w:id="1416976968">
          <w:marLeft w:val="0"/>
          <w:marRight w:val="0"/>
          <w:marTop w:val="0"/>
          <w:marBottom w:val="0"/>
          <w:divBdr>
            <w:top w:val="none" w:sz="0" w:space="0" w:color="auto"/>
            <w:left w:val="none" w:sz="0" w:space="0" w:color="auto"/>
            <w:bottom w:val="none" w:sz="0" w:space="0" w:color="auto"/>
            <w:right w:val="none" w:sz="0" w:space="0" w:color="auto"/>
          </w:divBdr>
        </w:div>
        <w:div w:id="1551185693">
          <w:marLeft w:val="0"/>
          <w:marRight w:val="0"/>
          <w:marTop w:val="0"/>
          <w:marBottom w:val="0"/>
          <w:divBdr>
            <w:top w:val="none" w:sz="0" w:space="0" w:color="auto"/>
            <w:left w:val="none" w:sz="0" w:space="0" w:color="auto"/>
            <w:bottom w:val="none" w:sz="0" w:space="0" w:color="auto"/>
            <w:right w:val="none" w:sz="0" w:space="0" w:color="auto"/>
          </w:divBdr>
        </w:div>
        <w:div w:id="1583877374">
          <w:marLeft w:val="0"/>
          <w:marRight w:val="0"/>
          <w:marTop w:val="0"/>
          <w:marBottom w:val="0"/>
          <w:divBdr>
            <w:top w:val="none" w:sz="0" w:space="0" w:color="auto"/>
            <w:left w:val="none" w:sz="0" w:space="0" w:color="auto"/>
            <w:bottom w:val="none" w:sz="0" w:space="0" w:color="auto"/>
            <w:right w:val="none" w:sz="0" w:space="0" w:color="auto"/>
          </w:divBdr>
        </w:div>
        <w:div w:id="1591504669">
          <w:marLeft w:val="0"/>
          <w:marRight w:val="0"/>
          <w:marTop w:val="0"/>
          <w:marBottom w:val="0"/>
          <w:divBdr>
            <w:top w:val="none" w:sz="0" w:space="0" w:color="auto"/>
            <w:left w:val="none" w:sz="0" w:space="0" w:color="auto"/>
            <w:bottom w:val="none" w:sz="0" w:space="0" w:color="auto"/>
            <w:right w:val="none" w:sz="0" w:space="0" w:color="auto"/>
          </w:divBdr>
        </w:div>
        <w:div w:id="1703706000">
          <w:marLeft w:val="0"/>
          <w:marRight w:val="0"/>
          <w:marTop w:val="0"/>
          <w:marBottom w:val="0"/>
          <w:divBdr>
            <w:top w:val="none" w:sz="0" w:space="0" w:color="auto"/>
            <w:left w:val="none" w:sz="0" w:space="0" w:color="auto"/>
            <w:bottom w:val="none" w:sz="0" w:space="0" w:color="auto"/>
            <w:right w:val="none" w:sz="0" w:space="0" w:color="auto"/>
          </w:divBdr>
        </w:div>
        <w:div w:id="1830365400">
          <w:marLeft w:val="0"/>
          <w:marRight w:val="0"/>
          <w:marTop w:val="0"/>
          <w:marBottom w:val="0"/>
          <w:divBdr>
            <w:top w:val="none" w:sz="0" w:space="0" w:color="auto"/>
            <w:left w:val="none" w:sz="0" w:space="0" w:color="auto"/>
            <w:bottom w:val="none" w:sz="0" w:space="0" w:color="auto"/>
            <w:right w:val="none" w:sz="0" w:space="0" w:color="auto"/>
          </w:divBdr>
        </w:div>
        <w:div w:id="2016111715">
          <w:marLeft w:val="0"/>
          <w:marRight w:val="0"/>
          <w:marTop w:val="0"/>
          <w:marBottom w:val="0"/>
          <w:divBdr>
            <w:top w:val="none" w:sz="0" w:space="0" w:color="auto"/>
            <w:left w:val="none" w:sz="0" w:space="0" w:color="auto"/>
            <w:bottom w:val="none" w:sz="0" w:space="0" w:color="auto"/>
            <w:right w:val="none" w:sz="0" w:space="0" w:color="auto"/>
          </w:divBdr>
        </w:div>
        <w:div w:id="2027176433">
          <w:marLeft w:val="0"/>
          <w:marRight w:val="0"/>
          <w:marTop w:val="0"/>
          <w:marBottom w:val="0"/>
          <w:divBdr>
            <w:top w:val="none" w:sz="0" w:space="0" w:color="auto"/>
            <w:left w:val="none" w:sz="0" w:space="0" w:color="auto"/>
            <w:bottom w:val="none" w:sz="0" w:space="0" w:color="auto"/>
            <w:right w:val="none" w:sz="0" w:space="0" w:color="auto"/>
          </w:divBdr>
        </w:div>
        <w:div w:id="2044592308">
          <w:marLeft w:val="0"/>
          <w:marRight w:val="0"/>
          <w:marTop w:val="0"/>
          <w:marBottom w:val="0"/>
          <w:divBdr>
            <w:top w:val="none" w:sz="0" w:space="0" w:color="auto"/>
            <w:left w:val="none" w:sz="0" w:space="0" w:color="auto"/>
            <w:bottom w:val="none" w:sz="0" w:space="0" w:color="auto"/>
            <w:right w:val="none" w:sz="0" w:space="0" w:color="auto"/>
          </w:divBdr>
        </w:div>
      </w:divsChild>
    </w:div>
    <w:div w:id="2099599942">
      <w:bodyDiv w:val="1"/>
      <w:marLeft w:val="0"/>
      <w:marRight w:val="0"/>
      <w:marTop w:val="0"/>
      <w:marBottom w:val="0"/>
      <w:divBdr>
        <w:top w:val="none" w:sz="0" w:space="0" w:color="auto"/>
        <w:left w:val="none" w:sz="0" w:space="0" w:color="auto"/>
        <w:bottom w:val="none" w:sz="0" w:space="0" w:color="auto"/>
        <w:right w:val="none" w:sz="0" w:space="0" w:color="auto"/>
      </w:divBdr>
      <w:divsChild>
        <w:div w:id="9572832">
          <w:marLeft w:val="0"/>
          <w:marRight w:val="0"/>
          <w:marTop w:val="0"/>
          <w:marBottom w:val="0"/>
          <w:divBdr>
            <w:top w:val="none" w:sz="0" w:space="0" w:color="auto"/>
            <w:left w:val="none" w:sz="0" w:space="0" w:color="auto"/>
            <w:bottom w:val="none" w:sz="0" w:space="0" w:color="auto"/>
            <w:right w:val="none" w:sz="0" w:space="0" w:color="auto"/>
          </w:divBdr>
        </w:div>
        <w:div w:id="17119330">
          <w:marLeft w:val="0"/>
          <w:marRight w:val="0"/>
          <w:marTop w:val="0"/>
          <w:marBottom w:val="0"/>
          <w:divBdr>
            <w:top w:val="none" w:sz="0" w:space="0" w:color="auto"/>
            <w:left w:val="none" w:sz="0" w:space="0" w:color="auto"/>
            <w:bottom w:val="none" w:sz="0" w:space="0" w:color="auto"/>
            <w:right w:val="none" w:sz="0" w:space="0" w:color="auto"/>
          </w:divBdr>
        </w:div>
        <w:div w:id="42951346">
          <w:marLeft w:val="0"/>
          <w:marRight w:val="0"/>
          <w:marTop w:val="0"/>
          <w:marBottom w:val="0"/>
          <w:divBdr>
            <w:top w:val="none" w:sz="0" w:space="0" w:color="auto"/>
            <w:left w:val="none" w:sz="0" w:space="0" w:color="auto"/>
            <w:bottom w:val="none" w:sz="0" w:space="0" w:color="auto"/>
            <w:right w:val="none" w:sz="0" w:space="0" w:color="auto"/>
          </w:divBdr>
        </w:div>
        <w:div w:id="99376255">
          <w:marLeft w:val="0"/>
          <w:marRight w:val="0"/>
          <w:marTop w:val="0"/>
          <w:marBottom w:val="0"/>
          <w:divBdr>
            <w:top w:val="none" w:sz="0" w:space="0" w:color="auto"/>
            <w:left w:val="none" w:sz="0" w:space="0" w:color="auto"/>
            <w:bottom w:val="none" w:sz="0" w:space="0" w:color="auto"/>
            <w:right w:val="none" w:sz="0" w:space="0" w:color="auto"/>
          </w:divBdr>
        </w:div>
        <w:div w:id="105346672">
          <w:marLeft w:val="0"/>
          <w:marRight w:val="0"/>
          <w:marTop w:val="0"/>
          <w:marBottom w:val="0"/>
          <w:divBdr>
            <w:top w:val="none" w:sz="0" w:space="0" w:color="auto"/>
            <w:left w:val="none" w:sz="0" w:space="0" w:color="auto"/>
            <w:bottom w:val="none" w:sz="0" w:space="0" w:color="auto"/>
            <w:right w:val="none" w:sz="0" w:space="0" w:color="auto"/>
          </w:divBdr>
        </w:div>
        <w:div w:id="255865841">
          <w:marLeft w:val="0"/>
          <w:marRight w:val="0"/>
          <w:marTop w:val="0"/>
          <w:marBottom w:val="0"/>
          <w:divBdr>
            <w:top w:val="none" w:sz="0" w:space="0" w:color="auto"/>
            <w:left w:val="none" w:sz="0" w:space="0" w:color="auto"/>
            <w:bottom w:val="none" w:sz="0" w:space="0" w:color="auto"/>
            <w:right w:val="none" w:sz="0" w:space="0" w:color="auto"/>
          </w:divBdr>
        </w:div>
        <w:div w:id="256253852">
          <w:marLeft w:val="0"/>
          <w:marRight w:val="0"/>
          <w:marTop w:val="0"/>
          <w:marBottom w:val="0"/>
          <w:divBdr>
            <w:top w:val="none" w:sz="0" w:space="0" w:color="auto"/>
            <w:left w:val="none" w:sz="0" w:space="0" w:color="auto"/>
            <w:bottom w:val="none" w:sz="0" w:space="0" w:color="auto"/>
            <w:right w:val="none" w:sz="0" w:space="0" w:color="auto"/>
          </w:divBdr>
        </w:div>
        <w:div w:id="259338057">
          <w:marLeft w:val="0"/>
          <w:marRight w:val="0"/>
          <w:marTop w:val="0"/>
          <w:marBottom w:val="0"/>
          <w:divBdr>
            <w:top w:val="none" w:sz="0" w:space="0" w:color="auto"/>
            <w:left w:val="none" w:sz="0" w:space="0" w:color="auto"/>
            <w:bottom w:val="none" w:sz="0" w:space="0" w:color="auto"/>
            <w:right w:val="none" w:sz="0" w:space="0" w:color="auto"/>
          </w:divBdr>
        </w:div>
        <w:div w:id="261450408">
          <w:marLeft w:val="0"/>
          <w:marRight w:val="0"/>
          <w:marTop w:val="0"/>
          <w:marBottom w:val="0"/>
          <w:divBdr>
            <w:top w:val="none" w:sz="0" w:space="0" w:color="auto"/>
            <w:left w:val="none" w:sz="0" w:space="0" w:color="auto"/>
            <w:bottom w:val="none" w:sz="0" w:space="0" w:color="auto"/>
            <w:right w:val="none" w:sz="0" w:space="0" w:color="auto"/>
          </w:divBdr>
        </w:div>
        <w:div w:id="284509268">
          <w:marLeft w:val="0"/>
          <w:marRight w:val="0"/>
          <w:marTop w:val="0"/>
          <w:marBottom w:val="0"/>
          <w:divBdr>
            <w:top w:val="none" w:sz="0" w:space="0" w:color="auto"/>
            <w:left w:val="none" w:sz="0" w:space="0" w:color="auto"/>
            <w:bottom w:val="none" w:sz="0" w:space="0" w:color="auto"/>
            <w:right w:val="none" w:sz="0" w:space="0" w:color="auto"/>
          </w:divBdr>
        </w:div>
        <w:div w:id="297692265">
          <w:marLeft w:val="0"/>
          <w:marRight w:val="0"/>
          <w:marTop w:val="0"/>
          <w:marBottom w:val="0"/>
          <w:divBdr>
            <w:top w:val="none" w:sz="0" w:space="0" w:color="auto"/>
            <w:left w:val="none" w:sz="0" w:space="0" w:color="auto"/>
            <w:bottom w:val="none" w:sz="0" w:space="0" w:color="auto"/>
            <w:right w:val="none" w:sz="0" w:space="0" w:color="auto"/>
          </w:divBdr>
        </w:div>
        <w:div w:id="323826812">
          <w:marLeft w:val="0"/>
          <w:marRight w:val="0"/>
          <w:marTop w:val="0"/>
          <w:marBottom w:val="0"/>
          <w:divBdr>
            <w:top w:val="none" w:sz="0" w:space="0" w:color="auto"/>
            <w:left w:val="none" w:sz="0" w:space="0" w:color="auto"/>
            <w:bottom w:val="none" w:sz="0" w:space="0" w:color="auto"/>
            <w:right w:val="none" w:sz="0" w:space="0" w:color="auto"/>
          </w:divBdr>
        </w:div>
        <w:div w:id="359551842">
          <w:marLeft w:val="0"/>
          <w:marRight w:val="0"/>
          <w:marTop w:val="0"/>
          <w:marBottom w:val="0"/>
          <w:divBdr>
            <w:top w:val="none" w:sz="0" w:space="0" w:color="auto"/>
            <w:left w:val="none" w:sz="0" w:space="0" w:color="auto"/>
            <w:bottom w:val="none" w:sz="0" w:space="0" w:color="auto"/>
            <w:right w:val="none" w:sz="0" w:space="0" w:color="auto"/>
          </w:divBdr>
        </w:div>
        <w:div w:id="374501839">
          <w:marLeft w:val="0"/>
          <w:marRight w:val="0"/>
          <w:marTop w:val="0"/>
          <w:marBottom w:val="0"/>
          <w:divBdr>
            <w:top w:val="none" w:sz="0" w:space="0" w:color="auto"/>
            <w:left w:val="none" w:sz="0" w:space="0" w:color="auto"/>
            <w:bottom w:val="none" w:sz="0" w:space="0" w:color="auto"/>
            <w:right w:val="none" w:sz="0" w:space="0" w:color="auto"/>
          </w:divBdr>
        </w:div>
        <w:div w:id="402338668">
          <w:marLeft w:val="0"/>
          <w:marRight w:val="0"/>
          <w:marTop w:val="0"/>
          <w:marBottom w:val="0"/>
          <w:divBdr>
            <w:top w:val="none" w:sz="0" w:space="0" w:color="auto"/>
            <w:left w:val="none" w:sz="0" w:space="0" w:color="auto"/>
            <w:bottom w:val="none" w:sz="0" w:space="0" w:color="auto"/>
            <w:right w:val="none" w:sz="0" w:space="0" w:color="auto"/>
          </w:divBdr>
        </w:div>
        <w:div w:id="429005188">
          <w:marLeft w:val="0"/>
          <w:marRight w:val="0"/>
          <w:marTop w:val="0"/>
          <w:marBottom w:val="0"/>
          <w:divBdr>
            <w:top w:val="none" w:sz="0" w:space="0" w:color="auto"/>
            <w:left w:val="none" w:sz="0" w:space="0" w:color="auto"/>
            <w:bottom w:val="none" w:sz="0" w:space="0" w:color="auto"/>
            <w:right w:val="none" w:sz="0" w:space="0" w:color="auto"/>
          </w:divBdr>
        </w:div>
        <w:div w:id="500505939">
          <w:marLeft w:val="0"/>
          <w:marRight w:val="0"/>
          <w:marTop w:val="0"/>
          <w:marBottom w:val="0"/>
          <w:divBdr>
            <w:top w:val="none" w:sz="0" w:space="0" w:color="auto"/>
            <w:left w:val="none" w:sz="0" w:space="0" w:color="auto"/>
            <w:bottom w:val="none" w:sz="0" w:space="0" w:color="auto"/>
            <w:right w:val="none" w:sz="0" w:space="0" w:color="auto"/>
          </w:divBdr>
        </w:div>
        <w:div w:id="532576476">
          <w:marLeft w:val="0"/>
          <w:marRight w:val="0"/>
          <w:marTop w:val="0"/>
          <w:marBottom w:val="0"/>
          <w:divBdr>
            <w:top w:val="none" w:sz="0" w:space="0" w:color="auto"/>
            <w:left w:val="none" w:sz="0" w:space="0" w:color="auto"/>
            <w:bottom w:val="none" w:sz="0" w:space="0" w:color="auto"/>
            <w:right w:val="none" w:sz="0" w:space="0" w:color="auto"/>
          </w:divBdr>
        </w:div>
        <w:div w:id="630981406">
          <w:marLeft w:val="0"/>
          <w:marRight w:val="0"/>
          <w:marTop w:val="0"/>
          <w:marBottom w:val="0"/>
          <w:divBdr>
            <w:top w:val="none" w:sz="0" w:space="0" w:color="auto"/>
            <w:left w:val="none" w:sz="0" w:space="0" w:color="auto"/>
            <w:bottom w:val="none" w:sz="0" w:space="0" w:color="auto"/>
            <w:right w:val="none" w:sz="0" w:space="0" w:color="auto"/>
          </w:divBdr>
        </w:div>
        <w:div w:id="633218084">
          <w:marLeft w:val="0"/>
          <w:marRight w:val="0"/>
          <w:marTop w:val="0"/>
          <w:marBottom w:val="0"/>
          <w:divBdr>
            <w:top w:val="none" w:sz="0" w:space="0" w:color="auto"/>
            <w:left w:val="none" w:sz="0" w:space="0" w:color="auto"/>
            <w:bottom w:val="none" w:sz="0" w:space="0" w:color="auto"/>
            <w:right w:val="none" w:sz="0" w:space="0" w:color="auto"/>
          </w:divBdr>
        </w:div>
        <w:div w:id="700668775">
          <w:marLeft w:val="0"/>
          <w:marRight w:val="0"/>
          <w:marTop w:val="0"/>
          <w:marBottom w:val="0"/>
          <w:divBdr>
            <w:top w:val="none" w:sz="0" w:space="0" w:color="auto"/>
            <w:left w:val="none" w:sz="0" w:space="0" w:color="auto"/>
            <w:bottom w:val="none" w:sz="0" w:space="0" w:color="auto"/>
            <w:right w:val="none" w:sz="0" w:space="0" w:color="auto"/>
          </w:divBdr>
        </w:div>
        <w:div w:id="707417623">
          <w:marLeft w:val="0"/>
          <w:marRight w:val="0"/>
          <w:marTop w:val="0"/>
          <w:marBottom w:val="0"/>
          <w:divBdr>
            <w:top w:val="none" w:sz="0" w:space="0" w:color="auto"/>
            <w:left w:val="none" w:sz="0" w:space="0" w:color="auto"/>
            <w:bottom w:val="none" w:sz="0" w:space="0" w:color="auto"/>
            <w:right w:val="none" w:sz="0" w:space="0" w:color="auto"/>
          </w:divBdr>
        </w:div>
        <w:div w:id="805468837">
          <w:marLeft w:val="0"/>
          <w:marRight w:val="0"/>
          <w:marTop w:val="0"/>
          <w:marBottom w:val="0"/>
          <w:divBdr>
            <w:top w:val="none" w:sz="0" w:space="0" w:color="auto"/>
            <w:left w:val="none" w:sz="0" w:space="0" w:color="auto"/>
            <w:bottom w:val="none" w:sz="0" w:space="0" w:color="auto"/>
            <w:right w:val="none" w:sz="0" w:space="0" w:color="auto"/>
          </w:divBdr>
        </w:div>
        <w:div w:id="942807939">
          <w:marLeft w:val="0"/>
          <w:marRight w:val="0"/>
          <w:marTop w:val="0"/>
          <w:marBottom w:val="0"/>
          <w:divBdr>
            <w:top w:val="none" w:sz="0" w:space="0" w:color="auto"/>
            <w:left w:val="none" w:sz="0" w:space="0" w:color="auto"/>
            <w:bottom w:val="none" w:sz="0" w:space="0" w:color="auto"/>
            <w:right w:val="none" w:sz="0" w:space="0" w:color="auto"/>
          </w:divBdr>
        </w:div>
        <w:div w:id="987514853">
          <w:marLeft w:val="0"/>
          <w:marRight w:val="0"/>
          <w:marTop w:val="0"/>
          <w:marBottom w:val="0"/>
          <w:divBdr>
            <w:top w:val="none" w:sz="0" w:space="0" w:color="auto"/>
            <w:left w:val="none" w:sz="0" w:space="0" w:color="auto"/>
            <w:bottom w:val="none" w:sz="0" w:space="0" w:color="auto"/>
            <w:right w:val="none" w:sz="0" w:space="0" w:color="auto"/>
          </w:divBdr>
        </w:div>
        <w:div w:id="1037391087">
          <w:marLeft w:val="0"/>
          <w:marRight w:val="0"/>
          <w:marTop w:val="0"/>
          <w:marBottom w:val="0"/>
          <w:divBdr>
            <w:top w:val="none" w:sz="0" w:space="0" w:color="auto"/>
            <w:left w:val="none" w:sz="0" w:space="0" w:color="auto"/>
            <w:bottom w:val="none" w:sz="0" w:space="0" w:color="auto"/>
            <w:right w:val="none" w:sz="0" w:space="0" w:color="auto"/>
          </w:divBdr>
        </w:div>
        <w:div w:id="1172141995">
          <w:marLeft w:val="0"/>
          <w:marRight w:val="0"/>
          <w:marTop w:val="0"/>
          <w:marBottom w:val="0"/>
          <w:divBdr>
            <w:top w:val="none" w:sz="0" w:space="0" w:color="auto"/>
            <w:left w:val="none" w:sz="0" w:space="0" w:color="auto"/>
            <w:bottom w:val="none" w:sz="0" w:space="0" w:color="auto"/>
            <w:right w:val="none" w:sz="0" w:space="0" w:color="auto"/>
          </w:divBdr>
        </w:div>
        <w:div w:id="1190143660">
          <w:marLeft w:val="0"/>
          <w:marRight w:val="0"/>
          <w:marTop w:val="0"/>
          <w:marBottom w:val="0"/>
          <w:divBdr>
            <w:top w:val="none" w:sz="0" w:space="0" w:color="auto"/>
            <w:left w:val="none" w:sz="0" w:space="0" w:color="auto"/>
            <w:bottom w:val="none" w:sz="0" w:space="0" w:color="auto"/>
            <w:right w:val="none" w:sz="0" w:space="0" w:color="auto"/>
          </w:divBdr>
        </w:div>
        <w:div w:id="1190342082">
          <w:marLeft w:val="0"/>
          <w:marRight w:val="0"/>
          <w:marTop w:val="0"/>
          <w:marBottom w:val="0"/>
          <w:divBdr>
            <w:top w:val="none" w:sz="0" w:space="0" w:color="auto"/>
            <w:left w:val="none" w:sz="0" w:space="0" w:color="auto"/>
            <w:bottom w:val="none" w:sz="0" w:space="0" w:color="auto"/>
            <w:right w:val="none" w:sz="0" w:space="0" w:color="auto"/>
          </w:divBdr>
        </w:div>
        <w:div w:id="1266032806">
          <w:marLeft w:val="0"/>
          <w:marRight w:val="0"/>
          <w:marTop w:val="0"/>
          <w:marBottom w:val="0"/>
          <w:divBdr>
            <w:top w:val="none" w:sz="0" w:space="0" w:color="auto"/>
            <w:left w:val="none" w:sz="0" w:space="0" w:color="auto"/>
            <w:bottom w:val="none" w:sz="0" w:space="0" w:color="auto"/>
            <w:right w:val="none" w:sz="0" w:space="0" w:color="auto"/>
          </w:divBdr>
        </w:div>
        <w:div w:id="1269317533">
          <w:marLeft w:val="0"/>
          <w:marRight w:val="0"/>
          <w:marTop w:val="0"/>
          <w:marBottom w:val="0"/>
          <w:divBdr>
            <w:top w:val="none" w:sz="0" w:space="0" w:color="auto"/>
            <w:left w:val="none" w:sz="0" w:space="0" w:color="auto"/>
            <w:bottom w:val="none" w:sz="0" w:space="0" w:color="auto"/>
            <w:right w:val="none" w:sz="0" w:space="0" w:color="auto"/>
          </w:divBdr>
        </w:div>
        <w:div w:id="1315329799">
          <w:marLeft w:val="0"/>
          <w:marRight w:val="0"/>
          <w:marTop w:val="0"/>
          <w:marBottom w:val="0"/>
          <w:divBdr>
            <w:top w:val="none" w:sz="0" w:space="0" w:color="auto"/>
            <w:left w:val="none" w:sz="0" w:space="0" w:color="auto"/>
            <w:bottom w:val="none" w:sz="0" w:space="0" w:color="auto"/>
            <w:right w:val="none" w:sz="0" w:space="0" w:color="auto"/>
          </w:divBdr>
        </w:div>
        <w:div w:id="1372800192">
          <w:marLeft w:val="0"/>
          <w:marRight w:val="0"/>
          <w:marTop w:val="0"/>
          <w:marBottom w:val="0"/>
          <w:divBdr>
            <w:top w:val="none" w:sz="0" w:space="0" w:color="auto"/>
            <w:left w:val="none" w:sz="0" w:space="0" w:color="auto"/>
            <w:bottom w:val="none" w:sz="0" w:space="0" w:color="auto"/>
            <w:right w:val="none" w:sz="0" w:space="0" w:color="auto"/>
          </w:divBdr>
        </w:div>
        <w:div w:id="1417478508">
          <w:marLeft w:val="0"/>
          <w:marRight w:val="0"/>
          <w:marTop w:val="0"/>
          <w:marBottom w:val="0"/>
          <w:divBdr>
            <w:top w:val="none" w:sz="0" w:space="0" w:color="auto"/>
            <w:left w:val="none" w:sz="0" w:space="0" w:color="auto"/>
            <w:bottom w:val="none" w:sz="0" w:space="0" w:color="auto"/>
            <w:right w:val="none" w:sz="0" w:space="0" w:color="auto"/>
          </w:divBdr>
        </w:div>
        <w:div w:id="1516730525">
          <w:marLeft w:val="0"/>
          <w:marRight w:val="0"/>
          <w:marTop w:val="0"/>
          <w:marBottom w:val="0"/>
          <w:divBdr>
            <w:top w:val="none" w:sz="0" w:space="0" w:color="auto"/>
            <w:left w:val="none" w:sz="0" w:space="0" w:color="auto"/>
            <w:bottom w:val="none" w:sz="0" w:space="0" w:color="auto"/>
            <w:right w:val="none" w:sz="0" w:space="0" w:color="auto"/>
          </w:divBdr>
        </w:div>
        <w:div w:id="1568689954">
          <w:marLeft w:val="0"/>
          <w:marRight w:val="0"/>
          <w:marTop w:val="0"/>
          <w:marBottom w:val="0"/>
          <w:divBdr>
            <w:top w:val="none" w:sz="0" w:space="0" w:color="auto"/>
            <w:left w:val="none" w:sz="0" w:space="0" w:color="auto"/>
            <w:bottom w:val="none" w:sz="0" w:space="0" w:color="auto"/>
            <w:right w:val="none" w:sz="0" w:space="0" w:color="auto"/>
          </w:divBdr>
        </w:div>
        <w:div w:id="1587223981">
          <w:marLeft w:val="0"/>
          <w:marRight w:val="0"/>
          <w:marTop w:val="0"/>
          <w:marBottom w:val="0"/>
          <w:divBdr>
            <w:top w:val="none" w:sz="0" w:space="0" w:color="auto"/>
            <w:left w:val="none" w:sz="0" w:space="0" w:color="auto"/>
            <w:bottom w:val="none" w:sz="0" w:space="0" w:color="auto"/>
            <w:right w:val="none" w:sz="0" w:space="0" w:color="auto"/>
          </w:divBdr>
        </w:div>
        <w:div w:id="1614707807">
          <w:marLeft w:val="0"/>
          <w:marRight w:val="0"/>
          <w:marTop w:val="0"/>
          <w:marBottom w:val="0"/>
          <w:divBdr>
            <w:top w:val="none" w:sz="0" w:space="0" w:color="auto"/>
            <w:left w:val="none" w:sz="0" w:space="0" w:color="auto"/>
            <w:bottom w:val="none" w:sz="0" w:space="0" w:color="auto"/>
            <w:right w:val="none" w:sz="0" w:space="0" w:color="auto"/>
          </w:divBdr>
        </w:div>
        <w:div w:id="1783575835">
          <w:marLeft w:val="0"/>
          <w:marRight w:val="0"/>
          <w:marTop w:val="0"/>
          <w:marBottom w:val="0"/>
          <w:divBdr>
            <w:top w:val="none" w:sz="0" w:space="0" w:color="auto"/>
            <w:left w:val="none" w:sz="0" w:space="0" w:color="auto"/>
            <w:bottom w:val="none" w:sz="0" w:space="0" w:color="auto"/>
            <w:right w:val="none" w:sz="0" w:space="0" w:color="auto"/>
          </w:divBdr>
        </w:div>
        <w:div w:id="1861772114">
          <w:marLeft w:val="0"/>
          <w:marRight w:val="0"/>
          <w:marTop w:val="0"/>
          <w:marBottom w:val="0"/>
          <w:divBdr>
            <w:top w:val="none" w:sz="0" w:space="0" w:color="auto"/>
            <w:left w:val="none" w:sz="0" w:space="0" w:color="auto"/>
            <w:bottom w:val="none" w:sz="0" w:space="0" w:color="auto"/>
            <w:right w:val="none" w:sz="0" w:space="0" w:color="auto"/>
          </w:divBdr>
        </w:div>
        <w:div w:id="1900896126">
          <w:marLeft w:val="0"/>
          <w:marRight w:val="0"/>
          <w:marTop w:val="0"/>
          <w:marBottom w:val="0"/>
          <w:divBdr>
            <w:top w:val="none" w:sz="0" w:space="0" w:color="auto"/>
            <w:left w:val="none" w:sz="0" w:space="0" w:color="auto"/>
            <w:bottom w:val="none" w:sz="0" w:space="0" w:color="auto"/>
            <w:right w:val="none" w:sz="0" w:space="0" w:color="auto"/>
          </w:divBdr>
        </w:div>
        <w:div w:id="1963878801">
          <w:marLeft w:val="0"/>
          <w:marRight w:val="0"/>
          <w:marTop w:val="0"/>
          <w:marBottom w:val="0"/>
          <w:divBdr>
            <w:top w:val="none" w:sz="0" w:space="0" w:color="auto"/>
            <w:left w:val="none" w:sz="0" w:space="0" w:color="auto"/>
            <w:bottom w:val="none" w:sz="0" w:space="0" w:color="auto"/>
            <w:right w:val="none" w:sz="0" w:space="0" w:color="auto"/>
          </w:divBdr>
        </w:div>
        <w:div w:id="2003700963">
          <w:marLeft w:val="0"/>
          <w:marRight w:val="0"/>
          <w:marTop w:val="0"/>
          <w:marBottom w:val="0"/>
          <w:divBdr>
            <w:top w:val="none" w:sz="0" w:space="0" w:color="auto"/>
            <w:left w:val="none" w:sz="0" w:space="0" w:color="auto"/>
            <w:bottom w:val="none" w:sz="0" w:space="0" w:color="auto"/>
            <w:right w:val="none" w:sz="0" w:space="0" w:color="auto"/>
          </w:divBdr>
        </w:div>
        <w:div w:id="2024429516">
          <w:marLeft w:val="0"/>
          <w:marRight w:val="0"/>
          <w:marTop w:val="0"/>
          <w:marBottom w:val="0"/>
          <w:divBdr>
            <w:top w:val="none" w:sz="0" w:space="0" w:color="auto"/>
            <w:left w:val="none" w:sz="0" w:space="0" w:color="auto"/>
            <w:bottom w:val="none" w:sz="0" w:space="0" w:color="auto"/>
            <w:right w:val="none" w:sz="0" w:space="0" w:color="auto"/>
          </w:divBdr>
        </w:div>
        <w:div w:id="2067533839">
          <w:marLeft w:val="0"/>
          <w:marRight w:val="0"/>
          <w:marTop w:val="0"/>
          <w:marBottom w:val="0"/>
          <w:divBdr>
            <w:top w:val="none" w:sz="0" w:space="0" w:color="auto"/>
            <w:left w:val="none" w:sz="0" w:space="0" w:color="auto"/>
            <w:bottom w:val="none" w:sz="0" w:space="0" w:color="auto"/>
            <w:right w:val="none" w:sz="0" w:space="0" w:color="auto"/>
          </w:divBdr>
        </w:div>
        <w:div w:id="2069570442">
          <w:marLeft w:val="0"/>
          <w:marRight w:val="0"/>
          <w:marTop w:val="0"/>
          <w:marBottom w:val="0"/>
          <w:divBdr>
            <w:top w:val="none" w:sz="0" w:space="0" w:color="auto"/>
            <w:left w:val="none" w:sz="0" w:space="0" w:color="auto"/>
            <w:bottom w:val="none" w:sz="0" w:space="0" w:color="auto"/>
            <w:right w:val="none" w:sz="0" w:space="0" w:color="auto"/>
          </w:divBdr>
        </w:div>
        <w:div w:id="2078092965">
          <w:marLeft w:val="0"/>
          <w:marRight w:val="0"/>
          <w:marTop w:val="0"/>
          <w:marBottom w:val="0"/>
          <w:divBdr>
            <w:top w:val="none" w:sz="0" w:space="0" w:color="auto"/>
            <w:left w:val="none" w:sz="0" w:space="0" w:color="auto"/>
            <w:bottom w:val="none" w:sz="0" w:space="0" w:color="auto"/>
            <w:right w:val="none" w:sz="0" w:space="0" w:color="auto"/>
          </w:divBdr>
        </w:div>
        <w:div w:id="2086490403">
          <w:marLeft w:val="0"/>
          <w:marRight w:val="0"/>
          <w:marTop w:val="0"/>
          <w:marBottom w:val="0"/>
          <w:divBdr>
            <w:top w:val="none" w:sz="0" w:space="0" w:color="auto"/>
            <w:left w:val="none" w:sz="0" w:space="0" w:color="auto"/>
            <w:bottom w:val="none" w:sz="0" w:space="0" w:color="auto"/>
            <w:right w:val="none" w:sz="0" w:space="0" w:color="auto"/>
          </w:divBdr>
        </w:div>
        <w:div w:id="2099056905">
          <w:marLeft w:val="0"/>
          <w:marRight w:val="0"/>
          <w:marTop w:val="0"/>
          <w:marBottom w:val="0"/>
          <w:divBdr>
            <w:top w:val="none" w:sz="0" w:space="0" w:color="auto"/>
            <w:left w:val="none" w:sz="0" w:space="0" w:color="auto"/>
            <w:bottom w:val="none" w:sz="0" w:space="0" w:color="auto"/>
            <w:right w:val="none" w:sz="0" w:space="0" w:color="auto"/>
          </w:divBdr>
        </w:div>
      </w:divsChild>
    </w:div>
    <w:div w:id="2107730740">
      <w:bodyDiv w:val="1"/>
      <w:marLeft w:val="0"/>
      <w:marRight w:val="0"/>
      <w:marTop w:val="0"/>
      <w:marBottom w:val="0"/>
      <w:divBdr>
        <w:top w:val="none" w:sz="0" w:space="0" w:color="auto"/>
        <w:left w:val="none" w:sz="0" w:space="0" w:color="auto"/>
        <w:bottom w:val="none" w:sz="0" w:space="0" w:color="auto"/>
        <w:right w:val="none" w:sz="0" w:space="0" w:color="auto"/>
      </w:divBdr>
      <w:divsChild>
        <w:div w:id="1617327399">
          <w:marLeft w:val="446"/>
          <w:marRight w:val="0"/>
          <w:marTop w:val="0"/>
          <w:marBottom w:val="80"/>
          <w:divBdr>
            <w:top w:val="none" w:sz="0" w:space="0" w:color="auto"/>
            <w:left w:val="none" w:sz="0" w:space="0" w:color="auto"/>
            <w:bottom w:val="none" w:sz="0" w:space="0" w:color="auto"/>
            <w:right w:val="none" w:sz="0" w:space="0" w:color="auto"/>
          </w:divBdr>
        </w:div>
      </w:divsChild>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aremanager.opt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4988</Words>
  <Characters>28434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Ajay Kumar</vt:lpstr>
    </vt:vector>
  </TitlesOfParts>
  <Company/>
  <LinksUpToDate>false</LinksUpToDate>
  <CharactersWithSpaces>33356</CharactersWithSpaces>
  <SharedDoc>false</SharedDoc>
  <HLinks>
    <vt:vector size="6" baseType="variant">
      <vt:variant>
        <vt:i4>5505026</vt:i4>
      </vt:variant>
      <vt:variant>
        <vt:i4>0</vt:i4>
      </vt:variant>
      <vt:variant>
        <vt:i4>0</vt:i4>
      </vt:variant>
      <vt:variant>
        <vt:i4>5</vt:i4>
      </vt:variant>
      <vt:variant>
        <vt:lpwstr>http://caremanager.optum.com/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 Kumar</dc:title>
  <dc:subject/>
  <dc:creator>Ajay</dc:creator>
  <cp:keywords/>
  <cp:lastModifiedBy>my pc</cp:lastModifiedBy>
  <cp:revision>3</cp:revision>
  <dcterms:created xsi:type="dcterms:W3CDTF">2018-07-01T11:32:00Z</dcterms:created>
  <dcterms:modified xsi:type="dcterms:W3CDTF">2018-07-01T11:32:00Z</dcterms:modified>
</cp:coreProperties>
</file>