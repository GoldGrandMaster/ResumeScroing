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1CFD" w:rsidRPr="0021753B" w:rsidRDefault="00001CFD" w:rsidP="006F6145">
      <w:pPr>
        <w:pStyle w:val="Heading2"/>
        <w:jc w:val="center"/>
        <w:rPr>
          <w:rFonts w:ascii="Calibri" w:hAnsi="Calibri" w:cs="Calibri"/>
          <w:b/>
          <w:lang w:val="en-US"/>
        </w:rPr>
      </w:pPr>
      <w:r w:rsidRPr="0021753B">
        <w:rPr>
          <w:rFonts w:ascii="Calibri" w:hAnsi="Calibri" w:cs="Calibri"/>
          <w:b/>
          <w:lang w:val="en-US"/>
        </w:rPr>
        <w:t>AMULYA KOMATINENI</w:t>
      </w:r>
    </w:p>
    <w:p w:rsidR="00001CFD" w:rsidRPr="0021753B" w:rsidRDefault="004E2B65" w:rsidP="006F6145">
      <w:pPr>
        <w:jc w:val="center"/>
        <w:rPr>
          <w:rFonts w:ascii="Calibri" w:hAnsi="Calibri" w:cs="Calibri"/>
          <w:b/>
          <w:sz w:val="24"/>
          <w:szCs w:val="24"/>
        </w:rPr>
      </w:pPr>
      <w:r>
        <w:rPr>
          <w:rFonts w:ascii="Calibri" w:hAnsi="Calibri" w:cs="Calibri"/>
          <w:b/>
          <w:sz w:val="24"/>
          <w:szCs w:val="24"/>
        </w:rPr>
        <w:t>(515)</w:t>
      </w:r>
      <w:r w:rsidR="008336F7">
        <w:rPr>
          <w:rFonts w:ascii="Calibri" w:hAnsi="Calibri" w:cs="Calibri"/>
          <w:b/>
          <w:sz w:val="24"/>
          <w:szCs w:val="24"/>
        </w:rPr>
        <w:t>309-1612</w:t>
      </w:r>
    </w:p>
    <w:p w:rsidR="00001CFD" w:rsidRPr="0021753B" w:rsidRDefault="00001CFD" w:rsidP="006F6145">
      <w:pPr>
        <w:jc w:val="center"/>
        <w:rPr>
          <w:rFonts w:ascii="Calibri" w:hAnsi="Calibri" w:cs="Calibri"/>
          <w:b/>
          <w:sz w:val="24"/>
          <w:szCs w:val="24"/>
        </w:rPr>
      </w:pPr>
      <w:hyperlink r:id="rId8" w:history="1">
        <w:r w:rsidRPr="0021753B">
          <w:rPr>
            <w:rStyle w:val="Hyperlink"/>
            <w:rFonts w:ascii="Calibri" w:hAnsi="Calibri" w:cs="Calibri"/>
            <w:b/>
            <w:sz w:val="24"/>
            <w:szCs w:val="24"/>
          </w:rPr>
          <w:t>amulya.javadeveloper@gmail.com</w:t>
        </w:r>
      </w:hyperlink>
    </w:p>
    <w:p w:rsidR="00001CFD" w:rsidRPr="0021753B" w:rsidRDefault="00001CFD" w:rsidP="006F6145">
      <w:pPr>
        <w:jc w:val="center"/>
        <w:rPr>
          <w:rFonts w:ascii="Calibri" w:hAnsi="Calibri" w:cs="Calibri"/>
          <w:b/>
          <w:sz w:val="24"/>
          <w:szCs w:val="24"/>
        </w:rPr>
      </w:pPr>
    </w:p>
    <w:p w:rsidR="00C137F5" w:rsidRPr="0021753B" w:rsidRDefault="00A81879" w:rsidP="006F6145">
      <w:pPr>
        <w:pStyle w:val="ListParagraph"/>
        <w:widowControl w:val="0"/>
        <w:overflowPunct w:val="0"/>
        <w:autoSpaceDE w:val="0"/>
        <w:autoSpaceDN w:val="0"/>
        <w:ind w:left="540"/>
        <w:contextualSpacing/>
        <w:jc w:val="center"/>
        <w:textAlignment w:val="baseline"/>
        <w:rPr>
          <w:rFonts w:ascii="Calibri" w:hAnsi="Calibri" w:cs="Calibri"/>
          <w:color w:val="000000"/>
          <w:sz w:val="22"/>
          <w:szCs w:val="22"/>
          <w:shd w:val="clear" w:color="auto" w:fill="FFFFFF"/>
          <w:lang w:val="en-US"/>
        </w:rPr>
      </w:pPr>
      <w:r w:rsidRPr="0021753B">
        <w:rPr>
          <w:rFonts w:ascii="Calibri" w:hAnsi="Calibri" w:cs="Calibri"/>
          <w:sz w:val="24"/>
          <w:szCs w:val="24"/>
        </w:rPr>
        <w:t>8+ years of experience in IT industry worked in all phases of software development life cycle from</w:t>
      </w:r>
      <w:r w:rsidRPr="0021753B">
        <w:rPr>
          <w:rFonts w:ascii="Calibri" w:hAnsi="Calibri" w:cs="Calibri"/>
          <w:color w:val="000000"/>
          <w:sz w:val="24"/>
          <w:szCs w:val="24"/>
          <w:shd w:val="clear" w:color="auto" w:fill="FFFFFF"/>
        </w:rPr>
        <w:t xml:space="preserve"> requirements gathering to the production and successfully implemented several projects</w:t>
      </w:r>
      <w:r w:rsidRPr="0021753B">
        <w:rPr>
          <w:rFonts w:ascii="Calibri" w:hAnsi="Calibri" w:cs="Calibri"/>
          <w:color w:val="000000"/>
          <w:sz w:val="24"/>
          <w:szCs w:val="24"/>
          <w:shd w:val="clear" w:color="auto" w:fill="FFFFFF"/>
          <w:lang w:val="en-US"/>
        </w:rPr>
        <w:t>.</w:t>
      </w:r>
    </w:p>
    <w:p w:rsidR="00C137F5" w:rsidRPr="00102873" w:rsidRDefault="00C137F5" w:rsidP="00613F5B">
      <w:pPr>
        <w:ind w:left="360"/>
        <w:rPr>
          <w:rFonts w:ascii="Calibri" w:hAnsi="Calibri" w:cs="Calibri"/>
          <w:color w:val="000000"/>
          <w:sz w:val="22"/>
          <w:szCs w:val="22"/>
          <w:lang w:val="pt-BR"/>
        </w:rPr>
      </w:pPr>
    </w:p>
    <w:p w:rsidR="00C137F5" w:rsidRPr="003B119B" w:rsidRDefault="00C137F5" w:rsidP="00613F5B">
      <w:pPr>
        <w:pBdr>
          <w:top w:val="double" w:sz="1" w:space="1" w:color="000000"/>
        </w:pBdr>
        <w:ind w:left="360"/>
        <w:rPr>
          <w:rFonts w:ascii="Calibri" w:hAnsi="Calibri" w:cs="Calibri"/>
          <w:color w:val="000000"/>
          <w:sz w:val="22"/>
          <w:szCs w:val="22"/>
          <w:lang w:val="pt-BR"/>
        </w:rPr>
      </w:pPr>
    </w:p>
    <w:p w:rsidR="0095614C" w:rsidRPr="00497AE1" w:rsidRDefault="00C137F5" w:rsidP="00113BC6">
      <w:pPr>
        <w:ind w:left="360"/>
        <w:rPr>
          <w:rFonts w:ascii="Calibri" w:hAnsi="Calibri" w:cs="Calibri"/>
          <w:b/>
          <w:bCs/>
          <w:color w:val="000000"/>
          <w:sz w:val="22"/>
          <w:szCs w:val="22"/>
        </w:rPr>
      </w:pPr>
      <w:r w:rsidRPr="00497AE1">
        <w:rPr>
          <w:rFonts w:ascii="Calibri" w:hAnsi="Calibri" w:cs="Calibri"/>
          <w:b/>
          <w:bCs/>
          <w:color w:val="000000"/>
          <w:sz w:val="22"/>
          <w:szCs w:val="22"/>
        </w:rPr>
        <w:t>PROFESSIONAL SUMMARY:</w:t>
      </w:r>
    </w:p>
    <w:p w:rsidR="00FA0464" w:rsidRPr="00081027" w:rsidRDefault="00FA0464"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sz w:val="22"/>
          <w:szCs w:val="22"/>
          <w:lang w:val="en-US"/>
        </w:rPr>
        <w:t>Expe</w:t>
      </w:r>
      <w:r w:rsidR="00E74755" w:rsidRPr="003B119B">
        <w:rPr>
          <w:rFonts w:ascii="Calibri" w:hAnsi="Calibri" w:cs="Calibri"/>
          <w:sz w:val="22"/>
          <w:szCs w:val="22"/>
          <w:lang w:val="en-US"/>
        </w:rPr>
        <w:t>rt working knowledge in</w:t>
      </w:r>
      <w:r w:rsidR="00DC45D3" w:rsidRPr="003B119B">
        <w:rPr>
          <w:rFonts w:ascii="Calibri" w:hAnsi="Calibri" w:cs="Calibri"/>
          <w:sz w:val="22"/>
          <w:szCs w:val="22"/>
          <w:lang w:val="en-US"/>
        </w:rPr>
        <w:t xml:space="preserve"> using </w:t>
      </w:r>
      <w:r w:rsidR="008D494A" w:rsidRPr="003B119B">
        <w:rPr>
          <w:rFonts w:ascii="Calibri" w:hAnsi="Calibri" w:cs="Calibri"/>
          <w:sz w:val="22"/>
          <w:szCs w:val="22"/>
          <w:lang w:val="en-US"/>
        </w:rPr>
        <w:t xml:space="preserve">methodologies </w:t>
      </w:r>
      <w:r w:rsidR="00E74755" w:rsidRPr="003B119B">
        <w:rPr>
          <w:rFonts w:ascii="Calibri" w:hAnsi="Calibri" w:cs="Calibri"/>
          <w:b/>
          <w:sz w:val="22"/>
          <w:szCs w:val="22"/>
          <w:lang w:val="en-US"/>
        </w:rPr>
        <w:t xml:space="preserve">Agile </w:t>
      </w:r>
      <w:r w:rsidR="00DC45D3" w:rsidRPr="003B119B">
        <w:rPr>
          <w:rFonts w:ascii="Calibri" w:hAnsi="Calibri" w:cs="Calibri"/>
          <w:b/>
          <w:sz w:val="22"/>
          <w:szCs w:val="22"/>
          <w:lang w:val="en-US"/>
        </w:rPr>
        <w:t>Methodology &amp; Software Development Life Cycle.</w:t>
      </w:r>
    </w:p>
    <w:p w:rsidR="00081027" w:rsidRPr="00467103" w:rsidRDefault="009B6B95"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lang w:val="en-US"/>
        </w:rPr>
        <w:t xml:space="preserve">Having work experience in different </w:t>
      </w:r>
      <w:r w:rsidR="00970DDA">
        <w:rPr>
          <w:rFonts w:ascii="Calibri" w:hAnsi="Calibri" w:cs="Calibri"/>
          <w:sz w:val="22"/>
          <w:szCs w:val="22"/>
          <w:lang w:val="en-US"/>
        </w:rPr>
        <w:t>domains like</w:t>
      </w:r>
      <w:r w:rsidR="00081027">
        <w:rPr>
          <w:rFonts w:ascii="Calibri" w:hAnsi="Calibri" w:cs="Calibri"/>
          <w:sz w:val="22"/>
          <w:szCs w:val="22"/>
          <w:lang w:val="en-US"/>
        </w:rPr>
        <w:t xml:space="preserve"> </w:t>
      </w:r>
      <w:r w:rsidR="00081027" w:rsidRPr="00081027">
        <w:rPr>
          <w:rFonts w:ascii="Calibri" w:hAnsi="Calibri" w:cs="Calibri"/>
          <w:b/>
          <w:sz w:val="22"/>
          <w:szCs w:val="22"/>
          <w:lang w:val="en-US"/>
        </w:rPr>
        <w:t xml:space="preserve">Healthcare, Banking, Finance, </w:t>
      </w:r>
      <w:r w:rsidR="004E2B65" w:rsidRPr="00081027">
        <w:rPr>
          <w:rFonts w:ascii="Calibri" w:hAnsi="Calibri" w:cs="Calibri"/>
          <w:b/>
          <w:sz w:val="22"/>
          <w:szCs w:val="22"/>
          <w:lang w:val="en-US"/>
        </w:rPr>
        <w:t>Telecom,</w:t>
      </w:r>
      <w:r w:rsidR="00081027" w:rsidRPr="00081027">
        <w:rPr>
          <w:rFonts w:ascii="Calibri" w:hAnsi="Calibri" w:cs="Calibri"/>
          <w:b/>
          <w:sz w:val="22"/>
          <w:szCs w:val="22"/>
          <w:lang w:val="en-US"/>
        </w:rPr>
        <w:t xml:space="preserve"> and Retail</w:t>
      </w:r>
      <w:r w:rsidR="00081027">
        <w:rPr>
          <w:rFonts w:ascii="Calibri" w:hAnsi="Calibri" w:cs="Calibri"/>
          <w:sz w:val="22"/>
          <w:szCs w:val="22"/>
          <w:lang w:val="en-US"/>
        </w:rPr>
        <w:t>.</w:t>
      </w:r>
    </w:p>
    <w:p w:rsidR="00467103" w:rsidRPr="00467103" w:rsidRDefault="00467103" w:rsidP="00467103">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467103">
        <w:rPr>
          <w:rFonts w:ascii="Calibri" w:hAnsi="Calibri" w:cs="Calibri"/>
          <w:sz w:val="22"/>
          <w:szCs w:val="22"/>
        </w:rPr>
        <w:t xml:space="preserve">Developed applications using </w:t>
      </w:r>
      <w:r w:rsidRPr="00467103">
        <w:rPr>
          <w:rFonts w:ascii="Calibri" w:hAnsi="Calibri" w:cs="Calibri"/>
          <w:b/>
          <w:sz w:val="22"/>
          <w:szCs w:val="22"/>
        </w:rPr>
        <w:t>Java8</w:t>
      </w:r>
      <w:r w:rsidRPr="00467103">
        <w:rPr>
          <w:rFonts w:ascii="Calibri" w:hAnsi="Calibri" w:cs="Calibri"/>
          <w:sz w:val="22"/>
          <w:szCs w:val="22"/>
        </w:rPr>
        <w:t xml:space="preserve"> features like</w:t>
      </w:r>
      <w:r w:rsidRPr="00467103">
        <w:rPr>
          <w:rFonts w:ascii="Calibri" w:hAnsi="Calibri" w:cs="Calibri"/>
          <w:b/>
          <w:sz w:val="22"/>
          <w:szCs w:val="22"/>
        </w:rPr>
        <w:t xml:space="preserve"> lambda expressions and functional interfaces</w:t>
      </w:r>
      <w:r w:rsidRPr="00467103">
        <w:rPr>
          <w:rFonts w:ascii="Calibri" w:hAnsi="Calibri" w:cs="Calibri"/>
          <w:sz w:val="22"/>
          <w:szCs w:val="22"/>
        </w:rPr>
        <w:t>.</w:t>
      </w:r>
    </w:p>
    <w:p w:rsidR="000D4ABB" w:rsidRPr="000C0721" w:rsidRDefault="000D4ABB"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eastAsia="ヒラギノ角ゴ Pro W3" w:hAnsi="Calibri" w:cs="Calibri"/>
          <w:color w:val="000000"/>
          <w:sz w:val="22"/>
          <w:szCs w:val="22"/>
        </w:rPr>
        <w:t xml:space="preserve">Proficient in developing front-end systems with </w:t>
      </w:r>
      <w:r w:rsidRPr="003B119B">
        <w:rPr>
          <w:rFonts w:ascii="Calibri" w:eastAsia="ヒラギノ角ゴ Pro W3" w:hAnsi="Calibri" w:cs="Calibri"/>
          <w:b/>
          <w:color w:val="000000"/>
          <w:sz w:val="22"/>
          <w:szCs w:val="22"/>
        </w:rPr>
        <w:t>JavaScript</w:t>
      </w:r>
      <w:r w:rsidRPr="003B119B">
        <w:rPr>
          <w:rFonts w:ascii="Calibri" w:eastAsia="ヒラギノ角ゴ Pro W3" w:hAnsi="Calibri" w:cs="Calibri"/>
          <w:color w:val="000000"/>
          <w:sz w:val="22"/>
          <w:szCs w:val="22"/>
        </w:rPr>
        <w:t>,</w:t>
      </w:r>
      <w:r w:rsidR="009E1745">
        <w:rPr>
          <w:rFonts w:ascii="Calibri" w:eastAsia="ヒラギノ角ゴ Pro W3" w:hAnsi="Calibri" w:cs="Calibri"/>
          <w:color w:val="000000"/>
          <w:sz w:val="22"/>
          <w:szCs w:val="22"/>
          <w:lang w:val="en-US"/>
        </w:rPr>
        <w:t xml:space="preserve"> </w:t>
      </w:r>
      <w:r w:rsidR="009E1745" w:rsidRPr="009E1745">
        <w:rPr>
          <w:rFonts w:ascii="Calibri" w:eastAsia="ヒラギノ角ゴ Pro W3" w:hAnsi="Calibri" w:cs="Calibri"/>
          <w:b/>
          <w:color w:val="000000"/>
          <w:sz w:val="22"/>
          <w:szCs w:val="22"/>
          <w:lang w:val="en-US"/>
        </w:rPr>
        <w:t>ReactJs</w:t>
      </w:r>
      <w:r w:rsidR="009E1745">
        <w:rPr>
          <w:rFonts w:ascii="Calibri" w:eastAsia="ヒラギノ角ゴ Pro W3" w:hAnsi="Calibri" w:cs="Calibri"/>
          <w:color w:val="000000"/>
          <w:sz w:val="22"/>
          <w:szCs w:val="22"/>
          <w:lang w:val="en-US"/>
        </w:rPr>
        <w:t>,</w:t>
      </w:r>
      <w:r w:rsidRPr="003B119B">
        <w:rPr>
          <w:rFonts w:ascii="Calibri" w:eastAsia="ヒラギノ角ゴ Pro W3" w:hAnsi="Calibri" w:cs="Calibri"/>
          <w:color w:val="000000"/>
          <w:sz w:val="22"/>
          <w:szCs w:val="22"/>
        </w:rPr>
        <w:t xml:space="preserve"> </w:t>
      </w:r>
      <w:r w:rsidRPr="003B119B">
        <w:rPr>
          <w:rFonts w:ascii="Calibri" w:eastAsia="ヒラギノ角ゴ Pro W3" w:hAnsi="Calibri" w:cs="Calibri"/>
          <w:b/>
          <w:color w:val="000000"/>
          <w:sz w:val="22"/>
          <w:szCs w:val="22"/>
        </w:rPr>
        <w:t>JQuery</w:t>
      </w:r>
      <w:r w:rsidRPr="003B119B">
        <w:rPr>
          <w:rFonts w:ascii="Calibri" w:eastAsia="ヒラギノ角ゴ Pro W3" w:hAnsi="Calibri" w:cs="Calibri"/>
          <w:color w:val="000000"/>
          <w:sz w:val="22"/>
          <w:szCs w:val="22"/>
        </w:rPr>
        <w:t xml:space="preserve">, </w:t>
      </w:r>
      <w:r w:rsidRPr="003B119B">
        <w:rPr>
          <w:rFonts w:ascii="Calibri" w:eastAsia="ヒラギノ角ゴ Pro W3" w:hAnsi="Calibri" w:cs="Calibri"/>
          <w:b/>
          <w:color w:val="000000"/>
          <w:sz w:val="22"/>
          <w:szCs w:val="22"/>
        </w:rPr>
        <w:t>Ajax</w:t>
      </w:r>
      <w:r w:rsidRPr="003B119B">
        <w:rPr>
          <w:rFonts w:ascii="Calibri" w:eastAsia="ヒラギノ角ゴ Pro W3" w:hAnsi="Calibri" w:cs="Calibri"/>
          <w:color w:val="000000"/>
          <w:sz w:val="22"/>
          <w:szCs w:val="22"/>
        </w:rPr>
        <w:t xml:space="preserve">, </w:t>
      </w:r>
      <w:r w:rsidRPr="003B119B">
        <w:rPr>
          <w:rFonts w:ascii="Calibri" w:eastAsia="ヒラギノ角ゴ Pro W3" w:hAnsi="Calibri" w:cs="Calibri"/>
          <w:b/>
          <w:color w:val="000000"/>
          <w:sz w:val="22"/>
          <w:szCs w:val="22"/>
        </w:rPr>
        <w:t>Bootstrap</w:t>
      </w:r>
      <w:r w:rsidRPr="003B119B">
        <w:rPr>
          <w:rFonts w:ascii="Calibri" w:eastAsia="ヒラギノ角ゴ Pro W3" w:hAnsi="Calibri" w:cs="Calibri"/>
          <w:color w:val="000000"/>
          <w:sz w:val="22"/>
          <w:szCs w:val="22"/>
        </w:rPr>
        <w:t xml:space="preserve">, </w:t>
      </w:r>
      <w:r w:rsidR="00D3431B">
        <w:rPr>
          <w:rFonts w:ascii="Calibri" w:eastAsia="ヒラギノ角ゴ Pro W3" w:hAnsi="Calibri" w:cs="Calibri"/>
          <w:b/>
          <w:color w:val="000000"/>
          <w:sz w:val="22"/>
          <w:szCs w:val="22"/>
        </w:rPr>
        <w:t>HTML5</w:t>
      </w:r>
      <w:r w:rsidRPr="003B119B">
        <w:rPr>
          <w:rFonts w:ascii="Calibri" w:eastAsia="ヒラギノ角ゴ Pro W3" w:hAnsi="Calibri" w:cs="Calibri"/>
          <w:color w:val="000000"/>
          <w:sz w:val="22"/>
          <w:szCs w:val="22"/>
        </w:rPr>
        <w:t xml:space="preserve">, </w:t>
      </w:r>
      <w:r w:rsidR="00995F92">
        <w:rPr>
          <w:rFonts w:ascii="Calibri" w:eastAsia="ヒラギノ角ゴ Pro W3" w:hAnsi="Calibri" w:cs="Calibri"/>
          <w:b/>
          <w:color w:val="000000"/>
          <w:sz w:val="22"/>
          <w:szCs w:val="22"/>
        </w:rPr>
        <w:t>CSS3</w:t>
      </w:r>
      <w:r w:rsidR="003351DE">
        <w:rPr>
          <w:rFonts w:ascii="Calibri" w:eastAsia="ヒラギノ角ゴ Pro W3" w:hAnsi="Calibri" w:cs="Calibri"/>
          <w:b/>
          <w:color w:val="000000"/>
          <w:sz w:val="22"/>
          <w:szCs w:val="22"/>
          <w:lang w:val="en-US"/>
        </w:rPr>
        <w:t xml:space="preserve">, </w:t>
      </w:r>
      <w:r w:rsidR="003351DE" w:rsidRPr="009B3BD3">
        <w:rPr>
          <w:rFonts w:ascii="Calibri" w:eastAsia="Questrial" w:hAnsi="Calibri" w:cs="Calibri"/>
          <w:b/>
          <w:sz w:val="22"/>
          <w:szCs w:val="22"/>
        </w:rPr>
        <w:t>Tag Libraries, Custom Tags</w:t>
      </w:r>
      <w:r w:rsidRPr="003B119B">
        <w:rPr>
          <w:rFonts w:ascii="Calibri" w:eastAsia="ヒラギノ角ゴ Pro W3" w:hAnsi="Calibri" w:cs="Calibri"/>
          <w:color w:val="000000"/>
          <w:sz w:val="22"/>
          <w:szCs w:val="22"/>
        </w:rPr>
        <w:t xml:space="preserve"> and JavaScript frameworks such as </w:t>
      </w:r>
      <w:r w:rsidRPr="003B119B">
        <w:rPr>
          <w:rFonts w:ascii="Calibri" w:eastAsia="ヒラギノ角ゴ Pro W3" w:hAnsi="Calibri" w:cs="Calibri"/>
          <w:b/>
          <w:color w:val="000000"/>
          <w:sz w:val="22"/>
          <w:szCs w:val="22"/>
        </w:rPr>
        <w:t>AngularJ</w:t>
      </w:r>
      <w:r w:rsidR="00950FCD">
        <w:rPr>
          <w:rFonts w:ascii="Calibri" w:eastAsia="ヒラギノ角ゴ Pro W3" w:hAnsi="Calibri" w:cs="Calibri"/>
          <w:b/>
          <w:color w:val="000000"/>
          <w:sz w:val="22"/>
          <w:szCs w:val="22"/>
        </w:rPr>
        <w:t>S, NodeJS</w:t>
      </w:r>
      <w:r w:rsidR="00851167" w:rsidRPr="003B119B">
        <w:rPr>
          <w:rFonts w:ascii="Calibri" w:eastAsia="ヒラギノ角ゴ Pro W3" w:hAnsi="Calibri" w:cs="Calibri"/>
          <w:b/>
          <w:color w:val="000000"/>
          <w:sz w:val="22"/>
          <w:szCs w:val="22"/>
          <w:lang w:val="en-US"/>
        </w:rPr>
        <w:t>.</w:t>
      </w:r>
    </w:p>
    <w:p w:rsidR="000C0721" w:rsidRPr="000C0721" w:rsidRDefault="000C0721" w:rsidP="000C0721">
      <w:pPr>
        <w:pStyle w:val="Normal1"/>
        <w:numPr>
          <w:ilvl w:val="0"/>
          <w:numId w:val="16"/>
        </w:numPr>
        <w:suppressAutoHyphens w:val="0"/>
        <w:spacing w:after="0" w:line="240" w:lineRule="auto"/>
        <w:ind w:right="-540"/>
        <w:contextualSpacing/>
      </w:pPr>
      <w:r w:rsidRPr="009B3BD3">
        <w:rPr>
          <w:rFonts w:eastAsia="Questrial"/>
        </w:rPr>
        <w:t xml:space="preserve">Experienced in Client-side validations using </w:t>
      </w:r>
      <w:r w:rsidRPr="009B3BD3">
        <w:rPr>
          <w:rFonts w:eastAsia="Questrial"/>
          <w:b/>
        </w:rPr>
        <w:t>Ajax</w:t>
      </w:r>
      <w:r w:rsidRPr="009B3BD3">
        <w:rPr>
          <w:rFonts w:eastAsia="Questrial"/>
        </w:rPr>
        <w:t xml:space="preserve"> in </w:t>
      </w:r>
      <w:r w:rsidRPr="009B3BD3">
        <w:rPr>
          <w:rFonts w:eastAsia="Questrial"/>
          <w:b/>
        </w:rPr>
        <w:t>NodeJS</w:t>
      </w:r>
      <w:r w:rsidRPr="009B3BD3">
        <w:rPr>
          <w:rFonts w:eastAsia="Questrial"/>
        </w:rPr>
        <w:t>,</w:t>
      </w:r>
      <w:r w:rsidRPr="009B3BD3">
        <w:rPr>
          <w:rFonts w:eastAsia="Questrial"/>
          <w:b/>
        </w:rPr>
        <w:t xml:space="preserve"> AngularJS</w:t>
      </w:r>
      <w:r w:rsidRPr="009B3BD3">
        <w:rPr>
          <w:rFonts w:eastAsia="Questrial"/>
        </w:rPr>
        <w:t xml:space="preserve">, dash boards reports using </w:t>
      </w:r>
      <w:r w:rsidRPr="009B3BD3">
        <w:rPr>
          <w:rFonts w:eastAsia="Questrial"/>
          <w:b/>
        </w:rPr>
        <w:t>BackboneJS</w:t>
      </w:r>
      <w:r w:rsidRPr="009B3BD3">
        <w:rPr>
          <w:rFonts w:eastAsia="Questrial"/>
        </w:rPr>
        <w:t>.</w:t>
      </w:r>
    </w:p>
    <w:p w:rsidR="00B64D08" w:rsidRPr="00B64D08" w:rsidRDefault="00B64D08" w:rsidP="00B64D08">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Expert in</w:t>
      </w:r>
      <w:r w:rsidRPr="003B119B">
        <w:rPr>
          <w:rFonts w:ascii="Calibri" w:eastAsia="Questrial" w:hAnsi="Calibri" w:cs="Calibri"/>
          <w:sz w:val="22"/>
          <w:szCs w:val="22"/>
        </w:rPr>
        <w:t xml:space="preserve"> Java/J2EE technologies</w:t>
      </w:r>
      <w:r w:rsidRPr="003B119B">
        <w:rPr>
          <w:rFonts w:ascii="Calibri" w:eastAsia="Questrial" w:hAnsi="Calibri" w:cs="Calibri"/>
          <w:sz w:val="22"/>
          <w:szCs w:val="22"/>
          <w:lang w:val="en-US"/>
        </w:rPr>
        <w:t xml:space="preserve"> such as</w:t>
      </w:r>
      <w:r w:rsidRPr="003B119B">
        <w:rPr>
          <w:rFonts w:ascii="Calibri" w:eastAsia="Questrial" w:hAnsi="Calibri" w:cs="Calibri"/>
          <w:sz w:val="22"/>
          <w:szCs w:val="22"/>
        </w:rPr>
        <w:t xml:space="preserve"> </w:t>
      </w:r>
      <w:r w:rsidRPr="003B119B">
        <w:rPr>
          <w:rFonts w:ascii="Calibri" w:hAnsi="Calibri" w:cs="Calibri"/>
          <w:b/>
          <w:sz w:val="22"/>
          <w:szCs w:val="22"/>
        </w:rPr>
        <w:t>Struts, Spring Framework,</w:t>
      </w:r>
      <w:r w:rsidRPr="003B119B">
        <w:rPr>
          <w:rFonts w:ascii="Calibri" w:hAnsi="Calibri" w:cs="Calibri"/>
          <w:b/>
          <w:sz w:val="22"/>
          <w:szCs w:val="22"/>
          <w:lang w:val="en-US"/>
        </w:rPr>
        <w:t xml:space="preserve"> JSP, EJB</w:t>
      </w:r>
      <w:r w:rsidR="00B43559">
        <w:rPr>
          <w:rFonts w:ascii="Calibri" w:hAnsi="Calibri" w:cs="Calibri"/>
          <w:b/>
          <w:sz w:val="22"/>
          <w:szCs w:val="22"/>
        </w:rPr>
        <w:t xml:space="preserve">, </w:t>
      </w:r>
      <w:r w:rsidRPr="003B119B">
        <w:rPr>
          <w:rFonts w:ascii="Calibri" w:hAnsi="Calibri" w:cs="Calibri"/>
          <w:b/>
          <w:sz w:val="22"/>
          <w:szCs w:val="22"/>
        </w:rPr>
        <w:t>Hibernate</w:t>
      </w:r>
      <w:r w:rsidRPr="003B119B">
        <w:rPr>
          <w:rFonts w:ascii="Calibri" w:hAnsi="Calibri" w:cs="Calibri"/>
          <w:sz w:val="22"/>
          <w:szCs w:val="22"/>
        </w:rPr>
        <w:t xml:space="preserve"> and </w:t>
      </w:r>
      <w:r w:rsidR="00ED24D3">
        <w:rPr>
          <w:rFonts w:ascii="Calibri" w:hAnsi="Calibri" w:cs="Calibri"/>
          <w:b/>
          <w:sz w:val="22"/>
          <w:szCs w:val="22"/>
        </w:rPr>
        <w:t>Webservice</w:t>
      </w:r>
      <w:r w:rsidRPr="003B119B">
        <w:rPr>
          <w:rFonts w:ascii="Calibri" w:hAnsi="Calibri" w:cs="Calibri"/>
          <w:sz w:val="22"/>
          <w:szCs w:val="22"/>
        </w:rPr>
        <w:t xml:space="preserve">. </w:t>
      </w:r>
    </w:p>
    <w:p w:rsidR="00314F5D" w:rsidRDefault="00314F5D" w:rsidP="00E74755">
      <w:pPr>
        <w:pStyle w:val="ListParagraph"/>
        <w:numPr>
          <w:ilvl w:val="0"/>
          <w:numId w:val="16"/>
        </w:numPr>
        <w:suppressAutoHyphens w:val="0"/>
        <w:contextualSpacing/>
        <w:jc w:val="both"/>
        <w:textAlignment w:val="baseline"/>
        <w:rPr>
          <w:rFonts w:ascii="Calibri" w:hAnsi="Calibri" w:cs="Calibri"/>
          <w:color w:val="000000"/>
          <w:sz w:val="22"/>
          <w:szCs w:val="22"/>
        </w:rPr>
      </w:pPr>
      <w:r w:rsidRPr="003B119B">
        <w:rPr>
          <w:rFonts w:ascii="Calibri" w:hAnsi="Calibri" w:cs="Calibri"/>
          <w:sz w:val="22"/>
          <w:szCs w:val="22"/>
        </w:rPr>
        <w:t>Developed applications with Spring using technologies</w:t>
      </w:r>
      <w:r w:rsidRPr="003B119B">
        <w:rPr>
          <w:rFonts w:ascii="Calibri" w:hAnsi="Calibri" w:cs="Calibri"/>
          <w:sz w:val="22"/>
          <w:szCs w:val="22"/>
          <w:lang w:val="en-US"/>
        </w:rPr>
        <w:t xml:space="preserve"> </w:t>
      </w:r>
      <w:r w:rsidR="0095614C" w:rsidRPr="003B119B">
        <w:rPr>
          <w:rFonts w:ascii="Calibri" w:hAnsi="Calibri" w:cs="Calibri"/>
          <w:b/>
          <w:color w:val="000000"/>
          <w:sz w:val="22"/>
          <w:szCs w:val="22"/>
        </w:rPr>
        <w:t>Spring</w:t>
      </w:r>
      <w:r w:rsidR="006D17F8">
        <w:rPr>
          <w:rFonts w:ascii="Calibri" w:hAnsi="Calibri" w:cs="Calibri"/>
          <w:b/>
          <w:color w:val="000000"/>
          <w:sz w:val="22"/>
          <w:szCs w:val="22"/>
          <w:lang w:val="en-US"/>
        </w:rPr>
        <w:t xml:space="preserve"> Core, </w:t>
      </w:r>
      <w:r w:rsidR="0095614C" w:rsidRPr="003B119B">
        <w:rPr>
          <w:rFonts w:ascii="Calibri" w:hAnsi="Calibri" w:cs="Calibri"/>
          <w:b/>
          <w:color w:val="000000"/>
          <w:sz w:val="22"/>
          <w:szCs w:val="22"/>
        </w:rPr>
        <w:t xml:space="preserve"> MVC,</w:t>
      </w:r>
      <w:r w:rsidR="0095614C" w:rsidRPr="003B119B">
        <w:rPr>
          <w:rFonts w:ascii="Calibri" w:hAnsi="Calibri" w:cs="Calibri"/>
          <w:b/>
          <w:color w:val="000000"/>
          <w:sz w:val="22"/>
          <w:szCs w:val="22"/>
          <w:lang w:val="en-US"/>
        </w:rPr>
        <w:t xml:space="preserve"> </w:t>
      </w:r>
      <w:r w:rsidR="00C27EB0" w:rsidRPr="003B119B">
        <w:rPr>
          <w:rFonts w:ascii="Calibri" w:hAnsi="Calibri" w:cs="Calibri"/>
          <w:b/>
          <w:color w:val="000000"/>
          <w:sz w:val="22"/>
          <w:szCs w:val="22"/>
        </w:rPr>
        <w:t xml:space="preserve">DAO, </w:t>
      </w:r>
      <w:r w:rsidR="00757EAE" w:rsidRPr="003B119B">
        <w:rPr>
          <w:rFonts w:ascii="Calibri" w:hAnsi="Calibri" w:cs="Calibri"/>
          <w:b/>
          <w:color w:val="000000"/>
          <w:sz w:val="22"/>
          <w:szCs w:val="22"/>
          <w:lang w:val="en-US"/>
        </w:rPr>
        <w:t xml:space="preserve">ORM, </w:t>
      </w:r>
      <w:r w:rsidR="00C27EB0" w:rsidRPr="003B119B">
        <w:rPr>
          <w:rFonts w:ascii="Calibri" w:hAnsi="Calibri" w:cs="Calibri"/>
          <w:b/>
          <w:color w:val="000000"/>
          <w:sz w:val="22"/>
          <w:szCs w:val="22"/>
        </w:rPr>
        <w:t xml:space="preserve">Boot, </w:t>
      </w:r>
      <w:r w:rsidR="009A0B19" w:rsidRPr="003B119B">
        <w:rPr>
          <w:rFonts w:ascii="Calibri" w:hAnsi="Calibri" w:cs="Calibri"/>
          <w:b/>
          <w:color w:val="000000"/>
          <w:sz w:val="22"/>
          <w:szCs w:val="22"/>
        </w:rPr>
        <w:t>Heroku,</w:t>
      </w:r>
      <w:r w:rsidR="009A0B19" w:rsidRPr="003B119B">
        <w:rPr>
          <w:rFonts w:ascii="Calibri" w:hAnsi="Calibri" w:cs="Calibri"/>
          <w:b/>
          <w:color w:val="000000"/>
          <w:sz w:val="22"/>
          <w:szCs w:val="22"/>
          <w:lang w:val="en-US"/>
        </w:rPr>
        <w:t xml:space="preserve"> </w:t>
      </w:r>
      <w:r w:rsidR="009A0B19" w:rsidRPr="003B119B">
        <w:rPr>
          <w:rFonts w:ascii="Calibri" w:hAnsi="Calibri" w:cs="Calibri"/>
          <w:b/>
          <w:color w:val="000000"/>
          <w:sz w:val="22"/>
          <w:szCs w:val="22"/>
        </w:rPr>
        <w:t>Security,</w:t>
      </w:r>
      <w:r w:rsidR="009A0B19" w:rsidRPr="003B119B">
        <w:rPr>
          <w:rFonts w:ascii="Calibri" w:hAnsi="Calibri" w:cs="Calibri"/>
          <w:b/>
          <w:color w:val="000000"/>
          <w:sz w:val="22"/>
          <w:szCs w:val="22"/>
          <w:lang w:val="en-US"/>
        </w:rPr>
        <w:t xml:space="preserve"> </w:t>
      </w:r>
      <w:r w:rsidR="00F91AD7">
        <w:rPr>
          <w:rFonts w:ascii="Calibri" w:hAnsi="Calibri" w:cs="Calibri"/>
          <w:b/>
          <w:color w:val="000000"/>
          <w:sz w:val="22"/>
          <w:szCs w:val="22"/>
        </w:rPr>
        <w:t>Integration, Spring Zuul,</w:t>
      </w:r>
      <w:r w:rsidR="00F91AD7">
        <w:rPr>
          <w:rFonts w:ascii="Calibri" w:hAnsi="Calibri" w:cs="Calibri"/>
          <w:b/>
          <w:color w:val="000000"/>
          <w:sz w:val="22"/>
          <w:szCs w:val="22"/>
          <w:lang w:val="en-US"/>
        </w:rPr>
        <w:t xml:space="preserve"> S</w:t>
      </w:r>
      <w:r w:rsidR="00DE1A41" w:rsidRPr="003B119B">
        <w:rPr>
          <w:rFonts w:ascii="Calibri" w:hAnsi="Calibri" w:cs="Calibri"/>
          <w:b/>
          <w:color w:val="000000"/>
          <w:sz w:val="22"/>
          <w:szCs w:val="22"/>
          <w:lang w:val="en-US"/>
        </w:rPr>
        <w:t>pring</w:t>
      </w:r>
      <w:r w:rsidR="009A0B19" w:rsidRPr="003B119B">
        <w:rPr>
          <w:rFonts w:ascii="Calibri" w:hAnsi="Calibri" w:cs="Calibri"/>
          <w:b/>
          <w:color w:val="000000"/>
          <w:sz w:val="22"/>
          <w:szCs w:val="22"/>
          <w:lang w:val="en-US"/>
        </w:rPr>
        <w:t xml:space="preserve"> </w:t>
      </w:r>
      <w:r w:rsidR="009A0B19" w:rsidRPr="003B119B">
        <w:rPr>
          <w:rFonts w:ascii="Calibri" w:hAnsi="Calibri" w:cs="Calibri"/>
          <w:b/>
          <w:color w:val="000000"/>
          <w:sz w:val="22"/>
          <w:szCs w:val="22"/>
        </w:rPr>
        <w:t>Eureka</w:t>
      </w:r>
      <w:r w:rsidRPr="003B119B">
        <w:rPr>
          <w:rFonts w:ascii="Calibri" w:hAnsi="Calibri" w:cs="Calibri"/>
          <w:b/>
          <w:color w:val="000000"/>
          <w:sz w:val="22"/>
          <w:szCs w:val="22"/>
        </w:rPr>
        <w:t>, Spring Hystrix</w:t>
      </w:r>
      <w:r w:rsidR="00DE1A41" w:rsidRPr="003B119B">
        <w:rPr>
          <w:rFonts w:ascii="Calibri" w:hAnsi="Calibri" w:cs="Calibri"/>
          <w:b/>
          <w:color w:val="000000"/>
          <w:sz w:val="22"/>
          <w:szCs w:val="22"/>
          <w:lang w:val="en-US"/>
        </w:rPr>
        <w:t>, Spring Ribbon</w:t>
      </w:r>
      <w:r w:rsidRPr="003B119B">
        <w:rPr>
          <w:rFonts w:ascii="Calibri" w:hAnsi="Calibri" w:cs="Calibri"/>
          <w:color w:val="000000"/>
          <w:sz w:val="22"/>
          <w:szCs w:val="22"/>
        </w:rPr>
        <w:t>.</w:t>
      </w:r>
    </w:p>
    <w:p w:rsidR="00D65221" w:rsidRPr="00FB129E" w:rsidRDefault="00D65221" w:rsidP="00231237">
      <w:pPr>
        <w:pStyle w:val="ListParagraph"/>
        <w:numPr>
          <w:ilvl w:val="0"/>
          <w:numId w:val="16"/>
        </w:numPr>
        <w:suppressAutoHyphens w:val="0"/>
        <w:contextualSpacing/>
        <w:textAlignment w:val="baseline"/>
        <w:rPr>
          <w:rFonts w:ascii="Calibri" w:hAnsi="Calibri" w:cs="Calibri"/>
          <w:b/>
          <w:color w:val="000000"/>
          <w:sz w:val="22"/>
          <w:szCs w:val="22"/>
        </w:rPr>
      </w:pPr>
      <w:r>
        <w:rPr>
          <w:rFonts w:ascii="Calibri" w:hAnsi="Calibri" w:cs="Calibri"/>
          <w:sz w:val="22"/>
          <w:szCs w:val="22"/>
          <w:lang w:val="en-US"/>
        </w:rPr>
        <w:t xml:space="preserve">Used </w:t>
      </w:r>
      <w:r w:rsidRPr="00F4766A">
        <w:rPr>
          <w:rFonts w:ascii="Calibri" w:hAnsi="Calibri" w:cs="Calibri"/>
          <w:b/>
          <w:sz w:val="22"/>
          <w:szCs w:val="22"/>
          <w:lang w:val="en-US"/>
        </w:rPr>
        <w:t xml:space="preserve">Spring Boot Acurator </w:t>
      </w:r>
      <w:r w:rsidR="00231237">
        <w:rPr>
          <w:rFonts w:ascii="Calibri" w:hAnsi="Calibri" w:cs="Calibri"/>
          <w:sz w:val="22"/>
          <w:szCs w:val="22"/>
          <w:lang w:val="en-US"/>
        </w:rPr>
        <w:t>to</w:t>
      </w:r>
      <w:r w:rsidR="00E02065">
        <w:rPr>
          <w:rFonts w:ascii="Calibri" w:hAnsi="Calibri" w:cs="Calibri"/>
          <w:sz w:val="22"/>
          <w:szCs w:val="22"/>
          <w:lang w:val="en-US"/>
        </w:rPr>
        <w:t xml:space="preserve"> monitor and manage your application</w:t>
      </w:r>
      <w:r w:rsidR="00143765">
        <w:rPr>
          <w:rFonts w:ascii="Calibri" w:hAnsi="Calibri" w:cs="Calibri"/>
          <w:sz w:val="22"/>
          <w:szCs w:val="22"/>
          <w:lang w:val="en-US"/>
        </w:rPr>
        <w:t xml:space="preserve"> </w:t>
      </w:r>
      <w:r w:rsidR="00363883">
        <w:rPr>
          <w:rFonts w:ascii="Calibri" w:hAnsi="Calibri" w:cs="Calibri"/>
          <w:sz w:val="22"/>
          <w:szCs w:val="22"/>
          <w:lang w:val="en-US"/>
        </w:rPr>
        <w:t>and to</w:t>
      </w:r>
      <w:r w:rsidR="00E02065">
        <w:rPr>
          <w:rFonts w:ascii="Calibri" w:hAnsi="Calibri" w:cs="Calibri"/>
          <w:sz w:val="22"/>
          <w:szCs w:val="22"/>
          <w:lang w:val="en-US"/>
        </w:rPr>
        <w:t xml:space="preserve"> </w:t>
      </w:r>
      <w:r w:rsidR="00231237">
        <w:rPr>
          <w:rFonts w:ascii="Calibri" w:hAnsi="Calibri" w:cs="Calibri"/>
          <w:sz w:val="22"/>
          <w:szCs w:val="22"/>
          <w:lang w:val="en-US"/>
        </w:rPr>
        <w:t xml:space="preserve">interact </w:t>
      </w:r>
      <w:r w:rsidR="00E02065">
        <w:rPr>
          <w:rFonts w:ascii="Calibri" w:hAnsi="Calibri" w:cs="Calibri"/>
          <w:sz w:val="22"/>
          <w:szCs w:val="22"/>
          <w:lang w:val="en-US"/>
        </w:rPr>
        <w:t>with</w:t>
      </w:r>
      <w:r w:rsidR="00F726B1">
        <w:rPr>
          <w:rFonts w:ascii="Calibri" w:hAnsi="Calibri" w:cs="Calibri"/>
          <w:sz w:val="22"/>
          <w:szCs w:val="22"/>
          <w:lang w:val="en-US"/>
        </w:rPr>
        <w:t xml:space="preserve"> different</w:t>
      </w:r>
      <w:r w:rsidR="00E02065">
        <w:rPr>
          <w:rFonts w:ascii="Calibri" w:hAnsi="Calibri" w:cs="Calibri"/>
          <w:sz w:val="22"/>
          <w:szCs w:val="22"/>
          <w:lang w:val="en-US"/>
        </w:rPr>
        <w:t xml:space="preserve"> </w:t>
      </w:r>
      <w:r w:rsidR="006323EA">
        <w:rPr>
          <w:rFonts w:ascii="Calibri" w:hAnsi="Calibri" w:cs="Calibri"/>
          <w:b/>
          <w:sz w:val="22"/>
          <w:szCs w:val="22"/>
          <w:lang w:val="en-US"/>
        </w:rPr>
        <w:t xml:space="preserve">HTTP </w:t>
      </w:r>
      <w:r w:rsidR="00143765">
        <w:rPr>
          <w:rFonts w:ascii="Calibri" w:hAnsi="Calibri" w:cs="Calibri"/>
          <w:sz w:val="22"/>
          <w:szCs w:val="22"/>
          <w:lang w:val="en-US"/>
        </w:rPr>
        <w:t xml:space="preserve">endpoints such as </w:t>
      </w:r>
      <w:r w:rsidR="00767AB2" w:rsidRPr="00767AB2">
        <w:rPr>
          <w:rFonts w:ascii="Calibri" w:hAnsi="Calibri" w:cs="Calibri"/>
          <w:b/>
          <w:sz w:val="22"/>
          <w:szCs w:val="22"/>
          <w:lang w:val="en-US"/>
        </w:rPr>
        <w:t>health, bean details, version details, configurations.</w:t>
      </w:r>
    </w:p>
    <w:p w:rsidR="00FB129E" w:rsidRPr="00767AB2" w:rsidRDefault="00FB129E" w:rsidP="00FB129E">
      <w:pPr>
        <w:pStyle w:val="ListParagraph"/>
        <w:numPr>
          <w:ilvl w:val="0"/>
          <w:numId w:val="16"/>
        </w:numPr>
        <w:suppressAutoHyphens w:val="0"/>
        <w:contextualSpacing/>
        <w:textAlignment w:val="baseline"/>
        <w:rPr>
          <w:rFonts w:ascii="Calibri" w:hAnsi="Calibri" w:cs="Calibri"/>
          <w:b/>
          <w:color w:val="000000"/>
          <w:sz w:val="22"/>
          <w:szCs w:val="22"/>
        </w:rPr>
      </w:pPr>
      <w:r w:rsidRPr="0038343B">
        <w:rPr>
          <w:rFonts w:ascii="Calibri" w:hAnsi="Calibri" w:cs="Calibri"/>
          <w:color w:val="000000"/>
          <w:sz w:val="22"/>
          <w:szCs w:val="22"/>
        </w:rPr>
        <w:t>Build, Test and developed application from</w:t>
      </w:r>
      <w:r w:rsidRPr="00FB129E">
        <w:rPr>
          <w:rFonts w:ascii="Calibri" w:hAnsi="Calibri" w:cs="Calibri"/>
          <w:b/>
          <w:color w:val="000000"/>
          <w:sz w:val="22"/>
          <w:szCs w:val="22"/>
        </w:rPr>
        <w:t xml:space="preserve"> Docker </w:t>
      </w:r>
      <w:r w:rsidRPr="0038343B">
        <w:rPr>
          <w:rFonts w:ascii="Calibri" w:hAnsi="Calibri" w:cs="Calibri"/>
          <w:color w:val="000000"/>
          <w:sz w:val="22"/>
          <w:szCs w:val="22"/>
        </w:rPr>
        <w:t>containers and deployed into</w:t>
      </w:r>
      <w:r w:rsidRPr="00FB129E">
        <w:rPr>
          <w:rFonts w:ascii="Calibri" w:hAnsi="Calibri" w:cs="Calibri"/>
          <w:b/>
          <w:color w:val="000000"/>
          <w:sz w:val="22"/>
          <w:szCs w:val="22"/>
        </w:rPr>
        <w:t xml:space="preserve"> PCF </w:t>
      </w:r>
      <w:r w:rsidRPr="0038343B">
        <w:rPr>
          <w:rFonts w:ascii="Calibri" w:hAnsi="Calibri" w:cs="Calibri"/>
          <w:color w:val="000000"/>
          <w:sz w:val="22"/>
          <w:szCs w:val="22"/>
        </w:rPr>
        <w:t>environment.</w:t>
      </w:r>
    </w:p>
    <w:p w:rsidR="00EC7FA5" w:rsidRPr="00EC7FA5" w:rsidRDefault="00F756D4" w:rsidP="00E74755">
      <w:pPr>
        <w:pStyle w:val="ListParagraph"/>
        <w:widowControl w:val="0"/>
        <w:numPr>
          <w:ilvl w:val="0"/>
          <w:numId w:val="16"/>
        </w:numPr>
        <w:suppressAutoHyphens w:val="0"/>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rPr>
        <w:t xml:space="preserve">Used </w:t>
      </w:r>
      <w:r w:rsidR="00533924" w:rsidRPr="003B119B">
        <w:rPr>
          <w:rFonts w:ascii="Calibri" w:hAnsi="Calibri" w:cs="Calibri"/>
          <w:b/>
          <w:sz w:val="22"/>
          <w:szCs w:val="22"/>
        </w:rPr>
        <w:t>Hibernate</w:t>
      </w:r>
      <w:r w:rsidR="00533924" w:rsidRPr="003B119B">
        <w:rPr>
          <w:rFonts w:ascii="Calibri" w:hAnsi="Calibri" w:cs="Calibri"/>
          <w:sz w:val="22"/>
          <w:szCs w:val="22"/>
        </w:rPr>
        <w:t xml:space="preserve"> fo</w:t>
      </w:r>
      <w:r w:rsidR="004579E4">
        <w:rPr>
          <w:rFonts w:ascii="Calibri" w:hAnsi="Calibri" w:cs="Calibri"/>
          <w:sz w:val="22"/>
          <w:szCs w:val="22"/>
        </w:rPr>
        <w:t xml:space="preserve">r Object Relational Mapping </w:t>
      </w:r>
      <w:r w:rsidR="00533924" w:rsidRPr="003B119B">
        <w:rPr>
          <w:rFonts w:ascii="Calibri" w:hAnsi="Calibri" w:cs="Calibri"/>
          <w:b/>
          <w:color w:val="222222"/>
          <w:sz w:val="22"/>
          <w:szCs w:val="22"/>
          <w:shd w:val="clear" w:color="auto" w:fill="FFFFFF"/>
        </w:rPr>
        <w:t>,</w:t>
      </w:r>
      <w:r w:rsidR="00533924" w:rsidRPr="003B119B">
        <w:rPr>
          <w:rStyle w:val="apple-converted-space"/>
          <w:rFonts w:ascii="Calibri" w:eastAsia="Tahoma" w:hAnsi="Calibri" w:cs="Calibri"/>
          <w:b/>
          <w:color w:val="222222"/>
          <w:sz w:val="22"/>
          <w:szCs w:val="22"/>
          <w:shd w:val="clear" w:color="auto" w:fill="FFFFFF"/>
        </w:rPr>
        <w:t> </w:t>
      </w:r>
      <w:r w:rsidR="00533924" w:rsidRPr="000D0DD4">
        <w:rPr>
          <w:rFonts w:ascii="Calibri" w:hAnsi="Calibri" w:cs="Calibri"/>
          <w:bCs/>
          <w:color w:val="222222"/>
          <w:sz w:val="22"/>
          <w:szCs w:val="22"/>
          <w:shd w:val="clear" w:color="auto" w:fill="FFFFFF"/>
        </w:rPr>
        <w:t>My</w:t>
      </w:r>
      <w:r w:rsidR="00533924" w:rsidRPr="000D0DD4">
        <w:rPr>
          <w:rFonts w:ascii="Calibri" w:hAnsi="Calibri" w:cs="Calibri"/>
          <w:bCs/>
          <w:color w:val="222222"/>
          <w:sz w:val="22"/>
          <w:szCs w:val="22"/>
          <w:shd w:val="clear" w:color="auto" w:fill="FFFFFF"/>
          <w:lang w:val="en-US"/>
        </w:rPr>
        <w:t>B</w:t>
      </w:r>
      <w:r w:rsidR="00533924" w:rsidRPr="000D0DD4">
        <w:rPr>
          <w:rFonts w:ascii="Calibri" w:hAnsi="Calibri" w:cs="Calibri"/>
          <w:bCs/>
          <w:color w:val="222222"/>
          <w:sz w:val="22"/>
          <w:szCs w:val="22"/>
          <w:shd w:val="clear" w:color="auto" w:fill="FFFFFF"/>
        </w:rPr>
        <w:t>atis SQL Maps</w:t>
      </w:r>
      <w:r w:rsidR="00533924" w:rsidRPr="000D0DD4">
        <w:rPr>
          <w:rFonts w:ascii="Calibri" w:hAnsi="Calibri" w:cs="Calibri"/>
          <w:color w:val="222222"/>
          <w:sz w:val="22"/>
          <w:szCs w:val="22"/>
          <w:shd w:val="clear" w:color="auto" w:fill="FFFFFF"/>
        </w:rPr>
        <w:t>, Slick, and Java Ultra-Lite Persistence</w:t>
      </w:r>
      <w:r w:rsidR="00E74755" w:rsidRPr="003B119B">
        <w:rPr>
          <w:rFonts w:ascii="Calibri" w:hAnsi="Calibri" w:cs="Calibri"/>
          <w:b/>
          <w:color w:val="222222"/>
          <w:sz w:val="22"/>
          <w:szCs w:val="22"/>
          <w:shd w:val="clear" w:color="auto" w:fill="FFFFFF"/>
          <w:lang w:val="en-US"/>
        </w:rPr>
        <w:t xml:space="preserve">. </w:t>
      </w:r>
    </w:p>
    <w:p w:rsidR="001A6C8E" w:rsidRPr="003B119B" w:rsidRDefault="001A6C8E" w:rsidP="00E74755">
      <w:pPr>
        <w:pStyle w:val="ListParagraph"/>
        <w:widowControl w:val="0"/>
        <w:numPr>
          <w:ilvl w:val="0"/>
          <w:numId w:val="16"/>
        </w:numPr>
        <w:suppressAutoHyphens w:val="0"/>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sz w:val="22"/>
          <w:szCs w:val="22"/>
        </w:rPr>
        <w:t xml:space="preserve">Expertise in back-end/server side Java technologies such as </w:t>
      </w:r>
      <w:r w:rsidRPr="003B119B">
        <w:rPr>
          <w:rFonts w:ascii="Calibri" w:hAnsi="Calibri" w:cs="Calibri"/>
          <w:b/>
          <w:sz w:val="22"/>
          <w:szCs w:val="22"/>
        </w:rPr>
        <w:t>web</w:t>
      </w:r>
      <w:r w:rsidR="00327BB9">
        <w:rPr>
          <w:rFonts w:ascii="Calibri" w:hAnsi="Calibri" w:cs="Calibri"/>
          <w:b/>
          <w:sz w:val="22"/>
          <w:szCs w:val="22"/>
        </w:rPr>
        <w:t>service</w:t>
      </w:r>
      <w:r w:rsidR="00F91AD7">
        <w:rPr>
          <w:rFonts w:ascii="Calibri" w:hAnsi="Calibri" w:cs="Calibri"/>
          <w:b/>
          <w:sz w:val="22"/>
          <w:szCs w:val="22"/>
        </w:rPr>
        <w:t>,</w:t>
      </w:r>
      <w:r w:rsidR="00F91AD7">
        <w:rPr>
          <w:rFonts w:ascii="Calibri" w:hAnsi="Calibri" w:cs="Calibri"/>
          <w:b/>
          <w:sz w:val="22"/>
          <w:szCs w:val="22"/>
          <w:lang w:val="en-US"/>
        </w:rPr>
        <w:t xml:space="preserve"> </w:t>
      </w:r>
      <w:r w:rsidR="00F91AD7">
        <w:rPr>
          <w:rFonts w:ascii="Calibri" w:hAnsi="Calibri" w:cs="Calibri"/>
          <w:b/>
          <w:sz w:val="22"/>
          <w:szCs w:val="22"/>
        </w:rPr>
        <w:t xml:space="preserve">JPA, </w:t>
      </w:r>
      <w:r w:rsidRPr="003B119B">
        <w:rPr>
          <w:rFonts w:ascii="Calibri" w:hAnsi="Calibri" w:cs="Calibri"/>
          <w:b/>
          <w:sz w:val="22"/>
          <w:szCs w:val="22"/>
        </w:rPr>
        <w:t>JMS,</w:t>
      </w:r>
      <w:r w:rsidR="00F91AD7">
        <w:rPr>
          <w:rFonts w:ascii="Calibri" w:hAnsi="Calibri" w:cs="Calibri"/>
          <w:b/>
          <w:sz w:val="22"/>
          <w:szCs w:val="22"/>
          <w:lang w:val="en-US"/>
        </w:rPr>
        <w:t xml:space="preserve"> </w:t>
      </w:r>
      <w:r w:rsidR="00F91AD7">
        <w:rPr>
          <w:rFonts w:ascii="Calibri" w:hAnsi="Calibri" w:cs="Calibri"/>
          <w:b/>
          <w:sz w:val="22"/>
          <w:szCs w:val="22"/>
        </w:rPr>
        <w:t>JDBC</w:t>
      </w:r>
      <w:r w:rsidR="00477E84" w:rsidRPr="003B119B">
        <w:rPr>
          <w:rFonts w:ascii="Calibri" w:hAnsi="Calibri" w:cs="Calibri"/>
          <w:b/>
          <w:sz w:val="22"/>
          <w:szCs w:val="22"/>
        </w:rPr>
        <w:t>.</w:t>
      </w:r>
    </w:p>
    <w:p w:rsidR="00CE6F3B" w:rsidRPr="003B119B" w:rsidRDefault="00DD7236" w:rsidP="00B109FB">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sz w:val="22"/>
          <w:szCs w:val="22"/>
        </w:rPr>
        <w:t xml:space="preserve">Expert </w:t>
      </w:r>
      <w:r w:rsidR="001A6C8E" w:rsidRPr="003B119B">
        <w:rPr>
          <w:rFonts w:ascii="Calibri" w:hAnsi="Calibri" w:cs="Calibri"/>
          <w:sz w:val="22"/>
          <w:szCs w:val="22"/>
        </w:rPr>
        <w:t xml:space="preserve">in using </w:t>
      </w:r>
      <w:r w:rsidR="001A6C8E" w:rsidRPr="003B119B">
        <w:rPr>
          <w:rFonts w:ascii="Calibri" w:hAnsi="Calibri" w:cs="Calibri"/>
          <w:b/>
          <w:sz w:val="22"/>
          <w:szCs w:val="22"/>
        </w:rPr>
        <w:t>SOA</w:t>
      </w:r>
      <w:r w:rsidR="001A6C8E" w:rsidRPr="003B119B">
        <w:rPr>
          <w:rFonts w:ascii="Calibri" w:hAnsi="Calibri" w:cs="Calibri"/>
          <w:sz w:val="22"/>
          <w:szCs w:val="22"/>
        </w:rPr>
        <w:t xml:space="preserve"> and </w:t>
      </w:r>
      <w:r w:rsidR="00ED24D3">
        <w:rPr>
          <w:rFonts w:ascii="Calibri" w:hAnsi="Calibri" w:cs="Calibri"/>
          <w:b/>
          <w:sz w:val="22"/>
          <w:szCs w:val="22"/>
        </w:rPr>
        <w:t>Webservice</w:t>
      </w:r>
      <w:r w:rsidR="001A6C8E" w:rsidRPr="003B119B">
        <w:rPr>
          <w:rFonts w:ascii="Calibri" w:hAnsi="Calibri" w:cs="Calibri"/>
          <w:b/>
          <w:sz w:val="22"/>
          <w:szCs w:val="22"/>
        </w:rPr>
        <w:t xml:space="preserve"> Technologies</w:t>
      </w:r>
      <w:r w:rsidR="001A6C8E" w:rsidRPr="003B119B">
        <w:rPr>
          <w:rFonts w:ascii="Calibri" w:hAnsi="Calibri" w:cs="Calibri"/>
          <w:sz w:val="22"/>
          <w:szCs w:val="22"/>
        </w:rPr>
        <w:t xml:space="preserve"> and Tools like </w:t>
      </w:r>
      <w:r w:rsidR="00ED24D3">
        <w:rPr>
          <w:rFonts w:ascii="Calibri" w:hAnsi="Calibri" w:cs="Calibri"/>
          <w:b/>
          <w:sz w:val="22"/>
          <w:szCs w:val="22"/>
        </w:rPr>
        <w:t>Webservice</w:t>
      </w:r>
      <w:r w:rsidR="001A6C8E" w:rsidRPr="003B119B">
        <w:rPr>
          <w:rFonts w:ascii="Calibri" w:hAnsi="Calibri" w:cs="Calibri"/>
          <w:b/>
          <w:sz w:val="22"/>
          <w:szCs w:val="22"/>
        </w:rPr>
        <w:t xml:space="preserve">, SOAP, REST, UDDI, SOAP UI. </w:t>
      </w:r>
    </w:p>
    <w:p w:rsidR="008B58A1" w:rsidRPr="003B119B" w:rsidRDefault="008B58A1" w:rsidP="008B58A1">
      <w:pPr>
        <w:pStyle w:val="NoSpacing"/>
        <w:numPr>
          <w:ilvl w:val="0"/>
          <w:numId w:val="16"/>
        </w:numPr>
        <w:suppressAutoHyphens w:val="0"/>
        <w:rPr>
          <w:rFonts w:ascii="Calibri" w:hAnsi="Calibri" w:cs="Calibri"/>
          <w:color w:val="000000"/>
          <w:sz w:val="22"/>
          <w:szCs w:val="22"/>
          <w:shd w:val="clear" w:color="auto" w:fill="FFFFFF"/>
        </w:rPr>
      </w:pPr>
      <w:r w:rsidRPr="003B119B">
        <w:rPr>
          <w:rFonts w:ascii="Calibri" w:hAnsi="Calibri" w:cs="Calibri"/>
          <w:color w:val="000000"/>
          <w:sz w:val="22"/>
          <w:szCs w:val="22"/>
          <w:shd w:val="clear" w:color="auto" w:fill="FFFFFF"/>
        </w:rPr>
        <w:t xml:space="preserve">Experience in </w:t>
      </w:r>
      <w:r w:rsidRPr="003B119B">
        <w:rPr>
          <w:rFonts w:ascii="Calibri" w:hAnsi="Calibri" w:cs="Calibri"/>
          <w:b/>
          <w:color w:val="000000"/>
          <w:sz w:val="22"/>
          <w:szCs w:val="22"/>
          <w:shd w:val="clear" w:color="auto" w:fill="FFFFFF"/>
        </w:rPr>
        <w:t>XML</w:t>
      </w:r>
      <w:r w:rsidRPr="003B119B">
        <w:rPr>
          <w:rFonts w:ascii="Calibri" w:hAnsi="Calibri" w:cs="Calibri"/>
          <w:color w:val="000000"/>
          <w:sz w:val="22"/>
          <w:szCs w:val="22"/>
          <w:shd w:val="clear" w:color="auto" w:fill="FFFFFF"/>
        </w:rPr>
        <w:t xml:space="preserve"> related technologies like </w:t>
      </w:r>
      <w:r w:rsidRPr="003B119B">
        <w:rPr>
          <w:rFonts w:ascii="Calibri" w:hAnsi="Calibri" w:cs="Calibri"/>
          <w:b/>
          <w:color w:val="000000"/>
          <w:sz w:val="22"/>
          <w:szCs w:val="22"/>
          <w:shd w:val="clear" w:color="auto" w:fill="FFFFFF"/>
        </w:rPr>
        <w:t>XML, DTD, XSL, XSLT, XPATH, JAXB, JAXP, SAX and DOM</w:t>
      </w:r>
      <w:r w:rsidRPr="003B119B">
        <w:rPr>
          <w:rFonts w:ascii="Calibri" w:hAnsi="Calibri" w:cs="Calibri"/>
          <w:color w:val="000000"/>
          <w:sz w:val="22"/>
          <w:szCs w:val="22"/>
          <w:shd w:val="clear" w:color="auto" w:fill="FFFFFF"/>
        </w:rPr>
        <w:t xml:space="preserve"> Parsers.</w:t>
      </w:r>
    </w:p>
    <w:p w:rsidR="001A6C8E" w:rsidRPr="000B5D0E" w:rsidRDefault="001A6C8E"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 xml:space="preserve">Adapt in server side development skills using </w:t>
      </w:r>
      <w:r w:rsidRPr="003B119B">
        <w:rPr>
          <w:rFonts w:ascii="Calibri" w:hAnsi="Calibri" w:cs="Calibri"/>
          <w:b/>
          <w:sz w:val="22"/>
          <w:szCs w:val="22"/>
        </w:rPr>
        <w:t>Apache</w:t>
      </w:r>
      <w:r w:rsidRPr="003B119B">
        <w:rPr>
          <w:rFonts w:ascii="Calibri" w:hAnsi="Calibri" w:cs="Calibri"/>
          <w:sz w:val="22"/>
          <w:szCs w:val="22"/>
        </w:rPr>
        <w:t xml:space="preserve"> and good knowledge of database connectivity (Data Source) for</w:t>
      </w:r>
      <w:r w:rsidR="00F91AD7">
        <w:rPr>
          <w:rFonts w:ascii="Calibri" w:hAnsi="Calibri" w:cs="Calibri"/>
          <w:sz w:val="22"/>
          <w:szCs w:val="22"/>
          <w:lang w:val="en-US"/>
        </w:rPr>
        <w:t xml:space="preserve"> </w:t>
      </w:r>
      <w:r w:rsidR="00F91AD7" w:rsidRPr="00F91AD7">
        <w:rPr>
          <w:rFonts w:ascii="Calibri" w:hAnsi="Calibri" w:cs="Calibri"/>
          <w:b/>
          <w:sz w:val="22"/>
          <w:szCs w:val="22"/>
          <w:lang w:val="en-US"/>
        </w:rPr>
        <w:t>SQL</w:t>
      </w:r>
      <w:r w:rsidRPr="003B119B">
        <w:rPr>
          <w:rFonts w:ascii="Calibri" w:hAnsi="Calibri" w:cs="Calibri"/>
          <w:sz w:val="22"/>
          <w:szCs w:val="22"/>
        </w:rPr>
        <w:t xml:space="preserve"> databases like </w:t>
      </w:r>
      <w:r w:rsidRPr="003B119B">
        <w:rPr>
          <w:rFonts w:ascii="Calibri" w:hAnsi="Calibri" w:cs="Calibri"/>
          <w:b/>
          <w:sz w:val="22"/>
          <w:szCs w:val="22"/>
        </w:rPr>
        <w:t>Oracle,</w:t>
      </w:r>
      <w:r w:rsidR="003F4EDE" w:rsidRPr="003B119B">
        <w:rPr>
          <w:rFonts w:ascii="Calibri" w:hAnsi="Calibri" w:cs="Calibri"/>
          <w:b/>
          <w:sz w:val="22"/>
          <w:szCs w:val="22"/>
        </w:rPr>
        <w:t xml:space="preserve"> MySQL</w:t>
      </w:r>
      <w:r w:rsidR="002C61BC" w:rsidRPr="003B119B">
        <w:rPr>
          <w:rFonts w:ascii="Calibri" w:hAnsi="Calibri" w:cs="Calibri"/>
          <w:b/>
          <w:sz w:val="22"/>
          <w:szCs w:val="22"/>
        </w:rPr>
        <w:t xml:space="preserve"> and </w:t>
      </w:r>
      <w:r w:rsidR="002C61BC" w:rsidRPr="00F91AD7">
        <w:rPr>
          <w:rFonts w:ascii="Calibri" w:hAnsi="Calibri" w:cs="Calibri"/>
          <w:b/>
          <w:sz w:val="22"/>
          <w:szCs w:val="22"/>
        </w:rPr>
        <w:t>NoSQL</w:t>
      </w:r>
      <w:r w:rsidR="002C61BC" w:rsidRPr="003B119B">
        <w:rPr>
          <w:rFonts w:ascii="Calibri" w:hAnsi="Calibri" w:cs="Calibri"/>
          <w:b/>
          <w:sz w:val="22"/>
          <w:szCs w:val="22"/>
        </w:rPr>
        <w:t xml:space="preserve"> like </w:t>
      </w:r>
      <w:r w:rsidR="000E156F">
        <w:rPr>
          <w:rFonts w:ascii="Calibri" w:hAnsi="Calibri" w:cs="Calibri"/>
          <w:b/>
          <w:sz w:val="22"/>
          <w:szCs w:val="22"/>
        </w:rPr>
        <w:t>MongoDB</w:t>
      </w:r>
      <w:r w:rsidR="002C61BC" w:rsidRPr="003B119B">
        <w:rPr>
          <w:rFonts w:ascii="Calibri" w:hAnsi="Calibri" w:cs="Calibri"/>
          <w:b/>
          <w:sz w:val="22"/>
          <w:szCs w:val="22"/>
          <w:lang w:val="en-US"/>
        </w:rPr>
        <w:t>,</w:t>
      </w:r>
      <w:r w:rsidR="002C61BC" w:rsidRPr="003B119B">
        <w:rPr>
          <w:rFonts w:ascii="Calibri" w:eastAsia="ヒラギノ角ゴ Pro W3" w:hAnsi="Calibri" w:cs="Calibri"/>
          <w:b/>
          <w:color w:val="000000"/>
          <w:sz w:val="22"/>
          <w:szCs w:val="22"/>
        </w:rPr>
        <w:t xml:space="preserve">  Cassandra</w:t>
      </w:r>
      <w:r w:rsidR="00405C6E" w:rsidRPr="003B119B">
        <w:rPr>
          <w:rFonts w:ascii="Calibri" w:hAnsi="Calibri" w:cs="Calibri"/>
          <w:sz w:val="22"/>
          <w:szCs w:val="22"/>
          <w:lang w:val="en-US"/>
        </w:rPr>
        <w:t>.</w:t>
      </w:r>
    </w:p>
    <w:p w:rsidR="000B5D0E" w:rsidRPr="00CB54CC" w:rsidRDefault="005474DB"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5474DB">
        <w:rPr>
          <w:rFonts w:ascii="Calibri" w:hAnsi="Calibri" w:cs="Calibri"/>
          <w:b/>
          <w:sz w:val="22"/>
          <w:szCs w:val="22"/>
          <w:lang w:val="en-US"/>
        </w:rPr>
        <w:t>MongoDB</w:t>
      </w:r>
      <w:r>
        <w:rPr>
          <w:rFonts w:ascii="Calibri" w:hAnsi="Calibri" w:cs="Calibri"/>
          <w:sz w:val="22"/>
          <w:szCs w:val="22"/>
          <w:lang w:val="en-US"/>
        </w:rPr>
        <w:t xml:space="preserve"> is used to develop dynamic queries on documents using a document based query language.</w:t>
      </w:r>
    </w:p>
    <w:p w:rsidR="00CB54CC" w:rsidRPr="00CB54CC" w:rsidRDefault="00CB54CC" w:rsidP="00CB54CC">
      <w:pPr>
        <w:pStyle w:val="Normal1"/>
        <w:numPr>
          <w:ilvl w:val="0"/>
          <w:numId w:val="16"/>
        </w:numPr>
        <w:suppressAutoHyphens w:val="0"/>
        <w:spacing w:after="0" w:line="240" w:lineRule="auto"/>
        <w:ind w:right="-540"/>
        <w:contextualSpacing/>
      </w:pPr>
      <w:r>
        <w:t xml:space="preserve">Expertise in using </w:t>
      </w:r>
      <w:r w:rsidRPr="002A02FA">
        <w:rPr>
          <w:b/>
        </w:rPr>
        <w:t>Cassandra</w:t>
      </w:r>
      <w:r>
        <w:t xml:space="preserve"> </w:t>
      </w:r>
      <w:r w:rsidRPr="00E15CD6">
        <w:t xml:space="preserve">for achieving </w:t>
      </w:r>
      <w:r w:rsidRPr="002A02FA">
        <w:rPr>
          <w:b/>
          <w:shd w:val="clear" w:color="auto" w:fill="FFFFFF"/>
        </w:rPr>
        <w:t>denormalization</w:t>
      </w:r>
      <w:r w:rsidRPr="002A02FA">
        <w:rPr>
          <w:b/>
        </w:rPr>
        <w:t xml:space="preserve"> </w:t>
      </w:r>
      <w:r w:rsidRPr="00E15CD6">
        <w:t xml:space="preserve">through features like </w:t>
      </w:r>
      <w:r w:rsidRPr="008F207E">
        <w:rPr>
          <w:b/>
        </w:rPr>
        <w:t>collections</w:t>
      </w:r>
      <w:r w:rsidRPr="00E15CD6">
        <w:t>.</w:t>
      </w:r>
    </w:p>
    <w:p w:rsidR="00405C6E" w:rsidRPr="003B119B" w:rsidRDefault="0095614C"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color w:val="000000"/>
          <w:sz w:val="22"/>
          <w:szCs w:val="22"/>
        </w:rPr>
        <w:t xml:space="preserve">Hands on experience </w:t>
      </w:r>
      <w:r w:rsidRPr="003B119B">
        <w:rPr>
          <w:rFonts w:ascii="Calibri" w:hAnsi="Calibri" w:cs="Calibri"/>
          <w:color w:val="000000"/>
          <w:sz w:val="22"/>
          <w:szCs w:val="22"/>
          <w:lang w:val="en-US"/>
        </w:rPr>
        <w:t>on</w:t>
      </w:r>
      <w:r w:rsidR="00405C6E" w:rsidRPr="003B119B">
        <w:rPr>
          <w:rFonts w:ascii="Calibri" w:hAnsi="Calibri" w:cs="Calibri"/>
          <w:color w:val="000000"/>
          <w:sz w:val="22"/>
          <w:szCs w:val="22"/>
        </w:rPr>
        <w:t xml:space="preserve"> </w:t>
      </w:r>
      <w:r w:rsidR="00501EB7">
        <w:rPr>
          <w:rFonts w:ascii="Calibri" w:hAnsi="Calibri" w:cs="Calibri"/>
          <w:b/>
          <w:color w:val="000000"/>
          <w:sz w:val="22"/>
          <w:szCs w:val="22"/>
        </w:rPr>
        <w:t>Amazon Webservice</w:t>
      </w:r>
      <w:r w:rsidR="001454A9" w:rsidRPr="003B119B">
        <w:rPr>
          <w:rFonts w:ascii="Calibri" w:hAnsi="Calibri" w:cs="Calibri"/>
          <w:b/>
          <w:color w:val="000000"/>
          <w:sz w:val="22"/>
          <w:szCs w:val="22"/>
        </w:rPr>
        <w:t xml:space="preserve"> </w:t>
      </w:r>
      <w:r w:rsidR="00405C6E" w:rsidRPr="003B119B">
        <w:rPr>
          <w:rFonts w:ascii="Calibri" w:hAnsi="Calibri" w:cs="Calibri"/>
          <w:color w:val="000000"/>
          <w:sz w:val="22"/>
          <w:szCs w:val="22"/>
        </w:rPr>
        <w:t xml:space="preserve"> provisioning and good knowledge of </w:t>
      </w:r>
      <w:r w:rsidR="00405C6E" w:rsidRPr="003B119B">
        <w:rPr>
          <w:rFonts w:ascii="Calibri" w:hAnsi="Calibri" w:cs="Calibri"/>
          <w:b/>
          <w:color w:val="000000"/>
          <w:sz w:val="22"/>
          <w:szCs w:val="22"/>
        </w:rPr>
        <w:t>AWS</w:t>
      </w:r>
      <w:r w:rsidR="00405C6E" w:rsidRPr="003B119B">
        <w:rPr>
          <w:rFonts w:ascii="Calibri" w:hAnsi="Calibri" w:cs="Calibri"/>
          <w:color w:val="000000"/>
          <w:sz w:val="22"/>
          <w:szCs w:val="22"/>
        </w:rPr>
        <w:t xml:space="preserve"> services like </w:t>
      </w:r>
      <w:r w:rsidR="00405C6E" w:rsidRPr="003B119B">
        <w:rPr>
          <w:rFonts w:ascii="Calibri" w:hAnsi="Calibri" w:cs="Calibri"/>
          <w:b/>
          <w:color w:val="000000"/>
          <w:sz w:val="22"/>
          <w:szCs w:val="22"/>
        </w:rPr>
        <w:t>EC2, S3, Elastic Beanstalk, ELB (Load Balancers), RDS, VPC</w:t>
      </w:r>
      <w:r w:rsidR="00405C6E" w:rsidRPr="00D26CA5">
        <w:rPr>
          <w:rFonts w:ascii="Calibri" w:hAnsi="Calibri" w:cs="Calibri"/>
          <w:b/>
          <w:color w:val="000000"/>
          <w:sz w:val="22"/>
          <w:szCs w:val="22"/>
        </w:rPr>
        <w:t>, Route53, Cloud Watch</w:t>
      </w:r>
      <w:r w:rsidR="00E377F9" w:rsidRPr="00D26CA5">
        <w:rPr>
          <w:rFonts w:ascii="Calibri" w:hAnsi="Calibri" w:cs="Calibri"/>
          <w:b/>
          <w:color w:val="000000"/>
          <w:sz w:val="22"/>
          <w:szCs w:val="22"/>
        </w:rPr>
        <w:t>, Cloud Formation, IAM, SNS</w:t>
      </w:r>
      <w:r w:rsidR="00E377F9" w:rsidRPr="003B119B">
        <w:rPr>
          <w:rFonts w:ascii="Calibri" w:hAnsi="Calibri" w:cs="Calibri"/>
          <w:color w:val="000000"/>
          <w:sz w:val="22"/>
          <w:szCs w:val="22"/>
        </w:rPr>
        <w:t>.</w:t>
      </w:r>
    </w:p>
    <w:p w:rsidR="00405C6E" w:rsidRPr="001515CF" w:rsidRDefault="00AF685A"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Pr>
          <w:rFonts w:ascii="Calibri" w:hAnsi="Calibri" w:cs="Calibri"/>
          <w:color w:val="000000"/>
          <w:sz w:val="22"/>
          <w:szCs w:val="22"/>
        </w:rPr>
        <w:t xml:space="preserve">Used </w:t>
      </w:r>
      <w:r w:rsidR="00DF07AC" w:rsidRPr="003B119B">
        <w:rPr>
          <w:rFonts w:ascii="Calibri" w:hAnsi="Calibri" w:cs="Calibri"/>
          <w:b/>
          <w:color w:val="000000"/>
          <w:sz w:val="22"/>
          <w:szCs w:val="22"/>
        </w:rPr>
        <w:t>Microservice</w:t>
      </w:r>
      <w:r w:rsidR="00242A14">
        <w:rPr>
          <w:rFonts w:ascii="Calibri" w:hAnsi="Calibri" w:cs="Calibri"/>
          <w:color w:val="000000"/>
          <w:sz w:val="22"/>
          <w:szCs w:val="22"/>
        </w:rPr>
        <w:t xml:space="preserve"> </w:t>
      </w:r>
      <w:r w:rsidR="00DF07AC" w:rsidRPr="003B119B">
        <w:rPr>
          <w:rFonts w:ascii="Calibri" w:hAnsi="Calibri" w:cs="Calibri"/>
          <w:color w:val="000000"/>
          <w:sz w:val="22"/>
          <w:szCs w:val="22"/>
        </w:rPr>
        <w:t xml:space="preserve">with </w:t>
      </w:r>
      <w:r w:rsidR="00DF07AC" w:rsidRPr="003B119B">
        <w:rPr>
          <w:rFonts w:ascii="Calibri" w:hAnsi="Calibri" w:cs="Calibri"/>
          <w:b/>
          <w:color w:val="000000"/>
          <w:sz w:val="22"/>
          <w:szCs w:val="22"/>
        </w:rPr>
        <w:t>Spring Boot</w:t>
      </w:r>
      <w:r w:rsidR="000734D2">
        <w:rPr>
          <w:rFonts w:ascii="Calibri" w:hAnsi="Calibri" w:cs="Calibri"/>
          <w:color w:val="000000"/>
          <w:sz w:val="22"/>
          <w:szCs w:val="22"/>
        </w:rPr>
        <w:t xml:space="preserve"> </w:t>
      </w:r>
      <w:r w:rsidR="00DF07AC" w:rsidRPr="003B119B">
        <w:rPr>
          <w:rFonts w:ascii="Calibri" w:hAnsi="Calibri" w:cs="Calibri"/>
          <w:color w:val="000000"/>
          <w:sz w:val="22"/>
          <w:szCs w:val="22"/>
        </w:rPr>
        <w:t xml:space="preserve">through a combination of </w:t>
      </w:r>
      <w:r w:rsidR="00DF07AC" w:rsidRPr="003B119B">
        <w:rPr>
          <w:rFonts w:ascii="Calibri" w:hAnsi="Calibri" w:cs="Calibri"/>
          <w:b/>
          <w:color w:val="000000"/>
          <w:sz w:val="22"/>
          <w:szCs w:val="22"/>
        </w:rPr>
        <w:t xml:space="preserve">REST </w:t>
      </w:r>
      <w:r w:rsidR="00DF07AC" w:rsidRPr="003B119B">
        <w:rPr>
          <w:rFonts w:ascii="Calibri" w:hAnsi="Calibri" w:cs="Calibri"/>
          <w:color w:val="000000"/>
          <w:sz w:val="22"/>
          <w:szCs w:val="22"/>
        </w:rPr>
        <w:t xml:space="preserve">and </w:t>
      </w:r>
      <w:r w:rsidR="00DF07AC" w:rsidRPr="003B119B">
        <w:rPr>
          <w:rFonts w:ascii="Calibri" w:hAnsi="Calibri" w:cs="Calibri"/>
          <w:b/>
          <w:color w:val="000000"/>
          <w:sz w:val="22"/>
          <w:szCs w:val="22"/>
        </w:rPr>
        <w:t>Apache Kafka</w:t>
      </w:r>
      <w:r w:rsidR="00DF07AC" w:rsidRPr="003B119B">
        <w:rPr>
          <w:rFonts w:ascii="Calibri" w:hAnsi="Calibri" w:cs="Calibri"/>
          <w:color w:val="000000"/>
          <w:sz w:val="22"/>
          <w:szCs w:val="22"/>
        </w:rPr>
        <w:t xml:space="preserve"> message brokers</w:t>
      </w:r>
      <w:r w:rsidR="00DF07AC" w:rsidRPr="003B119B">
        <w:rPr>
          <w:rFonts w:ascii="Calibri" w:hAnsi="Calibri" w:cs="Calibri"/>
          <w:color w:val="000000"/>
          <w:sz w:val="22"/>
          <w:szCs w:val="22"/>
          <w:lang w:val="en-US"/>
        </w:rPr>
        <w:t>.</w:t>
      </w:r>
    </w:p>
    <w:p w:rsidR="001515CF" w:rsidRPr="0054527C" w:rsidRDefault="0054527C" w:rsidP="0054527C">
      <w:pPr>
        <w:pStyle w:val="ListParagraph"/>
        <w:widowControl w:val="0"/>
        <w:numPr>
          <w:ilvl w:val="0"/>
          <w:numId w:val="16"/>
        </w:numPr>
        <w:overflowPunct w:val="0"/>
        <w:autoSpaceDE w:val="0"/>
        <w:autoSpaceDN w:val="0"/>
        <w:contextualSpacing/>
        <w:textAlignment w:val="baseline"/>
        <w:rPr>
          <w:rFonts w:ascii="Calibri" w:hAnsi="Calibri" w:cs="Calibri"/>
          <w:sz w:val="22"/>
          <w:szCs w:val="22"/>
        </w:rPr>
      </w:pPr>
      <w:r>
        <w:rPr>
          <w:rFonts w:ascii="Calibri" w:hAnsi="Calibri" w:cs="Calibri"/>
          <w:color w:val="000000"/>
          <w:sz w:val="22"/>
          <w:szCs w:val="22"/>
          <w:lang w:val="en-US"/>
        </w:rPr>
        <w:t>Expertise</w:t>
      </w:r>
      <w:r w:rsidR="001A4F78">
        <w:rPr>
          <w:rFonts w:ascii="Calibri" w:hAnsi="Calibri" w:cs="Calibri"/>
          <w:color w:val="000000"/>
          <w:sz w:val="22"/>
          <w:szCs w:val="22"/>
          <w:lang w:val="en-US"/>
        </w:rPr>
        <w:t xml:space="preserve"> in </w:t>
      </w:r>
      <w:r w:rsidR="00ED24D3">
        <w:rPr>
          <w:rFonts w:ascii="Calibri" w:hAnsi="Calibri" w:cs="Calibri"/>
          <w:b/>
          <w:color w:val="000000"/>
          <w:sz w:val="22"/>
          <w:szCs w:val="22"/>
          <w:lang w:val="en-US"/>
        </w:rPr>
        <w:t>Microservice</w:t>
      </w:r>
      <w:r>
        <w:rPr>
          <w:rFonts w:ascii="Calibri" w:hAnsi="Calibri" w:cs="Calibri"/>
          <w:color w:val="000000"/>
          <w:sz w:val="22"/>
          <w:szCs w:val="22"/>
          <w:lang w:val="en-US"/>
        </w:rPr>
        <w:t xml:space="preserve"> </w:t>
      </w:r>
      <w:r w:rsidR="001A4F78">
        <w:rPr>
          <w:rFonts w:ascii="Calibri" w:hAnsi="Calibri" w:cs="Calibri"/>
          <w:color w:val="000000"/>
          <w:sz w:val="22"/>
          <w:szCs w:val="22"/>
          <w:lang w:val="en-US"/>
        </w:rPr>
        <w:t xml:space="preserve">using </w:t>
      </w:r>
      <w:r w:rsidR="001A4F78" w:rsidRPr="001A4F78">
        <w:rPr>
          <w:rFonts w:ascii="Calibri" w:hAnsi="Calibri" w:cs="Calibri"/>
          <w:b/>
          <w:color w:val="000000"/>
          <w:sz w:val="22"/>
          <w:szCs w:val="22"/>
          <w:lang w:val="en-US"/>
        </w:rPr>
        <w:t xml:space="preserve">Spring, </w:t>
      </w:r>
      <w:r>
        <w:rPr>
          <w:rFonts w:ascii="Calibri" w:hAnsi="Calibri" w:cs="Calibri"/>
          <w:b/>
          <w:color w:val="000000"/>
          <w:sz w:val="22"/>
          <w:szCs w:val="22"/>
          <w:lang w:val="en-US"/>
        </w:rPr>
        <w:t xml:space="preserve">Spring Boot, </w:t>
      </w:r>
      <w:r w:rsidR="001A4F78" w:rsidRPr="001A4F78">
        <w:rPr>
          <w:rFonts w:ascii="Calibri" w:hAnsi="Calibri" w:cs="Calibri"/>
          <w:b/>
          <w:color w:val="000000"/>
          <w:sz w:val="22"/>
          <w:szCs w:val="22"/>
          <w:lang w:val="en-US"/>
        </w:rPr>
        <w:t>Spring Cloud</w:t>
      </w:r>
      <w:r w:rsidR="001515CF">
        <w:rPr>
          <w:rFonts w:ascii="Calibri" w:hAnsi="Calibri" w:cs="Calibri"/>
          <w:color w:val="000000"/>
          <w:sz w:val="22"/>
          <w:szCs w:val="22"/>
          <w:lang w:val="en-US"/>
        </w:rPr>
        <w:t xml:space="preserve"> to develop </w:t>
      </w:r>
      <w:r w:rsidR="001A4F78">
        <w:rPr>
          <w:rFonts w:ascii="Calibri" w:hAnsi="Calibri" w:cs="Calibri"/>
          <w:color w:val="000000"/>
          <w:sz w:val="22"/>
          <w:szCs w:val="22"/>
          <w:lang w:val="en-US"/>
        </w:rPr>
        <w:t xml:space="preserve">loosely </w:t>
      </w:r>
      <w:r>
        <w:rPr>
          <w:rFonts w:ascii="Calibri" w:hAnsi="Calibri" w:cs="Calibri"/>
          <w:color w:val="000000"/>
          <w:sz w:val="22"/>
          <w:szCs w:val="22"/>
          <w:lang w:val="en-US"/>
        </w:rPr>
        <w:t>coupled</w:t>
      </w:r>
      <w:r w:rsidRPr="0054527C">
        <w:rPr>
          <w:rFonts w:ascii="Calibri" w:hAnsi="Calibri" w:cs="Calibri"/>
          <w:sz w:val="22"/>
          <w:szCs w:val="22"/>
          <w:lang w:val="en-US"/>
        </w:rPr>
        <w:t xml:space="preserve"> </w:t>
      </w:r>
      <w:r w:rsidR="001A4F78" w:rsidRPr="0054527C">
        <w:rPr>
          <w:rFonts w:ascii="Calibri" w:hAnsi="Calibri" w:cs="Calibri"/>
          <w:color w:val="000000"/>
          <w:sz w:val="22"/>
          <w:szCs w:val="22"/>
          <w:lang w:val="en-US"/>
        </w:rPr>
        <w:t>processes.</w:t>
      </w:r>
    </w:p>
    <w:p w:rsidR="002E1166" w:rsidRPr="006605C9" w:rsidRDefault="00101343" w:rsidP="006605C9">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rPr>
        <w:t>Expertise</w:t>
      </w:r>
      <w:r w:rsidR="00FA64A0">
        <w:rPr>
          <w:rFonts w:ascii="Calibri" w:hAnsi="Calibri" w:cs="Calibri"/>
          <w:sz w:val="22"/>
          <w:szCs w:val="22"/>
          <w:lang w:val="en-US"/>
        </w:rPr>
        <w:t xml:space="preserve"> in</w:t>
      </w:r>
      <w:r w:rsidR="00805735">
        <w:rPr>
          <w:rFonts w:ascii="Calibri" w:hAnsi="Calibri" w:cs="Calibri"/>
          <w:sz w:val="22"/>
          <w:szCs w:val="22"/>
        </w:rPr>
        <w:t xml:space="preserve"> </w:t>
      </w:r>
      <w:r w:rsidR="006F7945">
        <w:rPr>
          <w:rFonts w:ascii="Calibri" w:hAnsi="Calibri" w:cs="Calibri"/>
          <w:sz w:val="22"/>
          <w:szCs w:val="22"/>
        </w:rPr>
        <w:t>deploy</w:t>
      </w:r>
      <w:r w:rsidR="001A6C8E" w:rsidRPr="003B119B">
        <w:rPr>
          <w:rFonts w:ascii="Calibri" w:hAnsi="Calibri" w:cs="Calibri"/>
          <w:sz w:val="22"/>
          <w:szCs w:val="22"/>
        </w:rPr>
        <w:t xml:space="preserve"> J2EE applications on </w:t>
      </w:r>
      <w:r w:rsidR="003438AD">
        <w:rPr>
          <w:rFonts w:ascii="Calibri" w:hAnsi="Calibri" w:cs="Calibri"/>
          <w:b/>
          <w:sz w:val="22"/>
          <w:szCs w:val="22"/>
        </w:rPr>
        <w:t>IBM Web</w:t>
      </w:r>
      <w:r w:rsidR="001A6C8E" w:rsidRPr="003B119B">
        <w:rPr>
          <w:rFonts w:ascii="Calibri" w:hAnsi="Calibri" w:cs="Calibri"/>
          <w:b/>
          <w:sz w:val="22"/>
          <w:szCs w:val="22"/>
        </w:rPr>
        <w:t>Sphere</w:t>
      </w:r>
      <w:r>
        <w:rPr>
          <w:rFonts w:ascii="Calibri" w:hAnsi="Calibri" w:cs="Calibri"/>
          <w:b/>
          <w:sz w:val="22"/>
          <w:szCs w:val="22"/>
        </w:rPr>
        <w:t xml:space="preserve">/Web Logic Application Servers, </w:t>
      </w:r>
      <w:r w:rsidR="001A6C8E" w:rsidRPr="003B119B">
        <w:rPr>
          <w:rFonts w:ascii="Calibri" w:hAnsi="Calibri" w:cs="Calibri"/>
          <w:b/>
          <w:sz w:val="22"/>
          <w:szCs w:val="22"/>
        </w:rPr>
        <w:t xml:space="preserve">Tomcat and JBOSS. </w:t>
      </w:r>
    </w:p>
    <w:p w:rsidR="000F45A4" w:rsidRPr="003B119B" w:rsidRDefault="000F45A4" w:rsidP="002E1166">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0F45A4">
        <w:rPr>
          <w:rFonts w:ascii="Calibri" w:hAnsi="Calibri" w:cs="Calibri"/>
          <w:sz w:val="22"/>
          <w:szCs w:val="22"/>
          <w:lang w:val="en-US"/>
        </w:rPr>
        <w:t>Used</w:t>
      </w:r>
      <w:r>
        <w:rPr>
          <w:rFonts w:ascii="Calibri" w:hAnsi="Calibri" w:cs="Calibri"/>
          <w:b/>
          <w:sz w:val="22"/>
          <w:szCs w:val="22"/>
          <w:lang w:val="en-US"/>
        </w:rPr>
        <w:t xml:space="preserve"> Scala </w:t>
      </w:r>
      <w:r w:rsidR="00A22CA7">
        <w:rPr>
          <w:rFonts w:ascii="Calibri" w:hAnsi="Calibri" w:cs="Calibri"/>
          <w:sz w:val="22"/>
          <w:szCs w:val="22"/>
          <w:lang w:val="en-US"/>
        </w:rPr>
        <w:t xml:space="preserve">for </w:t>
      </w:r>
      <w:r w:rsidR="00A22CA7" w:rsidRPr="0012119F">
        <w:rPr>
          <w:rFonts w:ascii="Calibri" w:hAnsi="Calibri" w:cs="Calibri"/>
          <w:bCs/>
          <w:color w:val="000000"/>
          <w:sz w:val="22"/>
          <w:szCs w:val="22"/>
          <w:shd w:val="clear" w:color="auto" w:fill="FFFFFF"/>
          <w:lang w:val="en-US"/>
        </w:rPr>
        <w:t xml:space="preserve">anonymous functions to increase productivity, applications </w:t>
      </w:r>
      <w:r w:rsidR="00C02BA5" w:rsidRPr="0012119F">
        <w:rPr>
          <w:rFonts w:ascii="Calibri" w:hAnsi="Calibri" w:cs="Calibri"/>
          <w:bCs/>
          <w:color w:val="000000"/>
          <w:sz w:val="22"/>
          <w:szCs w:val="22"/>
          <w:shd w:val="clear" w:color="auto" w:fill="FFFFFF"/>
          <w:lang w:val="en-US"/>
        </w:rPr>
        <w:t>scalability,</w:t>
      </w:r>
      <w:r w:rsidR="00A22CA7" w:rsidRPr="0012119F">
        <w:rPr>
          <w:rFonts w:ascii="Calibri" w:hAnsi="Calibri" w:cs="Calibri"/>
          <w:bCs/>
          <w:color w:val="000000"/>
          <w:sz w:val="22"/>
          <w:szCs w:val="22"/>
          <w:shd w:val="clear" w:color="auto" w:fill="FFFFFF"/>
          <w:lang w:val="en-US"/>
        </w:rPr>
        <w:t xml:space="preserve"> and reliability.</w:t>
      </w:r>
    </w:p>
    <w:p w:rsidR="00B109FB" w:rsidRDefault="00B109FB" w:rsidP="002E1166">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B109FB">
        <w:rPr>
          <w:rFonts w:ascii="Calibri" w:hAnsi="Calibri" w:cs="Calibri"/>
          <w:sz w:val="22"/>
          <w:szCs w:val="22"/>
        </w:rPr>
        <w:t xml:space="preserve">Familiar with Design Patterns like </w:t>
      </w:r>
      <w:r w:rsidRPr="002E1166">
        <w:rPr>
          <w:rFonts w:ascii="Calibri" w:hAnsi="Calibri" w:cs="Calibri"/>
          <w:b/>
          <w:sz w:val="22"/>
          <w:szCs w:val="22"/>
        </w:rPr>
        <w:t>Singleton, Factory Desi</w:t>
      </w:r>
      <w:r w:rsidR="002E1166" w:rsidRPr="002E1166">
        <w:rPr>
          <w:rFonts w:ascii="Calibri" w:hAnsi="Calibri" w:cs="Calibri"/>
          <w:b/>
          <w:sz w:val="22"/>
          <w:szCs w:val="22"/>
        </w:rPr>
        <w:t>gn, MVC, Data Access Objects, , Adapter, Service L</w:t>
      </w:r>
      <w:r w:rsidR="002E1166">
        <w:rPr>
          <w:rFonts w:ascii="Calibri" w:hAnsi="Calibri" w:cs="Calibri"/>
          <w:b/>
          <w:sz w:val="22"/>
          <w:szCs w:val="22"/>
        </w:rPr>
        <w:t>ocator,</w:t>
      </w:r>
      <w:r w:rsidR="002E1166" w:rsidRPr="002E1166">
        <w:rPr>
          <w:rFonts w:ascii="Calibri" w:hAnsi="Calibri" w:cs="Calibri"/>
          <w:b/>
          <w:sz w:val="22"/>
          <w:szCs w:val="22"/>
        </w:rPr>
        <w:t xml:space="preserve"> </w:t>
      </w:r>
      <w:r w:rsidR="002E1166" w:rsidRPr="009B3BD3">
        <w:rPr>
          <w:rFonts w:ascii="Calibri" w:hAnsi="Calibri" w:cs="Calibri"/>
          <w:b/>
          <w:sz w:val="22"/>
          <w:szCs w:val="22"/>
        </w:rPr>
        <w:t>Session Facade, Observer, DAO</w:t>
      </w:r>
      <w:r w:rsidR="002E1166">
        <w:rPr>
          <w:rFonts w:ascii="Calibri" w:hAnsi="Calibri" w:cs="Calibri"/>
          <w:sz w:val="22"/>
          <w:szCs w:val="22"/>
        </w:rPr>
        <w:t>,</w:t>
      </w:r>
      <w:r w:rsidR="002E1166">
        <w:rPr>
          <w:rFonts w:ascii="Calibri" w:hAnsi="Calibri" w:cs="Calibri"/>
          <w:sz w:val="22"/>
          <w:szCs w:val="22"/>
          <w:lang w:val="en-US"/>
        </w:rPr>
        <w:t xml:space="preserve"> </w:t>
      </w:r>
      <w:r w:rsidR="002E1166">
        <w:rPr>
          <w:b/>
          <w:lang w:val="en-US"/>
        </w:rPr>
        <w:t>service proxy</w:t>
      </w:r>
      <w:r w:rsidR="002E1166" w:rsidRPr="003B119B">
        <w:rPr>
          <w:rFonts w:ascii="Calibri" w:hAnsi="Calibri" w:cs="Calibri"/>
          <w:b/>
          <w:sz w:val="22"/>
          <w:szCs w:val="22"/>
        </w:rPr>
        <w:t xml:space="preserve"> and circuit breaker.  </w:t>
      </w:r>
    </w:p>
    <w:p w:rsidR="00526DC4" w:rsidRPr="00641738" w:rsidRDefault="00526DC4" w:rsidP="002E1166">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641738">
        <w:rPr>
          <w:rFonts w:ascii="Calibri" w:hAnsi="Calibri" w:cs="Calibri"/>
          <w:sz w:val="22"/>
          <w:szCs w:val="22"/>
          <w:lang w:val="en-US"/>
        </w:rPr>
        <w:t>Used</w:t>
      </w:r>
      <w:r w:rsidRPr="00641738">
        <w:rPr>
          <w:rFonts w:ascii="Calibri" w:hAnsi="Calibri" w:cs="Calibri"/>
          <w:b/>
          <w:sz w:val="22"/>
          <w:szCs w:val="22"/>
          <w:lang w:val="en-US"/>
        </w:rPr>
        <w:t xml:space="preserve"> Apigee</w:t>
      </w:r>
      <w:r w:rsidR="00AE1E8B" w:rsidRPr="00AE1E8B">
        <w:rPr>
          <w:rFonts w:ascii="Calibri" w:hAnsi="Calibri" w:cs="Calibri"/>
          <w:sz w:val="22"/>
          <w:szCs w:val="22"/>
          <w:lang w:val="en-US"/>
        </w:rPr>
        <w:t xml:space="preserve"> </w:t>
      </w:r>
      <w:r w:rsidR="00432D97" w:rsidRPr="00AE1E8B">
        <w:rPr>
          <w:rFonts w:ascii="Calibri" w:hAnsi="Calibri" w:cs="Calibri"/>
          <w:sz w:val="22"/>
          <w:szCs w:val="22"/>
          <w:lang w:val="en-US"/>
        </w:rPr>
        <w:t>for</w:t>
      </w:r>
      <w:r w:rsidR="00432D97">
        <w:rPr>
          <w:rFonts w:ascii="Calibri" w:hAnsi="Calibri" w:cs="Calibri"/>
          <w:b/>
          <w:sz w:val="22"/>
          <w:szCs w:val="22"/>
          <w:lang w:val="en-US"/>
        </w:rPr>
        <w:t xml:space="preserve"> </w:t>
      </w:r>
      <w:r w:rsidR="00432D97" w:rsidRPr="00641738">
        <w:rPr>
          <w:rFonts w:ascii="Calibri" w:hAnsi="Calibri" w:cs="Calibri"/>
          <w:sz w:val="22"/>
          <w:szCs w:val="22"/>
          <w:lang w:val="en-US"/>
        </w:rPr>
        <w:t>enterprise</w:t>
      </w:r>
      <w:r w:rsidR="00AF6CB3">
        <w:rPr>
          <w:rFonts w:ascii="Calibri" w:hAnsi="Calibri" w:cs="Calibri"/>
          <w:sz w:val="22"/>
          <w:szCs w:val="22"/>
          <w:lang w:val="en-US"/>
        </w:rPr>
        <w:t xml:space="preserve"> business </w:t>
      </w:r>
      <w:r w:rsidRPr="00641738">
        <w:rPr>
          <w:rFonts w:ascii="Calibri" w:hAnsi="Calibri" w:cs="Calibri"/>
          <w:sz w:val="22"/>
          <w:szCs w:val="22"/>
          <w:lang w:val="en-US"/>
        </w:rPr>
        <w:t xml:space="preserve">use APIs to </w:t>
      </w:r>
      <w:r w:rsidR="00641738" w:rsidRPr="00641738">
        <w:rPr>
          <w:rFonts w:ascii="Calibri" w:hAnsi="Calibri" w:cs="Calibri"/>
          <w:sz w:val="22"/>
          <w:szCs w:val="22"/>
          <w:lang w:val="en-US"/>
        </w:rPr>
        <w:t>securely share data and services across various devices.</w:t>
      </w:r>
    </w:p>
    <w:p w:rsidR="00EE607E" w:rsidRPr="00627D17" w:rsidRDefault="00B4297D" w:rsidP="00B4297D">
      <w:pPr>
        <w:pStyle w:val="ListParagraph"/>
        <w:widowControl w:val="0"/>
        <w:numPr>
          <w:ilvl w:val="0"/>
          <w:numId w:val="16"/>
        </w:numPr>
        <w:overflowPunct w:val="0"/>
        <w:autoSpaceDE w:val="0"/>
        <w:autoSpaceDN w:val="0"/>
        <w:contextualSpacing/>
        <w:textAlignment w:val="baseline"/>
        <w:rPr>
          <w:rFonts w:ascii="Calibri" w:hAnsi="Calibri" w:cs="Calibri"/>
          <w:b/>
          <w:sz w:val="22"/>
          <w:szCs w:val="22"/>
        </w:rPr>
      </w:pPr>
      <w:r>
        <w:rPr>
          <w:rFonts w:ascii="Calibri" w:hAnsi="Calibri" w:cs="Calibri"/>
          <w:sz w:val="22"/>
          <w:szCs w:val="22"/>
          <w:shd w:val="clear" w:color="auto" w:fill="FFFFFF"/>
        </w:rPr>
        <w:t xml:space="preserve">Expertise in </w:t>
      </w:r>
      <w:r w:rsidR="00405C6E" w:rsidRPr="003B119B">
        <w:rPr>
          <w:rStyle w:val="apple-converted-space"/>
          <w:rFonts w:ascii="Calibri" w:hAnsi="Calibri" w:cs="Calibri"/>
          <w:b/>
          <w:sz w:val="22"/>
          <w:szCs w:val="22"/>
          <w:shd w:val="clear" w:color="auto" w:fill="FFFFFF"/>
        </w:rPr>
        <w:t>Docker</w:t>
      </w:r>
      <w:r w:rsidR="00405C6E" w:rsidRPr="003B119B">
        <w:rPr>
          <w:rStyle w:val="apple-converted-space"/>
          <w:rFonts w:ascii="Calibri" w:hAnsi="Calibri" w:cs="Calibri"/>
          <w:sz w:val="22"/>
          <w:szCs w:val="22"/>
          <w:shd w:val="clear" w:color="auto" w:fill="FFFFFF"/>
        </w:rPr>
        <w:t xml:space="preserve"> </w:t>
      </w:r>
      <w:r>
        <w:rPr>
          <w:rFonts w:ascii="Calibri" w:hAnsi="Calibri" w:cs="Calibri"/>
          <w:sz w:val="22"/>
          <w:szCs w:val="22"/>
          <w:shd w:val="clear" w:color="auto" w:fill="FFFFFF"/>
        </w:rPr>
        <w:t>containers,</w:t>
      </w:r>
      <w:r>
        <w:rPr>
          <w:rFonts w:ascii="Calibri" w:hAnsi="Calibri" w:cs="Calibri"/>
          <w:sz w:val="22"/>
          <w:szCs w:val="22"/>
          <w:shd w:val="clear" w:color="auto" w:fill="FFFFFF"/>
          <w:lang w:val="en-US"/>
        </w:rPr>
        <w:t xml:space="preserve"> </w:t>
      </w:r>
      <w:r w:rsidR="008A4F32" w:rsidRPr="003B119B">
        <w:rPr>
          <w:rFonts w:ascii="Calibri" w:hAnsi="Calibri" w:cs="Calibri"/>
          <w:sz w:val="22"/>
          <w:szCs w:val="22"/>
          <w:shd w:val="clear" w:color="auto" w:fill="FFFFFF"/>
        </w:rPr>
        <w:t xml:space="preserve">leveraging Linux Containers </w:t>
      </w:r>
      <w:r>
        <w:rPr>
          <w:rFonts w:ascii="Calibri" w:hAnsi="Calibri" w:cs="Calibri"/>
          <w:sz w:val="22"/>
          <w:szCs w:val="22"/>
          <w:shd w:val="clear" w:color="auto" w:fill="FFFFFF"/>
        </w:rPr>
        <w:t>and AMI's to creat</w:t>
      </w:r>
      <w:r>
        <w:rPr>
          <w:rFonts w:ascii="Calibri" w:hAnsi="Calibri" w:cs="Calibri"/>
          <w:sz w:val="22"/>
          <w:szCs w:val="22"/>
          <w:shd w:val="clear" w:color="auto" w:fill="FFFFFF"/>
          <w:lang w:val="en-US"/>
        </w:rPr>
        <w:t xml:space="preserve">e </w:t>
      </w:r>
      <w:r>
        <w:rPr>
          <w:rStyle w:val="apple-converted-space"/>
          <w:rFonts w:ascii="Calibri" w:hAnsi="Calibri" w:cs="Calibri"/>
          <w:b/>
          <w:sz w:val="22"/>
          <w:szCs w:val="22"/>
          <w:shd w:val="clear" w:color="auto" w:fill="FFFFFF"/>
        </w:rPr>
        <w:t>DockerImages/</w:t>
      </w:r>
      <w:r w:rsidRPr="003B119B">
        <w:rPr>
          <w:rFonts w:ascii="Calibri" w:hAnsi="Calibri" w:cs="Calibri"/>
          <w:b/>
          <w:sz w:val="22"/>
          <w:szCs w:val="22"/>
          <w:shd w:val="clear" w:color="auto" w:fill="FFFFFF"/>
        </w:rPr>
        <w:t>containers</w:t>
      </w:r>
      <w:r w:rsidRPr="003B119B">
        <w:rPr>
          <w:rFonts w:ascii="Calibri" w:hAnsi="Calibri" w:cs="Calibri"/>
          <w:sz w:val="22"/>
          <w:szCs w:val="22"/>
          <w:shd w:val="clear" w:color="auto" w:fill="FFFFFF"/>
        </w:rPr>
        <w:t>.</w:t>
      </w:r>
    </w:p>
    <w:p w:rsidR="00627D17" w:rsidRPr="003B119B" w:rsidRDefault="00627D17" w:rsidP="00B4297D">
      <w:pPr>
        <w:pStyle w:val="ListParagraph"/>
        <w:widowControl w:val="0"/>
        <w:numPr>
          <w:ilvl w:val="0"/>
          <w:numId w:val="16"/>
        </w:numPr>
        <w:overflowPunct w:val="0"/>
        <w:autoSpaceDE w:val="0"/>
        <w:autoSpaceDN w:val="0"/>
        <w:contextualSpacing/>
        <w:textAlignment w:val="baseline"/>
        <w:rPr>
          <w:rFonts w:ascii="Calibri" w:hAnsi="Calibri" w:cs="Calibri"/>
          <w:b/>
          <w:sz w:val="22"/>
          <w:szCs w:val="22"/>
        </w:rPr>
      </w:pPr>
      <w:r>
        <w:rPr>
          <w:rFonts w:ascii="Calibri" w:hAnsi="Calibri" w:cs="Calibri"/>
          <w:sz w:val="22"/>
          <w:szCs w:val="22"/>
          <w:shd w:val="clear" w:color="auto" w:fill="FFFFFF"/>
          <w:lang w:val="en-US"/>
        </w:rPr>
        <w:t xml:space="preserve">Used </w:t>
      </w:r>
      <w:r w:rsidRPr="00F4383B">
        <w:rPr>
          <w:rFonts w:ascii="Calibri" w:hAnsi="Calibri" w:cs="Calibri"/>
          <w:b/>
          <w:sz w:val="22"/>
          <w:szCs w:val="22"/>
          <w:shd w:val="clear" w:color="auto" w:fill="FFFFFF"/>
          <w:lang w:val="en-US"/>
        </w:rPr>
        <w:t>Swagge</w:t>
      </w:r>
      <w:r w:rsidR="00E97905">
        <w:rPr>
          <w:rFonts w:ascii="Calibri" w:hAnsi="Calibri" w:cs="Calibri"/>
          <w:sz w:val="22"/>
          <w:szCs w:val="22"/>
          <w:shd w:val="clear" w:color="auto" w:fill="FFFFFF"/>
          <w:lang w:val="en-US"/>
        </w:rPr>
        <w:t>r for desi</w:t>
      </w:r>
      <w:r>
        <w:rPr>
          <w:rFonts w:ascii="Calibri" w:hAnsi="Calibri" w:cs="Calibri"/>
          <w:sz w:val="22"/>
          <w:szCs w:val="22"/>
          <w:shd w:val="clear" w:color="auto" w:fill="FFFFFF"/>
          <w:lang w:val="en-US"/>
        </w:rPr>
        <w:t>gn</w:t>
      </w:r>
      <w:r w:rsidR="00F4383B">
        <w:rPr>
          <w:rFonts w:ascii="Calibri" w:hAnsi="Calibri" w:cs="Calibri"/>
          <w:sz w:val="22"/>
          <w:szCs w:val="22"/>
          <w:shd w:val="clear" w:color="auto" w:fill="FFFFFF"/>
          <w:lang w:val="en-US"/>
        </w:rPr>
        <w:t>ing</w:t>
      </w:r>
      <w:r>
        <w:rPr>
          <w:rFonts w:ascii="Calibri" w:hAnsi="Calibri" w:cs="Calibri"/>
          <w:sz w:val="22"/>
          <w:szCs w:val="22"/>
          <w:shd w:val="clear" w:color="auto" w:fill="FFFFFF"/>
          <w:lang w:val="en-US"/>
        </w:rPr>
        <w:t xml:space="preserve"> and</w:t>
      </w:r>
      <w:r w:rsidR="00F4383B">
        <w:rPr>
          <w:rFonts w:ascii="Calibri" w:hAnsi="Calibri" w:cs="Calibri"/>
          <w:sz w:val="22"/>
          <w:szCs w:val="22"/>
          <w:shd w:val="clear" w:color="auto" w:fill="FFFFFF"/>
          <w:lang w:val="en-US"/>
        </w:rPr>
        <w:t xml:space="preserve"> describing APIs and for keeping the API design and documentation in sync.</w:t>
      </w:r>
    </w:p>
    <w:p w:rsidR="005A5D20" w:rsidRPr="003B119B" w:rsidRDefault="005A5D20"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color w:val="000000"/>
          <w:sz w:val="22"/>
          <w:szCs w:val="22"/>
        </w:rPr>
        <w:t>Expertise in working on</w:t>
      </w:r>
      <w:r w:rsidR="00FF4846" w:rsidRPr="003B119B">
        <w:rPr>
          <w:rFonts w:ascii="Calibri" w:hAnsi="Calibri" w:cs="Calibri"/>
          <w:color w:val="000000"/>
          <w:sz w:val="22"/>
          <w:szCs w:val="22"/>
          <w:lang w:val="en-US"/>
        </w:rPr>
        <w:t xml:space="preserve"> building tools like</w:t>
      </w:r>
      <w:r w:rsidRPr="003B119B">
        <w:rPr>
          <w:rFonts w:ascii="Calibri" w:hAnsi="Calibri" w:cs="Calibri"/>
          <w:color w:val="000000"/>
          <w:sz w:val="22"/>
          <w:szCs w:val="22"/>
        </w:rPr>
        <w:t xml:space="preserve"> </w:t>
      </w:r>
      <w:r w:rsidRPr="003B119B">
        <w:rPr>
          <w:rFonts w:ascii="Calibri" w:hAnsi="Calibri" w:cs="Calibri"/>
          <w:b/>
          <w:color w:val="000000"/>
          <w:sz w:val="22"/>
          <w:szCs w:val="22"/>
        </w:rPr>
        <w:t>ANT, Maven</w:t>
      </w:r>
      <w:r w:rsidR="00FF4846" w:rsidRPr="003B119B">
        <w:rPr>
          <w:rFonts w:ascii="Calibri" w:hAnsi="Calibri" w:cs="Calibri"/>
          <w:b/>
          <w:color w:val="000000"/>
          <w:sz w:val="22"/>
          <w:szCs w:val="22"/>
        </w:rPr>
        <w:t>, Gradle, Groovy</w:t>
      </w:r>
      <w:r w:rsidR="00AD2AFC" w:rsidRPr="003B119B">
        <w:rPr>
          <w:rFonts w:ascii="Calibri" w:hAnsi="Calibri" w:cs="Calibri"/>
          <w:b/>
          <w:color w:val="000000"/>
          <w:sz w:val="22"/>
          <w:szCs w:val="22"/>
          <w:lang w:val="en-US"/>
        </w:rPr>
        <w:t>, Log4j</w:t>
      </w:r>
      <w:r w:rsidR="00CB396C" w:rsidRPr="003B119B">
        <w:rPr>
          <w:rFonts w:ascii="Calibri" w:hAnsi="Calibri" w:cs="Calibri"/>
          <w:b/>
          <w:color w:val="000000"/>
          <w:sz w:val="22"/>
          <w:szCs w:val="22"/>
          <w:lang w:val="en-US"/>
        </w:rPr>
        <w:t xml:space="preserve"> </w:t>
      </w:r>
      <w:r w:rsidRPr="003B119B">
        <w:rPr>
          <w:rFonts w:ascii="Calibri" w:hAnsi="Calibri" w:cs="Calibri"/>
          <w:b/>
          <w:color w:val="000000"/>
          <w:sz w:val="22"/>
          <w:szCs w:val="22"/>
          <w:lang w:val="en-US"/>
        </w:rPr>
        <w:t>.</w:t>
      </w:r>
    </w:p>
    <w:p w:rsidR="00CB396C" w:rsidRPr="003B119B" w:rsidRDefault="00CB396C" w:rsidP="00CB396C">
      <w:pPr>
        <w:pStyle w:val="NoSpacing"/>
        <w:numPr>
          <w:ilvl w:val="0"/>
          <w:numId w:val="16"/>
        </w:numPr>
        <w:suppressAutoHyphens w:val="0"/>
        <w:rPr>
          <w:rFonts w:ascii="Calibri" w:hAnsi="Calibri" w:cs="Calibri"/>
          <w:color w:val="000000"/>
          <w:sz w:val="22"/>
          <w:szCs w:val="22"/>
        </w:rPr>
      </w:pPr>
      <w:r w:rsidRPr="003B119B">
        <w:rPr>
          <w:rFonts w:ascii="Calibri" w:hAnsi="Calibri" w:cs="Calibri"/>
          <w:color w:val="000000"/>
          <w:sz w:val="22"/>
          <w:szCs w:val="22"/>
          <w:shd w:val="clear" w:color="auto" w:fill="FFFFFF"/>
        </w:rPr>
        <w:t xml:space="preserve">Worked with Version Control Systems like </w:t>
      </w:r>
      <w:r w:rsidRPr="003B119B">
        <w:rPr>
          <w:rFonts w:ascii="Calibri" w:hAnsi="Calibri" w:cs="Calibri"/>
          <w:b/>
          <w:color w:val="000000"/>
          <w:sz w:val="22"/>
          <w:szCs w:val="22"/>
          <w:shd w:val="clear" w:color="auto" w:fill="FFFFFF"/>
        </w:rPr>
        <w:t xml:space="preserve">GIT, WinCVS, CVS, SVN, VSS </w:t>
      </w:r>
      <w:r w:rsidRPr="003B119B">
        <w:rPr>
          <w:rFonts w:ascii="Calibri" w:hAnsi="Calibri" w:cs="Calibri"/>
          <w:color w:val="000000"/>
          <w:sz w:val="22"/>
          <w:szCs w:val="22"/>
          <w:shd w:val="clear" w:color="auto" w:fill="FFFFFF"/>
        </w:rPr>
        <w:t>and Rational Clear Case. </w:t>
      </w:r>
    </w:p>
    <w:p w:rsidR="001A6C8E" w:rsidRPr="003B119B" w:rsidRDefault="001A6C8E"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 xml:space="preserve">Experience in </w:t>
      </w:r>
      <w:r w:rsidR="00581EE3">
        <w:rPr>
          <w:rFonts w:ascii="Calibri" w:hAnsi="Calibri" w:cs="Calibri"/>
          <w:b/>
          <w:sz w:val="22"/>
          <w:szCs w:val="22"/>
        </w:rPr>
        <w:t xml:space="preserve">Webservice </w:t>
      </w:r>
      <w:r w:rsidRPr="003B119B">
        <w:rPr>
          <w:rFonts w:ascii="Calibri" w:hAnsi="Calibri" w:cs="Calibri"/>
          <w:sz w:val="22"/>
          <w:szCs w:val="22"/>
        </w:rPr>
        <w:t xml:space="preserve">Technologies like </w:t>
      </w:r>
      <w:r w:rsidRPr="003B119B">
        <w:rPr>
          <w:rFonts w:ascii="Calibri" w:hAnsi="Calibri" w:cs="Calibri"/>
          <w:b/>
          <w:sz w:val="22"/>
          <w:szCs w:val="22"/>
        </w:rPr>
        <w:t>SOAP, WSDL, UDDI and Restful</w:t>
      </w:r>
      <w:r w:rsidRPr="003B119B">
        <w:rPr>
          <w:rFonts w:ascii="Calibri" w:hAnsi="Calibri" w:cs="Calibri"/>
          <w:sz w:val="22"/>
          <w:szCs w:val="22"/>
        </w:rPr>
        <w:t xml:space="preserve">. </w:t>
      </w:r>
    </w:p>
    <w:p w:rsidR="001A6C8E" w:rsidRPr="003B119B" w:rsidRDefault="001A6C8E"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 xml:space="preserve">Experience in various Agile methodologies like </w:t>
      </w:r>
      <w:r w:rsidRPr="003B119B">
        <w:rPr>
          <w:rFonts w:ascii="Calibri" w:hAnsi="Calibri" w:cs="Calibri"/>
          <w:b/>
          <w:sz w:val="22"/>
          <w:szCs w:val="22"/>
        </w:rPr>
        <w:t>Test Driven Development, SCRUM, and Pair Programming.</w:t>
      </w:r>
      <w:r w:rsidRPr="003B119B">
        <w:rPr>
          <w:rFonts w:ascii="Calibri" w:hAnsi="Calibri" w:cs="Calibri"/>
          <w:sz w:val="22"/>
          <w:szCs w:val="22"/>
        </w:rPr>
        <w:t xml:space="preserve"> </w:t>
      </w:r>
    </w:p>
    <w:p w:rsidR="001A6C8E" w:rsidRDefault="00970975"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rPr>
        <w:t>D</w:t>
      </w:r>
      <w:r w:rsidR="00CB51C1">
        <w:rPr>
          <w:rFonts w:ascii="Calibri" w:hAnsi="Calibri" w:cs="Calibri"/>
          <w:sz w:val="22"/>
          <w:szCs w:val="22"/>
        </w:rPr>
        <w:t>eveloping Unit</w:t>
      </w:r>
      <w:r w:rsidR="00DB7465">
        <w:rPr>
          <w:rFonts w:ascii="Calibri" w:hAnsi="Calibri" w:cs="Calibri"/>
          <w:sz w:val="22"/>
          <w:szCs w:val="22"/>
          <w:lang w:val="en-US"/>
        </w:rPr>
        <w:t xml:space="preserve"> </w:t>
      </w:r>
      <w:r w:rsidR="00CB51C1">
        <w:rPr>
          <w:rFonts w:ascii="Calibri" w:hAnsi="Calibri" w:cs="Calibri"/>
          <w:sz w:val="22"/>
          <w:szCs w:val="22"/>
        </w:rPr>
        <w:t xml:space="preserve"> </w:t>
      </w:r>
      <w:r w:rsidR="001A6C8E" w:rsidRPr="003B119B">
        <w:rPr>
          <w:rFonts w:ascii="Calibri" w:hAnsi="Calibri" w:cs="Calibri"/>
          <w:sz w:val="22"/>
          <w:szCs w:val="22"/>
        </w:rPr>
        <w:t>&amp; Integr</w:t>
      </w:r>
      <w:r>
        <w:rPr>
          <w:rFonts w:ascii="Calibri" w:hAnsi="Calibri" w:cs="Calibri"/>
          <w:sz w:val="22"/>
          <w:szCs w:val="22"/>
        </w:rPr>
        <w:t xml:space="preserve">ation testing with </w:t>
      </w:r>
      <w:r w:rsidR="00FF4846" w:rsidRPr="003B119B">
        <w:rPr>
          <w:rFonts w:ascii="Calibri" w:hAnsi="Calibri" w:cs="Calibri"/>
          <w:b/>
          <w:sz w:val="22"/>
          <w:szCs w:val="22"/>
        </w:rPr>
        <w:t>JUnit, Karma, Jenkins</w:t>
      </w:r>
      <w:r w:rsidR="00FF4846" w:rsidRPr="003B119B">
        <w:rPr>
          <w:rFonts w:ascii="Calibri" w:hAnsi="Calibri" w:cs="Calibri"/>
          <w:b/>
          <w:sz w:val="22"/>
          <w:szCs w:val="22"/>
          <w:lang w:val="en-US"/>
        </w:rPr>
        <w:t xml:space="preserve">, </w:t>
      </w:r>
      <w:r w:rsidR="00CB51C1">
        <w:rPr>
          <w:rFonts w:ascii="Calibri" w:hAnsi="Calibri" w:cs="Calibri"/>
          <w:b/>
          <w:sz w:val="22"/>
          <w:szCs w:val="22"/>
          <w:lang w:val="en-US"/>
        </w:rPr>
        <w:t xml:space="preserve">Camel, </w:t>
      </w:r>
      <w:r w:rsidR="00FF4846" w:rsidRPr="003B119B">
        <w:rPr>
          <w:rFonts w:ascii="Calibri" w:hAnsi="Calibri" w:cs="Calibri"/>
          <w:b/>
          <w:sz w:val="22"/>
          <w:szCs w:val="22"/>
          <w:lang w:val="en-US"/>
        </w:rPr>
        <w:t>Selenium, Jasmine and Mockito</w:t>
      </w:r>
      <w:r w:rsidR="00395E72">
        <w:rPr>
          <w:rFonts w:ascii="Calibri" w:hAnsi="Calibri" w:cs="Calibri"/>
          <w:b/>
          <w:sz w:val="22"/>
          <w:szCs w:val="22"/>
        </w:rPr>
        <w:t>.</w:t>
      </w:r>
    </w:p>
    <w:p w:rsidR="008657BD" w:rsidRPr="0056356B" w:rsidRDefault="00395E72" w:rsidP="0056356B">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95E72">
        <w:rPr>
          <w:rFonts w:ascii="Calibri" w:hAnsi="Calibri" w:cs="Calibri"/>
          <w:sz w:val="22"/>
          <w:szCs w:val="22"/>
          <w:lang w:val="en-US"/>
        </w:rPr>
        <w:t xml:space="preserve">Used </w:t>
      </w:r>
      <w:r w:rsidRPr="00C11095">
        <w:rPr>
          <w:rFonts w:ascii="Calibri" w:hAnsi="Calibri" w:cs="Calibri"/>
          <w:b/>
          <w:sz w:val="22"/>
          <w:szCs w:val="22"/>
          <w:lang w:val="en-US"/>
        </w:rPr>
        <w:t>Selenium</w:t>
      </w:r>
      <w:r w:rsidRPr="00395E72">
        <w:rPr>
          <w:rFonts w:ascii="Calibri" w:hAnsi="Calibri" w:cs="Calibri"/>
          <w:sz w:val="22"/>
          <w:szCs w:val="22"/>
          <w:lang w:val="en-US"/>
        </w:rPr>
        <w:t xml:space="preserve"> as </w:t>
      </w:r>
      <w:r w:rsidR="00C11095" w:rsidRPr="00395E72">
        <w:rPr>
          <w:rFonts w:ascii="Calibri" w:hAnsi="Calibri" w:cs="Calibri"/>
          <w:sz w:val="22"/>
          <w:szCs w:val="22"/>
          <w:lang w:val="en-US"/>
        </w:rPr>
        <w:t>an</w:t>
      </w:r>
      <w:r w:rsidRPr="00395E72">
        <w:rPr>
          <w:rFonts w:ascii="Calibri" w:hAnsi="Calibri" w:cs="Calibri"/>
          <w:sz w:val="22"/>
          <w:szCs w:val="22"/>
          <w:lang w:val="en-US"/>
        </w:rPr>
        <w:t xml:space="preserve"> </w:t>
      </w:r>
      <w:r w:rsidR="00C11095">
        <w:rPr>
          <w:rFonts w:ascii="Calibri" w:hAnsi="Calibri" w:cs="Calibri"/>
          <w:sz w:val="22"/>
          <w:szCs w:val="22"/>
          <w:lang w:val="en-US"/>
        </w:rPr>
        <w:t xml:space="preserve">automated testing for web applications </w:t>
      </w:r>
      <w:r w:rsidR="00216578">
        <w:rPr>
          <w:rFonts w:ascii="Calibri" w:hAnsi="Calibri" w:cs="Calibri"/>
          <w:sz w:val="22"/>
          <w:szCs w:val="22"/>
          <w:lang w:val="en-US"/>
        </w:rPr>
        <w:t>across different</w:t>
      </w:r>
      <w:r w:rsidR="00C11095">
        <w:rPr>
          <w:rFonts w:ascii="Calibri" w:hAnsi="Calibri" w:cs="Calibri"/>
          <w:sz w:val="22"/>
          <w:szCs w:val="22"/>
          <w:lang w:val="en-US"/>
        </w:rPr>
        <w:t xml:space="preserve"> browser and platforms.</w:t>
      </w:r>
    </w:p>
    <w:p w:rsidR="008657BD" w:rsidRDefault="008657BD" w:rsidP="008657BD">
      <w:pPr>
        <w:pStyle w:val="ListParagraph"/>
        <w:widowControl w:val="0"/>
        <w:overflowPunct w:val="0"/>
        <w:autoSpaceDE w:val="0"/>
        <w:autoSpaceDN w:val="0"/>
        <w:ind w:left="180"/>
        <w:contextualSpacing/>
        <w:jc w:val="both"/>
        <w:textAlignment w:val="baseline"/>
        <w:rPr>
          <w:rFonts w:ascii="Calibri" w:hAnsi="Calibri" w:cs="Calibri"/>
          <w:sz w:val="22"/>
          <w:szCs w:val="22"/>
          <w:lang w:val="en-US"/>
        </w:rPr>
      </w:pPr>
    </w:p>
    <w:p w:rsidR="0056356B" w:rsidRPr="008657BD" w:rsidRDefault="0056356B" w:rsidP="008657BD">
      <w:pPr>
        <w:pStyle w:val="ListParagraph"/>
        <w:widowControl w:val="0"/>
        <w:overflowPunct w:val="0"/>
        <w:autoSpaceDE w:val="0"/>
        <w:autoSpaceDN w:val="0"/>
        <w:ind w:left="180"/>
        <w:contextualSpacing/>
        <w:jc w:val="both"/>
        <w:textAlignment w:val="baseline"/>
        <w:rPr>
          <w:rFonts w:ascii="Calibri" w:hAnsi="Calibri" w:cs="Calibri"/>
          <w:sz w:val="22"/>
          <w:szCs w:val="22"/>
          <w:lang w:val="en-US"/>
        </w:rPr>
      </w:pPr>
    </w:p>
    <w:p w:rsidR="00A22E36" w:rsidRPr="00D761B9" w:rsidRDefault="00B679B5" w:rsidP="00D761B9">
      <w:pPr>
        <w:pStyle w:val="ListParagraph"/>
        <w:widowControl w:val="0"/>
        <w:overflowPunct w:val="0"/>
        <w:autoSpaceDE w:val="0"/>
        <w:autoSpaceDN w:val="0"/>
        <w:ind w:left="0"/>
        <w:contextualSpacing/>
        <w:jc w:val="both"/>
        <w:textAlignment w:val="baseline"/>
        <w:rPr>
          <w:rFonts w:ascii="Calibri" w:hAnsi="Calibri" w:cs="Calibri"/>
          <w:sz w:val="22"/>
          <w:szCs w:val="22"/>
          <w:lang w:val="en-US"/>
        </w:rPr>
      </w:pPr>
      <w:r w:rsidRPr="006D7185">
        <w:rPr>
          <w:rFonts w:ascii="Calibri" w:hAnsi="Calibri" w:cs="Calibri"/>
          <w:b/>
          <w:bCs/>
          <w:color w:val="000000"/>
          <w:sz w:val="22"/>
          <w:szCs w:val="22"/>
        </w:rPr>
        <w:lastRenderedPageBreak/>
        <w:t xml:space="preserve"> </w:t>
      </w:r>
      <w:r w:rsidR="00C137F5" w:rsidRPr="006D7185">
        <w:rPr>
          <w:rFonts w:ascii="Calibri" w:hAnsi="Calibri" w:cs="Calibri"/>
          <w:b/>
          <w:bCs/>
          <w:color w:val="000000"/>
          <w:sz w:val="22"/>
          <w:szCs w:val="22"/>
          <w:u w:val="single"/>
        </w:rPr>
        <w:t>Technical Skills</w:t>
      </w:r>
      <w:r w:rsidR="00C137F5" w:rsidRPr="006D7185">
        <w:rPr>
          <w:rFonts w:ascii="Calibri" w:hAnsi="Calibri" w:cs="Calibri"/>
          <w:b/>
          <w:bCs/>
          <w:color w:val="000000"/>
          <w:sz w:val="22"/>
          <w:szCs w:val="22"/>
        </w:rPr>
        <w:t>:</w:t>
      </w:r>
    </w:p>
    <w:tbl>
      <w:tblPr>
        <w:tblW w:w="108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57"/>
        <w:gridCol w:w="7943"/>
      </w:tblGrid>
      <w:tr w:rsidR="003F24B7" w:rsidRPr="003B119B" w:rsidTr="004F0EA4">
        <w:trPr>
          <w:trHeight w:val="219"/>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Languages/API</w:t>
            </w:r>
          </w:p>
        </w:tc>
        <w:tc>
          <w:tcPr>
            <w:tcW w:w="7943"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Java 5/6/7/8, Java/J2EE, C,</w:t>
            </w:r>
            <w:r w:rsidR="00573C2C" w:rsidRPr="00EB3074">
              <w:rPr>
                <w:rFonts w:ascii="Calibri" w:hAnsi="Calibri" w:cs="Calibri"/>
                <w:bCs/>
                <w:color w:val="000000"/>
                <w:sz w:val="22"/>
                <w:szCs w:val="22"/>
              </w:rPr>
              <w:t xml:space="preserve"> </w:t>
            </w:r>
            <w:r w:rsidRPr="00EB3074">
              <w:rPr>
                <w:rFonts w:ascii="Calibri" w:hAnsi="Calibri" w:cs="Calibri"/>
                <w:bCs/>
                <w:color w:val="000000"/>
                <w:sz w:val="22"/>
                <w:szCs w:val="22"/>
              </w:rPr>
              <w:t>JDBC, DTD, UML,</w:t>
            </w:r>
            <w:r w:rsidR="00733C77" w:rsidRPr="00EB3074">
              <w:rPr>
                <w:rFonts w:ascii="Calibri" w:hAnsi="Calibri" w:cs="Calibri"/>
                <w:bCs/>
                <w:color w:val="000000"/>
                <w:sz w:val="22"/>
                <w:szCs w:val="22"/>
              </w:rPr>
              <w:t xml:space="preserve"> Design Patterns,</w:t>
            </w:r>
            <w:r w:rsidRPr="00EB3074">
              <w:rPr>
                <w:rFonts w:ascii="Calibri" w:hAnsi="Calibri" w:cs="Calibri"/>
                <w:bCs/>
                <w:color w:val="000000"/>
                <w:sz w:val="22"/>
                <w:szCs w:val="22"/>
              </w:rPr>
              <w:t xml:space="preserve"> </w:t>
            </w:r>
            <w:r w:rsidR="00D3431B" w:rsidRPr="00EB3074">
              <w:rPr>
                <w:rFonts w:ascii="Calibri" w:hAnsi="Calibri" w:cs="Calibri"/>
                <w:bCs/>
                <w:color w:val="000000"/>
                <w:sz w:val="22"/>
                <w:szCs w:val="22"/>
              </w:rPr>
              <w:t>HTML5</w:t>
            </w:r>
            <w:r w:rsidRPr="00EB3074">
              <w:rPr>
                <w:rFonts w:ascii="Calibri" w:hAnsi="Calibri" w:cs="Calibri"/>
                <w:bCs/>
                <w:color w:val="000000"/>
                <w:sz w:val="22"/>
                <w:szCs w:val="22"/>
              </w:rPr>
              <w:t>, PHP, JavaScript, SQL, PL/SQL</w:t>
            </w:r>
          </w:p>
        </w:tc>
      </w:tr>
      <w:tr w:rsidR="003F24B7" w:rsidRPr="003B119B" w:rsidTr="004F0EA4">
        <w:trPr>
          <w:trHeight w:val="386"/>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Frameworks</w:t>
            </w:r>
          </w:p>
        </w:tc>
        <w:tc>
          <w:tcPr>
            <w:tcW w:w="7943"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eastAsia="Questrial" w:hAnsi="Calibri" w:cs="Calibri"/>
                <w:sz w:val="22"/>
                <w:szCs w:val="22"/>
              </w:rPr>
              <w:t>Spring 4.x/3.x/2.x, Hi</w:t>
            </w:r>
            <w:r w:rsidR="00C52F0C" w:rsidRPr="00EB3074">
              <w:rPr>
                <w:rFonts w:ascii="Calibri" w:eastAsia="Questrial" w:hAnsi="Calibri" w:cs="Calibri"/>
                <w:sz w:val="22"/>
                <w:szCs w:val="22"/>
              </w:rPr>
              <w:t>ber</w:t>
            </w:r>
            <w:r w:rsidR="00733C77" w:rsidRPr="00EB3074">
              <w:rPr>
                <w:rFonts w:ascii="Calibri" w:eastAsia="Questrial" w:hAnsi="Calibri" w:cs="Calibri"/>
                <w:sz w:val="22"/>
                <w:szCs w:val="22"/>
              </w:rPr>
              <w:t>nate 4.0/3.0, Struts 1.x/2.0</w:t>
            </w:r>
            <w:r w:rsidR="00150D5A" w:rsidRPr="00EB3074">
              <w:rPr>
                <w:rFonts w:ascii="Calibri" w:eastAsia="Questrial" w:hAnsi="Calibri" w:cs="Calibri"/>
                <w:sz w:val="22"/>
                <w:szCs w:val="22"/>
              </w:rPr>
              <w:t>, iBatis</w:t>
            </w:r>
            <w:r w:rsidR="003F71A8" w:rsidRPr="00EB3074">
              <w:rPr>
                <w:rFonts w:ascii="Calibri" w:eastAsia="Questrial" w:hAnsi="Calibri" w:cs="Calibri"/>
                <w:sz w:val="22"/>
                <w:szCs w:val="22"/>
              </w:rPr>
              <w:t>.</w:t>
            </w:r>
          </w:p>
        </w:tc>
      </w:tr>
      <w:tr w:rsidR="003F24B7" w:rsidRPr="003B119B" w:rsidTr="004F0EA4">
        <w:trPr>
          <w:trHeight w:val="192"/>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IDEs</w:t>
            </w:r>
          </w:p>
        </w:tc>
        <w:tc>
          <w:tcPr>
            <w:tcW w:w="7943" w:type="dxa"/>
            <w:shd w:val="clear" w:color="auto" w:fill="auto"/>
            <w:hideMark/>
          </w:tcPr>
          <w:p w:rsidR="003F24B7" w:rsidRPr="00EB3074" w:rsidRDefault="006466EF"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Eclipse 4.6/4.5, NetBeans, </w:t>
            </w:r>
            <w:r w:rsidR="003F24B7" w:rsidRPr="00EB3074">
              <w:rPr>
                <w:rFonts w:ascii="Calibri" w:hAnsi="Calibri" w:cs="Calibri"/>
                <w:bCs/>
                <w:color w:val="000000"/>
                <w:sz w:val="22"/>
                <w:szCs w:val="22"/>
              </w:rPr>
              <w:t>IBM RAD 7.x/6/x, IntelliJ,</w:t>
            </w:r>
            <w:r w:rsidR="003F24B7" w:rsidRPr="00EB3074">
              <w:rPr>
                <w:rFonts w:ascii="Calibri" w:hAnsi="Calibri" w:cs="Calibri"/>
                <w:color w:val="000000"/>
                <w:sz w:val="22"/>
                <w:szCs w:val="22"/>
                <w:shd w:val="clear" w:color="auto" w:fill="FFFFFF"/>
              </w:rPr>
              <w:t xml:space="preserve"> Spring Tool suite 2.x/3.x</w:t>
            </w:r>
          </w:p>
        </w:tc>
      </w:tr>
      <w:tr w:rsidR="003F24B7" w:rsidRPr="003B119B" w:rsidTr="004F0EA4">
        <w:trPr>
          <w:trHeight w:val="133"/>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Web technologies</w:t>
            </w:r>
          </w:p>
        </w:tc>
        <w:tc>
          <w:tcPr>
            <w:tcW w:w="7943" w:type="dxa"/>
            <w:shd w:val="clear" w:color="auto" w:fill="auto"/>
            <w:hideMark/>
          </w:tcPr>
          <w:p w:rsidR="003F24B7" w:rsidRPr="00EB3074" w:rsidRDefault="00D3431B"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sz w:val="22"/>
                <w:szCs w:val="22"/>
                <w:shd w:val="clear" w:color="auto" w:fill="FFFFFF"/>
              </w:rPr>
              <w:t>HTML5</w:t>
            </w:r>
            <w:r w:rsidR="00D420CD" w:rsidRPr="00EB3074">
              <w:rPr>
                <w:rFonts w:ascii="Calibri" w:hAnsi="Calibri" w:cs="Calibri"/>
                <w:sz w:val="22"/>
                <w:szCs w:val="22"/>
                <w:shd w:val="clear" w:color="auto" w:fill="FFFFFF"/>
              </w:rPr>
              <w:t>/X</w:t>
            </w:r>
            <w:r w:rsidR="00D01AB9" w:rsidRPr="00EB3074">
              <w:rPr>
                <w:rFonts w:ascii="Calibri" w:hAnsi="Calibri" w:cs="Calibri"/>
                <w:sz w:val="22"/>
                <w:szCs w:val="22"/>
                <w:shd w:val="clear" w:color="auto" w:fill="FFFFFF"/>
              </w:rPr>
              <w:t>HTML</w:t>
            </w:r>
            <w:r w:rsidR="00D420CD" w:rsidRPr="00EB3074">
              <w:rPr>
                <w:rFonts w:ascii="Calibri" w:hAnsi="Calibri" w:cs="Calibri"/>
                <w:sz w:val="22"/>
                <w:szCs w:val="22"/>
                <w:shd w:val="clear" w:color="auto" w:fill="FFFFFF"/>
              </w:rPr>
              <w:t>/D</w:t>
            </w:r>
            <w:r w:rsidR="00D01AB9" w:rsidRPr="00EB3074">
              <w:rPr>
                <w:rFonts w:ascii="Calibri" w:hAnsi="Calibri" w:cs="Calibri"/>
                <w:sz w:val="22"/>
                <w:szCs w:val="22"/>
                <w:shd w:val="clear" w:color="auto" w:fill="FFFFFF"/>
              </w:rPr>
              <w:t>HTML</w:t>
            </w:r>
            <w:r w:rsidR="00D420CD" w:rsidRPr="00EB3074">
              <w:rPr>
                <w:rFonts w:ascii="Calibri" w:eastAsia="Questrial" w:hAnsi="Calibri" w:cs="Calibri"/>
                <w:sz w:val="22"/>
                <w:szCs w:val="22"/>
              </w:rPr>
              <w:t xml:space="preserve">, </w:t>
            </w:r>
            <w:r w:rsidR="00995F92" w:rsidRPr="00EB3074">
              <w:rPr>
                <w:rFonts w:ascii="Calibri" w:hAnsi="Calibri" w:cs="Calibri"/>
                <w:sz w:val="22"/>
                <w:szCs w:val="22"/>
                <w:shd w:val="clear" w:color="auto" w:fill="FFFFFF"/>
              </w:rPr>
              <w:t>CSS3</w:t>
            </w:r>
            <w:r w:rsidR="006540AF" w:rsidRPr="00EB3074">
              <w:rPr>
                <w:rFonts w:ascii="Calibri" w:eastAsia="Questrial" w:hAnsi="Calibri" w:cs="Calibri"/>
                <w:sz w:val="22"/>
                <w:szCs w:val="22"/>
              </w:rPr>
              <w:t>, Servlet</w:t>
            </w:r>
            <w:r w:rsidR="00D420CD" w:rsidRPr="00EB3074">
              <w:rPr>
                <w:rFonts w:ascii="Calibri" w:eastAsia="Questrial" w:hAnsi="Calibri" w:cs="Calibri"/>
                <w:sz w:val="22"/>
                <w:szCs w:val="22"/>
              </w:rPr>
              <w:t xml:space="preserve">, JSPs, EJB, </w:t>
            </w:r>
            <w:r w:rsidR="00B82299" w:rsidRPr="00EB3074">
              <w:rPr>
                <w:rFonts w:ascii="Calibri" w:eastAsia="Questrial" w:hAnsi="Calibri" w:cs="Calibri"/>
                <w:sz w:val="22"/>
                <w:szCs w:val="22"/>
              </w:rPr>
              <w:t>JNDI, JMS, XML, XSLT, XSD, jQuery</w:t>
            </w:r>
            <w:r w:rsidR="00D420CD" w:rsidRPr="00EB3074">
              <w:rPr>
                <w:rFonts w:ascii="Calibri" w:eastAsia="Questrial" w:hAnsi="Calibri" w:cs="Calibri"/>
                <w:sz w:val="22"/>
                <w:szCs w:val="22"/>
              </w:rPr>
              <w:t>, Ajax, Angular</w:t>
            </w:r>
            <w:r w:rsidR="00B82299" w:rsidRPr="00EB3074">
              <w:rPr>
                <w:rFonts w:ascii="Calibri" w:eastAsia="Questrial" w:hAnsi="Calibri" w:cs="Calibri"/>
                <w:sz w:val="22"/>
                <w:szCs w:val="22"/>
              </w:rPr>
              <w:t xml:space="preserve">JS, NodeJS, ReactJs, </w:t>
            </w:r>
            <w:r w:rsidR="00D420CD" w:rsidRPr="00EB3074">
              <w:rPr>
                <w:rFonts w:ascii="Calibri" w:hAnsi="Calibri" w:cs="Calibri"/>
                <w:sz w:val="22"/>
                <w:szCs w:val="22"/>
              </w:rPr>
              <w:t>Bootstrap.</w:t>
            </w:r>
          </w:p>
        </w:tc>
      </w:tr>
      <w:tr w:rsidR="003F24B7" w:rsidRPr="003B119B" w:rsidTr="004F0EA4">
        <w:trPr>
          <w:trHeight w:val="133"/>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hAnsi="Calibri" w:cs="Calibri"/>
                <w:color w:val="000000"/>
                <w:sz w:val="22"/>
                <w:szCs w:val="22"/>
                <w:shd w:val="clear" w:color="auto" w:fill="FFFFFF"/>
              </w:rPr>
              <w:t>Tools</w:t>
            </w:r>
          </w:p>
        </w:tc>
        <w:tc>
          <w:tcPr>
            <w:tcW w:w="7943"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UML, Rational Rose, Splunk, SQL Develope</w:t>
            </w:r>
            <w:r w:rsidR="001C0A01" w:rsidRPr="00EB3074">
              <w:rPr>
                <w:rFonts w:ascii="Calibri" w:hAnsi="Calibri" w:cs="Calibri"/>
                <w:bCs/>
                <w:color w:val="000000"/>
                <w:sz w:val="22"/>
                <w:szCs w:val="22"/>
              </w:rPr>
              <w:t xml:space="preserve">r, TOAD, </w:t>
            </w:r>
            <w:r w:rsidRPr="00EB3074">
              <w:rPr>
                <w:rFonts w:ascii="Calibri" w:hAnsi="Calibri" w:cs="Calibri"/>
                <w:bCs/>
                <w:color w:val="000000"/>
                <w:sz w:val="22"/>
                <w:szCs w:val="22"/>
              </w:rPr>
              <w:t>Log4J, SOAPUI, Rest Client UI, Postman, Grunt.</w:t>
            </w:r>
          </w:p>
        </w:tc>
      </w:tr>
      <w:tr w:rsidR="003F24B7" w:rsidRPr="003B119B" w:rsidTr="0057318D">
        <w:trPr>
          <w:trHeight w:val="575"/>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Web/Application</w:t>
            </w:r>
          </w:p>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Servers</w:t>
            </w:r>
          </w:p>
        </w:tc>
        <w:tc>
          <w:tcPr>
            <w:tcW w:w="7943" w:type="dxa"/>
            <w:shd w:val="clear" w:color="auto" w:fill="auto"/>
            <w:hideMark/>
          </w:tcPr>
          <w:p w:rsidR="003F24B7" w:rsidRPr="00EB3074" w:rsidRDefault="002A72E0" w:rsidP="00E74755">
            <w:pPr>
              <w:pStyle w:val="Normal1"/>
              <w:jc w:val="both"/>
              <w:rPr>
                <w:rFonts w:eastAsia="Questrial"/>
              </w:rPr>
            </w:pPr>
            <w:r w:rsidRPr="00EB3074">
              <w:rPr>
                <w:rFonts w:eastAsia="Questrial"/>
              </w:rPr>
              <w:t xml:space="preserve">Apache Tomcat 5.x/6.x/7.x/8.x, IBM WebSphere, BEA Web Logic 9.x/10.x/12.x, </w:t>
            </w:r>
            <w:r w:rsidR="0005578F" w:rsidRPr="00EB3074">
              <w:rPr>
                <w:rFonts w:eastAsia="Questrial"/>
              </w:rPr>
              <w:t>J-Boss 6.x/</w:t>
            </w:r>
            <w:r w:rsidR="00B73352" w:rsidRPr="00EB3074">
              <w:rPr>
                <w:rFonts w:eastAsia="Questrial"/>
              </w:rPr>
              <w:t>7. x.</w:t>
            </w:r>
          </w:p>
        </w:tc>
      </w:tr>
      <w:tr w:rsidR="003F24B7" w:rsidRPr="003B119B" w:rsidTr="004F0EA4">
        <w:trPr>
          <w:trHeight w:val="237"/>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XML Tools</w:t>
            </w:r>
          </w:p>
        </w:tc>
        <w:tc>
          <w:tcPr>
            <w:tcW w:w="7943"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JAXB, Apache Axis, AltovaXMLSpy</w:t>
            </w:r>
          </w:p>
        </w:tc>
      </w:tr>
      <w:tr w:rsidR="003F24B7" w:rsidRPr="003B119B" w:rsidTr="004F0EA4">
        <w:trPr>
          <w:trHeight w:val="128"/>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Methodologies</w:t>
            </w:r>
          </w:p>
        </w:tc>
        <w:tc>
          <w:tcPr>
            <w:tcW w:w="7943"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Agile, </w:t>
            </w:r>
            <w:r w:rsidR="00F625EE" w:rsidRPr="00EB3074">
              <w:rPr>
                <w:rFonts w:ascii="Calibri" w:hAnsi="Calibri" w:cs="Calibri"/>
                <w:bCs/>
                <w:color w:val="000000"/>
                <w:sz w:val="22"/>
                <w:szCs w:val="22"/>
              </w:rPr>
              <w:t>TDD, OOAD,</w:t>
            </w:r>
            <w:r w:rsidR="00C52F0C" w:rsidRPr="00EB3074">
              <w:rPr>
                <w:rFonts w:ascii="Calibri" w:hAnsi="Calibri" w:cs="Calibri"/>
                <w:bCs/>
                <w:color w:val="000000"/>
                <w:sz w:val="22"/>
                <w:szCs w:val="22"/>
              </w:rPr>
              <w:t xml:space="preserve"> Water Fall.</w:t>
            </w:r>
          </w:p>
        </w:tc>
      </w:tr>
      <w:tr w:rsidR="003F24B7" w:rsidRPr="003B119B" w:rsidTr="004F0EA4">
        <w:trPr>
          <w:trHeight w:val="237"/>
        </w:trPr>
        <w:tc>
          <w:tcPr>
            <w:tcW w:w="2857" w:type="dxa"/>
            <w:shd w:val="clear" w:color="auto" w:fill="auto"/>
            <w:hideMark/>
          </w:tcPr>
          <w:p w:rsidR="003F24B7" w:rsidRPr="00EB3074" w:rsidRDefault="00397639"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7</w:t>
            </w:r>
            <w:r w:rsidR="003F24B7" w:rsidRPr="00EB3074">
              <w:rPr>
                <w:rFonts w:ascii="Calibri" w:eastAsia="Calibri" w:hAnsi="Calibri" w:cs="Calibri"/>
                <w:color w:val="000000"/>
                <w:sz w:val="22"/>
                <w:szCs w:val="22"/>
              </w:rPr>
              <w:t>Testing technologies/tools</w:t>
            </w:r>
          </w:p>
        </w:tc>
        <w:tc>
          <w:tcPr>
            <w:tcW w:w="7943" w:type="dxa"/>
            <w:shd w:val="clear" w:color="auto" w:fill="auto"/>
            <w:hideMark/>
          </w:tcPr>
          <w:p w:rsidR="003F24B7" w:rsidRPr="00EB3074" w:rsidRDefault="0010616B"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JUnit, Selenium, Karma, </w:t>
            </w:r>
            <w:r w:rsidR="007B0AD6" w:rsidRPr="00EB3074">
              <w:rPr>
                <w:rFonts w:ascii="Calibri" w:hAnsi="Calibri" w:cs="Calibri"/>
                <w:bCs/>
                <w:color w:val="000000"/>
                <w:sz w:val="22"/>
                <w:szCs w:val="22"/>
              </w:rPr>
              <w:t>Jasmine, Mockito, Jenkins.</w:t>
            </w:r>
          </w:p>
        </w:tc>
      </w:tr>
      <w:tr w:rsidR="003F24B7" w:rsidRPr="003B119B" w:rsidTr="004F0EA4">
        <w:trPr>
          <w:trHeight w:val="237"/>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Database Servers</w:t>
            </w:r>
          </w:p>
        </w:tc>
        <w:tc>
          <w:tcPr>
            <w:tcW w:w="7943"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Oracle 10g/11g, DB2, SQL Server 2000/2005/2008, MySQL, MongoDB, Cassandra.</w:t>
            </w:r>
          </w:p>
        </w:tc>
      </w:tr>
      <w:tr w:rsidR="003F24B7" w:rsidRPr="003B119B" w:rsidTr="004F0EA4">
        <w:trPr>
          <w:trHeight w:val="219"/>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Version Control Systems</w:t>
            </w:r>
          </w:p>
        </w:tc>
        <w:tc>
          <w:tcPr>
            <w:tcW w:w="7943"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CVS, SVN, GitHub, Clearcase, WinCVS, TortoiseCVS, CVSNT</w:t>
            </w:r>
          </w:p>
        </w:tc>
      </w:tr>
      <w:tr w:rsidR="003F24B7" w:rsidRPr="003B119B" w:rsidTr="004F0EA4">
        <w:trPr>
          <w:trHeight w:val="168"/>
        </w:trPr>
        <w:tc>
          <w:tcPr>
            <w:tcW w:w="2857" w:type="dxa"/>
            <w:shd w:val="clear" w:color="auto" w:fill="auto"/>
            <w:hideMark/>
          </w:tcPr>
          <w:p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Build Tools</w:t>
            </w:r>
          </w:p>
        </w:tc>
        <w:tc>
          <w:tcPr>
            <w:tcW w:w="7943" w:type="dxa"/>
            <w:shd w:val="clear" w:color="auto" w:fill="auto"/>
            <w:hideMark/>
          </w:tcPr>
          <w:p w:rsidR="003F24B7" w:rsidRPr="00EB3074" w:rsidRDefault="00AD2AFC"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ANT, Maven, Gradle, Groovy, Log4j.</w:t>
            </w:r>
          </w:p>
        </w:tc>
      </w:tr>
    </w:tbl>
    <w:p w:rsidR="000351FC" w:rsidRPr="003B119B" w:rsidRDefault="000351FC" w:rsidP="00E74755">
      <w:pPr>
        <w:tabs>
          <w:tab w:val="left" w:pos="0"/>
          <w:tab w:val="left" w:pos="1710"/>
        </w:tabs>
        <w:jc w:val="both"/>
        <w:rPr>
          <w:rFonts w:ascii="Calibri" w:eastAsia="Tahoma" w:hAnsi="Calibri" w:cs="Calibri"/>
          <w:b/>
          <w:color w:val="000000"/>
          <w:sz w:val="22"/>
          <w:szCs w:val="22"/>
          <w:u w:val="single"/>
        </w:rPr>
      </w:pPr>
    </w:p>
    <w:p w:rsidR="00344019" w:rsidRDefault="00160535" w:rsidP="00160535">
      <w:pPr>
        <w:tabs>
          <w:tab w:val="left" w:pos="0"/>
          <w:tab w:val="left" w:pos="1710"/>
        </w:tabs>
        <w:ind w:firstLine="360"/>
        <w:jc w:val="both"/>
        <w:rPr>
          <w:rFonts w:ascii="Calibri" w:eastAsia="Tahoma" w:hAnsi="Calibri" w:cs="Calibri"/>
          <w:b/>
          <w:color w:val="000000"/>
          <w:sz w:val="22"/>
          <w:szCs w:val="22"/>
          <w:u w:val="single"/>
        </w:rPr>
      </w:pPr>
      <w:r w:rsidRPr="003B119B">
        <w:rPr>
          <w:rFonts w:ascii="Calibri" w:eastAsia="Tahoma" w:hAnsi="Calibri" w:cs="Calibri"/>
          <w:b/>
          <w:color w:val="000000"/>
          <w:sz w:val="22"/>
          <w:szCs w:val="22"/>
          <w:u w:val="single"/>
        </w:rPr>
        <w:t>PROFESSIONAL EXPERIENCE:</w:t>
      </w:r>
    </w:p>
    <w:p w:rsidR="00486E13" w:rsidRPr="009A033C" w:rsidRDefault="00486E13" w:rsidP="00486E13">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 xml:space="preserve">Client: </w:t>
      </w:r>
      <w:r w:rsidR="00885298">
        <w:rPr>
          <w:rFonts w:ascii="Calibri" w:eastAsia="Tahoma" w:hAnsi="Calibri" w:cs="Calibri"/>
          <w:b/>
          <w:color w:val="000000"/>
          <w:sz w:val="22"/>
          <w:szCs w:val="22"/>
        </w:rPr>
        <w:t>Liberty Mutual, Dover, NH</w:t>
      </w:r>
      <w:r w:rsidRPr="009A033C">
        <w:rPr>
          <w:rFonts w:ascii="Calibri" w:eastAsia="Tahoma" w:hAnsi="Calibri" w:cs="Calibri"/>
          <w:b/>
          <w:color w:val="000000"/>
          <w:sz w:val="22"/>
          <w:szCs w:val="22"/>
        </w:rPr>
        <w:t xml:space="preserve">                                                               </w:t>
      </w:r>
      <w:r>
        <w:rPr>
          <w:rFonts w:ascii="Calibri" w:eastAsia="Tahoma" w:hAnsi="Calibri" w:cs="Calibri"/>
          <w:b/>
          <w:color w:val="000000"/>
          <w:sz w:val="22"/>
          <w:szCs w:val="22"/>
        </w:rPr>
        <w:t xml:space="preserve">       </w:t>
      </w:r>
      <w:r w:rsidR="00885298">
        <w:rPr>
          <w:rFonts w:ascii="Calibri" w:eastAsia="Tahoma" w:hAnsi="Calibri" w:cs="Calibri"/>
          <w:b/>
          <w:color w:val="000000"/>
          <w:sz w:val="22"/>
          <w:szCs w:val="22"/>
        </w:rPr>
        <w:t xml:space="preserve">  </w:t>
      </w:r>
      <w:r w:rsidR="00B46F09">
        <w:rPr>
          <w:rFonts w:ascii="Calibri" w:eastAsia="Tahoma" w:hAnsi="Calibri" w:cs="Calibri"/>
          <w:b/>
          <w:color w:val="000000"/>
          <w:sz w:val="22"/>
          <w:szCs w:val="22"/>
        </w:rPr>
        <w:t xml:space="preserve">               </w:t>
      </w:r>
      <w:r w:rsidR="00885298">
        <w:rPr>
          <w:rFonts w:ascii="Calibri" w:eastAsia="Tahoma" w:hAnsi="Calibri" w:cs="Calibri"/>
          <w:b/>
          <w:color w:val="000000"/>
          <w:sz w:val="22"/>
          <w:szCs w:val="22"/>
        </w:rPr>
        <w:t xml:space="preserve"> </w:t>
      </w:r>
      <w:r w:rsidR="00B46F09">
        <w:rPr>
          <w:rFonts w:ascii="Calibri" w:eastAsia="Tahoma" w:hAnsi="Calibri" w:cs="Calibri"/>
          <w:b/>
          <w:color w:val="000000"/>
          <w:sz w:val="22"/>
          <w:szCs w:val="22"/>
        </w:rPr>
        <w:t xml:space="preserve">September </w:t>
      </w:r>
      <w:r w:rsidRPr="009A033C">
        <w:rPr>
          <w:rFonts w:ascii="Calibri" w:eastAsia="Tahoma" w:hAnsi="Calibri" w:cs="Calibri"/>
          <w:b/>
          <w:color w:val="000000"/>
          <w:sz w:val="22"/>
          <w:szCs w:val="22"/>
        </w:rPr>
        <w:t>201</w:t>
      </w:r>
      <w:r>
        <w:rPr>
          <w:rFonts w:ascii="Calibri" w:eastAsia="Tahoma" w:hAnsi="Calibri" w:cs="Calibri"/>
          <w:b/>
          <w:color w:val="000000"/>
          <w:sz w:val="22"/>
          <w:szCs w:val="22"/>
        </w:rPr>
        <w:t>7</w:t>
      </w:r>
      <w:r w:rsidRPr="009A033C">
        <w:rPr>
          <w:rFonts w:ascii="Calibri" w:eastAsia="Tahoma" w:hAnsi="Calibri" w:cs="Calibri"/>
          <w:b/>
          <w:color w:val="000000"/>
          <w:sz w:val="22"/>
          <w:szCs w:val="22"/>
        </w:rPr>
        <w:t xml:space="preserve"> – </w:t>
      </w:r>
      <w:r w:rsidR="00B46F09">
        <w:rPr>
          <w:rFonts w:ascii="Calibri" w:eastAsia="Tahoma" w:hAnsi="Calibri" w:cs="Calibri"/>
          <w:b/>
          <w:color w:val="000000"/>
          <w:sz w:val="22"/>
          <w:szCs w:val="22"/>
        </w:rPr>
        <w:t>Till Date</w:t>
      </w:r>
    </w:p>
    <w:p w:rsidR="00486E13" w:rsidRPr="009A033C" w:rsidRDefault="00486E13" w:rsidP="00486E13">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Role: JAVA Full Stack Developer</w:t>
      </w:r>
    </w:p>
    <w:p w:rsidR="00486E13" w:rsidRDefault="00486E13" w:rsidP="00486E13">
      <w:pPr>
        <w:tabs>
          <w:tab w:val="left" w:pos="0"/>
          <w:tab w:val="left" w:pos="1710"/>
        </w:tabs>
        <w:ind w:left="360"/>
        <w:jc w:val="both"/>
        <w:rPr>
          <w:rFonts w:ascii="Calibri" w:eastAsia="Tahoma" w:hAnsi="Calibri" w:cs="Calibri"/>
          <w:color w:val="000000"/>
          <w:sz w:val="22"/>
          <w:szCs w:val="22"/>
        </w:rPr>
      </w:pPr>
      <w:r w:rsidRPr="009A033C">
        <w:rPr>
          <w:rFonts w:ascii="Calibri" w:eastAsia="Tahoma" w:hAnsi="Calibri" w:cs="Calibri"/>
          <w:b/>
          <w:color w:val="000000"/>
          <w:sz w:val="22"/>
          <w:szCs w:val="22"/>
        </w:rPr>
        <w:t>Description</w:t>
      </w:r>
      <w:r w:rsidRPr="005B781F">
        <w:rPr>
          <w:rFonts w:ascii="Calibri" w:eastAsia="Tahoma" w:hAnsi="Calibri" w:cs="Calibri"/>
          <w:color w:val="000000"/>
          <w:sz w:val="22"/>
          <w:szCs w:val="22"/>
        </w:rPr>
        <w:t xml:space="preserve">: </w:t>
      </w:r>
      <w:r w:rsidR="005B781F" w:rsidRPr="005B781F">
        <w:rPr>
          <w:rFonts w:ascii="Calibri" w:eastAsia="Tahoma" w:hAnsi="Calibri" w:cs="Calibri"/>
          <w:color w:val="000000"/>
          <w:sz w:val="22"/>
          <w:szCs w:val="22"/>
        </w:rPr>
        <w:t xml:space="preserve">Liberty Mutual is an insurance company which offers auto &amp; vehicle insurance, property insurance, life insurance and other insurances where user can manage their policies and file claims online. Company have few external partners where they upload and download necessary data. Our project is to </w:t>
      </w:r>
      <w:r w:rsidR="00B911DA">
        <w:rPr>
          <w:rFonts w:ascii="Calibri" w:eastAsia="Tahoma" w:hAnsi="Calibri" w:cs="Calibri"/>
          <w:color w:val="000000"/>
          <w:sz w:val="22"/>
          <w:szCs w:val="22"/>
        </w:rPr>
        <w:t>process</w:t>
      </w:r>
      <w:r w:rsidR="005B781F" w:rsidRPr="005B781F">
        <w:rPr>
          <w:rFonts w:ascii="Calibri" w:eastAsia="Tahoma" w:hAnsi="Calibri" w:cs="Calibri"/>
          <w:color w:val="000000"/>
          <w:sz w:val="22"/>
          <w:szCs w:val="22"/>
        </w:rPr>
        <w:t xml:space="preserve"> the transfer of file.</w:t>
      </w:r>
      <w:r w:rsidR="00B911DA">
        <w:rPr>
          <w:rFonts w:ascii="Calibri" w:eastAsia="Tahoma" w:hAnsi="Calibri" w:cs="Calibri"/>
          <w:color w:val="000000"/>
          <w:sz w:val="22"/>
          <w:szCs w:val="22"/>
        </w:rPr>
        <w:t xml:space="preserve"> Customer and </w:t>
      </w:r>
      <w:r w:rsidR="00D53758">
        <w:rPr>
          <w:rFonts w:ascii="Calibri" w:eastAsia="Tahoma" w:hAnsi="Calibri" w:cs="Calibri"/>
          <w:color w:val="000000"/>
          <w:sz w:val="22"/>
          <w:szCs w:val="22"/>
        </w:rPr>
        <w:t xml:space="preserve">Admin portals are used to trace and configure the transfer. </w:t>
      </w:r>
      <w:r w:rsidR="005B781F" w:rsidRPr="005B781F">
        <w:rPr>
          <w:rFonts w:ascii="Calibri" w:eastAsia="Tahoma" w:hAnsi="Calibri" w:cs="Calibri"/>
          <w:color w:val="000000"/>
          <w:sz w:val="22"/>
          <w:szCs w:val="22"/>
        </w:rPr>
        <w:t>Web Based File Transfer(WBFT) is developed to interact with liberty mutual teams by external trading partners using user interface.</w:t>
      </w:r>
    </w:p>
    <w:p w:rsidR="00894AD9" w:rsidRPr="001F196D" w:rsidRDefault="00894AD9" w:rsidP="00486E13">
      <w:pPr>
        <w:tabs>
          <w:tab w:val="left" w:pos="0"/>
          <w:tab w:val="left" w:pos="1710"/>
        </w:tabs>
        <w:ind w:left="360"/>
        <w:jc w:val="both"/>
        <w:rPr>
          <w:rFonts w:ascii="Calibri" w:eastAsia="Tahoma" w:hAnsi="Calibri" w:cs="Calibri"/>
          <w:color w:val="000000"/>
          <w:sz w:val="22"/>
          <w:szCs w:val="22"/>
        </w:rPr>
      </w:pPr>
    </w:p>
    <w:p w:rsidR="00486E13" w:rsidRPr="003B119B" w:rsidRDefault="00486E13" w:rsidP="00486E13">
      <w:pPr>
        <w:jc w:val="both"/>
        <w:rPr>
          <w:rFonts w:ascii="Calibri" w:hAnsi="Calibri" w:cs="Calibri"/>
          <w:b/>
          <w:color w:val="000000"/>
          <w:sz w:val="22"/>
          <w:szCs w:val="22"/>
        </w:rPr>
      </w:pPr>
      <w:r w:rsidRPr="003B119B">
        <w:rPr>
          <w:rFonts w:ascii="Calibri" w:hAnsi="Calibri" w:cs="Calibri"/>
          <w:b/>
          <w:color w:val="000000"/>
          <w:sz w:val="22"/>
          <w:szCs w:val="22"/>
        </w:rPr>
        <w:t xml:space="preserve">       </w:t>
      </w:r>
      <w:r>
        <w:rPr>
          <w:rFonts w:ascii="Calibri" w:hAnsi="Calibri" w:cs="Calibri"/>
          <w:b/>
          <w:color w:val="000000"/>
          <w:sz w:val="22"/>
          <w:szCs w:val="22"/>
        </w:rPr>
        <w:t>Responsibilities:</w:t>
      </w:r>
    </w:p>
    <w:p w:rsidR="00486E13" w:rsidRPr="00F27A61" w:rsidRDefault="00F27A61" w:rsidP="00F27A61">
      <w:pPr>
        <w:numPr>
          <w:ilvl w:val="0"/>
          <w:numId w:val="18"/>
        </w:numPr>
        <w:ind w:right="-4"/>
        <w:rPr>
          <w:rFonts w:ascii="Calibri" w:hAnsi="Calibri" w:cs="Calibri"/>
          <w:b/>
          <w:bCs/>
          <w:color w:val="000000"/>
          <w:sz w:val="22"/>
          <w:szCs w:val="22"/>
        </w:rPr>
      </w:pPr>
      <w:r w:rsidRPr="003B119B">
        <w:rPr>
          <w:rFonts w:ascii="Calibri" w:hAnsi="Calibri" w:cs="Calibri"/>
          <w:color w:val="000000"/>
          <w:sz w:val="22"/>
          <w:szCs w:val="22"/>
        </w:rPr>
        <w:t xml:space="preserve">Upgraded existing UI with </w:t>
      </w:r>
      <w:r>
        <w:rPr>
          <w:rFonts w:ascii="Calibri" w:hAnsi="Calibri" w:cs="Calibri"/>
          <w:b/>
          <w:color w:val="000000"/>
          <w:sz w:val="22"/>
          <w:szCs w:val="22"/>
        </w:rPr>
        <w:t>HTML5</w:t>
      </w:r>
      <w:r w:rsidRPr="003B119B">
        <w:rPr>
          <w:rFonts w:ascii="Calibri" w:hAnsi="Calibri" w:cs="Calibri"/>
          <w:b/>
          <w:color w:val="000000"/>
          <w:sz w:val="22"/>
          <w:szCs w:val="22"/>
        </w:rPr>
        <w:t xml:space="preserve">, </w:t>
      </w:r>
      <w:r>
        <w:rPr>
          <w:rFonts w:ascii="Calibri" w:hAnsi="Calibri" w:cs="Calibri"/>
          <w:b/>
          <w:color w:val="000000"/>
          <w:sz w:val="22"/>
          <w:szCs w:val="22"/>
        </w:rPr>
        <w:t>CSS3</w:t>
      </w:r>
      <w:r w:rsidRPr="003B119B">
        <w:rPr>
          <w:rFonts w:ascii="Calibri" w:hAnsi="Calibri" w:cs="Calibri"/>
          <w:b/>
          <w:color w:val="000000"/>
          <w:sz w:val="22"/>
          <w:szCs w:val="22"/>
        </w:rPr>
        <w:t>, jQuery</w:t>
      </w:r>
      <w:r>
        <w:rPr>
          <w:rFonts w:ascii="Calibri" w:hAnsi="Calibri" w:cs="Calibri"/>
          <w:b/>
          <w:color w:val="000000"/>
          <w:sz w:val="22"/>
          <w:szCs w:val="22"/>
        </w:rPr>
        <w:t xml:space="preserve">, </w:t>
      </w:r>
      <w:r w:rsidR="000849D8">
        <w:rPr>
          <w:rFonts w:ascii="Calibri" w:hAnsi="Calibri" w:cs="Calibri"/>
          <w:b/>
          <w:color w:val="000000"/>
          <w:sz w:val="22"/>
          <w:szCs w:val="22"/>
        </w:rPr>
        <w:t>Ajax,</w:t>
      </w:r>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with </w:t>
      </w:r>
      <w:r>
        <w:rPr>
          <w:rFonts w:ascii="Calibri" w:hAnsi="Calibri" w:cs="Calibri"/>
          <w:b/>
          <w:color w:val="000000"/>
          <w:sz w:val="22"/>
          <w:szCs w:val="22"/>
        </w:rPr>
        <w:t>React</w:t>
      </w:r>
      <w:r w:rsidRPr="003B119B">
        <w:rPr>
          <w:rFonts w:ascii="Calibri" w:hAnsi="Calibri" w:cs="Calibri"/>
          <w:b/>
          <w:color w:val="000000"/>
          <w:sz w:val="22"/>
          <w:szCs w:val="22"/>
        </w:rPr>
        <w:t>JS</w:t>
      </w:r>
      <w:r w:rsidRPr="003B119B">
        <w:rPr>
          <w:rFonts w:ascii="Calibri" w:hAnsi="Calibri" w:cs="Calibri"/>
          <w:color w:val="000000"/>
          <w:sz w:val="22"/>
          <w:szCs w:val="22"/>
        </w:rPr>
        <w:t xml:space="preserve"> interaction.</w:t>
      </w:r>
      <w:r w:rsidR="00486E13" w:rsidRPr="00F27A61">
        <w:rPr>
          <w:rFonts w:ascii="Calibri" w:hAnsi="Calibri" w:cs="Calibri"/>
          <w:color w:val="000000"/>
          <w:sz w:val="22"/>
          <w:szCs w:val="22"/>
          <w:shd w:val="clear" w:color="auto" w:fill="FFFFFF"/>
        </w:rPr>
        <w:t> </w:t>
      </w:r>
    </w:p>
    <w:p w:rsidR="00486E13" w:rsidRDefault="00486E13" w:rsidP="009F47EE">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various </w:t>
      </w:r>
      <w:r>
        <w:rPr>
          <w:rFonts w:ascii="Calibri" w:hAnsi="Calibri" w:cs="Calibri"/>
          <w:b/>
          <w:color w:val="000000"/>
          <w:sz w:val="22"/>
          <w:szCs w:val="22"/>
        </w:rPr>
        <w:t>J</w:t>
      </w:r>
      <w:r w:rsidRPr="003B119B">
        <w:rPr>
          <w:rFonts w:ascii="Calibri" w:hAnsi="Calibri" w:cs="Calibri"/>
          <w:b/>
          <w:color w:val="000000"/>
          <w:sz w:val="22"/>
          <w:szCs w:val="22"/>
        </w:rPr>
        <w:t>Query</w:t>
      </w:r>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plug-in like </w:t>
      </w:r>
      <w:r w:rsidRPr="003B119B">
        <w:rPr>
          <w:rFonts w:ascii="Calibri" w:hAnsi="Calibri" w:cs="Calibri"/>
          <w:b/>
          <w:color w:val="000000"/>
          <w:sz w:val="22"/>
          <w:szCs w:val="22"/>
        </w:rPr>
        <w:t>date picker, Bootstrap</w:t>
      </w:r>
      <w:r w:rsidRPr="003B119B">
        <w:rPr>
          <w:rFonts w:ascii="Calibri" w:hAnsi="Calibri" w:cs="Calibri"/>
          <w:color w:val="000000"/>
          <w:sz w:val="22"/>
          <w:szCs w:val="22"/>
        </w:rPr>
        <w:t xml:space="preserve"> </w:t>
      </w:r>
      <w:r w:rsidR="00536A37" w:rsidRPr="003B119B">
        <w:rPr>
          <w:rFonts w:ascii="Calibri" w:hAnsi="Calibri" w:cs="Calibri"/>
          <w:color w:val="000000"/>
          <w:sz w:val="22"/>
          <w:szCs w:val="22"/>
        </w:rPr>
        <w:t>selectors,</w:t>
      </w:r>
      <w:r w:rsidR="00536A37">
        <w:rPr>
          <w:rFonts w:ascii="Calibri" w:hAnsi="Calibri" w:cs="Calibri"/>
          <w:color w:val="000000"/>
          <w:sz w:val="22"/>
          <w:szCs w:val="22"/>
        </w:rPr>
        <w:t xml:space="preserve"> and </w:t>
      </w:r>
      <w:r w:rsidR="00536A37" w:rsidRPr="00536A37">
        <w:rPr>
          <w:rFonts w:ascii="Calibri" w:hAnsi="Calibri" w:cs="Calibri"/>
          <w:b/>
          <w:color w:val="000000"/>
          <w:sz w:val="22"/>
          <w:szCs w:val="22"/>
        </w:rPr>
        <w:t xml:space="preserve">Gulp </w:t>
      </w:r>
      <w:r w:rsidR="00536A37">
        <w:rPr>
          <w:rFonts w:ascii="Calibri" w:hAnsi="Calibri" w:cs="Calibri"/>
          <w:color w:val="000000"/>
          <w:sz w:val="22"/>
          <w:szCs w:val="22"/>
        </w:rPr>
        <w:t>as a task runner</w:t>
      </w:r>
      <w:r w:rsidRPr="003B119B">
        <w:rPr>
          <w:rFonts w:ascii="Calibri" w:hAnsi="Calibri" w:cs="Calibri"/>
          <w:color w:val="000000"/>
          <w:sz w:val="22"/>
          <w:szCs w:val="22"/>
        </w:rPr>
        <w:t>.</w:t>
      </w:r>
    </w:p>
    <w:p w:rsidR="009F47EE" w:rsidRDefault="009F47EE" w:rsidP="009F47EE">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9F47EE">
        <w:rPr>
          <w:rFonts w:ascii="Calibri" w:hAnsi="Calibri" w:cs="Calibri"/>
          <w:b/>
          <w:color w:val="000000"/>
          <w:sz w:val="22"/>
          <w:szCs w:val="22"/>
        </w:rPr>
        <w:t xml:space="preserve">Node </w:t>
      </w:r>
      <w:r w:rsidR="0018613B" w:rsidRPr="009F47EE">
        <w:rPr>
          <w:rFonts w:ascii="Calibri" w:hAnsi="Calibri" w:cs="Calibri"/>
          <w:b/>
          <w:color w:val="000000"/>
          <w:sz w:val="22"/>
          <w:szCs w:val="22"/>
        </w:rPr>
        <w:t>Package</w:t>
      </w:r>
      <w:r w:rsidRPr="009F47EE">
        <w:rPr>
          <w:rFonts w:ascii="Calibri" w:hAnsi="Calibri" w:cs="Calibri"/>
          <w:b/>
          <w:color w:val="000000"/>
          <w:sz w:val="22"/>
          <w:szCs w:val="22"/>
        </w:rPr>
        <w:t xml:space="preserve"> Manager(NPM)</w:t>
      </w:r>
      <w:r w:rsidR="0018613B">
        <w:rPr>
          <w:rFonts w:ascii="Calibri" w:hAnsi="Calibri" w:cs="Calibri"/>
          <w:b/>
          <w:color w:val="000000"/>
          <w:sz w:val="22"/>
          <w:szCs w:val="22"/>
        </w:rPr>
        <w:t xml:space="preserve"> </w:t>
      </w:r>
      <w:r w:rsidR="0018613B" w:rsidRPr="0018613B">
        <w:rPr>
          <w:rFonts w:ascii="Calibri" w:hAnsi="Calibri" w:cs="Calibri"/>
          <w:color w:val="000000"/>
          <w:sz w:val="22"/>
          <w:szCs w:val="22"/>
        </w:rPr>
        <w:t>online repository</w:t>
      </w:r>
      <w:r>
        <w:rPr>
          <w:rFonts w:ascii="Calibri" w:hAnsi="Calibri" w:cs="Calibri"/>
          <w:color w:val="000000"/>
          <w:sz w:val="22"/>
          <w:szCs w:val="22"/>
        </w:rPr>
        <w:t xml:space="preserve"> to install and update the dependencies.</w:t>
      </w:r>
    </w:p>
    <w:p w:rsidR="00182CA6" w:rsidRPr="009F47EE" w:rsidRDefault="00182CA6" w:rsidP="00182CA6">
      <w:pPr>
        <w:pStyle w:val="NoSpacing"/>
        <w:numPr>
          <w:ilvl w:val="0"/>
          <w:numId w:val="18"/>
        </w:numPr>
        <w:suppressAutoHyphens w:val="0"/>
        <w:jc w:val="both"/>
        <w:rPr>
          <w:rFonts w:ascii="Calibri" w:hAnsi="Calibri" w:cs="Calibri"/>
          <w:color w:val="000000"/>
          <w:sz w:val="22"/>
          <w:szCs w:val="22"/>
        </w:rPr>
      </w:pPr>
      <w:r w:rsidRPr="00182CA6">
        <w:rPr>
          <w:rFonts w:ascii="Calibri" w:hAnsi="Calibri" w:cs="Calibri"/>
          <w:color w:val="000000"/>
          <w:sz w:val="22"/>
          <w:szCs w:val="22"/>
        </w:rPr>
        <w:t xml:space="preserve">Built REST by building </w:t>
      </w:r>
      <w:r w:rsidRPr="00182CA6">
        <w:rPr>
          <w:rFonts w:ascii="Calibri" w:hAnsi="Calibri" w:cs="Calibri"/>
          <w:b/>
          <w:color w:val="000000"/>
          <w:sz w:val="22"/>
          <w:szCs w:val="22"/>
        </w:rPr>
        <w:t xml:space="preserve">NodeJS </w:t>
      </w:r>
      <w:r w:rsidRPr="00182CA6">
        <w:rPr>
          <w:rFonts w:ascii="Calibri" w:hAnsi="Calibri" w:cs="Calibri"/>
          <w:color w:val="000000"/>
          <w:sz w:val="22"/>
          <w:szCs w:val="22"/>
        </w:rPr>
        <w:t>in the back-end to handle requests sent from the jQuery Ajax calls.</w:t>
      </w:r>
    </w:p>
    <w:p w:rsidR="00486E13" w:rsidRPr="00314AED" w:rsidRDefault="00486E13" w:rsidP="00314AED">
      <w:pPr>
        <w:pStyle w:val="NormalWeb"/>
        <w:numPr>
          <w:ilvl w:val="0"/>
          <w:numId w:val="18"/>
        </w:numPr>
        <w:suppressAutoHyphens w:val="0"/>
        <w:spacing w:before="0" w:after="0"/>
        <w:ind w:right="48"/>
        <w:jc w:val="both"/>
        <w:rPr>
          <w:rFonts w:ascii="Calibri" w:hAnsi="Calibri" w:cs="Calibri"/>
          <w:color w:val="000000"/>
          <w:sz w:val="22"/>
          <w:szCs w:val="22"/>
        </w:rPr>
      </w:pPr>
      <w:r w:rsidRPr="005655BF">
        <w:rPr>
          <w:rFonts w:ascii="Calibri" w:hAnsi="Calibri" w:cs="Calibri"/>
          <w:color w:val="000000"/>
          <w:sz w:val="22"/>
          <w:szCs w:val="22"/>
        </w:rPr>
        <w:t xml:space="preserve">Used </w:t>
      </w:r>
      <w:r w:rsidRPr="00656111">
        <w:rPr>
          <w:rFonts w:ascii="Calibri" w:hAnsi="Calibri" w:cs="Calibri"/>
          <w:b/>
          <w:color w:val="000000"/>
          <w:sz w:val="22"/>
          <w:szCs w:val="22"/>
        </w:rPr>
        <w:t>Java 8 Lambda expressions</w:t>
      </w:r>
      <w:r w:rsidRPr="005655BF">
        <w:rPr>
          <w:rFonts w:ascii="Calibri" w:hAnsi="Calibri" w:cs="Calibri"/>
          <w:color w:val="000000"/>
          <w:sz w:val="22"/>
          <w:szCs w:val="22"/>
        </w:rPr>
        <w:t xml:space="preserve"> to facilitate functional programming and for simplifying the development.</w:t>
      </w:r>
    </w:p>
    <w:p w:rsidR="00486E13" w:rsidRPr="00AF55EC" w:rsidRDefault="00486E13" w:rsidP="00486E13">
      <w:pPr>
        <w:pStyle w:val="NormalWeb"/>
        <w:numPr>
          <w:ilvl w:val="0"/>
          <w:numId w:val="17"/>
        </w:numPr>
        <w:suppressAutoHyphens w:val="0"/>
        <w:spacing w:before="0" w:after="0"/>
        <w:jc w:val="both"/>
        <w:textAlignment w:val="baseline"/>
        <w:rPr>
          <w:rFonts w:ascii="Calibri" w:hAnsi="Calibri" w:cs="Calibri"/>
          <w:bCs/>
          <w:color w:val="000000"/>
          <w:sz w:val="22"/>
          <w:szCs w:val="22"/>
        </w:rPr>
      </w:pPr>
      <w:r w:rsidRPr="003B119B">
        <w:rPr>
          <w:rFonts w:ascii="Calibri" w:eastAsia="Batang" w:hAnsi="Calibri" w:cs="Calibri"/>
          <w:color w:val="000000"/>
          <w:sz w:val="22"/>
          <w:szCs w:val="22"/>
        </w:rPr>
        <w:t xml:space="preserve">Developed classes using </w:t>
      </w:r>
      <w:r w:rsidRPr="003B119B">
        <w:rPr>
          <w:rFonts w:ascii="Calibri" w:eastAsia="Batang" w:hAnsi="Calibri" w:cs="Calibri"/>
          <w:b/>
          <w:color w:val="000000"/>
          <w:sz w:val="22"/>
          <w:szCs w:val="22"/>
        </w:rPr>
        <w:t>core java</w:t>
      </w:r>
      <w:r>
        <w:rPr>
          <w:rFonts w:ascii="Calibri" w:eastAsia="Batang" w:hAnsi="Calibri" w:cs="Calibri"/>
          <w:color w:val="000000"/>
          <w:sz w:val="22"/>
          <w:szCs w:val="22"/>
        </w:rPr>
        <w:t xml:space="preserve"> concepts like </w:t>
      </w:r>
      <w:r>
        <w:rPr>
          <w:rFonts w:ascii="Calibri" w:eastAsia="Batang" w:hAnsi="Calibri" w:cs="Calibri"/>
          <w:b/>
          <w:color w:val="000000"/>
          <w:sz w:val="22"/>
          <w:szCs w:val="22"/>
        </w:rPr>
        <w:t>M</w:t>
      </w:r>
      <w:r w:rsidRPr="00CE7B82">
        <w:rPr>
          <w:rFonts w:ascii="Calibri" w:eastAsia="Batang" w:hAnsi="Calibri" w:cs="Calibri"/>
          <w:b/>
          <w:color w:val="000000"/>
          <w:sz w:val="22"/>
          <w:szCs w:val="22"/>
        </w:rPr>
        <w:t xml:space="preserve">ultithreading, </w:t>
      </w:r>
      <w:r>
        <w:rPr>
          <w:rFonts w:ascii="Calibri" w:eastAsia="Batang" w:hAnsi="Calibri" w:cs="Calibri"/>
          <w:b/>
          <w:color w:val="000000"/>
          <w:sz w:val="22"/>
          <w:szCs w:val="22"/>
        </w:rPr>
        <w:t>Concurrency, Memory M</w:t>
      </w:r>
      <w:r w:rsidRPr="00CE7B82">
        <w:rPr>
          <w:rFonts w:ascii="Calibri" w:eastAsia="Batang" w:hAnsi="Calibri" w:cs="Calibri"/>
          <w:b/>
          <w:color w:val="000000"/>
          <w:sz w:val="22"/>
          <w:szCs w:val="22"/>
        </w:rPr>
        <w:t>anagement.</w:t>
      </w:r>
    </w:p>
    <w:p w:rsidR="00486E13" w:rsidRPr="00C006CB" w:rsidRDefault="00486E13" w:rsidP="00C006CB">
      <w:pPr>
        <w:pStyle w:val="NormalWeb"/>
        <w:numPr>
          <w:ilvl w:val="0"/>
          <w:numId w:val="17"/>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 xml:space="preserve">Used </w:t>
      </w:r>
      <w:r>
        <w:rPr>
          <w:rFonts w:ascii="Calibri" w:hAnsi="Calibri" w:cs="Calibri"/>
          <w:b/>
          <w:color w:val="000000"/>
          <w:sz w:val="22"/>
          <w:szCs w:val="22"/>
        </w:rPr>
        <w:t>Multit</w:t>
      </w:r>
      <w:r w:rsidRPr="003B119B">
        <w:rPr>
          <w:rFonts w:ascii="Calibri" w:hAnsi="Calibri" w:cs="Calibri"/>
          <w:b/>
          <w:color w:val="000000"/>
          <w:sz w:val="22"/>
          <w:szCs w:val="22"/>
        </w:rPr>
        <w:t>hreading</w:t>
      </w:r>
      <w:r>
        <w:rPr>
          <w:rFonts w:ascii="Calibri" w:hAnsi="Calibri" w:cs="Calibri"/>
          <w:b/>
          <w:color w:val="000000"/>
          <w:sz w:val="22"/>
          <w:szCs w:val="22"/>
        </w:rPr>
        <w:t xml:space="preserve"> </w:t>
      </w:r>
      <w:r w:rsidRPr="00DD749D">
        <w:rPr>
          <w:rFonts w:ascii="Calibri" w:hAnsi="Calibri" w:cs="Calibri"/>
          <w:color w:val="000000"/>
          <w:sz w:val="22"/>
          <w:szCs w:val="22"/>
        </w:rPr>
        <w:t xml:space="preserve">to </w:t>
      </w:r>
      <w:r>
        <w:rPr>
          <w:rFonts w:ascii="Calibri" w:hAnsi="Calibri" w:cs="Calibri"/>
          <w:color w:val="000000"/>
          <w:sz w:val="22"/>
          <w:szCs w:val="22"/>
        </w:rPr>
        <w:t>develop</w:t>
      </w:r>
      <w:r w:rsidRPr="003B119B">
        <w:rPr>
          <w:rFonts w:ascii="Calibri" w:hAnsi="Calibri" w:cs="Calibri"/>
          <w:color w:val="000000"/>
          <w:sz w:val="22"/>
          <w:szCs w:val="22"/>
        </w:rPr>
        <w:t xml:space="preserve"> various helper classes in programming to improve overall performance. </w:t>
      </w:r>
    </w:p>
    <w:p w:rsidR="00486E13" w:rsidRPr="003B119B" w:rsidRDefault="00486E13" w:rsidP="00486E13">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Used </w:t>
      </w:r>
      <w:r>
        <w:rPr>
          <w:rFonts w:ascii="Calibri" w:hAnsi="Calibri" w:cs="Calibri"/>
          <w:b/>
          <w:bCs/>
          <w:color w:val="000000"/>
          <w:sz w:val="22"/>
          <w:szCs w:val="22"/>
        </w:rPr>
        <w:t>S</w:t>
      </w:r>
      <w:r w:rsidRPr="003B119B">
        <w:rPr>
          <w:rFonts w:ascii="Calibri" w:hAnsi="Calibri" w:cs="Calibri"/>
          <w:b/>
          <w:bCs/>
          <w:color w:val="000000"/>
          <w:sz w:val="22"/>
          <w:szCs w:val="22"/>
        </w:rPr>
        <w:t>pring </w:t>
      </w:r>
      <w:r>
        <w:rPr>
          <w:rFonts w:ascii="Calibri" w:hAnsi="Calibri" w:cs="Calibri"/>
          <w:b/>
          <w:bCs/>
          <w:color w:val="000000"/>
          <w:sz w:val="22"/>
          <w:szCs w:val="22"/>
        </w:rPr>
        <w:t>B</w:t>
      </w:r>
      <w:r w:rsidRPr="003B119B">
        <w:rPr>
          <w:rFonts w:ascii="Calibri" w:hAnsi="Calibri" w:cs="Calibri"/>
          <w:b/>
          <w:bCs/>
          <w:color w:val="000000"/>
          <w:sz w:val="22"/>
          <w:szCs w:val="22"/>
        </w:rPr>
        <w:t>oot</w:t>
      </w:r>
      <w:r w:rsidRPr="003B119B">
        <w:rPr>
          <w:rFonts w:ascii="Calibri" w:hAnsi="Calibri" w:cs="Calibri"/>
          <w:bCs/>
          <w:color w:val="000000"/>
          <w:sz w:val="22"/>
          <w:szCs w:val="22"/>
        </w:rPr>
        <w:t> </w:t>
      </w:r>
      <w:r w:rsidRPr="009E044D">
        <w:rPr>
          <w:rFonts w:ascii="Calibri" w:hAnsi="Calibri" w:cs="Calibri"/>
          <w:b/>
          <w:bCs/>
          <w:color w:val="000000"/>
          <w:sz w:val="22"/>
          <w:szCs w:val="22"/>
        </w:rPr>
        <w:t>Actuato</w:t>
      </w:r>
      <w:r w:rsidRPr="003B119B">
        <w:rPr>
          <w:rFonts w:ascii="Calibri" w:hAnsi="Calibri" w:cs="Calibri"/>
          <w:bCs/>
          <w:color w:val="000000"/>
          <w:sz w:val="22"/>
          <w:szCs w:val="22"/>
        </w:rPr>
        <w:t>r to externalize application's configuration properties for various environments.</w:t>
      </w:r>
    </w:p>
    <w:p w:rsidR="00486E13" w:rsidRDefault="00486E13" w:rsidP="00486E13">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 xml:space="preserve">Configured </w:t>
      </w:r>
      <w:r w:rsidRPr="003B119B">
        <w:rPr>
          <w:rFonts w:ascii="Calibri" w:hAnsi="Calibri" w:cs="Calibri"/>
          <w:b/>
          <w:bCs/>
          <w:color w:val="000000"/>
          <w:sz w:val="22"/>
          <w:szCs w:val="22"/>
        </w:rPr>
        <w:t>Swagger-UI</w:t>
      </w:r>
      <w:r w:rsidRPr="003B119B">
        <w:rPr>
          <w:rFonts w:ascii="Calibri" w:hAnsi="Calibri" w:cs="Calibri"/>
          <w:bCs/>
          <w:color w:val="000000"/>
          <w:sz w:val="22"/>
          <w:szCs w:val="22"/>
        </w:rPr>
        <w:t xml:space="preserve"> registered </w:t>
      </w:r>
      <w:r>
        <w:rPr>
          <w:rFonts w:ascii="Calibri" w:hAnsi="Calibri" w:cs="Calibri"/>
          <w:b/>
          <w:bCs/>
          <w:color w:val="000000"/>
          <w:sz w:val="22"/>
          <w:szCs w:val="22"/>
        </w:rPr>
        <w:t>Micro</w:t>
      </w:r>
      <w:r w:rsidRPr="003B119B">
        <w:rPr>
          <w:rFonts w:ascii="Calibri" w:hAnsi="Calibri" w:cs="Calibri"/>
          <w:b/>
          <w:bCs/>
          <w:color w:val="000000"/>
          <w:sz w:val="22"/>
          <w:szCs w:val="22"/>
        </w:rPr>
        <w:t>service</w:t>
      </w:r>
      <w:r w:rsidRPr="003B119B">
        <w:rPr>
          <w:rFonts w:ascii="Calibri" w:hAnsi="Calibri" w:cs="Calibri"/>
          <w:bCs/>
          <w:color w:val="000000"/>
          <w:sz w:val="22"/>
          <w:szCs w:val="22"/>
        </w:rPr>
        <w:t xml:space="preserve"> with </w:t>
      </w:r>
      <w:r w:rsidRPr="003B119B">
        <w:rPr>
          <w:rFonts w:ascii="Calibri" w:hAnsi="Calibri" w:cs="Calibri"/>
          <w:b/>
          <w:bCs/>
          <w:color w:val="000000"/>
          <w:sz w:val="22"/>
          <w:szCs w:val="22"/>
        </w:rPr>
        <w:t xml:space="preserve">Eureka </w:t>
      </w:r>
      <w:r>
        <w:rPr>
          <w:rFonts w:ascii="Calibri" w:hAnsi="Calibri" w:cs="Calibri"/>
          <w:bCs/>
          <w:color w:val="000000"/>
          <w:sz w:val="22"/>
          <w:szCs w:val="22"/>
        </w:rPr>
        <w:t>to monitor services</w:t>
      </w:r>
      <w:r w:rsidRPr="003B119B">
        <w:rPr>
          <w:rFonts w:ascii="Calibri" w:hAnsi="Calibri" w:cs="Calibri"/>
          <w:bCs/>
          <w:color w:val="000000"/>
          <w:sz w:val="22"/>
          <w:szCs w:val="22"/>
        </w:rPr>
        <w:t xml:space="preserve"> from </w:t>
      </w:r>
      <w:r w:rsidRPr="003B119B">
        <w:rPr>
          <w:rFonts w:ascii="Calibri" w:hAnsi="Calibri" w:cs="Calibri"/>
          <w:b/>
          <w:bCs/>
          <w:color w:val="000000"/>
          <w:sz w:val="22"/>
          <w:szCs w:val="22"/>
        </w:rPr>
        <w:t>Spring Boot</w:t>
      </w:r>
      <w:r>
        <w:rPr>
          <w:rFonts w:ascii="Calibri" w:hAnsi="Calibri" w:cs="Calibri"/>
          <w:bCs/>
          <w:color w:val="000000"/>
          <w:sz w:val="22"/>
          <w:szCs w:val="22"/>
        </w:rPr>
        <w:t xml:space="preserve"> </w:t>
      </w:r>
      <w:r w:rsidRPr="003B119B">
        <w:rPr>
          <w:rFonts w:ascii="Calibri" w:hAnsi="Calibri" w:cs="Calibri"/>
          <w:bCs/>
          <w:color w:val="000000"/>
          <w:sz w:val="22"/>
          <w:szCs w:val="22"/>
        </w:rPr>
        <w:t>console.</w:t>
      </w:r>
    </w:p>
    <w:p w:rsidR="00E412AF" w:rsidRPr="00B31BA2" w:rsidRDefault="00E412AF" w:rsidP="00486E13">
      <w:pPr>
        <w:numPr>
          <w:ilvl w:val="0"/>
          <w:numId w:val="17"/>
        </w:numPr>
        <w:suppressAutoHyphens w:val="0"/>
        <w:jc w:val="both"/>
        <w:rPr>
          <w:rFonts w:ascii="Calibri" w:hAnsi="Calibri" w:cs="Calibri"/>
          <w:bCs/>
          <w:color w:val="000000"/>
          <w:sz w:val="22"/>
          <w:szCs w:val="22"/>
        </w:rPr>
      </w:pPr>
      <w:r>
        <w:rPr>
          <w:rFonts w:ascii="Calibri" w:hAnsi="Calibri" w:cs="Calibri"/>
          <w:bCs/>
          <w:color w:val="000000"/>
          <w:sz w:val="22"/>
          <w:szCs w:val="22"/>
        </w:rPr>
        <w:t xml:space="preserve">Used </w:t>
      </w:r>
      <w:r w:rsidRPr="00492860">
        <w:rPr>
          <w:rFonts w:ascii="Calibri" w:hAnsi="Calibri" w:cs="Calibri"/>
          <w:b/>
          <w:bCs/>
          <w:color w:val="000000"/>
          <w:sz w:val="22"/>
          <w:szCs w:val="22"/>
        </w:rPr>
        <w:t>NGINX</w:t>
      </w:r>
      <w:r>
        <w:rPr>
          <w:rFonts w:ascii="Calibri" w:hAnsi="Calibri" w:cs="Calibri"/>
          <w:bCs/>
          <w:color w:val="000000"/>
          <w:sz w:val="22"/>
          <w:szCs w:val="22"/>
        </w:rPr>
        <w:t xml:space="preserve"> as a reverse proxy with the Spring Netflix components like </w:t>
      </w:r>
      <w:r w:rsidRPr="00492860">
        <w:rPr>
          <w:rFonts w:ascii="Calibri" w:hAnsi="Calibri" w:cs="Calibri"/>
          <w:b/>
          <w:bCs/>
          <w:color w:val="000000"/>
          <w:sz w:val="22"/>
          <w:szCs w:val="22"/>
        </w:rPr>
        <w:t xml:space="preserve">Eureka, </w:t>
      </w:r>
      <w:r w:rsidR="00492860" w:rsidRPr="00492860">
        <w:rPr>
          <w:rFonts w:ascii="Calibri" w:hAnsi="Calibri" w:cs="Calibri"/>
          <w:b/>
          <w:bCs/>
          <w:color w:val="000000"/>
          <w:sz w:val="22"/>
          <w:szCs w:val="22"/>
        </w:rPr>
        <w:t>Ribbon,</w:t>
      </w:r>
      <w:r>
        <w:rPr>
          <w:rFonts w:ascii="Calibri" w:hAnsi="Calibri" w:cs="Calibri"/>
          <w:bCs/>
          <w:color w:val="000000"/>
          <w:sz w:val="22"/>
          <w:szCs w:val="22"/>
        </w:rPr>
        <w:t xml:space="preserve"> and </w:t>
      </w:r>
      <w:r w:rsidRPr="00492860">
        <w:rPr>
          <w:rFonts w:ascii="Calibri" w:hAnsi="Calibri" w:cs="Calibri"/>
          <w:b/>
          <w:bCs/>
          <w:color w:val="000000"/>
          <w:sz w:val="22"/>
          <w:szCs w:val="22"/>
        </w:rPr>
        <w:t>Spring Cloud.</w:t>
      </w:r>
    </w:p>
    <w:p w:rsidR="00B31BA2" w:rsidRPr="00B31BA2" w:rsidRDefault="00B31BA2" w:rsidP="00B31BA2">
      <w:pPr>
        <w:numPr>
          <w:ilvl w:val="0"/>
          <w:numId w:val="17"/>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microservices with </w:t>
      </w:r>
      <w:r w:rsidRPr="003B119B">
        <w:rPr>
          <w:rFonts w:ascii="Calibri" w:hAnsi="Calibri" w:cs="Calibri"/>
          <w:b/>
          <w:color w:val="000000"/>
          <w:sz w:val="22"/>
          <w:szCs w:val="22"/>
        </w:rPr>
        <w:t>Spring Eureka</w:t>
      </w:r>
      <w:r w:rsidRPr="003B119B">
        <w:rPr>
          <w:rFonts w:ascii="Calibri" w:hAnsi="Calibri" w:cs="Calibri"/>
          <w:color w:val="000000"/>
          <w:sz w:val="22"/>
          <w:szCs w:val="22"/>
        </w:rPr>
        <w:t xml:space="preserve"> to retrieve API routes and Implemented </w:t>
      </w:r>
      <w:r w:rsidRPr="003B119B">
        <w:rPr>
          <w:rFonts w:ascii="Calibri" w:hAnsi="Calibri" w:cs="Calibri"/>
          <w:b/>
          <w:color w:val="000000"/>
          <w:sz w:val="22"/>
          <w:szCs w:val="22"/>
        </w:rPr>
        <w:t>Spring Circuit breaker</w:t>
      </w:r>
      <w:r w:rsidRPr="003B119B">
        <w:rPr>
          <w:rFonts w:ascii="Calibri" w:hAnsi="Calibri" w:cs="Calibri"/>
          <w:color w:val="000000"/>
          <w:sz w:val="22"/>
          <w:szCs w:val="22"/>
        </w:rPr>
        <w:t xml:space="preserve"> pattern, integrated </w:t>
      </w:r>
      <w:r w:rsidRPr="003B119B">
        <w:rPr>
          <w:rFonts w:ascii="Calibri" w:hAnsi="Calibri" w:cs="Calibri"/>
          <w:b/>
          <w:color w:val="000000"/>
          <w:sz w:val="22"/>
          <w:szCs w:val="22"/>
        </w:rPr>
        <w:t>Hystrix</w:t>
      </w:r>
      <w:r w:rsidRPr="003B119B">
        <w:rPr>
          <w:rFonts w:ascii="Calibri" w:hAnsi="Calibri" w:cs="Calibri"/>
          <w:color w:val="000000"/>
          <w:sz w:val="22"/>
          <w:szCs w:val="22"/>
        </w:rPr>
        <w:t xml:space="preserve"> da</w:t>
      </w:r>
      <w:r>
        <w:rPr>
          <w:rFonts w:ascii="Calibri" w:hAnsi="Calibri" w:cs="Calibri"/>
          <w:color w:val="000000"/>
          <w:sz w:val="22"/>
          <w:szCs w:val="22"/>
        </w:rPr>
        <w:t>shboard to monitor Spring microservice</w:t>
      </w:r>
      <w:r w:rsidRPr="003B119B">
        <w:rPr>
          <w:rFonts w:ascii="Calibri" w:hAnsi="Calibri" w:cs="Calibri"/>
          <w:color w:val="000000"/>
          <w:sz w:val="22"/>
          <w:szCs w:val="22"/>
        </w:rPr>
        <w:t>.</w:t>
      </w:r>
    </w:p>
    <w:p w:rsidR="00486E13" w:rsidRPr="003B119B" w:rsidRDefault="00486E13" w:rsidP="00486E13">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shd w:val="clear" w:color="auto" w:fill="FFFFFF"/>
        </w:rPr>
        <w:t xml:space="preserve">Defined </w:t>
      </w:r>
      <w:r w:rsidRPr="003B119B">
        <w:rPr>
          <w:rFonts w:ascii="Calibri" w:hAnsi="Calibri" w:cs="Calibri"/>
          <w:b/>
          <w:color w:val="000000"/>
          <w:sz w:val="22"/>
          <w:szCs w:val="22"/>
          <w:shd w:val="clear" w:color="auto" w:fill="FFFFFF"/>
        </w:rPr>
        <w:t>Hibernate</w:t>
      </w:r>
      <w:r w:rsidRPr="003B119B">
        <w:rPr>
          <w:rFonts w:ascii="Calibri" w:hAnsi="Calibri" w:cs="Calibri"/>
          <w:color w:val="000000"/>
          <w:sz w:val="22"/>
          <w:szCs w:val="22"/>
          <w:shd w:val="clear" w:color="auto" w:fill="FFFFFF"/>
        </w:rPr>
        <w:t xml:space="preserve"> Named Queries for</w:t>
      </w:r>
      <w:r>
        <w:rPr>
          <w:rFonts w:ascii="Calibri" w:hAnsi="Calibri" w:cs="Calibri"/>
          <w:color w:val="000000"/>
          <w:sz w:val="22"/>
          <w:szCs w:val="22"/>
          <w:shd w:val="clear" w:color="auto" w:fill="FFFFFF"/>
        </w:rPr>
        <w:t xml:space="preserve"> Batch </w:t>
      </w:r>
      <w:r w:rsidRPr="003B119B">
        <w:rPr>
          <w:rFonts w:ascii="Calibri" w:hAnsi="Calibri" w:cs="Calibri"/>
          <w:color w:val="000000"/>
          <w:sz w:val="22"/>
          <w:szCs w:val="22"/>
          <w:shd w:val="clear" w:color="auto" w:fill="FFFFFF"/>
        </w:rPr>
        <w:t xml:space="preserve">operations while defined Criteria Queries for </w:t>
      </w:r>
      <w:r>
        <w:rPr>
          <w:rFonts w:ascii="Calibri" w:hAnsi="Calibri" w:cs="Calibri"/>
          <w:b/>
          <w:color w:val="000000"/>
          <w:sz w:val="22"/>
          <w:szCs w:val="22"/>
          <w:shd w:val="clear" w:color="auto" w:fill="FFFFFF"/>
        </w:rPr>
        <w:t>Microservice</w:t>
      </w:r>
      <w:r w:rsidRPr="003B119B">
        <w:rPr>
          <w:rFonts w:ascii="Calibri" w:hAnsi="Calibri" w:cs="Calibri"/>
          <w:color w:val="000000"/>
          <w:sz w:val="22"/>
          <w:szCs w:val="22"/>
          <w:shd w:val="clear" w:color="auto" w:fill="FFFFFF"/>
        </w:rPr>
        <w:t>.</w:t>
      </w:r>
    </w:p>
    <w:p w:rsidR="00486E13" w:rsidRPr="003B119B" w:rsidRDefault="00486E13" w:rsidP="00486E13">
      <w:pPr>
        <w:pStyle w:val="ListParagraph"/>
        <w:numPr>
          <w:ilvl w:val="0"/>
          <w:numId w:val="17"/>
        </w:numPr>
        <w:suppressAutoHyphens w:val="0"/>
        <w:contextualSpacing/>
        <w:jc w:val="both"/>
        <w:rPr>
          <w:rFonts w:ascii="Calibri" w:hAnsi="Calibri" w:cs="Calibri"/>
          <w:color w:val="000000"/>
          <w:sz w:val="22"/>
          <w:szCs w:val="22"/>
        </w:rPr>
      </w:pPr>
      <w:r>
        <w:rPr>
          <w:rFonts w:ascii="Calibri" w:hAnsi="Calibri" w:cs="Calibri"/>
          <w:b/>
          <w:color w:val="000000"/>
          <w:sz w:val="22"/>
          <w:szCs w:val="22"/>
        </w:rPr>
        <w:t>Microservice</w:t>
      </w:r>
      <w:r w:rsidRPr="003B119B">
        <w:rPr>
          <w:rFonts w:ascii="Calibri" w:hAnsi="Calibri" w:cs="Calibri"/>
          <w:color w:val="000000"/>
          <w:sz w:val="22"/>
          <w:szCs w:val="22"/>
        </w:rPr>
        <w:t xml:space="preserve"> have been built using </w:t>
      </w:r>
      <w:r>
        <w:rPr>
          <w:rFonts w:ascii="Calibri" w:hAnsi="Calibri" w:cs="Calibri"/>
          <w:b/>
          <w:color w:val="000000"/>
          <w:sz w:val="22"/>
          <w:szCs w:val="22"/>
        </w:rPr>
        <w:t>Spring Boot, S</w:t>
      </w:r>
      <w:r w:rsidRPr="003B119B">
        <w:rPr>
          <w:rFonts w:ascii="Calibri" w:hAnsi="Calibri" w:cs="Calibri"/>
          <w:b/>
          <w:color w:val="000000"/>
          <w:sz w:val="22"/>
          <w:szCs w:val="22"/>
        </w:rPr>
        <w:t>pring security</w:t>
      </w:r>
      <w:r w:rsidRPr="003B119B">
        <w:rPr>
          <w:rFonts w:ascii="Calibri" w:hAnsi="Calibri" w:cs="Calibri"/>
          <w:color w:val="000000"/>
          <w:sz w:val="22"/>
          <w:szCs w:val="22"/>
        </w:rPr>
        <w:t xml:space="preserve"> and deployed to </w:t>
      </w:r>
      <w:r w:rsidRPr="003B119B">
        <w:rPr>
          <w:rFonts w:ascii="Calibri" w:hAnsi="Calibri" w:cs="Calibri"/>
          <w:b/>
          <w:color w:val="000000"/>
          <w:sz w:val="22"/>
          <w:szCs w:val="22"/>
        </w:rPr>
        <w:t>AWS cloud</w:t>
      </w:r>
      <w:r w:rsidRPr="003B119B">
        <w:rPr>
          <w:rFonts w:ascii="Calibri" w:hAnsi="Calibri" w:cs="Calibri"/>
          <w:color w:val="000000"/>
          <w:sz w:val="22"/>
          <w:szCs w:val="22"/>
        </w:rPr>
        <w:t xml:space="preserve">. </w:t>
      </w:r>
    </w:p>
    <w:p w:rsidR="00486E13" w:rsidRPr="003B119B" w:rsidRDefault="00486E13" w:rsidP="00486E13">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rPr>
        <w:t>Used</w:t>
      </w:r>
      <w:r w:rsidRPr="003B119B">
        <w:rPr>
          <w:rFonts w:ascii="Calibri" w:hAnsi="Calibri" w:cs="Calibri"/>
          <w:b/>
          <w:color w:val="000000"/>
          <w:sz w:val="22"/>
          <w:szCs w:val="22"/>
        </w:rPr>
        <w:t xml:space="preserve"> Spring Cloud AWS Core, Spring Cloud AWS Context</w:t>
      </w:r>
      <w:r w:rsidRPr="003B119B">
        <w:rPr>
          <w:rFonts w:ascii="Calibri" w:hAnsi="Calibri" w:cs="Calibri"/>
          <w:color w:val="000000"/>
          <w:sz w:val="22"/>
          <w:szCs w:val="22"/>
        </w:rPr>
        <w:t xml:space="preserve">, and </w:t>
      </w:r>
      <w:r w:rsidRPr="003B119B">
        <w:rPr>
          <w:rFonts w:ascii="Calibri" w:hAnsi="Calibri" w:cs="Calibri"/>
          <w:b/>
          <w:color w:val="000000"/>
          <w:sz w:val="22"/>
          <w:szCs w:val="22"/>
        </w:rPr>
        <w:t>Spring Cloud AWS Messaging</w:t>
      </w:r>
      <w:r w:rsidRPr="003B119B">
        <w:rPr>
          <w:rFonts w:ascii="Calibri" w:hAnsi="Calibri" w:cs="Calibri"/>
          <w:color w:val="000000"/>
          <w:sz w:val="22"/>
          <w:szCs w:val="22"/>
        </w:rPr>
        <w:t>.</w:t>
      </w:r>
    </w:p>
    <w:p w:rsidR="00486E13" w:rsidRPr="00CC448F" w:rsidRDefault="00486E13" w:rsidP="00486E13">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Utilized </w:t>
      </w:r>
      <w:r w:rsidRPr="003B119B">
        <w:rPr>
          <w:rFonts w:ascii="Calibri" w:hAnsi="Calibri" w:cs="Calibri"/>
          <w:b/>
          <w:color w:val="000000"/>
          <w:sz w:val="22"/>
          <w:szCs w:val="22"/>
        </w:rPr>
        <w:t>AWS Lambda</w:t>
      </w:r>
      <w:r w:rsidRPr="003B119B">
        <w:rPr>
          <w:rFonts w:ascii="Calibri" w:hAnsi="Calibri" w:cs="Calibri"/>
          <w:color w:val="000000"/>
          <w:sz w:val="22"/>
          <w:szCs w:val="22"/>
        </w:rPr>
        <w:t xml:space="preserve"> platform to upload data into </w:t>
      </w:r>
      <w:r w:rsidRPr="003B119B">
        <w:rPr>
          <w:rFonts w:ascii="Calibri" w:hAnsi="Calibri" w:cs="Calibri"/>
          <w:b/>
          <w:color w:val="000000"/>
          <w:sz w:val="22"/>
          <w:szCs w:val="22"/>
        </w:rPr>
        <w:t>AWS S3</w:t>
      </w:r>
      <w:r w:rsidRPr="003B119B">
        <w:rPr>
          <w:rFonts w:ascii="Calibri" w:hAnsi="Calibri" w:cs="Calibri"/>
          <w:color w:val="000000"/>
          <w:sz w:val="22"/>
          <w:szCs w:val="22"/>
        </w:rPr>
        <w:t xml:space="preserve"> buckets and to trigger </w:t>
      </w:r>
      <w:r w:rsidRPr="00CE7B82">
        <w:rPr>
          <w:rFonts w:ascii="Calibri" w:hAnsi="Calibri" w:cs="Calibri"/>
          <w:b/>
          <w:color w:val="000000"/>
          <w:sz w:val="22"/>
          <w:szCs w:val="22"/>
        </w:rPr>
        <w:t>Lambda</w:t>
      </w:r>
      <w:r w:rsidRPr="003B119B">
        <w:rPr>
          <w:rFonts w:ascii="Calibri" w:hAnsi="Calibri" w:cs="Calibri"/>
          <w:color w:val="000000"/>
          <w:sz w:val="22"/>
          <w:szCs w:val="22"/>
        </w:rPr>
        <w:t xml:space="preserve"> Functions </w:t>
      </w:r>
      <w:r w:rsidRPr="00673C3D">
        <w:rPr>
          <w:rFonts w:ascii="Calibri" w:hAnsi="Calibri" w:cs="Calibri"/>
          <w:color w:val="000000"/>
          <w:sz w:val="22"/>
          <w:szCs w:val="22"/>
          <w:lang w:val="en-GB"/>
        </w:rPr>
        <w:t>Including</w:t>
      </w:r>
      <w:r w:rsidRPr="003B119B">
        <w:rPr>
          <w:rFonts w:ascii="Calibri" w:hAnsi="Calibri" w:cs="Calibri"/>
          <w:b/>
          <w:color w:val="000000"/>
          <w:sz w:val="22"/>
          <w:szCs w:val="22"/>
          <w:lang w:val="en-GB"/>
        </w:rPr>
        <w:t xml:space="preserve"> EC2</w:t>
      </w:r>
      <w:r w:rsidR="00673C3D">
        <w:rPr>
          <w:rFonts w:ascii="Calibri" w:hAnsi="Calibri" w:cs="Calibri"/>
          <w:b/>
          <w:color w:val="000000"/>
          <w:sz w:val="22"/>
          <w:szCs w:val="22"/>
          <w:lang w:val="en-GB"/>
        </w:rPr>
        <w:t>.</w:t>
      </w:r>
    </w:p>
    <w:p w:rsidR="00CC448F" w:rsidRDefault="00160788"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Developed </w:t>
      </w:r>
      <w:r w:rsidR="00CC448F" w:rsidRPr="00160788">
        <w:rPr>
          <w:rFonts w:ascii="Calibri" w:hAnsi="Calibri" w:cs="Calibri"/>
          <w:b/>
          <w:color w:val="000000"/>
          <w:sz w:val="22"/>
          <w:szCs w:val="22"/>
        </w:rPr>
        <w:t>Spring Bach</w:t>
      </w:r>
      <w:r w:rsidR="00CC448F">
        <w:rPr>
          <w:rFonts w:ascii="Calibri" w:hAnsi="Calibri" w:cs="Calibri"/>
          <w:color w:val="000000"/>
          <w:sz w:val="22"/>
          <w:szCs w:val="22"/>
        </w:rPr>
        <w:t xml:space="preserve"> for </w:t>
      </w:r>
      <w:r w:rsidR="00CC448F" w:rsidRPr="00160788">
        <w:rPr>
          <w:rFonts w:ascii="Calibri" w:hAnsi="Calibri" w:cs="Calibri"/>
          <w:b/>
          <w:color w:val="000000"/>
          <w:sz w:val="22"/>
          <w:szCs w:val="22"/>
        </w:rPr>
        <w:t>AWS S3</w:t>
      </w:r>
      <w:r w:rsidR="00CC448F">
        <w:rPr>
          <w:rFonts w:ascii="Calibri" w:hAnsi="Calibri" w:cs="Calibri"/>
          <w:color w:val="000000"/>
          <w:sz w:val="22"/>
          <w:szCs w:val="22"/>
        </w:rPr>
        <w:t xml:space="preserve"> rules like User Creation, Folder </w:t>
      </w:r>
      <w:r>
        <w:rPr>
          <w:rFonts w:ascii="Calibri" w:hAnsi="Calibri" w:cs="Calibri"/>
          <w:color w:val="000000"/>
          <w:sz w:val="22"/>
          <w:szCs w:val="22"/>
        </w:rPr>
        <w:t>Permission,</w:t>
      </w:r>
      <w:r w:rsidR="00CC448F">
        <w:rPr>
          <w:rFonts w:ascii="Calibri" w:hAnsi="Calibri" w:cs="Calibri"/>
          <w:color w:val="000000"/>
          <w:sz w:val="22"/>
          <w:szCs w:val="22"/>
        </w:rPr>
        <w:t xml:space="preserve"> and deletion of file </w:t>
      </w:r>
    </w:p>
    <w:p w:rsidR="00B12196" w:rsidRPr="00455D1C" w:rsidRDefault="00B12196"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021779">
        <w:rPr>
          <w:rFonts w:ascii="Calibri" w:hAnsi="Calibri" w:cs="Calibri"/>
          <w:b/>
          <w:color w:val="000000"/>
          <w:sz w:val="22"/>
          <w:szCs w:val="22"/>
        </w:rPr>
        <w:t>PL/SQL</w:t>
      </w:r>
      <w:r>
        <w:rPr>
          <w:rFonts w:ascii="Calibri" w:hAnsi="Calibri" w:cs="Calibri"/>
          <w:color w:val="000000"/>
          <w:sz w:val="22"/>
          <w:szCs w:val="22"/>
        </w:rPr>
        <w:t xml:space="preserve"> and </w:t>
      </w:r>
      <w:r w:rsidRPr="00021779">
        <w:rPr>
          <w:rFonts w:ascii="Calibri" w:hAnsi="Calibri" w:cs="Calibri"/>
          <w:b/>
          <w:color w:val="000000"/>
          <w:sz w:val="22"/>
          <w:szCs w:val="22"/>
        </w:rPr>
        <w:t>Oracle</w:t>
      </w:r>
      <w:r>
        <w:rPr>
          <w:rFonts w:ascii="Calibri" w:hAnsi="Calibri" w:cs="Calibri"/>
          <w:color w:val="000000"/>
          <w:sz w:val="22"/>
          <w:szCs w:val="22"/>
        </w:rPr>
        <w:t xml:space="preserve"> databases to store the information about the </w:t>
      </w:r>
      <w:r w:rsidR="0089203D">
        <w:rPr>
          <w:rFonts w:ascii="Calibri" w:hAnsi="Calibri" w:cs="Calibri"/>
          <w:color w:val="000000"/>
          <w:sz w:val="22"/>
          <w:szCs w:val="22"/>
        </w:rPr>
        <w:t xml:space="preserve">file </w:t>
      </w:r>
      <w:r>
        <w:rPr>
          <w:rFonts w:ascii="Calibri" w:hAnsi="Calibri" w:cs="Calibri"/>
          <w:color w:val="000000"/>
          <w:sz w:val="22"/>
          <w:szCs w:val="22"/>
        </w:rPr>
        <w:t xml:space="preserve">transaction, </w:t>
      </w:r>
      <w:r w:rsidR="00731A15">
        <w:rPr>
          <w:rFonts w:ascii="Calibri" w:hAnsi="Calibri" w:cs="Calibri"/>
          <w:color w:val="000000"/>
          <w:sz w:val="22"/>
          <w:szCs w:val="22"/>
        </w:rPr>
        <w:t>sender,</w:t>
      </w:r>
      <w:r>
        <w:rPr>
          <w:rFonts w:ascii="Calibri" w:hAnsi="Calibri" w:cs="Calibri"/>
          <w:color w:val="000000"/>
          <w:sz w:val="22"/>
          <w:szCs w:val="22"/>
        </w:rPr>
        <w:t xml:space="preserve"> and receiver.</w:t>
      </w:r>
    </w:p>
    <w:p w:rsidR="00486E13" w:rsidRPr="00BA72D8" w:rsidRDefault="00486E13" w:rsidP="00486E13">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lastRenderedPageBreak/>
        <w:t xml:space="preserve">Developed </w:t>
      </w:r>
      <w:r>
        <w:rPr>
          <w:rFonts w:ascii="Calibri" w:hAnsi="Calibri" w:cs="Calibri"/>
          <w:b/>
          <w:bCs/>
          <w:color w:val="000000"/>
          <w:sz w:val="22"/>
          <w:szCs w:val="22"/>
        </w:rPr>
        <w:t>several REST webservice</w:t>
      </w:r>
      <w:r w:rsidRPr="003B119B">
        <w:rPr>
          <w:rFonts w:ascii="Calibri" w:hAnsi="Calibri" w:cs="Calibri"/>
          <w:color w:val="000000"/>
          <w:sz w:val="22"/>
          <w:szCs w:val="22"/>
        </w:rPr>
        <w:t xml:space="preserve"> which produces </w:t>
      </w:r>
      <w:r w:rsidRPr="003B119B">
        <w:rPr>
          <w:rFonts w:ascii="Calibri" w:hAnsi="Calibri" w:cs="Calibri"/>
          <w:b/>
          <w:bCs/>
          <w:color w:val="000000"/>
          <w:sz w:val="22"/>
          <w:szCs w:val="22"/>
        </w:rPr>
        <w:t>both XML and JSON</w:t>
      </w:r>
      <w:r w:rsidRPr="003B119B">
        <w:rPr>
          <w:rFonts w:ascii="Calibri" w:hAnsi="Calibri" w:cs="Calibri"/>
          <w:color w:val="000000"/>
          <w:sz w:val="22"/>
          <w:szCs w:val="22"/>
        </w:rPr>
        <w:t xml:space="preserve"> to perform tasks, leveraged by both web and mobile applications. </w:t>
      </w:r>
      <w:r>
        <w:rPr>
          <w:rFonts w:ascii="Calibri" w:hAnsi="Calibri" w:cs="Calibri"/>
          <w:b/>
          <w:color w:val="000000"/>
          <w:sz w:val="22"/>
          <w:szCs w:val="22"/>
        </w:rPr>
        <w:t>RESTful web</w:t>
      </w:r>
      <w:r w:rsidRPr="003B119B">
        <w:rPr>
          <w:rFonts w:ascii="Calibri" w:hAnsi="Calibri" w:cs="Calibri"/>
          <w:b/>
          <w:color w:val="000000"/>
          <w:sz w:val="22"/>
          <w:szCs w:val="22"/>
        </w:rPr>
        <w:t>service</w:t>
      </w:r>
      <w:r w:rsidRPr="003B119B">
        <w:rPr>
          <w:rFonts w:ascii="Calibri" w:hAnsi="Calibri" w:cs="Calibri"/>
          <w:color w:val="000000"/>
          <w:sz w:val="22"/>
          <w:szCs w:val="22"/>
        </w:rPr>
        <w:t xml:space="preserve"> using Jersey for JAX-RS implementation</w:t>
      </w:r>
      <w:r w:rsidRPr="003B119B">
        <w:rPr>
          <w:rFonts w:ascii="Calibri" w:hAnsi="Calibri" w:cs="Calibri"/>
          <w:color w:val="000000"/>
          <w:sz w:val="22"/>
          <w:szCs w:val="22"/>
          <w:shd w:val="clear" w:color="auto" w:fill="FFFFFF"/>
        </w:rPr>
        <w:t>. </w:t>
      </w:r>
    </w:p>
    <w:p w:rsidR="00486E13" w:rsidRPr="003B119B" w:rsidRDefault="00486E13" w:rsidP="00486E13">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Exposed and consumed </w:t>
      </w:r>
      <w:r w:rsidRPr="003B119B">
        <w:rPr>
          <w:rFonts w:ascii="Calibri" w:hAnsi="Calibri" w:cs="Calibri"/>
          <w:b/>
          <w:color w:val="000000"/>
          <w:sz w:val="22"/>
          <w:szCs w:val="22"/>
        </w:rPr>
        <w:t>SOAP</w:t>
      </w:r>
      <w:r w:rsidRPr="003B119B">
        <w:rPr>
          <w:rFonts w:ascii="Calibri" w:hAnsi="Calibri" w:cs="Calibri"/>
          <w:color w:val="000000"/>
          <w:sz w:val="22"/>
          <w:szCs w:val="22"/>
        </w:rPr>
        <w:t xml:space="preserve"> based </w:t>
      </w:r>
      <w:r>
        <w:rPr>
          <w:rFonts w:ascii="Calibri" w:hAnsi="Calibri" w:cs="Calibri"/>
          <w:b/>
          <w:color w:val="000000"/>
          <w:sz w:val="22"/>
          <w:szCs w:val="22"/>
        </w:rPr>
        <w:t>Webservice</w:t>
      </w:r>
      <w:r w:rsidRPr="003B119B">
        <w:rPr>
          <w:rFonts w:ascii="Calibri" w:hAnsi="Calibri" w:cs="Calibri"/>
          <w:color w:val="000000"/>
          <w:sz w:val="22"/>
          <w:szCs w:val="22"/>
        </w:rPr>
        <w:t xml:space="preserve"> to communicate between systems.</w:t>
      </w:r>
    </w:p>
    <w:p w:rsidR="00486E13" w:rsidRPr="005B06D0" w:rsidRDefault="00486E13" w:rsidP="00486E13">
      <w:pPr>
        <w:pStyle w:val="NormalWeb"/>
        <w:numPr>
          <w:ilvl w:val="0"/>
          <w:numId w:val="18"/>
        </w:numPr>
        <w:suppressAutoHyphens w:val="0"/>
        <w:spacing w:before="100" w:beforeAutospacing="1" w:after="0" w:afterAutospacing="1"/>
        <w:jc w:val="both"/>
        <w:textAlignment w:val="baseline"/>
        <w:rPr>
          <w:rFonts w:ascii="Calibri" w:hAnsi="Calibri" w:cs="Calibri"/>
          <w:bCs/>
          <w:color w:val="000000"/>
          <w:sz w:val="22"/>
          <w:szCs w:val="22"/>
        </w:rPr>
      </w:pPr>
      <w:r w:rsidRPr="003B119B">
        <w:rPr>
          <w:rFonts w:ascii="Calibri" w:hAnsi="Calibri" w:cs="Calibri"/>
          <w:color w:val="000000"/>
          <w:sz w:val="22"/>
          <w:szCs w:val="22"/>
        </w:rPr>
        <w:t xml:space="preserve">Developed several </w:t>
      </w:r>
      <w:r w:rsidRPr="003B119B">
        <w:rPr>
          <w:rFonts w:ascii="Calibri" w:hAnsi="Calibri" w:cs="Calibri"/>
          <w:b/>
          <w:color w:val="000000"/>
          <w:sz w:val="22"/>
          <w:szCs w:val="22"/>
        </w:rPr>
        <w:t>SOAPS based JAX-WS</w:t>
      </w:r>
      <w:r w:rsidRPr="003B119B">
        <w:rPr>
          <w:rFonts w:ascii="Calibri" w:hAnsi="Calibri" w:cs="Calibri"/>
          <w:color w:val="000000"/>
          <w:sz w:val="22"/>
          <w:szCs w:val="22"/>
        </w:rPr>
        <w:t xml:space="preserve"> </w:t>
      </w:r>
      <w:r>
        <w:rPr>
          <w:rFonts w:ascii="Calibri" w:hAnsi="Calibri" w:cs="Calibri"/>
          <w:b/>
          <w:color w:val="000000"/>
          <w:sz w:val="22"/>
          <w:szCs w:val="22"/>
        </w:rPr>
        <w:t>Webs</w:t>
      </w:r>
      <w:r w:rsidRPr="003B119B">
        <w:rPr>
          <w:rFonts w:ascii="Calibri" w:hAnsi="Calibri" w:cs="Calibri"/>
          <w:b/>
          <w:color w:val="000000"/>
          <w:sz w:val="22"/>
          <w:szCs w:val="22"/>
        </w:rPr>
        <w:t>ervice</w:t>
      </w:r>
      <w:r w:rsidRPr="003B119B">
        <w:rPr>
          <w:rFonts w:ascii="Calibri" w:hAnsi="Calibri" w:cs="Calibri"/>
          <w:color w:val="000000"/>
          <w:sz w:val="22"/>
          <w:szCs w:val="22"/>
        </w:rPr>
        <w:t xml:space="preserve"> interfaces for integrating multiple systems, code </w:t>
      </w:r>
      <w:r w:rsidRPr="005B06D0">
        <w:rPr>
          <w:rFonts w:ascii="Calibri" w:hAnsi="Calibri" w:cs="Calibri"/>
          <w:color w:val="000000"/>
          <w:sz w:val="22"/>
          <w:szCs w:val="22"/>
        </w:rPr>
        <w:t xml:space="preserve">re-usability and </w:t>
      </w:r>
      <w:r w:rsidRPr="005B06D0">
        <w:rPr>
          <w:rFonts w:ascii="Calibri" w:hAnsi="Calibri" w:cs="Calibri"/>
          <w:b/>
          <w:bCs/>
          <w:color w:val="000000"/>
          <w:sz w:val="22"/>
          <w:szCs w:val="22"/>
        </w:rPr>
        <w:t>JMete</w:t>
      </w:r>
      <w:r w:rsidRPr="005B06D0">
        <w:rPr>
          <w:rFonts w:ascii="Calibri" w:hAnsi="Calibri" w:cs="Calibri"/>
          <w:bCs/>
          <w:color w:val="000000"/>
          <w:sz w:val="22"/>
          <w:szCs w:val="22"/>
        </w:rPr>
        <w:t>r to test performance of SOAP protocol. </w:t>
      </w:r>
    </w:p>
    <w:p w:rsidR="00486E13" w:rsidRPr="00B37B7D" w:rsidRDefault="00486E13"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333333"/>
          <w:sz w:val="22"/>
          <w:szCs w:val="22"/>
          <w:shd w:val="clear" w:color="auto" w:fill="FFFFFF"/>
        </w:rPr>
        <w:t xml:space="preserve">Used </w:t>
      </w:r>
      <w:r w:rsidRPr="00BE5F7B">
        <w:rPr>
          <w:rFonts w:ascii="Calibri" w:hAnsi="Calibri" w:cs="Calibri"/>
          <w:b/>
          <w:color w:val="333333"/>
          <w:sz w:val="22"/>
          <w:szCs w:val="22"/>
          <w:shd w:val="clear" w:color="auto" w:fill="FFFFFF"/>
        </w:rPr>
        <w:t>Apache Kafka</w:t>
      </w:r>
      <w:r>
        <w:rPr>
          <w:rFonts w:ascii="Calibri" w:hAnsi="Calibri" w:cs="Calibri"/>
          <w:color w:val="333333"/>
          <w:sz w:val="22"/>
          <w:szCs w:val="22"/>
          <w:shd w:val="clear" w:color="auto" w:fill="FFFFFF"/>
        </w:rPr>
        <w:t xml:space="preserve"> for building real time data pipelines and for storing data in a distributed cluster.</w:t>
      </w:r>
    </w:p>
    <w:p w:rsidR="00B37B7D" w:rsidRPr="003B119B" w:rsidRDefault="00B37B7D" w:rsidP="00B37B7D">
      <w:pPr>
        <w:pStyle w:val="NoSpacing"/>
        <w:numPr>
          <w:ilvl w:val="0"/>
          <w:numId w:val="18"/>
        </w:numPr>
        <w:suppressAutoHyphens w:val="0"/>
        <w:jc w:val="both"/>
        <w:rPr>
          <w:rFonts w:ascii="Calibri" w:hAnsi="Calibri" w:cs="Calibri"/>
          <w:color w:val="000000"/>
          <w:sz w:val="22"/>
          <w:szCs w:val="22"/>
        </w:rPr>
      </w:pPr>
      <w:r w:rsidRPr="00B37B7D">
        <w:rPr>
          <w:rFonts w:ascii="Calibri" w:hAnsi="Calibri" w:cs="Calibri"/>
          <w:color w:val="000000"/>
          <w:sz w:val="22"/>
          <w:szCs w:val="22"/>
        </w:rPr>
        <w:t>Experience in working with messaging systems like Kafka, Event Sourcing,</w:t>
      </w:r>
      <w:r>
        <w:rPr>
          <w:rFonts w:ascii="Calibri" w:hAnsi="Calibri" w:cs="Calibri"/>
          <w:color w:val="000000"/>
          <w:sz w:val="22"/>
          <w:szCs w:val="22"/>
        </w:rPr>
        <w:t xml:space="preserve"> </w:t>
      </w:r>
      <w:r w:rsidRPr="00B37B7D">
        <w:rPr>
          <w:rFonts w:ascii="Calibri" w:hAnsi="Calibri" w:cs="Calibri"/>
          <w:color w:val="000000"/>
          <w:sz w:val="22"/>
          <w:szCs w:val="22"/>
        </w:rPr>
        <w:t xml:space="preserve">and </w:t>
      </w:r>
      <w:r w:rsidRPr="00B37B7D">
        <w:rPr>
          <w:rFonts w:ascii="Calibri" w:hAnsi="Calibri" w:cs="Calibri"/>
          <w:b/>
          <w:color w:val="000000"/>
          <w:sz w:val="22"/>
          <w:szCs w:val="22"/>
        </w:rPr>
        <w:t>Active MQ</w:t>
      </w:r>
      <w:r w:rsidRPr="00B37B7D">
        <w:rPr>
          <w:rFonts w:ascii="Calibri" w:hAnsi="Calibri" w:cs="Calibri"/>
          <w:color w:val="000000"/>
          <w:sz w:val="22"/>
          <w:szCs w:val="22"/>
        </w:rPr>
        <w:t>.</w:t>
      </w:r>
    </w:p>
    <w:p w:rsidR="00486E13" w:rsidRPr="00035110" w:rsidRDefault="00486E13" w:rsidP="00035110">
      <w:pPr>
        <w:pStyle w:val="NoSpacing"/>
        <w:numPr>
          <w:ilvl w:val="0"/>
          <w:numId w:val="18"/>
        </w:numPr>
        <w:suppressAutoHyphens w:val="0"/>
        <w:jc w:val="both"/>
        <w:rPr>
          <w:rFonts w:ascii="Calibri" w:hAnsi="Calibri" w:cs="Calibri"/>
          <w:color w:val="000000"/>
          <w:sz w:val="22"/>
          <w:szCs w:val="22"/>
        </w:rPr>
      </w:pPr>
      <w:r w:rsidRPr="00CA713D">
        <w:rPr>
          <w:rFonts w:ascii="Calibri" w:hAnsi="Calibri" w:cs="Calibri"/>
          <w:color w:val="000000"/>
          <w:sz w:val="22"/>
          <w:szCs w:val="22"/>
        </w:rPr>
        <w:t xml:space="preserve">Used </w:t>
      </w:r>
      <w:r w:rsidRPr="00CA713D">
        <w:rPr>
          <w:rFonts w:ascii="Calibri" w:hAnsi="Calibri" w:cs="Calibri"/>
          <w:b/>
          <w:color w:val="000000"/>
          <w:sz w:val="22"/>
          <w:szCs w:val="22"/>
        </w:rPr>
        <w:t>SOAP UI</w:t>
      </w:r>
      <w:r w:rsidRPr="00CA713D">
        <w:rPr>
          <w:rFonts w:ascii="Calibri" w:hAnsi="Calibri" w:cs="Calibri"/>
          <w:color w:val="000000"/>
          <w:sz w:val="22"/>
          <w:szCs w:val="22"/>
        </w:rPr>
        <w:t xml:space="preserve"> for Functional Testing, Performance Testing, Regression Testing and to test </w:t>
      </w:r>
      <w:r>
        <w:rPr>
          <w:rFonts w:ascii="Calibri" w:hAnsi="Calibri" w:cs="Calibri"/>
          <w:b/>
          <w:color w:val="000000"/>
          <w:sz w:val="22"/>
          <w:szCs w:val="22"/>
        </w:rPr>
        <w:t>REST</w:t>
      </w:r>
      <w:r w:rsidRPr="00CA713D">
        <w:rPr>
          <w:rFonts w:ascii="Calibri" w:hAnsi="Calibri" w:cs="Calibri"/>
          <w:b/>
          <w:color w:val="000000"/>
          <w:sz w:val="22"/>
          <w:szCs w:val="22"/>
        </w:rPr>
        <w:t xml:space="preserve"> &amp; SOAP.</w:t>
      </w:r>
    </w:p>
    <w:p w:rsidR="00580F33" w:rsidRPr="0054790F" w:rsidRDefault="00580F33"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695780">
        <w:rPr>
          <w:rFonts w:ascii="Calibri" w:hAnsi="Calibri" w:cs="Calibri"/>
          <w:b/>
          <w:color w:val="000000"/>
          <w:sz w:val="22"/>
          <w:szCs w:val="22"/>
        </w:rPr>
        <w:t xml:space="preserve">Datahub </w:t>
      </w:r>
      <w:r>
        <w:rPr>
          <w:rFonts w:ascii="Calibri" w:hAnsi="Calibri" w:cs="Calibri"/>
          <w:color w:val="000000"/>
          <w:sz w:val="22"/>
          <w:szCs w:val="22"/>
        </w:rPr>
        <w:t>dashboard to search and filter the</w:t>
      </w:r>
      <w:r w:rsidR="00B46F09">
        <w:rPr>
          <w:rFonts w:ascii="Calibri" w:hAnsi="Calibri" w:cs="Calibri"/>
          <w:color w:val="000000"/>
          <w:sz w:val="22"/>
          <w:szCs w:val="22"/>
        </w:rPr>
        <w:t xml:space="preserve"> </w:t>
      </w:r>
      <w:r w:rsidR="00D30AE6">
        <w:rPr>
          <w:rFonts w:ascii="Calibri" w:hAnsi="Calibri" w:cs="Calibri"/>
          <w:color w:val="000000"/>
          <w:sz w:val="22"/>
          <w:szCs w:val="22"/>
        </w:rPr>
        <w:t>transactions</w:t>
      </w:r>
      <w:r w:rsidR="00D41CA3">
        <w:rPr>
          <w:rFonts w:ascii="Calibri" w:hAnsi="Calibri" w:cs="Calibri"/>
          <w:color w:val="000000"/>
          <w:sz w:val="22"/>
          <w:szCs w:val="22"/>
        </w:rPr>
        <w:t xml:space="preserve"> and used elastic search as a search engine.</w:t>
      </w:r>
    </w:p>
    <w:p w:rsidR="00C51915" w:rsidRPr="008D6F8E" w:rsidRDefault="00486E13" w:rsidP="008D6F8E">
      <w:pPr>
        <w:pStyle w:val="NormalWeb"/>
        <w:numPr>
          <w:ilvl w:val="0"/>
          <w:numId w:val="18"/>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Created and configured new </w:t>
      </w:r>
      <w:r w:rsidRPr="003B119B">
        <w:rPr>
          <w:rFonts w:ascii="Calibri" w:hAnsi="Calibri" w:cs="Calibri"/>
          <w:b/>
          <w:color w:val="000000"/>
          <w:sz w:val="22"/>
          <w:szCs w:val="22"/>
        </w:rPr>
        <w:t>JIRA</w:t>
      </w:r>
      <w:r w:rsidRPr="003B119B">
        <w:rPr>
          <w:rFonts w:ascii="Calibri" w:hAnsi="Calibri" w:cs="Calibri"/>
          <w:color w:val="000000"/>
          <w:sz w:val="22"/>
          <w:szCs w:val="22"/>
        </w:rPr>
        <w:t> projects and worked with departments to maintain existing </w:t>
      </w:r>
      <w:r w:rsidRPr="003B119B">
        <w:rPr>
          <w:rFonts w:ascii="Calibri" w:hAnsi="Calibri" w:cs="Calibri"/>
          <w:b/>
          <w:color w:val="000000"/>
          <w:sz w:val="22"/>
          <w:szCs w:val="22"/>
        </w:rPr>
        <w:t>JIRA</w:t>
      </w:r>
      <w:r w:rsidRPr="003B119B">
        <w:rPr>
          <w:rFonts w:ascii="Calibri" w:hAnsi="Calibri" w:cs="Calibri"/>
          <w:color w:val="000000"/>
          <w:sz w:val="22"/>
          <w:szCs w:val="22"/>
        </w:rPr>
        <w:t xml:space="preserve"> projects</w:t>
      </w:r>
      <w:r w:rsidR="00C51915">
        <w:rPr>
          <w:rFonts w:ascii="Calibri" w:hAnsi="Calibri" w:cs="Calibri"/>
          <w:color w:val="000000"/>
          <w:sz w:val="22"/>
          <w:szCs w:val="22"/>
        </w:rPr>
        <w:t>.</w:t>
      </w:r>
    </w:p>
    <w:p w:rsidR="00486E13" w:rsidRPr="004125AB" w:rsidRDefault="00486E13" w:rsidP="004125AB">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Unit test cases using </w:t>
      </w:r>
      <w:r>
        <w:rPr>
          <w:rFonts w:ascii="Calibri" w:hAnsi="Calibri" w:cs="Calibri"/>
          <w:b/>
          <w:bCs/>
          <w:color w:val="000000"/>
          <w:sz w:val="22"/>
          <w:szCs w:val="22"/>
        </w:rPr>
        <w:t>Junit,</w:t>
      </w:r>
      <w:r w:rsidRPr="003B119B">
        <w:rPr>
          <w:rFonts w:ascii="Calibri" w:hAnsi="Calibri" w:cs="Calibri"/>
          <w:b/>
          <w:bCs/>
          <w:color w:val="000000"/>
          <w:sz w:val="22"/>
          <w:szCs w:val="22"/>
        </w:rPr>
        <w:t xml:space="preserve"> Mockito</w:t>
      </w:r>
      <w:r>
        <w:rPr>
          <w:rFonts w:ascii="Calibri" w:hAnsi="Calibri" w:cs="Calibri"/>
          <w:b/>
          <w:bCs/>
          <w:color w:val="000000"/>
          <w:sz w:val="22"/>
          <w:szCs w:val="22"/>
        </w:rPr>
        <w:t xml:space="preserve"> </w:t>
      </w:r>
      <w:r w:rsidRPr="00623AC6">
        <w:rPr>
          <w:rFonts w:ascii="Calibri" w:hAnsi="Calibri" w:cs="Calibri"/>
          <w:bCs/>
          <w:color w:val="000000"/>
          <w:sz w:val="22"/>
          <w:szCs w:val="22"/>
        </w:rPr>
        <w:t xml:space="preserve">and </w:t>
      </w:r>
      <w:r w:rsidR="008D6F8E">
        <w:rPr>
          <w:rFonts w:ascii="Calibri" w:hAnsi="Calibri" w:cs="Calibri"/>
          <w:b/>
          <w:bCs/>
          <w:color w:val="000000"/>
          <w:sz w:val="22"/>
          <w:szCs w:val="22"/>
        </w:rPr>
        <w:t>Bamboo</w:t>
      </w:r>
      <w:r w:rsidRPr="00623AC6">
        <w:rPr>
          <w:rFonts w:ascii="Calibri" w:hAnsi="Calibri" w:cs="Calibri"/>
          <w:bCs/>
          <w:color w:val="000000"/>
          <w:sz w:val="22"/>
          <w:szCs w:val="22"/>
        </w:rPr>
        <w:t xml:space="preserve"> for continuous integration</w:t>
      </w:r>
      <w:r>
        <w:rPr>
          <w:rFonts w:ascii="Calibri" w:hAnsi="Calibri" w:cs="Calibri"/>
          <w:b/>
          <w:bCs/>
          <w:color w:val="000000"/>
          <w:sz w:val="22"/>
          <w:szCs w:val="22"/>
        </w:rPr>
        <w:t>.</w:t>
      </w:r>
    </w:p>
    <w:p w:rsidR="00486E13" w:rsidRPr="00EF055B" w:rsidRDefault="00486E13" w:rsidP="00EF055B">
      <w:pPr>
        <w:pStyle w:val="NoSpacing"/>
        <w:numPr>
          <w:ilvl w:val="0"/>
          <w:numId w:val="18"/>
        </w:numPr>
        <w:suppressAutoHyphens w:val="0"/>
        <w:jc w:val="both"/>
        <w:rPr>
          <w:rFonts w:ascii="Calibri" w:hAnsi="Calibri" w:cs="Calibri"/>
          <w:color w:val="000000"/>
          <w:sz w:val="22"/>
          <w:szCs w:val="22"/>
        </w:rPr>
      </w:pPr>
      <w:r>
        <w:rPr>
          <w:rFonts w:ascii="Calibri" w:hAnsi="Calibri" w:cs="Calibri"/>
          <w:bCs/>
          <w:color w:val="000000"/>
          <w:sz w:val="22"/>
          <w:szCs w:val="22"/>
        </w:rPr>
        <w:t xml:space="preserve">Used </w:t>
      </w:r>
      <w:r w:rsidRPr="00714852">
        <w:rPr>
          <w:rFonts w:ascii="Calibri" w:hAnsi="Calibri" w:cs="Calibri"/>
          <w:b/>
          <w:bCs/>
          <w:color w:val="000000"/>
          <w:sz w:val="22"/>
          <w:szCs w:val="22"/>
        </w:rPr>
        <w:t>Docker</w:t>
      </w:r>
      <w:r>
        <w:rPr>
          <w:rFonts w:ascii="Calibri" w:hAnsi="Calibri" w:cs="Calibri"/>
          <w:bCs/>
          <w:color w:val="000000"/>
          <w:sz w:val="22"/>
          <w:szCs w:val="22"/>
        </w:rPr>
        <w:t xml:space="preserve"> to collaborate code, run and deliver more securely for both Linux, Windows Server.</w:t>
      </w:r>
    </w:p>
    <w:p w:rsidR="00486E13" w:rsidRDefault="00486E13" w:rsidP="00486E13">
      <w:pPr>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log4j</w:t>
      </w:r>
      <w:r w:rsidRPr="003B119B">
        <w:rPr>
          <w:rFonts w:ascii="Calibri" w:hAnsi="Calibri" w:cs="Calibri"/>
          <w:color w:val="000000"/>
          <w:sz w:val="22"/>
          <w:szCs w:val="22"/>
        </w:rPr>
        <w:t xml:space="preserve"> for logging and </w:t>
      </w:r>
      <w:r w:rsidRPr="003B119B">
        <w:rPr>
          <w:rFonts w:ascii="Calibri" w:hAnsi="Calibri" w:cs="Calibri"/>
          <w:b/>
          <w:color w:val="000000"/>
          <w:sz w:val="22"/>
          <w:szCs w:val="22"/>
        </w:rPr>
        <w:t>GIT</w:t>
      </w:r>
      <w:r w:rsidRPr="003B119B">
        <w:rPr>
          <w:rFonts w:ascii="Calibri" w:hAnsi="Calibri" w:cs="Calibri"/>
          <w:color w:val="000000"/>
          <w:sz w:val="22"/>
          <w:szCs w:val="22"/>
        </w:rPr>
        <w:t xml:space="preserve">, </w:t>
      </w:r>
      <w:r w:rsidRPr="003B119B">
        <w:rPr>
          <w:rFonts w:ascii="Calibri" w:hAnsi="Calibri" w:cs="Calibri"/>
          <w:b/>
          <w:color w:val="000000"/>
          <w:sz w:val="22"/>
          <w:szCs w:val="22"/>
        </w:rPr>
        <w:t>SVN</w:t>
      </w:r>
      <w:r w:rsidRPr="003B119B">
        <w:rPr>
          <w:rFonts w:ascii="Calibri" w:hAnsi="Calibri" w:cs="Calibri"/>
          <w:color w:val="000000"/>
          <w:sz w:val="22"/>
          <w:szCs w:val="22"/>
        </w:rPr>
        <w:t xml:space="preserve"> for</w:t>
      </w:r>
      <w:r>
        <w:rPr>
          <w:rFonts w:ascii="Calibri" w:hAnsi="Calibri" w:cs="Calibri"/>
          <w:color w:val="000000"/>
          <w:sz w:val="22"/>
          <w:szCs w:val="22"/>
        </w:rPr>
        <w:t xml:space="preserve"> project management and version management. </w:t>
      </w:r>
    </w:p>
    <w:p w:rsidR="00486E13" w:rsidRPr="00580F33" w:rsidRDefault="00486E13" w:rsidP="00580F33">
      <w:pPr>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Functional testing of the front-end applications is done using </w:t>
      </w:r>
      <w:r w:rsidRPr="00133FE4">
        <w:rPr>
          <w:rFonts w:ascii="Calibri" w:hAnsi="Calibri" w:cs="Calibri"/>
          <w:b/>
          <w:color w:val="000000"/>
          <w:sz w:val="22"/>
          <w:szCs w:val="22"/>
        </w:rPr>
        <w:t>Selenium (IDE and Web Driver).</w:t>
      </w:r>
    </w:p>
    <w:p w:rsidR="00486E13" w:rsidRPr="00D70FC8" w:rsidRDefault="00486E13" w:rsidP="00486E13">
      <w:pPr>
        <w:numPr>
          <w:ilvl w:val="0"/>
          <w:numId w:val="18"/>
        </w:numPr>
        <w:rPr>
          <w:rFonts w:ascii="Calibri" w:eastAsia="Batang" w:hAnsi="Calibri" w:cs="Calibri"/>
          <w:color w:val="000000"/>
          <w:sz w:val="22"/>
          <w:szCs w:val="22"/>
        </w:rPr>
      </w:pPr>
      <w:r w:rsidRPr="002F270F">
        <w:rPr>
          <w:rFonts w:ascii="Calibri" w:eastAsia="Batang" w:hAnsi="Calibri" w:cs="Calibri"/>
          <w:color w:val="000000"/>
          <w:sz w:val="22"/>
          <w:szCs w:val="22"/>
        </w:rPr>
        <w:t xml:space="preserve">Created Clusters and instances in </w:t>
      </w:r>
      <w:r w:rsidRPr="002F270F">
        <w:rPr>
          <w:rFonts w:ascii="Calibri" w:eastAsia="Batang" w:hAnsi="Calibri" w:cs="Calibri"/>
          <w:b/>
          <w:color w:val="000000"/>
          <w:sz w:val="22"/>
          <w:szCs w:val="22"/>
        </w:rPr>
        <w:t>WebSphere 7.0</w:t>
      </w:r>
      <w:r w:rsidRPr="002F270F">
        <w:rPr>
          <w:rFonts w:ascii="Calibri" w:eastAsia="Batang" w:hAnsi="Calibri" w:cs="Calibri"/>
          <w:color w:val="000000"/>
          <w:sz w:val="22"/>
          <w:szCs w:val="22"/>
        </w:rPr>
        <w:t xml:space="preserve"> Network Deployment to support high availability, fail over and implemented horizontal clustering.</w:t>
      </w:r>
    </w:p>
    <w:p w:rsidR="00486E13" w:rsidRPr="003B119B" w:rsidRDefault="00486E13" w:rsidP="00486E13">
      <w:pPr>
        <w:pStyle w:val="NormalWeb"/>
        <w:suppressAutoHyphens w:val="0"/>
        <w:spacing w:before="0" w:after="0"/>
        <w:ind w:left="360"/>
        <w:jc w:val="both"/>
        <w:textAlignment w:val="baseline"/>
        <w:rPr>
          <w:rFonts w:ascii="Calibri" w:eastAsia="Batang" w:hAnsi="Calibri" w:cs="Calibri"/>
          <w:color w:val="000000"/>
          <w:sz w:val="22"/>
          <w:szCs w:val="22"/>
        </w:rPr>
      </w:pPr>
    </w:p>
    <w:p w:rsidR="00182CA6" w:rsidRDefault="00486E13" w:rsidP="00182CA6">
      <w:pPr>
        <w:pStyle w:val="NormalWeb"/>
        <w:suppressAutoHyphens w:val="0"/>
        <w:spacing w:before="0" w:after="0"/>
        <w:jc w:val="both"/>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Environment: J2EE, ReactJs, jQuery, CSS3, HTML5, Ajax,</w:t>
      </w:r>
      <w:r w:rsidR="00182CA6">
        <w:rPr>
          <w:rFonts w:ascii="Calibri" w:hAnsi="Calibri" w:cs="Calibri"/>
          <w:b/>
          <w:bCs/>
          <w:color w:val="000000"/>
          <w:sz w:val="22"/>
          <w:szCs w:val="22"/>
        </w:rPr>
        <w:t xml:space="preserve"> NodeJS</w:t>
      </w:r>
      <w:r w:rsidR="00EA33B7">
        <w:rPr>
          <w:rFonts w:ascii="Calibri" w:hAnsi="Calibri" w:cs="Calibri"/>
          <w:b/>
          <w:bCs/>
          <w:color w:val="000000"/>
          <w:sz w:val="22"/>
          <w:szCs w:val="22"/>
        </w:rPr>
        <w:t xml:space="preserve">, </w:t>
      </w:r>
      <w:r w:rsidR="00920930">
        <w:rPr>
          <w:rFonts w:ascii="Calibri" w:hAnsi="Calibri" w:cs="Calibri"/>
          <w:b/>
          <w:bCs/>
          <w:color w:val="000000"/>
          <w:sz w:val="22"/>
          <w:szCs w:val="22"/>
        </w:rPr>
        <w:t>Gulp,</w:t>
      </w:r>
      <w:r w:rsidR="006832F4">
        <w:rPr>
          <w:rFonts w:ascii="Calibri" w:hAnsi="Calibri" w:cs="Calibri"/>
          <w:b/>
          <w:bCs/>
          <w:color w:val="000000"/>
          <w:sz w:val="22"/>
          <w:szCs w:val="22"/>
        </w:rPr>
        <w:t xml:space="preserve"> </w:t>
      </w:r>
      <w:r w:rsidRPr="008F699F">
        <w:rPr>
          <w:rFonts w:ascii="Calibri" w:hAnsi="Calibri" w:cs="Calibri"/>
          <w:b/>
          <w:bCs/>
          <w:color w:val="000000"/>
          <w:sz w:val="22"/>
          <w:szCs w:val="22"/>
        </w:rPr>
        <w:t xml:space="preserve">Core Java, Spring IOC, Spring MVC, </w:t>
      </w:r>
    </w:p>
    <w:p w:rsidR="00EA33B7" w:rsidRDefault="00182CA6" w:rsidP="00182CA6">
      <w:pPr>
        <w:pStyle w:val="NormalWeb"/>
        <w:suppressAutoHyphens w:val="0"/>
        <w:spacing w:before="0" w:after="0"/>
        <w:jc w:val="both"/>
        <w:textAlignment w:val="baseline"/>
        <w:rPr>
          <w:rFonts w:ascii="Calibri" w:hAnsi="Calibri" w:cs="Calibri"/>
          <w:b/>
          <w:bCs/>
          <w:color w:val="000000"/>
          <w:sz w:val="22"/>
          <w:szCs w:val="22"/>
        </w:rPr>
      </w:pPr>
      <w:r>
        <w:rPr>
          <w:rFonts w:ascii="Calibri" w:hAnsi="Calibri" w:cs="Calibri"/>
          <w:b/>
          <w:bCs/>
          <w:color w:val="000000"/>
          <w:sz w:val="22"/>
          <w:szCs w:val="22"/>
        </w:rPr>
        <w:t xml:space="preserve">      </w:t>
      </w:r>
      <w:r w:rsidR="00C417B6">
        <w:rPr>
          <w:rFonts w:ascii="Calibri" w:hAnsi="Calibri" w:cs="Calibri"/>
          <w:b/>
          <w:bCs/>
          <w:color w:val="000000"/>
          <w:sz w:val="22"/>
          <w:szCs w:val="22"/>
        </w:rPr>
        <w:t>Sprin</w:t>
      </w:r>
      <w:r w:rsidR="00EA33B7">
        <w:rPr>
          <w:rFonts w:ascii="Calibri" w:hAnsi="Calibri" w:cs="Calibri"/>
          <w:b/>
          <w:bCs/>
          <w:color w:val="000000"/>
          <w:sz w:val="22"/>
          <w:szCs w:val="22"/>
        </w:rPr>
        <w:t>g</w:t>
      </w:r>
      <w:r>
        <w:rPr>
          <w:rFonts w:ascii="Calibri" w:hAnsi="Calibri" w:cs="Calibri"/>
          <w:b/>
          <w:bCs/>
          <w:color w:val="000000"/>
          <w:sz w:val="22"/>
          <w:szCs w:val="22"/>
        </w:rPr>
        <w:t xml:space="preserve"> </w:t>
      </w:r>
      <w:r w:rsidR="00C417B6">
        <w:rPr>
          <w:rFonts w:ascii="Calibri" w:hAnsi="Calibri" w:cs="Calibri"/>
          <w:b/>
          <w:bCs/>
          <w:color w:val="000000"/>
          <w:sz w:val="22"/>
          <w:szCs w:val="22"/>
        </w:rPr>
        <w:t xml:space="preserve">Batch, </w:t>
      </w:r>
      <w:r w:rsidR="00486E13" w:rsidRPr="008F699F">
        <w:rPr>
          <w:rFonts w:ascii="Calibri" w:hAnsi="Calibri" w:cs="Calibri"/>
          <w:b/>
          <w:bCs/>
          <w:color w:val="000000"/>
          <w:sz w:val="22"/>
          <w:szCs w:val="22"/>
        </w:rPr>
        <w:t xml:space="preserve">Security, Spring Boot, Hibernate, Microservice, Eureka Server, </w:t>
      </w:r>
      <w:r w:rsidR="00463A01">
        <w:rPr>
          <w:rFonts w:ascii="Calibri" w:hAnsi="Calibri" w:cs="Calibri"/>
          <w:b/>
          <w:bCs/>
          <w:color w:val="000000"/>
          <w:sz w:val="22"/>
          <w:szCs w:val="22"/>
        </w:rPr>
        <w:t xml:space="preserve">NGINX, </w:t>
      </w:r>
      <w:r w:rsidR="00486E13" w:rsidRPr="008F699F">
        <w:rPr>
          <w:rFonts w:ascii="Calibri" w:hAnsi="Calibri" w:cs="Calibri"/>
          <w:b/>
          <w:bCs/>
          <w:color w:val="000000"/>
          <w:sz w:val="22"/>
          <w:szCs w:val="22"/>
        </w:rPr>
        <w:t xml:space="preserve">Swagger-UI, </w:t>
      </w:r>
    </w:p>
    <w:p w:rsidR="00EA33B7" w:rsidRDefault="00EA33B7" w:rsidP="00182CA6">
      <w:pPr>
        <w:pStyle w:val="NormalWeb"/>
        <w:suppressAutoHyphens w:val="0"/>
        <w:spacing w:before="0" w:after="0"/>
        <w:jc w:val="both"/>
        <w:textAlignment w:val="baseline"/>
        <w:rPr>
          <w:rFonts w:ascii="Calibri" w:hAnsi="Calibri" w:cs="Calibri"/>
          <w:b/>
          <w:bCs/>
          <w:color w:val="000000"/>
          <w:sz w:val="22"/>
          <w:szCs w:val="22"/>
        </w:rPr>
      </w:pPr>
      <w:r>
        <w:rPr>
          <w:rFonts w:ascii="Calibri" w:hAnsi="Calibri" w:cs="Calibri"/>
          <w:b/>
          <w:bCs/>
          <w:color w:val="000000"/>
          <w:sz w:val="22"/>
          <w:szCs w:val="22"/>
        </w:rPr>
        <w:t xml:space="preserve">      </w:t>
      </w:r>
      <w:r w:rsidR="00486E13" w:rsidRPr="008F699F">
        <w:rPr>
          <w:rFonts w:ascii="Calibri" w:hAnsi="Calibri" w:cs="Calibri"/>
          <w:b/>
          <w:bCs/>
          <w:color w:val="000000"/>
          <w:sz w:val="22"/>
          <w:szCs w:val="22"/>
        </w:rPr>
        <w:t>Apache Kafka, AWS Cloud, AWS Lambda, S3, EC2, Scala,</w:t>
      </w:r>
      <w:r w:rsidR="006832F4">
        <w:rPr>
          <w:rFonts w:ascii="Calibri" w:hAnsi="Calibri" w:cs="Calibri"/>
          <w:b/>
          <w:bCs/>
          <w:color w:val="000000"/>
          <w:sz w:val="22"/>
          <w:szCs w:val="22"/>
        </w:rPr>
        <w:t xml:space="preserve"> Datahub, </w:t>
      </w:r>
      <w:r w:rsidR="00486E13" w:rsidRPr="008F699F">
        <w:rPr>
          <w:rFonts w:ascii="Calibri" w:hAnsi="Calibri" w:cs="Calibri"/>
          <w:b/>
          <w:bCs/>
          <w:color w:val="000000"/>
          <w:sz w:val="22"/>
          <w:szCs w:val="22"/>
        </w:rPr>
        <w:t>REST Webservice, JAX-WS, SOAP UI,</w:t>
      </w:r>
      <w:r w:rsidR="00486E13">
        <w:rPr>
          <w:rFonts w:ascii="Calibri" w:hAnsi="Calibri" w:cs="Calibri"/>
          <w:b/>
          <w:bCs/>
          <w:color w:val="000000"/>
          <w:sz w:val="22"/>
          <w:szCs w:val="22"/>
        </w:rPr>
        <w:t xml:space="preserve"> </w:t>
      </w:r>
    </w:p>
    <w:p w:rsidR="00486E13" w:rsidRPr="00D51D78" w:rsidRDefault="00EA33B7" w:rsidP="00182CA6">
      <w:pPr>
        <w:pStyle w:val="NormalWeb"/>
        <w:suppressAutoHyphens w:val="0"/>
        <w:spacing w:before="0" w:after="0"/>
        <w:jc w:val="both"/>
        <w:textAlignment w:val="baseline"/>
        <w:rPr>
          <w:rFonts w:ascii="Calibri" w:hAnsi="Calibri" w:cs="Calibri"/>
          <w:b/>
          <w:bCs/>
          <w:color w:val="000000"/>
          <w:sz w:val="22"/>
          <w:szCs w:val="22"/>
        </w:rPr>
      </w:pPr>
      <w:r>
        <w:rPr>
          <w:rFonts w:ascii="Calibri" w:hAnsi="Calibri" w:cs="Calibri"/>
          <w:b/>
          <w:bCs/>
          <w:color w:val="000000"/>
          <w:sz w:val="22"/>
          <w:szCs w:val="22"/>
        </w:rPr>
        <w:t xml:space="preserve">      </w:t>
      </w:r>
      <w:r w:rsidR="00486E13">
        <w:rPr>
          <w:rFonts w:ascii="Calibri" w:hAnsi="Calibri" w:cs="Calibri"/>
          <w:b/>
          <w:bCs/>
          <w:color w:val="000000"/>
          <w:sz w:val="22"/>
          <w:szCs w:val="22"/>
        </w:rPr>
        <w:t xml:space="preserve">JDBC, PL/SQL, </w:t>
      </w:r>
      <w:r w:rsidR="00B37B7D">
        <w:rPr>
          <w:rFonts w:ascii="Calibri" w:hAnsi="Calibri" w:cs="Calibri"/>
          <w:b/>
          <w:bCs/>
          <w:color w:val="000000"/>
          <w:sz w:val="22"/>
          <w:szCs w:val="22"/>
        </w:rPr>
        <w:t xml:space="preserve">ActiveMQ, </w:t>
      </w:r>
      <w:r w:rsidR="00486E13">
        <w:rPr>
          <w:rFonts w:ascii="Calibri" w:hAnsi="Calibri" w:cs="Calibri"/>
          <w:b/>
          <w:bCs/>
          <w:color w:val="000000"/>
          <w:sz w:val="22"/>
          <w:szCs w:val="22"/>
        </w:rPr>
        <w:t xml:space="preserve">JIRA, </w:t>
      </w:r>
      <w:r w:rsidR="00182CA6">
        <w:rPr>
          <w:rFonts w:ascii="Calibri" w:hAnsi="Calibri" w:cs="Calibri"/>
          <w:b/>
          <w:bCs/>
          <w:color w:val="000000"/>
          <w:sz w:val="22"/>
          <w:szCs w:val="22"/>
        </w:rPr>
        <w:t>Bamboo, SVN</w:t>
      </w:r>
      <w:r w:rsidR="006832F4">
        <w:rPr>
          <w:rFonts w:ascii="Calibri" w:hAnsi="Calibri" w:cs="Calibri"/>
          <w:b/>
          <w:bCs/>
          <w:color w:val="000000"/>
          <w:sz w:val="22"/>
          <w:szCs w:val="22"/>
        </w:rPr>
        <w:t xml:space="preserve">, GIT, </w:t>
      </w:r>
      <w:r w:rsidR="00486E13" w:rsidRPr="008F699F">
        <w:rPr>
          <w:rFonts w:ascii="Calibri" w:hAnsi="Calibri" w:cs="Calibri"/>
          <w:b/>
          <w:bCs/>
          <w:color w:val="000000"/>
          <w:sz w:val="22"/>
          <w:szCs w:val="22"/>
        </w:rPr>
        <w:t>log4j, Junit,</w:t>
      </w:r>
      <w:r w:rsidR="006832F4">
        <w:rPr>
          <w:rFonts w:ascii="Calibri" w:hAnsi="Calibri" w:cs="Calibri"/>
          <w:b/>
          <w:bCs/>
          <w:color w:val="000000"/>
          <w:sz w:val="22"/>
          <w:szCs w:val="22"/>
        </w:rPr>
        <w:t xml:space="preserve"> Selenium,</w:t>
      </w:r>
      <w:r w:rsidR="00486E13" w:rsidRPr="008F699F">
        <w:rPr>
          <w:rFonts w:ascii="Calibri" w:hAnsi="Calibri" w:cs="Calibri"/>
          <w:b/>
          <w:bCs/>
          <w:color w:val="000000"/>
          <w:sz w:val="22"/>
          <w:szCs w:val="22"/>
        </w:rPr>
        <w:t xml:space="preserve"> JMS Queues</w:t>
      </w:r>
      <w:r w:rsidR="006832F4">
        <w:rPr>
          <w:rFonts w:ascii="Calibri" w:hAnsi="Calibri" w:cs="Calibri"/>
          <w:b/>
          <w:bCs/>
          <w:color w:val="000000"/>
          <w:sz w:val="22"/>
          <w:szCs w:val="22"/>
        </w:rPr>
        <w:t>, WebSphere</w:t>
      </w:r>
      <w:r w:rsidR="00486E13">
        <w:rPr>
          <w:rFonts w:ascii="Calibri" w:hAnsi="Calibri" w:cs="Calibri"/>
          <w:b/>
          <w:bCs/>
          <w:color w:val="000000"/>
        </w:rPr>
        <w:t>.</w:t>
      </w:r>
    </w:p>
    <w:p w:rsidR="003D257D" w:rsidRDefault="003D257D" w:rsidP="00FB53A1">
      <w:pPr>
        <w:tabs>
          <w:tab w:val="left" w:pos="0"/>
          <w:tab w:val="left" w:pos="1710"/>
        </w:tabs>
        <w:jc w:val="both"/>
        <w:rPr>
          <w:rFonts w:ascii="Calibri" w:eastAsia="Tahoma" w:hAnsi="Calibri" w:cs="Calibri"/>
          <w:b/>
          <w:color w:val="000000"/>
          <w:sz w:val="22"/>
          <w:szCs w:val="22"/>
          <w:u w:val="single"/>
        </w:rPr>
      </w:pPr>
    </w:p>
    <w:p w:rsidR="003D257D" w:rsidRPr="009A033C" w:rsidRDefault="003D257D" w:rsidP="003D257D">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 xml:space="preserve">Client: Express Scripts, St. Louis, MO                                                                              </w:t>
      </w:r>
      <w:r>
        <w:rPr>
          <w:rFonts w:ascii="Calibri" w:eastAsia="Tahoma" w:hAnsi="Calibri" w:cs="Calibri"/>
          <w:b/>
          <w:color w:val="000000"/>
          <w:sz w:val="22"/>
          <w:szCs w:val="22"/>
        </w:rPr>
        <w:t xml:space="preserve">          </w:t>
      </w:r>
      <w:r w:rsidRPr="009A033C">
        <w:rPr>
          <w:rFonts w:ascii="Calibri" w:eastAsia="Tahoma" w:hAnsi="Calibri" w:cs="Calibri"/>
          <w:b/>
          <w:color w:val="000000"/>
          <w:sz w:val="22"/>
          <w:szCs w:val="22"/>
        </w:rPr>
        <w:t xml:space="preserve"> April 2016 – </w:t>
      </w:r>
      <w:r>
        <w:rPr>
          <w:rFonts w:ascii="Calibri" w:eastAsia="Tahoma" w:hAnsi="Calibri" w:cs="Calibri"/>
          <w:b/>
          <w:color w:val="000000"/>
          <w:sz w:val="22"/>
          <w:szCs w:val="22"/>
        </w:rPr>
        <w:t>August 2017</w:t>
      </w:r>
    </w:p>
    <w:p w:rsidR="003D257D" w:rsidRPr="009A033C" w:rsidRDefault="003D257D" w:rsidP="003D257D">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Role: JAVA Full Stack Developer</w:t>
      </w:r>
    </w:p>
    <w:p w:rsidR="003D257D" w:rsidRDefault="003D257D" w:rsidP="003D257D">
      <w:pPr>
        <w:tabs>
          <w:tab w:val="left" w:pos="0"/>
          <w:tab w:val="left" w:pos="1710"/>
        </w:tabs>
        <w:ind w:left="360"/>
        <w:jc w:val="both"/>
        <w:rPr>
          <w:rFonts w:ascii="Calibri" w:eastAsia="Tahoma" w:hAnsi="Calibri" w:cs="Calibri"/>
          <w:color w:val="000000"/>
          <w:sz w:val="22"/>
          <w:szCs w:val="22"/>
        </w:rPr>
      </w:pPr>
      <w:r w:rsidRPr="009A033C">
        <w:rPr>
          <w:rFonts w:ascii="Calibri" w:eastAsia="Tahoma" w:hAnsi="Calibri" w:cs="Calibri"/>
          <w:b/>
          <w:color w:val="000000"/>
          <w:sz w:val="22"/>
          <w:szCs w:val="22"/>
        </w:rPr>
        <w:t xml:space="preserve">Description: </w:t>
      </w:r>
      <w:r w:rsidRPr="009A033C">
        <w:rPr>
          <w:rFonts w:ascii="Calibri" w:eastAsia="Tahoma" w:hAnsi="Calibri" w:cs="Calibri"/>
          <w:color w:val="000000"/>
          <w:sz w:val="22"/>
          <w:szCs w:val="22"/>
        </w:rPr>
        <w:t>Express Scripts provides integrated pharmacy benefit management services including network-pharmacy, claims processing, home delivery pharmacy services, specialty pharmacy benefit management through its subsidiary Accredit, benefit-design consultation, drug-utilization review, formulary management, medical and drug data analysis services to manage drug plans for health plans, self-insured employers and government agencies (both as administrator of employee benefits and public assistance programs).</w:t>
      </w:r>
    </w:p>
    <w:p w:rsidR="003D257D" w:rsidRPr="001F196D" w:rsidRDefault="003D257D" w:rsidP="003D257D">
      <w:pPr>
        <w:tabs>
          <w:tab w:val="left" w:pos="0"/>
          <w:tab w:val="left" w:pos="1710"/>
        </w:tabs>
        <w:ind w:left="360"/>
        <w:jc w:val="both"/>
        <w:rPr>
          <w:rFonts w:ascii="Calibri" w:eastAsia="Tahoma" w:hAnsi="Calibri" w:cs="Calibri"/>
          <w:color w:val="000000"/>
          <w:sz w:val="22"/>
          <w:szCs w:val="22"/>
        </w:rPr>
      </w:pPr>
    </w:p>
    <w:p w:rsidR="003D257D" w:rsidRPr="003B119B" w:rsidRDefault="003D257D" w:rsidP="003D257D">
      <w:pPr>
        <w:jc w:val="both"/>
        <w:rPr>
          <w:rFonts w:ascii="Calibri" w:hAnsi="Calibri" w:cs="Calibri"/>
          <w:b/>
          <w:color w:val="000000"/>
          <w:sz w:val="22"/>
          <w:szCs w:val="22"/>
        </w:rPr>
      </w:pPr>
      <w:r w:rsidRPr="003B119B">
        <w:rPr>
          <w:rFonts w:ascii="Calibri" w:hAnsi="Calibri" w:cs="Calibri"/>
          <w:b/>
          <w:color w:val="000000"/>
          <w:sz w:val="22"/>
          <w:szCs w:val="22"/>
        </w:rPr>
        <w:t xml:space="preserve">       </w:t>
      </w:r>
      <w:r>
        <w:rPr>
          <w:rFonts w:ascii="Calibri" w:hAnsi="Calibri" w:cs="Calibri"/>
          <w:b/>
          <w:color w:val="000000"/>
          <w:sz w:val="22"/>
          <w:szCs w:val="22"/>
        </w:rPr>
        <w:t>Responsibilities:</w:t>
      </w:r>
    </w:p>
    <w:p w:rsidR="003D257D" w:rsidRPr="003B119B"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Designed Prototype and project layout skeletons using</w:t>
      </w:r>
      <w:r>
        <w:rPr>
          <w:rFonts w:ascii="Calibri" w:hAnsi="Calibri" w:cs="Calibri"/>
          <w:b/>
          <w:color w:val="000000"/>
          <w:sz w:val="22"/>
          <w:szCs w:val="22"/>
        </w:rPr>
        <w:t xml:space="preserve"> </w:t>
      </w:r>
      <w:r w:rsidR="001E0C10">
        <w:rPr>
          <w:rFonts w:ascii="Calibri" w:hAnsi="Calibri" w:cs="Calibri"/>
          <w:b/>
          <w:color w:val="000000"/>
          <w:sz w:val="22"/>
          <w:szCs w:val="22"/>
        </w:rPr>
        <w:t>Angular</w:t>
      </w:r>
      <w:r w:rsidRPr="008375F0">
        <w:rPr>
          <w:rFonts w:ascii="Calibri" w:hAnsi="Calibri" w:cs="Calibri"/>
          <w:b/>
          <w:color w:val="000000"/>
          <w:sz w:val="22"/>
          <w:szCs w:val="22"/>
        </w:rPr>
        <w:t>J</w:t>
      </w:r>
      <w:r>
        <w:rPr>
          <w:rFonts w:ascii="Calibri" w:hAnsi="Calibri" w:cs="Calibri"/>
          <w:b/>
          <w:color w:val="000000"/>
          <w:sz w:val="22"/>
          <w:szCs w:val="22"/>
        </w:rPr>
        <w:t>S</w:t>
      </w:r>
      <w:r>
        <w:rPr>
          <w:rFonts w:ascii="Calibri" w:hAnsi="Calibri" w:cs="Calibri"/>
          <w:color w:val="000000"/>
          <w:sz w:val="22"/>
          <w:szCs w:val="22"/>
        </w:rPr>
        <w:t xml:space="preserve">, </w:t>
      </w:r>
      <w:r>
        <w:rPr>
          <w:rFonts w:ascii="Calibri" w:hAnsi="Calibri" w:cs="Calibri"/>
          <w:b/>
          <w:color w:val="000000"/>
          <w:sz w:val="22"/>
          <w:szCs w:val="22"/>
        </w:rPr>
        <w:t>JQuery</w:t>
      </w:r>
      <w:r w:rsidRPr="003B119B">
        <w:rPr>
          <w:rFonts w:ascii="Calibri" w:hAnsi="Calibri" w:cs="Calibri"/>
          <w:b/>
          <w:color w:val="000000"/>
          <w:sz w:val="22"/>
          <w:szCs w:val="22"/>
        </w:rPr>
        <w:t xml:space="preserve">, </w:t>
      </w:r>
      <w:r>
        <w:rPr>
          <w:rFonts w:ascii="Calibri" w:hAnsi="Calibri" w:cs="Calibri"/>
          <w:b/>
          <w:color w:val="000000"/>
          <w:sz w:val="22"/>
          <w:szCs w:val="22"/>
        </w:rPr>
        <w:t>CSS3</w:t>
      </w:r>
      <w:r w:rsidRPr="003B119B">
        <w:rPr>
          <w:rFonts w:ascii="Calibri" w:hAnsi="Calibri" w:cs="Calibri"/>
          <w:b/>
          <w:color w:val="000000"/>
          <w:sz w:val="22"/>
          <w:szCs w:val="22"/>
        </w:rPr>
        <w:t xml:space="preserve"> and </w:t>
      </w:r>
      <w:r>
        <w:rPr>
          <w:rFonts w:ascii="Calibri" w:hAnsi="Calibri" w:cs="Calibri"/>
          <w:b/>
          <w:color w:val="000000"/>
          <w:sz w:val="22"/>
          <w:szCs w:val="22"/>
        </w:rPr>
        <w:t>HTML5</w:t>
      </w:r>
      <w:r w:rsidRPr="003B119B">
        <w:rPr>
          <w:rFonts w:ascii="Calibri" w:hAnsi="Calibri" w:cs="Calibri"/>
          <w:color w:val="000000"/>
          <w:sz w:val="22"/>
          <w:szCs w:val="22"/>
          <w:shd w:val="clear" w:color="auto" w:fill="FFFFFF"/>
        </w:rPr>
        <w:t>. </w:t>
      </w:r>
    </w:p>
    <w:p w:rsidR="003D257D" w:rsidRPr="0000411D" w:rsidRDefault="003D257D" w:rsidP="003D257D">
      <w:pPr>
        <w:pStyle w:val="NoSpacing"/>
        <w:numPr>
          <w:ilvl w:val="0"/>
          <w:numId w:val="18"/>
        </w:numPr>
        <w:suppressAutoHyphens w:val="0"/>
        <w:jc w:val="both"/>
        <w:rPr>
          <w:rFonts w:ascii="Calibri" w:hAnsi="Calibri" w:cs="Calibri"/>
          <w:b/>
          <w:bCs/>
          <w:color w:val="000000"/>
          <w:sz w:val="22"/>
          <w:szCs w:val="22"/>
        </w:rPr>
      </w:pPr>
      <w:r w:rsidRPr="003B119B">
        <w:rPr>
          <w:rFonts w:ascii="Calibri" w:hAnsi="Calibri" w:cs="Calibri"/>
          <w:color w:val="000000"/>
          <w:sz w:val="22"/>
          <w:szCs w:val="22"/>
        </w:rPr>
        <w:t>Involved in designing and developed presentation layer using</w:t>
      </w:r>
      <w:r w:rsidRPr="003B119B">
        <w:rPr>
          <w:rFonts w:ascii="Calibri" w:hAnsi="Calibri" w:cs="Calibri"/>
          <w:b/>
          <w:bCs/>
          <w:color w:val="000000"/>
          <w:sz w:val="22"/>
          <w:szCs w:val="22"/>
        </w:rPr>
        <w:t xml:space="preserve"> Ajax, jQuery, and third-party libraries.</w:t>
      </w:r>
      <w:r w:rsidRPr="003B119B">
        <w:rPr>
          <w:rFonts w:ascii="Calibri" w:hAnsi="Calibri" w:cs="Calibri"/>
          <w:bCs/>
          <w:color w:val="000000"/>
          <w:sz w:val="22"/>
          <w:szCs w:val="22"/>
        </w:rPr>
        <w:t xml:space="preserve"> </w:t>
      </w:r>
    </w:p>
    <w:p w:rsidR="003D257D"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various </w:t>
      </w:r>
      <w:r>
        <w:rPr>
          <w:rFonts w:ascii="Calibri" w:hAnsi="Calibri" w:cs="Calibri"/>
          <w:b/>
          <w:color w:val="000000"/>
          <w:sz w:val="22"/>
          <w:szCs w:val="22"/>
        </w:rPr>
        <w:t>J</w:t>
      </w:r>
      <w:r w:rsidRPr="003B119B">
        <w:rPr>
          <w:rFonts w:ascii="Calibri" w:hAnsi="Calibri" w:cs="Calibri"/>
          <w:b/>
          <w:color w:val="000000"/>
          <w:sz w:val="22"/>
          <w:szCs w:val="22"/>
        </w:rPr>
        <w:t>Query</w:t>
      </w:r>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plug-in like </w:t>
      </w:r>
      <w:r w:rsidRPr="003B119B">
        <w:rPr>
          <w:rFonts w:ascii="Calibri" w:hAnsi="Calibri" w:cs="Calibri"/>
          <w:b/>
          <w:color w:val="000000"/>
          <w:sz w:val="22"/>
          <w:szCs w:val="22"/>
        </w:rPr>
        <w:t>date picker, Bootstrap</w:t>
      </w:r>
      <w:r w:rsidRPr="003B119B">
        <w:rPr>
          <w:rFonts w:ascii="Calibri" w:hAnsi="Calibri" w:cs="Calibri"/>
          <w:color w:val="000000"/>
          <w:sz w:val="22"/>
          <w:szCs w:val="22"/>
        </w:rPr>
        <w:t xml:space="preserve"> selectors. </w:t>
      </w:r>
    </w:p>
    <w:p w:rsidR="003D257D" w:rsidRDefault="003D257D" w:rsidP="003D257D">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764ED2">
        <w:rPr>
          <w:rFonts w:ascii="Calibri" w:hAnsi="Calibri" w:cs="Calibri"/>
          <w:b/>
          <w:color w:val="000000"/>
          <w:sz w:val="22"/>
          <w:szCs w:val="22"/>
        </w:rPr>
        <w:t>Apache Cordova</w:t>
      </w:r>
      <w:r>
        <w:rPr>
          <w:rFonts w:ascii="Calibri" w:hAnsi="Calibri" w:cs="Calibri"/>
          <w:color w:val="000000"/>
          <w:sz w:val="22"/>
          <w:szCs w:val="22"/>
        </w:rPr>
        <w:t xml:space="preserve"> to build native mobile applications using </w:t>
      </w:r>
      <w:r>
        <w:rPr>
          <w:rFonts w:ascii="Calibri" w:hAnsi="Calibri" w:cs="Calibri"/>
          <w:b/>
          <w:color w:val="000000"/>
          <w:sz w:val="22"/>
          <w:szCs w:val="22"/>
        </w:rPr>
        <w:t>HTML5</w:t>
      </w:r>
      <w:r w:rsidRPr="00AA7F7C">
        <w:rPr>
          <w:rFonts w:ascii="Calibri" w:hAnsi="Calibri" w:cs="Calibri"/>
          <w:b/>
          <w:color w:val="000000"/>
          <w:sz w:val="22"/>
          <w:szCs w:val="22"/>
        </w:rPr>
        <w:t xml:space="preserve">, </w:t>
      </w:r>
      <w:r>
        <w:rPr>
          <w:rFonts w:ascii="Calibri" w:hAnsi="Calibri" w:cs="Calibri"/>
          <w:b/>
          <w:color w:val="000000"/>
          <w:sz w:val="22"/>
          <w:szCs w:val="22"/>
        </w:rPr>
        <w:t>CSS3</w:t>
      </w:r>
      <w:r>
        <w:rPr>
          <w:rFonts w:ascii="Calibri" w:hAnsi="Calibri" w:cs="Calibri"/>
          <w:color w:val="000000"/>
          <w:sz w:val="22"/>
          <w:szCs w:val="22"/>
        </w:rPr>
        <w:t xml:space="preserve"> and </w:t>
      </w:r>
      <w:r>
        <w:rPr>
          <w:rFonts w:ascii="Calibri" w:hAnsi="Calibri" w:cs="Calibri"/>
          <w:b/>
          <w:color w:val="000000"/>
          <w:sz w:val="22"/>
          <w:szCs w:val="22"/>
        </w:rPr>
        <w:t>Javas</w:t>
      </w:r>
      <w:r w:rsidRPr="00AA7F7C">
        <w:rPr>
          <w:rFonts w:ascii="Calibri" w:hAnsi="Calibri" w:cs="Calibri"/>
          <w:b/>
          <w:color w:val="000000"/>
          <w:sz w:val="22"/>
          <w:szCs w:val="22"/>
        </w:rPr>
        <w:t>cript</w:t>
      </w:r>
      <w:r>
        <w:rPr>
          <w:rFonts w:ascii="Calibri" w:hAnsi="Calibri" w:cs="Calibri"/>
          <w:color w:val="000000"/>
          <w:sz w:val="22"/>
          <w:szCs w:val="22"/>
        </w:rPr>
        <w:t>.</w:t>
      </w:r>
    </w:p>
    <w:p w:rsidR="003D257D" w:rsidRPr="0000411D" w:rsidRDefault="003D257D" w:rsidP="003D257D">
      <w:pPr>
        <w:pStyle w:val="NoSpacing"/>
        <w:numPr>
          <w:ilvl w:val="0"/>
          <w:numId w:val="18"/>
        </w:numPr>
        <w:suppressAutoHyphens w:val="0"/>
        <w:jc w:val="both"/>
        <w:rPr>
          <w:rFonts w:ascii="Calibri" w:hAnsi="Calibri" w:cs="Calibri"/>
          <w:color w:val="000000"/>
          <w:sz w:val="22"/>
          <w:szCs w:val="22"/>
        </w:rPr>
      </w:pPr>
      <w:r w:rsidRPr="002A7B3F">
        <w:rPr>
          <w:rFonts w:ascii="Calibri" w:hAnsi="Calibri" w:cs="Calibri"/>
          <w:b/>
          <w:color w:val="000000"/>
          <w:sz w:val="22"/>
          <w:szCs w:val="22"/>
        </w:rPr>
        <w:t xml:space="preserve">XQuery </w:t>
      </w:r>
      <w:r w:rsidRPr="008D7966">
        <w:rPr>
          <w:rFonts w:ascii="Calibri" w:hAnsi="Calibri" w:cs="Calibri"/>
          <w:color w:val="000000"/>
          <w:sz w:val="22"/>
          <w:szCs w:val="22"/>
        </w:rPr>
        <w:t xml:space="preserve">provides the means to extract and manipulate data from </w:t>
      </w:r>
      <w:r w:rsidRPr="002A7B3F">
        <w:rPr>
          <w:rFonts w:ascii="Calibri" w:hAnsi="Calibri" w:cs="Calibri"/>
          <w:b/>
          <w:color w:val="000000"/>
          <w:sz w:val="22"/>
          <w:szCs w:val="22"/>
        </w:rPr>
        <w:t>XML</w:t>
      </w:r>
      <w:r w:rsidRPr="008D7966">
        <w:rPr>
          <w:rFonts w:ascii="Calibri" w:hAnsi="Calibri" w:cs="Calibri"/>
          <w:color w:val="000000"/>
          <w:sz w:val="22"/>
          <w:szCs w:val="22"/>
        </w:rPr>
        <w:t xml:space="preserve"> documents or any data s</w:t>
      </w:r>
      <w:r>
        <w:rPr>
          <w:rFonts w:ascii="Calibri" w:hAnsi="Calibri" w:cs="Calibri"/>
          <w:color w:val="000000"/>
          <w:sz w:val="22"/>
          <w:szCs w:val="22"/>
        </w:rPr>
        <w:t>ource that can be viewed as XML.</w:t>
      </w:r>
    </w:p>
    <w:p w:rsidR="003D257D"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Pr>
          <w:rFonts w:ascii="Calibri" w:hAnsi="Calibri" w:cs="Calibri"/>
          <w:color w:val="000000"/>
          <w:sz w:val="22"/>
          <w:szCs w:val="22"/>
        </w:rPr>
        <w:t xml:space="preserve">Used </w:t>
      </w:r>
      <w:r w:rsidRPr="005A0C59">
        <w:rPr>
          <w:rFonts w:ascii="Calibri" w:hAnsi="Calibri" w:cs="Calibri"/>
          <w:b/>
          <w:color w:val="000000"/>
          <w:sz w:val="22"/>
          <w:szCs w:val="22"/>
        </w:rPr>
        <w:t>Adobe Experience manager(AEM)</w:t>
      </w:r>
      <w:r>
        <w:rPr>
          <w:rFonts w:ascii="Calibri" w:hAnsi="Calibri" w:cs="Calibri"/>
          <w:b/>
          <w:color w:val="000000"/>
          <w:sz w:val="22"/>
          <w:szCs w:val="22"/>
        </w:rPr>
        <w:t xml:space="preserve"> </w:t>
      </w:r>
      <w:r>
        <w:rPr>
          <w:rFonts w:ascii="Calibri" w:hAnsi="Calibri" w:cs="Calibri"/>
          <w:color w:val="000000"/>
          <w:sz w:val="22"/>
          <w:szCs w:val="22"/>
        </w:rPr>
        <w:t>to manage and deliver digital experiences across websites.</w:t>
      </w:r>
    </w:p>
    <w:p w:rsidR="003D257D" w:rsidRPr="005655BF"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sidRPr="00D74FC5">
        <w:rPr>
          <w:rFonts w:ascii="Calibri" w:hAnsi="Calibri" w:cs="Calibri"/>
          <w:color w:val="000000"/>
          <w:sz w:val="22"/>
          <w:szCs w:val="22"/>
        </w:rPr>
        <w:t xml:space="preserve">Used Groovy for </w:t>
      </w:r>
      <w:r w:rsidRPr="00D74FC5">
        <w:rPr>
          <w:rFonts w:ascii="Calibri" w:hAnsi="Calibri" w:cs="Calibri"/>
          <w:color w:val="000000"/>
          <w:sz w:val="22"/>
          <w:szCs w:val="22"/>
          <w:shd w:val="clear" w:color="auto" w:fill="FFFFFF"/>
        </w:rPr>
        <w:t xml:space="preserve">various markup languages such as </w:t>
      </w:r>
      <w:r w:rsidRPr="00D74FC5">
        <w:rPr>
          <w:rFonts w:ascii="Calibri" w:hAnsi="Calibri" w:cs="Calibri"/>
          <w:b/>
          <w:color w:val="000000"/>
          <w:sz w:val="22"/>
          <w:szCs w:val="22"/>
          <w:shd w:val="clear" w:color="auto" w:fill="FFFFFF"/>
        </w:rPr>
        <w:t>XML</w:t>
      </w:r>
      <w:r w:rsidRPr="00D74FC5">
        <w:rPr>
          <w:rFonts w:ascii="Calibri" w:hAnsi="Calibri" w:cs="Calibri"/>
          <w:color w:val="000000"/>
          <w:sz w:val="22"/>
          <w:szCs w:val="22"/>
          <w:shd w:val="clear" w:color="auto" w:fill="FFFFFF"/>
        </w:rPr>
        <w:t xml:space="preserve">, </w:t>
      </w:r>
      <w:r w:rsidRPr="00D74FC5">
        <w:rPr>
          <w:rFonts w:ascii="Calibri" w:hAnsi="Calibri" w:cs="Calibri"/>
          <w:b/>
          <w:color w:val="000000"/>
          <w:sz w:val="22"/>
          <w:szCs w:val="22"/>
          <w:shd w:val="clear" w:color="auto" w:fill="FFFFFF"/>
        </w:rPr>
        <w:t xml:space="preserve">HTML, </w:t>
      </w:r>
      <w:r w:rsidRPr="00D74FC5">
        <w:rPr>
          <w:rFonts w:ascii="Calibri" w:hAnsi="Calibri" w:cs="Calibri"/>
          <w:color w:val="000000"/>
          <w:sz w:val="22"/>
          <w:szCs w:val="22"/>
          <w:shd w:val="clear" w:color="auto" w:fill="FFFFFF"/>
        </w:rPr>
        <w:t>and support for</w:t>
      </w:r>
      <w:r w:rsidRPr="00D74FC5">
        <w:rPr>
          <w:rFonts w:ascii="Calibri" w:hAnsi="Calibri" w:cs="Calibri"/>
          <w:b/>
          <w:color w:val="000000"/>
          <w:sz w:val="22"/>
          <w:szCs w:val="22"/>
          <w:shd w:val="clear" w:color="auto" w:fill="FFFFFF"/>
        </w:rPr>
        <w:t xml:space="preserve"> regular expressions</w:t>
      </w:r>
      <w:r w:rsidRPr="00D74FC5">
        <w:rPr>
          <w:rFonts w:ascii="Calibri" w:hAnsi="Calibri" w:cs="Calibri"/>
          <w:color w:val="000000"/>
          <w:sz w:val="22"/>
          <w:szCs w:val="22"/>
          <w:shd w:val="clear" w:color="auto" w:fill="FFFFFF"/>
        </w:rPr>
        <w:t>.</w:t>
      </w:r>
    </w:p>
    <w:p w:rsidR="003D257D"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sidRPr="005655BF">
        <w:rPr>
          <w:rFonts w:ascii="Calibri" w:hAnsi="Calibri" w:cs="Calibri"/>
          <w:color w:val="000000"/>
          <w:sz w:val="22"/>
          <w:szCs w:val="22"/>
        </w:rPr>
        <w:t xml:space="preserve">Used </w:t>
      </w:r>
      <w:r w:rsidRPr="00656111">
        <w:rPr>
          <w:rFonts w:ascii="Calibri" w:hAnsi="Calibri" w:cs="Calibri"/>
          <w:b/>
          <w:color w:val="000000"/>
          <w:sz w:val="22"/>
          <w:szCs w:val="22"/>
        </w:rPr>
        <w:t>Java 8 Lambda expressions</w:t>
      </w:r>
      <w:r w:rsidRPr="005655BF">
        <w:rPr>
          <w:rFonts w:ascii="Calibri" w:hAnsi="Calibri" w:cs="Calibri"/>
          <w:color w:val="000000"/>
          <w:sz w:val="22"/>
          <w:szCs w:val="22"/>
        </w:rPr>
        <w:t xml:space="preserve"> to facilitate functional programming and for simplifying the development.</w:t>
      </w:r>
    </w:p>
    <w:p w:rsidR="003D257D" w:rsidRPr="00D74FC5"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sidRPr="00656111">
        <w:rPr>
          <w:rFonts w:ascii="Calibri" w:hAnsi="Calibri" w:cs="Calibri"/>
          <w:color w:val="000000"/>
          <w:sz w:val="22"/>
          <w:szCs w:val="22"/>
        </w:rPr>
        <w:t xml:space="preserve">Used </w:t>
      </w:r>
      <w:r w:rsidRPr="00656111">
        <w:rPr>
          <w:rFonts w:ascii="Calibri" w:hAnsi="Calibri" w:cs="Calibri"/>
          <w:b/>
          <w:color w:val="000000"/>
          <w:sz w:val="22"/>
          <w:szCs w:val="22"/>
        </w:rPr>
        <w:t>Java8 Stream API</w:t>
      </w:r>
      <w:r w:rsidRPr="00656111">
        <w:rPr>
          <w:rFonts w:ascii="Calibri" w:hAnsi="Calibri" w:cs="Calibri"/>
          <w:color w:val="000000"/>
          <w:sz w:val="22"/>
          <w:szCs w:val="22"/>
        </w:rPr>
        <w:t xml:space="preserve"> for Parallel execution in the Collections framework module of core java.</w:t>
      </w:r>
    </w:p>
    <w:p w:rsidR="003D257D" w:rsidRPr="00AF55EC" w:rsidRDefault="003D257D" w:rsidP="003D257D">
      <w:pPr>
        <w:pStyle w:val="NormalWeb"/>
        <w:numPr>
          <w:ilvl w:val="0"/>
          <w:numId w:val="17"/>
        </w:numPr>
        <w:suppressAutoHyphens w:val="0"/>
        <w:spacing w:before="0" w:after="0"/>
        <w:jc w:val="both"/>
        <w:textAlignment w:val="baseline"/>
        <w:rPr>
          <w:rFonts w:ascii="Calibri" w:hAnsi="Calibri" w:cs="Calibri"/>
          <w:bCs/>
          <w:color w:val="000000"/>
          <w:sz w:val="22"/>
          <w:szCs w:val="22"/>
        </w:rPr>
      </w:pPr>
      <w:r w:rsidRPr="003B119B">
        <w:rPr>
          <w:rFonts w:ascii="Calibri" w:eastAsia="Batang" w:hAnsi="Calibri" w:cs="Calibri"/>
          <w:color w:val="000000"/>
          <w:sz w:val="22"/>
          <w:szCs w:val="22"/>
        </w:rPr>
        <w:t xml:space="preserve">Developed classes using </w:t>
      </w:r>
      <w:r w:rsidRPr="003B119B">
        <w:rPr>
          <w:rFonts w:ascii="Calibri" w:eastAsia="Batang" w:hAnsi="Calibri" w:cs="Calibri"/>
          <w:b/>
          <w:color w:val="000000"/>
          <w:sz w:val="22"/>
          <w:szCs w:val="22"/>
        </w:rPr>
        <w:t>core java</w:t>
      </w:r>
      <w:r>
        <w:rPr>
          <w:rFonts w:ascii="Calibri" w:eastAsia="Batang" w:hAnsi="Calibri" w:cs="Calibri"/>
          <w:color w:val="000000"/>
          <w:sz w:val="22"/>
          <w:szCs w:val="22"/>
        </w:rPr>
        <w:t xml:space="preserve"> concepts like </w:t>
      </w:r>
      <w:r>
        <w:rPr>
          <w:rFonts w:ascii="Calibri" w:eastAsia="Batang" w:hAnsi="Calibri" w:cs="Calibri"/>
          <w:b/>
          <w:color w:val="000000"/>
          <w:sz w:val="22"/>
          <w:szCs w:val="22"/>
        </w:rPr>
        <w:t>M</w:t>
      </w:r>
      <w:r w:rsidRPr="00CE7B82">
        <w:rPr>
          <w:rFonts w:ascii="Calibri" w:eastAsia="Batang" w:hAnsi="Calibri" w:cs="Calibri"/>
          <w:b/>
          <w:color w:val="000000"/>
          <w:sz w:val="22"/>
          <w:szCs w:val="22"/>
        </w:rPr>
        <w:t xml:space="preserve">ultithreading, </w:t>
      </w:r>
      <w:r>
        <w:rPr>
          <w:rFonts w:ascii="Calibri" w:eastAsia="Batang" w:hAnsi="Calibri" w:cs="Calibri"/>
          <w:b/>
          <w:color w:val="000000"/>
          <w:sz w:val="22"/>
          <w:szCs w:val="22"/>
        </w:rPr>
        <w:t>Concurrency, Memory M</w:t>
      </w:r>
      <w:r w:rsidRPr="00CE7B82">
        <w:rPr>
          <w:rFonts w:ascii="Calibri" w:eastAsia="Batang" w:hAnsi="Calibri" w:cs="Calibri"/>
          <w:b/>
          <w:color w:val="000000"/>
          <w:sz w:val="22"/>
          <w:szCs w:val="22"/>
        </w:rPr>
        <w:t>anagement.</w:t>
      </w:r>
    </w:p>
    <w:p w:rsidR="003D257D" w:rsidRPr="009D2AD5" w:rsidRDefault="003D257D" w:rsidP="003D257D">
      <w:pPr>
        <w:pStyle w:val="NormalWeb"/>
        <w:numPr>
          <w:ilvl w:val="0"/>
          <w:numId w:val="17"/>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 xml:space="preserve">Used </w:t>
      </w:r>
      <w:r>
        <w:rPr>
          <w:rFonts w:ascii="Calibri" w:hAnsi="Calibri" w:cs="Calibri"/>
          <w:b/>
          <w:color w:val="000000"/>
          <w:sz w:val="22"/>
          <w:szCs w:val="22"/>
        </w:rPr>
        <w:t>Multit</w:t>
      </w:r>
      <w:r w:rsidRPr="003B119B">
        <w:rPr>
          <w:rFonts w:ascii="Calibri" w:hAnsi="Calibri" w:cs="Calibri"/>
          <w:b/>
          <w:color w:val="000000"/>
          <w:sz w:val="22"/>
          <w:szCs w:val="22"/>
        </w:rPr>
        <w:t>hreading</w:t>
      </w:r>
      <w:r>
        <w:rPr>
          <w:rFonts w:ascii="Calibri" w:hAnsi="Calibri" w:cs="Calibri"/>
          <w:b/>
          <w:color w:val="000000"/>
          <w:sz w:val="22"/>
          <w:szCs w:val="22"/>
        </w:rPr>
        <w:t xml:space="preserve"> </w:t>
      </w:r>
      <w:r w:rsidRPr="00DD749D">
        <w:rPr>
          <w:rFonts w:ascii="Calibri" w:hAnsi="Calibri" w:cs="Calibri"/>
          <w:color w:val="000000"/>
          <w:sz w:val="22"/>
          <w:szCs w:val="22"/>
        </w:rPr>
        <w:t xml:space="preserve">to </w:t>
      </w:r>
      <w:r>
        <w:rPr>
          <w:rFonts w:ascii="Calibri" w:hAnsi="Calibri" w:cs="Calibri"/>
          <w:color w:val="000000"/>
          <w:sz w:val="22"/>
          <w:szCs w:val="22"/>
        </w:rPr>
        <w:t>develop</w:t>
      </w:r>
      <w:r w:rsidRPr="003B119B">
        <w:rPr>
          <w:rFonts w:ascii="Calibri" w:hAnsi="Calibri" w:cs="Calibri"/>
          <w:color w:val="000000"/>
          <w:sz w:val="22"/>
          <w:szCs w:val="22"/>
        </w:rPr>
        <w:t xml:space="preserve"> various helper classes in programming to improve overall performance. </w:t>
      </w:r>
    </w:p>
    <w:p w:rsidR="003D257D" w:rsidRPr="00CE7B82" w:rsidRDefault="003D257D" w:rsidP="003D257D">
      <w:pPr>
        <w:pStyle w:val="NormalWeb"/>
        <w:numPr>
          <w:ilvl w:val="0"/>
          <w:numId w:val="17"/>
        </w:numPr>
        <w:suppressAutoHyphens w:val="0"/>
        <w:spacing w:before="0" w:after="0"/>
        <w:jc w:val="both"/>
        <w:textAlignment w:val="baseline"/>
        <w:rPr>
          <w:rFonts w:ascii="Calibri" w:hAnsi="Calibri" w:cs="Calibri"/>
          <w:bCs/>
          <w:color w:val="000000"/>
          <w:sz w:val="22"/>
          <w:szCs w:val="22"/>
        </w:rPr>
      </w:pPr>
      <w:r w:rsidRPr="00CE7B82">
        <w:rPr>
          <w:rFonts w:ascii="Calibri" w:hAnsi="Calibri" w:cs="Calibri"/>
          <w:color w:val="000000"/>
          <w:sz w:val="22"/>
          <w:szCs w:val="22"/>
        </w:rPr>
        <w:t xml:space="preserve">Used </w:t>
      </w:r>
      <w:r>
        <w:rPr>
          <w:rFonts w:ascii="Calibri" w:hAnsi="Calibri" w:cs="Calibri"/>
          <w:b/>
          <w:bCs/>
          <w:color w:val="000000"/>
          <w:sz w:val="22"/>
          <w:szCs w:val="22"/>
        </w:rPr>
        <w:t>Spring DI</w:t>
      </w:r>
      <w:r w:rsidRPr="00CE7B82">
        <w:rPr>
          <w:rFonts w:ascii="Calibri" w:hAnsi="Calibri" w:cs="Calibri"/>
          <w:color w:val="000000"/>
          <w:sz w:val="22"/>
          <w:szCs w:val="22"/>
        </w:rPr>
        <w:t xml:space="preserve">, </w:t>
      </w:r>
      <w:r w:rsidRPr="00CE7B82">
        <w:rPr>
          <w:rFonts w:ascii="Calibri" w:hAnsi="Calibri" w:cs="Calibri"/>
          <w:b/>
          <w:bCs/>
          <w:color w:val="000000"/>
          <w:sz w:val="22"/>
          <w:szCs w:val="22"/>
        </w:rPr>
        <w:t>annotations,</w:t>
      </w:r>
      <w:r>
        <w:rPr>
          <w:rFonts w:ascii="Calibri" w:hAnsi="Calibri" w:cs="Calibri"/>
          <w:b/>
          <w:bCs/>
          <w:color w:val="000000"/>
          <w:sz w:val="22"/>
          <w:szCs w:val="22"/>
        </w:rPr>
        <w:t xml:space="preserve"> and </w:t>
      </w:r>
      <w:r w:rsidRPr="00CE7B82">
        <w:rPr>
          <w:rFonts w:ascii="Calibri" w:hAnsi="Calibri" w:cs="Calibri"/>
          <w:b/>
          <w:bCs/>
          <w:color w:val="000000"/>
          <w:sz w:val="22"/>
          <w:szCs w:val="22"/>
        </w:rPr>
        <w:t xml:space="preserve">MVC </w:t>
      </w:r>
      <w:r w:rsidRPr="00CE7B82">
        <w:rPr>
          <w:rFonts w:ascii="Calibri" w:hAnsi="Calibri" w:cs="Calibri"/>
          <w:color w:val="000000"/>
          <w:sz w:val="22"/>
          <w:szCs w:val="22"/>
        </w:rPr>
        <w:t>to implement business layer and navigation part of application.</w:t>
      </w:r>
      <w:r w:rsidRPr="00CE7B82">
        <w:rPr>
          <w:rFonts w:ascii="Calibri" w:hAnsi="Calibri" w:cs="Calibri"/>
          <w:bCs/>
          <w:color w:val="000000"/>
          <w:sz w:val="22"/>
          <w:szCs w:val="22"/>
        </w:rPr>
        <w:t xml:space="preserve"> </w:t>
      </w:r>
    </w:p>
    <w:p w:rsidR="003D257D" w:rsidRPr="003B119B" w:rsidRDefault="003D257D" w:rsidP="003D257D">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Used </w:t>
      </w:r>
      <w:r>
        <w:rPr>
          <w:rFonts w:ascii="Calibri" w:hAnsi="Calibri" w:cs="Calibri"/>
          <w:b/>
          <w:bCs/>
          <w:color w:val="000000"/>
          <w:sz w:val="22"/>
          <w:szCs w:val="22"/>
        </w:rPr>
        <w:t>S</w:t>
      </w:r>
      <w:r w:rsidRPr="003B119B">
        <w:rPr>
          <w:rFonts w:ascii="Calibri" w:hAnsi="Calibri" w:cs="Calibri"/>
          <w:b/>
          <w:bCs/>
          <w:color w:val="000000"/>
          <w:sz w:val="22"/>
          <w:szCs w:val="22"/>
        </w:rPr>
        <w:t>pring </w:t>
      </w:r>
      <w:r>
        <w:rPr>
          <w:rFonts w:ascii="Calibri" w:hAnsi="Calibri" w:cs="Calibri"/>
          <w:b/>
          <w:bCs/>
          <w:color w:val="000000"/>
          <w:sz w:val="22"/>
          <w:szCs w:val="22"/>
        </w:rPr>
        <w:t>B</w:t>
      </w:r>
      <w:r w:rsidRPr="003B119B">
        <w:rPr>
          <w:rFonts w:ascii="Calibri" w:hAnsi="Calibri" w:cs="Calibri"/>
          <w:b/>
          <w:bCs/>
          <w:color w:val="000000"/>
          <w:sz w:val="22"/>
          <w:szCs w:val="22"/>
        </w:rPr>
        <w:t>oot</w:t>
      </w:r>
      <w:r w:rsidRPr="003B119B">
        <w:rPr>
          <w:rFonts w:ascii="Calibri" w:hAnsi="Calibri" w:cs="Calibri"/>
          <w:bCs/>
          <w:color w:val="000000"/>
          <w:sz w:val="22"/>
          <w:szCs w:val="22"/>
        </w:rPr>
        <w:t> </w:t>
      </w:r>
      <w:r w:rsidRPr="009E044D">
        <w:rPr>
          <w:rFonts w:ascii="Calibri" w:hAnsi="Calibri" w:cs="Calibri"/>
          <w:b/>
          <w:bCs/>
          <w:color w:val="000000"/>
          <w:sz w:val="22"/>
          <w:szCs w:val="22"/>
        </w:rPr>
        <w:t>Actuato</w:t>
      </w:r>
      <w:r w:rsidRPr="003B119B">
        <w:rPr>
          <w:rFonts w:ascii="Calibri" w:hAnsi="Calibri" w:cs="Calibri"/>
          <w:bCs/>
          <w:color w:val="000000"/>
          <w:sz w:val="22"/>
          <w:szCs w:val="22"/>
        </w:rPr>
        <w:t>r to externalize application's configuration properties for various environments.</w:t>
      </w:r>
    </w:p>
    <w:p w:rsidR="003D257D" w:rsidRPr="001124FE" w:rsidRDefault="003D257D" w:rsidP="003D257D">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 xml:space="preserve">Configured </w:t>
      </w:r>
      <w:r w:rsidRPr="003B119B">
        <w:rPr>
          <w:rFonts w:ascii="Calibri" w:hAnsi="Calibri" w:cs="Calibri"/>
          <w:b/>
          <w:bCs/>
          <w:color w:val="000000"/>
          <w:sz w:val="22"/>
          <w:szCs w:val="22"/>
        </w:rPr>
        <w:t>Swagger-UI</w:t>
      </w:r>
      <w:r w:rsidRPr="003B119B">
        <w:rPr>
          <w:rFonts w:ascii="Calibri" w:hAnsi="Calibri" w:cs="Calibri"/>
          <w:bCs/>
          <w:color w:val="000000"/>
          <w:sz w:val="22"/>
          <w:szCs w:val="22"/>
        </w:rPr>
        <w:t xml:space="preserve"> registered </w:t>
      </w:r>
      <w:r>
        <w:rPr>
          <w:rFonts w:ascii="Calibri" w:hAnsi="Calibri" w:cs="Calibri"/>
          <w:b/>
          <w:bCs/>
          <w:color w:val="000000"/>
          <w:sz w:val="22"/>
          <w:szCs w:val="22"/>
        </w:rPr>
        <w:t>Micro</w:t>
      </w:r>
      <w:r w:rsidRPr="003B119B">
        <w:rPr>
          <w:rFonts w:ascii="Calibri" w:hAnsi="Calibri" w:cs="Calibri"/>
          <w:b/>
          <w:bCs/>
          <w:color w:val="000000"/>
          <w:sz w:val="22"/>
          <w:szCs w:val="22"/>
        </w:rPr>
        <w:t>service</w:t>
      </w:r>
      <w:r w:rsidRPr="003B119B">
        <w:rPr>
          <w:rFonts w:ascii="Calibri" w:hAnsi="Calibri" w:cs="Calibri"/>
          <w:bCs/>
          <w:color w:val="000000"/>
          <w:sz w:val="22"/>
          <w:szCs w:val="22"/>
        </w:rPr>
        <w:t xml:space="preserve"> with </w:t>
      </w:r>
      <w:r w:rsidRPr="003B119B">
        <w:rPr>
          <w:rFonts w:ascii="Calibri" w:hAnsi="Calibri" w:cs="Calibri"/>
          <w:b/>
          <w:bCs/>
          <w:color w:val="000000"/>
          <w:sz w:val="22"/>
          <w:szCs w:val="22"/>
        </w:rPr>
        <w:t xml:space="preserve">Eureka </w:t>
      </w:r>
      <w:r>
        <w:rPr>
          <w:rFonts w:ascii="Calibri" w:hAnsi="Calibri" w:cs="Calibri"/>
          <w:bCs/>
          <w:color w:val="000000"/>
          <w:sz w:val="22"/>
          <w:szCs w:val="22"/>
        </w:rPr>
        <w:t>to monitor services</w:t>
      </w:r>
      <w:r w:rsidRPr="003B119B">
        <w:rPr>
          <w:rFonts w:ascii="Calibri" w:hAnsi="Calibri" w:cs="Calibri"/>
          <w:bCs/>
          <w:color w:val="000000"/>
          <w:sz w:val="22"/>
          <w:szCs w:val="22"/>
        </w:rPr>
        <w:t xml:space="preserve"> from </w:t>
      </w:r>
      <w:r w:rsidRPr="003B119B">
        <w:rPr>
          <w:rFonts w:ascii="Calibri" w:hAnsi="Calibri" w:cs="Calibri"/>
          <w:b/>
          <w:bCs/>
          <w:color w:val="000000"/>
          <w:sz w:val="22"/>
          <w:szCs w:val="22"/>
        </w:rPr>
        <w:t>Spring Boot</w:t>
      </w:r>
      <w:r>
        <w:rPr>
          <w:rFonts w:ascii="Calibri" w:hAnsi="Calibri" w:cs="Calibri"/>
          <w:bCs/>
          <w:color w:val="000000"/>
          <w:sz w:val="22"/>
          <w:szCs w:val="22"/>
        </w:rPr>
        <w:t xml:space="preserve"> </w:t>
      </w:r>
      <w:r w:rsidRPr="003B119B">
        <w:rPr>
          <w:rFonts w:ascii="Calibri" w:hAnsi="Calibri" w:cs="Calibri"/>
          <w:bCs/>
          <w:color w:val="000000"/>
          <w:sz w:val="22"/>
          <w:szCs w:val="22"/>
        </w:rPr>
        <w:t>console.</w:t>
      </w:r>
    </w:p>
    <w:p w:rsidR="003D257D" w:rsidRPr="003B119B" w:rsidRDefault="003D257D" w:rsidP="003D257D">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shd w:val="clear" w:color="auto" w:fill="FFFFFF"/>
        </w:rPr>
        <w:t xml:space="preserve">Defined </w:t>
      </w:r>
      <w:r w:rsidRPr="003B119B">
        <w:rPr>
          <w:rFonts w:ascii="Calibri" w:hAnsi="Calibri" w:cs="Calibri"/>
          <w:b/>
          <w:color w:val="000000"/>
          <w:sz w:val="22"/>
          <w:szCs w:val="22"/>
          <w:shd w:val="clear" w:color="auto" w:fill="FFFFFF"/>
        </w:rPr>
        <w:t>Hibernate</w:t>
      </w:r>
      <w:r w:rsidRPr="003B119B">
        <w:rPr>
          <w:rFonts w:ascii="Calibri" w:hAnsi="Calibri" w:cs="Calibri"/>
          <w:color w:val="000000"/>
          <w:sz w:val="22"/>
          <w:szCs w:val="22"/>
          <w:shd w:val="clear" w:color="auto" w:fill="FFFFFF"/>
        </w:rPr>
        <w:t xml:space="preserve"> Named Queries for</w:t>
      </w:r>
      <w:r>
        <w:rPr>
          <w:rFonts w:ascii="Calibri" w:hAnsi="Calibri" w:cs="Calibri"/>
          <w:color w:val="000000"/>
          <w:sz w:val="22"/>
          <w:szCs w:val="22"/>
          <w:shd w:val="clear" w:color="auto" w:fill="FFFFFF"/>
        </w:rPr>
        <w:t xml:space="preserve"> Batch </w:t>
      </w:r>
      <w:r w:rsidRPr="003B119B">
        <w:rPr>
          <w:rFonts w:ascii="Calibri" w:hAnsi="Calibri" w:cs="Calibri"/>
          <w:color w:val="000000"/>
          <w:sz w:val="22"/>
          <w:szCs w:val="22"/>
          <w:shd w:val="clear" w:color="auto" w:fill="FFFFFF"/>
        </w:rPr>
        <w:t xml:space="preserve">operations while defined Criteria Queries for </w:t>
      </w:r>
      <w:r>
        <w:rPr>
          <w:rFonts w:ascii="Calibri" w:hAnsi="Calibri" w:cs="Calibri"/>
          <w:b/>
          <w:color w:val="000000"/>
          <w:sz w:val="22"/>
          <w:szCs w:val="22"/>
          <w:shd w:val="clear" w:color="auto" w:fill="FFFFFF"/>
        </w:rPr>
        <w:t>Microservice</w:t>
      </w:r>
      <w:r w:rsidRPr="003B119B">
        <w:rPr>
          <w:rFonts w:ascii="Calibri" w:hAnsi="Calibri" w:cs="Calibri"/>
          <w:color w:val="000000"/>
          <w:sz w:val="22"/>
          <w:szCs w:val="22"/>
          <w:shd w:val="clear" w:color="auto" w:fill="FFFFFF"/>
        </w:rPr>
        <w:t>.</w:t>
      </w:r>
    </w:p>
    <w:p w:rsidR="003D257D" w:rsidRPr="003B119B" w:rsidRDefault="003D257D" w:rsidP="003D257D">
      <w:pPr>
        <w:pStyle w:val="ListParagraph"/>
        <w:numPr>
          <w:ilvl w:val="0"/>
          <w:numId w:val="17"/>
        </w:numPr>
        <w:suppressAutoHyphens w:val="0"/>
        <w:contextualSpacing/>
        <w:jc w:val="both"/>
        <w:rPr>
          <w:rFonts w:ascii="Calibri" w:hAnsi="Calibri" w:cs="Calibri"/>
          <w:color w:val="000000"/>
          <w:sz w:val="22"/>
          <w:szCs w:val="22"/>
        </w:rPr>
      </w:pPr>
      <w:r>
        <w:rPr>
          <w:rFonts w:ascii="Calibri" w:hAnsi="Calibri" w:cs="Calibri"/>
          <w:b/>
          <w:color w:val="000000"/>
          <w:sz w:val="22"/>
          <w:szCs w:val="22"/>
        </w:rPr>
        <w:t>Microservice</w:t>
      </w:r>
      <w:r w:rsidRPr="003B119B">
        <w:rPr>
          <w:rFonts w:ascii="Calibri" w:hAnsi="Calibri" w:cs="Calibri"/>
          <w:color w:val="000000"/>
          <w:sz w:val="22"/>
          <w:szCs w:val="22"/>
        </w:rPr>
        <w:t xml:space="preserve"> have been built using </w:t>
      </w:r>
      <w:r>
        <w:rPr>
          <w:rFonts w:ascii="Calibri" w:hAnsi="Calibri" w:cs="Calibri"/>
          <w:b/>
          <w:color w:val="000000"/>
          <w:sz w:val="22"/>
          <w:szCs w:val="22"/>
        </w:rPr>
        <w:t>Spring Boot, S</w:t>
      </w:r>
      <w:r w:rsidRPr="003B119B">
        <w:rPr>
          <w:rFonts w:ascii="Calibri" w:hAnsi="Calibri" w:cs="Calibri"/>
          <w:b/>
          <w:color w:val="000000"/>
          <w:sz w:val="22"/>
          <w:szCs w:val="22"/>
        </w:rPr>
        <w:t>pring security</w:t>
      </w:r>
      <w:r w:rsidRPr="003B119B">
        <w:rPr>
          <w:rFonts w:ascii="Calibri" w:hAnsi="Calibri" w:cs="Calibri"/>
          <w:color w:val="000000"/>
          <w:sz w:val="22"/>
          <w:szCs w:val="22"/>
        </w:rPr>
        <w:t xml:space="preserve"> and deployed to </w:t>
      </w:r>
      <w:r w:rsidRPr="003B119B">
        <w:rPr>
          <w:rFonts w:ascii="Calibri" w:hAnsi="Calibri" w:cs="Calibri"/>
          <w:b/>
          <w:color w:val="000000"/>
          <w:sz w:val="22"/>
          <w:szCs w:val="22"/>
        </w:rPr>
        <w:t>AWS cloud</w:t>
      </w:r>
      <w:r w:rsidRPr="003B119B">
        <w:rPr>
          <w:rFonts w:ascii="Calibri" w:hAnsi="Calibri" w:cs="Calibri"/>
          <w:color w:val="000000"/>
          <w:sz w:val="22"/>
          <w:szCs w:val="22"/>
        </w:rPr>
        <w:t xml:space="preserve">. </w:t>
      </w:r>
    </w:p>
    <w:p w:rsidR="003D257D" w:rsidRPr="003B119B" w:rsidRDefault="003D257D" w:rsidP="003D257D">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rPr>
        <w:t>Used</w:t>
      </w:r>
      <w:r w:rsidRPr="003B119B">
        <w:rPr>
          <w:rFonts w:ascii="Calibri" w:hAnsi="Calibri" w:cs="Calibri"/>
          <w:b/>
          <w:color w:val="000000"/>
          <w:sz w:val="22"/>
          <w:szCs w:val="22"/>
        </w:rPr>
        <w:t xml:space="preserve"> Spring Cloud AWS Core, Spring Cloud AWS Context</w:t>
      </w:r>
      <w:r w:rsidRPr="003B119B">
        <w:rPr>
          <w:rFonts w:ascii="Calibri" w:hAnsi="Calibri" w:cs="Calibri"/>
          <w:color w:val="000000"/>
          <w:sz w:val="22"/>
          <w:szCs w:val="22"/>
        </w:rPr>
        <w:t xml:space="preserve">, and </w:t>
      </w:r>
      <w:r w:rsidRPr="003B119B">
        <w:rPr>
          <w:rFonts w:ascii="Calibri" w:hAnsi="Calibri" w:cs="Calibri"/>
          <w:b/>
          <w:color w:val="000000"/>
          <w:sz w:val="22"/>
          <w:szCs w:val="22"/>
        </w:rPr>
        <w:t>Spring Cloud AWS Messaging</w:t>
      </w:r>
      <w:r w:rsidRPr="003B119B">
        <w:rPr>
          <w:rFonts w:ascii="Calibri" w:hAnsi="Calibri" w:cs="Calibri"/>
          <w:color w:val="000000"/>
          <w:sz w:val="22"/>
          <w:szCs w:val="22"/>
        </w:rPr>
        <w:t>.</w:t>
      </w:r>
    </w:p>
    <w:p w:rsidR="003D257D" w:rsidRPr="00455D1C"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Utilized </w:t>
      </w:r>
      <w:r w:rsidRPr="003B119B">
        <w:rPr>
          <w:rFonts w:ascii="Calibri" w:hAnsi="Calibri" w:cs="Calibri"/>
          <w:b/>
          <w:color w:val="000000"/>
          <w:sz w:val="22"/>
          <w:szCs w:val="22"/>
        </w:rPr>
        <w:t>AWS Lambda</w:t>
      </w:r>
      <w:r w:rsidRPr="003B119B">
        <w:rPr>
          <w:rFonts w:ascii="Calibri" w:hAnsi="Calibri" w:cs="Calibri"/>
          <w:color w:val="000000"/>
          <w:sz w:val="22"/>
          <w:szCs w:val="22"/>
        </w:rPr>
        <w:t xml:space="preserve"> platform to upload data into </w:t>
      </w:r>
      <w:r w:rsidRPr="003B119B">
        <w:rPr>
          <w:rFonts w:ascii="Calibri" w:hAnsi="Calibri" w:cs="Calibri"/>
          <w:b/>
          <w:color w:val="000000"/>
          <w:sz w:val="22"/>
          <w:szCs w:val="22"/>
        </w:rPr>
        <w:t>AWS S3</w:t>
      </w:r>
      <w:r w:rsidRPr="003B119B">
        <w:rPr>
          <w:rFonts w:ascii="Calibri" w:hAnsi="Calibri" w:cs="Calibri"/>
          <w:color w:val="000000"/>
          <w:sz w:val="22"/>
          <w:szCs w:val="22"/>
        </w:rPr>
        <w:t xml:space="preserve"> buckets and to trigger other </w:t>
      </w:r>
      <w:r w:rsidRPr="00CE7B82">
        <w:rPr>
          <w:rFonts w:ascii="Calibri" w:hAnsi="Calibri" w:cs="Calibri"/>
          <w:b/>
          <w:color w:val="000000"/>
          <w:sz w:val="22"/>
          <w:szCs w:val="22"/>
        </w:rPr>
        <w:t>Lambda</w:t>
      </w:r>
      <w:r w:rsidRPr="003B119B">
        <w:rPr>
          <w:rFonts w:ascii="Calibri" w:hAnsi="Calibri" w:cs="Calibri"/>
          <w:color w:val="000000"/>
          <w:sz w:val="22"/>
          <w:szCs w:val="22"/>
        </w:rPr>
        <w:t xml:space="preserve"> Functions </w:t>
      </w:r>
      <w:r w:rsidRPr="003B119B">
        <w:rPr>
          <w:rFonts w:ascii="Calibri" w:hAnsi="Calibri" w:cs="Calibri"/>
          <w:b/>
          <w:color w:val="000000"/>
          <w:sz w:val="22"/>
          <w:szCs w:val="22"/>
          <w:lang w:val="en-GB"/>
        </w:rPr>
        <w:t>Including EC2, MongoDB</w:t>
      </w:r>
      <w:r w:rsidRPr="003B119B">
        <w:rPr>
          <w:rFonts w:ascii="Calibri" w:hAnsi="Calibri" w:cs="Calibri"/>
          <w:color w:val="000000"/>
          <w:sz w:val="22"/>
          <w:szCs w:val="22"/>
          <w:lang w:val="en-GB"/>
        </w:rPr>
        <w:t xml:space="preserve"> focusing on high-availability, fa</w:t>
      </w:r>
      <w:r>
        <w:rPr>
          <w:rFonts w:ascii="Calibri" w:hAnsi="Calibri" w:cs="Calibri"/>
          <w:color w:val="000000"/>
          <w:sz w:val="22"/>
          <w:szCs w:val="22"/>
          <w:lang w:val="en-GB"/>
        </w:rPr>
        <w:t>ult tolerance, and auto-scaling</w:t>
      </w:r>
      <w:r w:rsidRPr="003B119B">
        <w:rPr>
          <w:rFonts w:ascii="Calibri" w:hAnsi="Calibri" w:cs="Calibri"/>
          <w:color w:val="000000"/>
          <w:sz w:val="22"/>
          <w:szCs w:val="22"/>
        </w:rPr>
        <w:t>.</w:t>
      </w:r>
    </w:p>
    <w:p w:rsidR="003D257D" w:rsidRDefault="003D257D" w:rsidP="003D257D">
      <w:pPr>
        <w:widowControl w:val="0"/>
        <w:numPr>
          <w:ilvl w:val="0"/>
          <w:numId w:val="18"/>
        </w:numPr>
        <w:suppressAutoHyphens w:val="0"/>
        <w:autoSpaceDE w:val="0"/>
        <w:autoSpaceDN w:val="0"/>
        <w:adjustRightInd w:val="0"/>
        <w:jc w:val="both"/>
        <w:rPr>
          <w:rFonts w:ascii="Calibri" w:hAnsi="Calibri" w:cs="Calibri"/>
          <w:color w:val="000000"/>
          <w:sz w:val="22"/>
          <w:szCs w:val="22"/>
        </w:rPr>
      </w:pPr>
      <w:r w:rsidRPr="001515CF">
        <w:rPr>
          <w:rFonts w:ascii="Calibri" w:hAnsi="Calibri" w:cs="Calibri"/>
          <w:color w:val="000000"/>
          <w:sz w:val="22"/>
          <w:szCs w:val="22"/>
        </w:rPr>
        <w:t>Database required</w:t>
      </w:r>
      <w:r>
        <w:rPr>
          <w:rFonts w:ascii="Calibri" w:hAnsi="Calibri" w:cs="Calibri"/>
          <w:color w:val="000000"/>
          <w:sz w:val="22"/>
          <w:szCs w:val="22"/>
        </w:rPr>
        <w:t xml:space="preserve"> for</w:t>
      </w:r>
      <w:r w:rsidRPr="001515CF">
        <w:rPr>
          <w:rFonts w:ascii="Calibri" w:hAnsi="Calibri" w:cs="Calibri"/>
          <w:color w:val="000000"/>
          <w:sz w:val="22"/>
          <w:szCs w:val="22"/>
        </w:rPr>
        <w:t xml:space="preserve"> creation of new tables, </w:t>
      </w:r>
      <w:r w:rsidRPr="001515CF">
        <w:rPr>
          <w:rFonts w:ascii="Calibri" w:hAnsi="Calibri" w:cs="Calibri"/>
          <w:b/>
          <w:color w:val="000000"/>
          <w:sz w:val="22"/>
          <w:szCs w:val="22"/>
        </w:rPr>
        <w:t>PL/SQL stored procedures, functions, views, indexes</w:t>
      </w:r>
      <w:r w:rsidRPr="001515CF">
        <w:rPr>
          <w:rFonts w:ascii="Calibri" w:hAnsi="Calibri" w:cs="Calibri"/>
          <w:color w:val="000000"/>
          <w:sz w:val="22"/>
          <w:szCs w:val="22"/>
        </w:rPr>
        <w:t xml:space="preserve">, </w:t>
      </w:r>
      <w:r w:rsidRPr="001515CF">
        <w:rPr>
          <w:rFonts w:ascii="Calibri" w:hAnsi="Calibri" w:cs="Calibri"/>
          <w:b/>
          <w:color w:val="000000"/>
          <w:sz w:val="22"/>
          <w:szCs w:val="22"/>
        </w:rPr>
        <w:t>constraints, triggers</w:t>
      </w:r>
      <w:r w:rsidRPr="001515CF">
        <w:rPr>
          <w:rFonts w:ascii="Calibri" w:hAnsi="Calibri" w:cs="Calibri"/>
          <w:color w:val="000000"/>
          <w:sz w:val="22"/>
          <w:szCs w:val="22"/>
        </w:rPr>
        <w:t xml:space="preserve"> and required </w:t>
      </w:r>
      <w:r w:rsidRPr="00CA713D">
        <w:rPr>
          <w:rFonts w:ascii="Calibri" w:hAnsi="Calibri" w:cs="Calibri"/>
          <w:b/>
          <w:color w:val="000000"/>
          <w:sz w:val="22"/>
          <w:szCs w:val="22"/>
        </w:rPr>
        <w:t>SQL tuning</w:t>
      </w:r>
      <w:r w:rsidRPr="001515CF">
        <w:rPr>
          <w:rFonts w:ascii="Calibri" w:hAnsi="Calibri" w:cs="Calibri"/>
          <w:color w:val="000000"/>
          <w:sz w:val="22"/>
          <w:szCs w:val="22"/>
        </w:rPr>
        <w:t xml:space="preserve"> to reduce the response time in the application.</w:t>
      </w:r>
    </w:p>
    <w:p w:rsidR="003D257D" w:rsidRDefault="003D257D" w:rsidP="003D257D">
      <w:pPr>
        <w:numPr>
          <w:ilvl w:val="0"/>
          <w:numId w:val="18"/>
        </w:numPr>
        <w:ind w:right="-4"/>
        <w:rPr>
          <w:rFonts w:ascii="Calibri" w:hAnsi="Calibri" w:cs="Calibri"/>
          <w:bCs/>
          <w:color w:val="000000"/>
          <w:sz w:val="22"/>
          <w:szCs w:val="22"/>
        </w:rPr>
      </w:pPr>
      <w:r w:rsidRPr="006C1099">
        <w:rPr>
          <w:rFonts w:ascii="Calibri" w:hAnsi="Calibri" w:cs="Calibri"/>
          <w:bCs/>
          <w:color w:val="000000"/>
          <w:sz w:val="22"/>
          <w:szCs w:val="22"/>
        </w:rPr>
        <w:t xml:space="preserve">Used </w:t>
      </w:r>
      <w:r w:rsidRPr="006C1099">
        <w:rPr>
          <w:rFonts w:ascii="Calibri" w:hAnsi="Calibri" w:cs="Calibri"/>
          <w:b/>
          <w:bCs/>
          <w:color w:val="000000"/>
          <w:sz w:val="22"/>
          <w:szCs w:val="22"/>
        </w:rPr>
        <w:t>Cassandra</w:t>
      </w:r>
      <w:r w:rsidRPr="006C1099">
        <w:rPr>
          <w:rFonts w:ascii="Calibri" w:hAnsi="Calibri" w:cs="Calibri"/>
          <w:bCs/>
          <w:color w:val="000000"/>
          <w:sz w:val="22"/>
          <w:szCs w:val="22"/>
        </w:rPr>
        <w:t xml:space="preserve"> to handle huge amount of data across many servers with out single point of failure.</w:t>
      </w:r>
    </w:p>
    <w:p w:rsidR="003D257D" w:rsidRDefault="003D257D" w:rsidP="003D257D">
      <w:pPr>
        <w:numPr>
          <w:ilvl w:val="0"/>
          <w:numId w:val="18"/>
        </w:numPr>
        <w:ind w:right="-4"/>
        <w:rPr>
          <w:rFonts w:ascii="Calibri" w:hAnsi="Calibri" w:cs="Calibri"/>
          <w:bCs/>
          <w:color w:val="000000"/>
          <w:sz w:val="22"/>
          <w:szCs w:val="22"/>
        </w:rPr>
      </w:pPr>
      <w:r w:rsidRPr="001C675C">
        <w:rPr>
          <w:rFonts w:ascii="Calibri" w:hAnsi="Calibri" w:cs="Calibri"/>
          <w:bCs/>
          <w:color w:val="000000"/>
          <w:sz w:val="22"/>
          <w:szCs w:val="22"/>
        </w:rPr>
        <w:t xml:space="preserve">Implemented service layer on the top of </w:t>
      </w:r>
      <w:r w:rsidRPr="001C675C">
        <w:rPr>
          <w:rFonts w:ascii="Calibri" w:hAnsi="Calibri" w:cs="Calibri"/>
          <w:b/>
          <w:bCs/>
          <w:color w:val="000000"/>
          <w:sz w:val="22"/>
          <w:szCs w:val="22"/>
        </w:rPr>
        <w:t>Cassandra</w:t>
      </w:r>
      <w:r w:rsidRPr="001C675C">
        <w:rPr>
          <w:rFonts w:ascii="Calibri" w:hAnsi="Calibri" w:cs="Calibri"/>
          <w:bCs/>
          <w:color w:val="000000"/>
          <w:sz w:val="22"/>
          <w:szCs w:val="22"/>
        </w:rPr>
        <w:t xml:space="preserve"> using Core Java, Data Sax API and Restful API</w:t>
      </w:r>
      <w:r w:rsidR="00052E9F">
        <w:rPr>
          <w:rFonts w:ascii="Calibri" w:hAnsi="Calibri" w:cs="Calibri"/>
          <w:bCs/>
          <w:color w:val="000000"/>
          <w:sz w:val="22"/>
          <w:szCs w:val="22"/>
        </w:rPr>
        <w:t>.</w:t>
      </w:r>
    </w:p>
    <w:p w:rsidR="00052E9F" w:rsidRPr="001B4E3C" w:rsidRDefault="00052E9F" w:rsidP="003D257D">
      <w:pPr>
        <w:numPr>
          <w:ilvl w:val="0"/>
          <w:numId w:val="18"/>
        </w:numPr>
        <w:ind w:right="-4"/>
        <w:rPr>
          <w:rFonts w:ascii="Calibri" w:hAnsi="Calibri" w:cs="Calibri"/>
          <w:bCs/>
          <w:color w:val="000000"/>
          <w:sz w:val="22"/>
          <w:szCs w:val="22"/>
        </w:rPr>
      </w:pPr>
      <w:r>
        <w:rPr>
          <w:rFonts w:ascii="Calibri" w:hAnsi="Calibri" w:cs="Calibri"/>
          <w:bCs/>
          <w:color w:val="000000"/>
          <w:sz w:val="22"/>
          <w:szCs w:val="22"/>
        </w:rPr>
        <w:t xml:space="preserve">Used </w:t>
      </w:r>
      <w:r w:rsidRPr="00052E9F">
        <w:rPr>
          <w:rFonts w:ascii="Calibri" w:hAnsi="Calibri" w:cs="Calibri"/>
          <w:b/>
          <w:bCs/>
          <w:color w:val="000000"/>
          <w:sz w:val="22"/>
          <w:szCs w:val="22"/>
        </w:rPr>
        <w:t xml:space="preserve">PostgreSQL </w:t>
      </w:r>
      <w:r>
        <w:rPr>
          <w:rFonts w:ascii="Calibri" w:hAnsi="Calibri" w:cs="Calibri"/>
          <w:bCs/>
          <w:color w:val="000000"/>
          <w:sz w:val="22"/>
          <w:szCs w:val="22"/>
        </w:rPr>
        <w:t>for multi version concurrency control and transaction.</w:t>
      </w:r>
    </w:p>
    <w:p w:rsidR="003D257D" w:rsidRPr="00BA72D8"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w:t>
      </w:r>
      <w:r>
        <w:rPr>
          <w:rFonts w:ascii="Calibri" w:hAnsi="Calibri" w:cs="Calibri"/>
          <w:b/>
          <w:bCs/>
          <w:color w:val="000000"/>
          <w:sz w:val="22"/>
          <w:szCs w:val="22"/>
        </w:rPr>
        <w:t>several REST webservice</w:t>
      </w:r>
      <w:r w:rsidRPr="003B119B">
        <w:rPr>
          <w:rFonts w:ascii="Calibri" w:hAnsi="Calibri" w:cs="Calibri"/>
          <w:color w:val="000000"/>
          <w:sz w:val="22"/>
          <w:szCs w:val="22"/>
        </w:rPr>
        <w:t xml:space="preserve"> which produces </w:t>
      </w:r>
      <w:r w:rsidRPr="003B119B">
        <w:rPr>
          <w:rFonts w:ascii="Calibri" w:hAnsi="Calibri" w:cs="Calibri"/>
          <w:b/>
          <w:bCs/>
          <w:color w:val="000000"/>
          <w:sz w:val="22"/>
          <w:szCs w:val="22"/>
        </w:rPr>
        <w:t>both XML and JSON</w:t>
      </w:r>
      <w:r w:rsidRPr="003B119B">
        <w:rPr>
          <w:rFonts w:ascii="Calibri" w:hAnsi="Calibri" w:cs="Calibri"/>
          <w:color w:val="000000"/>
          <w:sz w:val="22"/>
          <w:szCs w:val="22"/>
        </w:rPr>
        <w:t xml:space="preserve"> to perform tasks, leveraged by both web and mobile applications. </w:t>
      </w:r>
      <w:r>
        <w:rPr>
          <w:rFonts w:ascii="Calibri" w:hAnsi="Calibri" w:cs="Calibri"/>
          <w:b/>
          <w:color w:val="000000"/>
          <w:sz w:val="22"/>
          <w:szCs w:val="22"/>
        </w:rPr>
        <w:t>RESTful web</w:t>
      </w:r>
      <w:r w:rsidRPr="003B119B">
        <w:rPr>
          <w:rFonts w:ascii="Calibri" w:hAnsi="Calibri" w:cs="Calibri"/>
          <w:b/>
          <w:color w:val="000000"/>
          <w:sz w:val="22"/>
          <w:szCs w:val="22"/>
        </w:rPr>
        <w:t>service</w:t>
      </w:r>
      <w:r w:rsidRPr="003B119B">
        <w:rPr>
          <w:rFonts w:ascii="Calibri" w:hAnsi="Calibri" w:cs="Calibri"/>
          <w:color w:val="000000"/>
          <w:sz w:val="22"/>
          <w:szCs w:val="22"/>
        </w:rPr>
        <w:t xml:space="preserve"> using Jersey for JAX-RS implementation</w:t>
      </w:r>
      <w:r w:rsidRPr="003B119B">
        <w:rPr>
          <w:rFonts w:ascii="Calibri" w:hAnsi="Calibri" w:cs="Calibri"/>
          <w:color w:val="000000"/>
          <w:sz w:val="22"/>
          <w:szCs w:val="22"/>
          <w:shd w:val="clear" w:color="auto" w:fill="FFFFFF"/>
        </w:rPr>
        <w:t>. </w:t>
      </w:r>
    </w:p>
    <w:p w:rsidR="003D257D" w:rsidRPr="003B119B"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Exposed and consumed </w:t>
      </w:r>
      <w:r w:rsidRPr="003B119B">
        <w:rPr>
          <w:rFonts w:ascii="Calibri" w:hAnsi="Calibri" w:cs="Calibri"/>
          <w:b/>
          <w:color w:val="000000"/>
          <w:sz w:val="22"/>
          <w:szCs w:val="22"/>
        </w:rPr>
        <w:t>SOAP</w:t>
      </w:r>
      <w:r w:rsidRPr="003B119B">
        <w:rPr>
          <w:rFonts w:ascii="Calibri" w:hAnsi="Calibri" w:cs="Calibri"/>
          <w:color w:val="000000"/>
          <w:sz w:val="22"/>
          <w:szCs w:val="22"/>
        </w:rPr>
        <w:t xml:space="preserve"> based </w:t>
      </w:r>
      <w:r>
        <w:rPr>
          <w:rFonts w:ascii="Calibri" w:hAnsi="Calibri" w:cs="Calibri"/>
          <w:b/>
          <w:color w:val="000000"/>
          <w:sz w:val="22"/>
          <w:szCs w:val="22"/>
        </w:rPr>
        <w:t>Webservice</w:t>
      </w:r>
      <w:r w:rsidRPr="003B119B">
        <w:rPr>
          <w:rFonts w:ascii="Calibri" w:hAnsi="Calibri" w:cs="Calibri"/>
          <w:color w:val="000000"/>
          <w:sz w:val="22"/>
          <w:szCs w:val="22"/>
        </w:rPr>
        <w:t xml:space="preserve"> to communicate between systems.</w:t>
      </w:r>
    </w:p>
    <w:p w:rsidR="003D257D" w:rsidRPr="005B06D0" w:rsidRDefault="003D257D" w:rsidP="003D257D">
      <w:pPr>
        <w:pStyle w:val="NormalWeb"/>
        <w:numPr>
          <w:ilvl w:val="0"/>
          <w:numId w:val="18"/>
        </w:numPr>
        <w:suppressAutoHyphens w:val="0"/>
        <w:spacing w:before="100" w:beforeAutospacing="1" w:after="0" w:afterAutospacing="1"/>
        <w:jc w:val="both"/>
        <w:textAlignment w:val="baseline"/>
        <w:rPr>
          <w:rFonts w:ascii="Calibri" w:hAnsi="Calibri" w:cs="Calibri"/>
          <w:bCs/>
          <w:color w:val="000000"/>
          <w:sz w:val="22"/>
          <w:szCs w:val="22"/>
        </w:rPr>
      </w:pPr>
      <w:r w:rsidRPr="003B119B">
        <w:rPr>
          <w:rFonts w:ascii="Calibri" w:hAnsi="Calibri" w:cs="Calibri"/>
          <w:color w:val="000000"/>
          <w:sz w:val="22"/>
          <w:szCs w:val="22"/>
        </w:rPr>
        <w:t xml:space="preserve">Developed several </w:t>
      </w:r>
      <w:r w:rsidRPr="003B119B">
        <w:rPr>
          <w:rFonts w:ascii="Calibri" w:hAnsi="Calibri" w:cs="Calibri"/>
          <w:b/>
          <w:color w:val="000000"/>
          <w:sz w:val="22"/>
          <w:szCs w:val="22"/>
        </w:rPr>
        <w:t>SOAPS based JAX-WS</w:t>
      </w:r>
      <w:r w:rsidRPr="003B119B">
        <w:rPr>
          <w:rFonts w:ascii="Calibri" w:hAnsi="Calibri" w:cs="Calibri"/>
          <w:color w:val="000000"/>
          <w:sz w:val="22"/>
          <w:szCs w:val="22"/>
        </w:rPr>
        <w:t xml:space="preserve"> </w:t>
      </w:r>
      <w:r>
        <w:rPr>
          <w:rFonts w:ascii="Calibri" w:hAnsi="Calibri" w:cs="Calibri"/>
          <w:b/>
          <w:color w:val="000000"/>
          <w:sz w:val="22"/>
          <w:szCs w:val="22"/>
        </w:rPr>
        <w:t>Webs</w:t>
      </w:r>
      <w:r w:rsidRPr="003B119B">
        <w:rPr>
          <w:rFonts w:ascii="Calibri" w:hAnsi="Calibri" w:cs="Calibri"/>
          <w:b/>
          <w:color w:val="000000"/>
          <w:sz w:val="22"/>
          <w:szCs w:val="22"/>
        </w:rPr>
        <w:t>ervice</w:t>
      </w:r>
      <w:r w:rsidRPr="003B119B">
        <w:rPr>
          <w:rFonts w:ascii="Calibri" w:hAnsi="Calibri" w:cs="Calibri"/>
          <w:color w:val="000000"/>
          <w:sz w:val="22"/>
          <w:szCs w:val="22"/>
        </w:rPr>
        <w:t xml:space="preserve"> interfaces for integrating multiple systems, code </w:t>
      </w:r>
      <w:r w:rsidRPr="005B06D0">
        <w:rPr>
          <w:rFonts w:ascii="Calibri" w:hAnsi="Calibri" w:cs="Calibri"/>
          <w:color w:val="000000"/>
          <w:sz w:val="22"/>
          <w:szCs w:val="22"/>
        </w:rPr>
        <w:t xml:space="preserve">re-usability and </w:t>
      </w:r>
      <w:r w:rsidRPr="005B06D0">
        <w:rPr>
          <w:rFonts w:ascii="Calibri" w:hAnsi="Calibri" w:cs="Calibri"/>
          <w:b/>
          <w:bCs/>
          <w:color w:val="000000"/>
          <w:sz w:val="22"/>
          <w:szCs w:val="22"/>
        </w:rPr>
        <w:t>JMete</w:t>
      </w:r>
      <w:r w:rsidRPr="005B06D0">
        <w:rPr>
          <w:rFonts w:ascii="Calibri" w:hAnsi="Calibri" w:cs="Calibri"/>
          <w:bCs/>
          <w:color w:val="000000"/>
          <w:sz w:val="22"/>
          <w:szCs w:val="22"/>
        </w:rPr>
        <w:t>r to test performance of SOAP protocol. </w:t>
      </w:r>
    </w:p>
    <w:p w:rsidR="003D257D" w:rsidRPr="00575E5C"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333333"/>
          <w:sz w:val="22"/>
          <w:szCs w:val="22"/>
          <w:shd w:val="clear" w:color="auto" w:fill="FFFFFF"/>
        </w:rPr>
        <w:t>Used</w:t>
      </w:r>
      <w:r>
        <w:rPr>
          <w:rFonts w:ascii="Calibri" w:hAnsi="Calibri" w:cs="Calibri"/>
          <w:color w:val="333333"/>
          <w:sz w:val="22"/>
          <w:szCs w:val="22"/>
          <w:shd w:val="clear" w:color="auto" w:fill="FFFFFF"/>
        </w:rPr>
        <w:t xml:space="preserve"> </w:t>
      </w:r>
      <w:r w:rsidRPr="00FD0C4C">
        <w:rPr>
          <w:rFonts w:ascii="Calibri" w:hAnsi="Calibri" w:cs="Calibri"/>
          <w:b/>
          <w:color w:val="333333"/>
          <w:sz w:val="22"/>
          <w:szCs w:val="22"/>
          <w:shd w:val="clear" w:color="auto" w:fill="FFFFFF"/>
        </w:rPr>
        <w:t>Redis</w:t>
      </w:r>
      <w:r>
        <w:rPr>
          <w:rFonts w:ascii="Calibri" w:hAnsi="Calibri" w:cs="Calibri"/>
          <w:color w:val="333333"/>
          <w:sz w:val="22"/>
          <w:szCs w:val="22"/>
          <w:shd w:val="clear" w:color="auto" w:fill="FFFFFF"/>
        </w:rPr>
        <w:t xml:space="preserve"> as in memory database, for storing and fetching </w:t>
      </w:r>
      <w:r w:rsidRPr="003B119B">
        <w:rPr>
          <w:rFonts w:ascii="Calibri" w:hAnsi="Calibri" w:cs="Calibri"/>
          <w:color w:val="333333"/>
          <w:sz w:val="22"/>
          <w:szCs w:val="22"/>
          <w:shd w:val="clear" w:color="auto" w:fill="FFFFFF"/>
        </w:rPr>
        <w:t>data</w:t>
      </w:r>
      <w:r>
        <w:rPr>
          <w:rFonts w:ascii="Calibri" w:hAnsi="Calibri" w:cs="Calibri"/>
          <w:color w:val="333333"/>
          <w:sz w:val="22"/>
          <w:szCs w:val="22"/>
          <w:shd w:val="clear" w:color="auto" w:fill="FFFFFF"/>
        </w:rPr>
        <w:t xml:space="preserve"> in memory to increase the performance</w:t>
      </w:r>
      <w:r w:rsidRPr="003B119B">
        <w:rPr>
          <w:rFonts w:ascii="Calibri" w:hAnsi="Calibri" w:cs="Calibri"/>
          <w:color w:val="333333"/>
          <w:sz w:val="22"/>
          <w:szCs w:val="22"/>
          <w:shd w:val="clear" w:color="auto" w:fill="FFFFFF"/>
        </w:rPr>
        <w:t>.</w:t>
      </w:r>
    </w:p>
    <w:p w:rsidR="003D257D" w:rsidRPr="003B119B" w:rsidRDefault="003D257D" w:rsidP="003D257D">
      <w:pPr>
        <w:pStyle w:val="NoSpacing"/>
        <w:numPr>
          <w:ilvl w:val="0"/>
          <w:numId w:val="18"/>
        </w:numPr>
        <w:suppressAutoHyphens w:val="0"/>
        <w:jc w:val="both"/>
        <w:rPr>
          <w:rFonts w:ascii="Calibri" w:hAnsi="Calibri" w:cs="Calibri"/>
          <w:color w:val="000000"/>
          <w:sz w:val="22"/>
          <w:szCs w:val="22"/>
        </w:rPr>
      </w:pPr>
      <w:r>
        <w:rPr>
          <w:rFonts w:ascii="Calibri" w:hAnsi="Calibri" w:cs="Calibri"/>
          <w:color w:val="333333"/>
          <w:sz w:val="22"/>
          <w:szCs w:val="22"/>
          <w:shd w:val="clear" w:color="auto" w:fill="FFFFFF"/>
        </w:rPr>
        <w:t xml:space="preserve">Used </w:t>
      </w:r>
      <w:r w:rsidRPr="00BE5F7B">
        <w:rPr>
          <w:rFonts w:ascii="Calibri" w:hAnsi="Calibri" w:cs="Calibri"/>
          <w:b/>
          <w:color w:val="333333"/>
          <w:sz w:val="22"/>
          <w:szCs w:val="22"/>
          <w:shd w:val="clear" w:color="auto" w:fill="FFFFFF"/>
        </w:rPr>
        <w:t>Apache Kafka</w:t>
      </w:r>
      <w:r>
        <w:rPr>
          <w:rFonts w:ascii="Calibri" w:hAnsi="Calibri" w:cs="Calibri"/>
          <w:color w:val="333333"/>
          <w:sz w:val="22"/>
          <w:szCs w:val="22"/>
          <w:shd w:val="clear" w:color="auto" w:fill="FFFFFF"/>
        </w:rPr>
        <w:t xml:space="preserve"> for building real time data pipelines and for storing data in a distributed cluster.</w:t>
      </w:r>
    </w:p>
    <w:p w:rsidR="003D257D" w:rsidRPr="003B119B" w:rsidRDefault="003D257D" w:rsidP="003D257D">
      <w:pPr>
        <w:pStyle w:val="ListParagraph"/>
        <w:numPr>
          <w:ilvl w:val="0"/>
          <w:numId w:val="18"/>
        </w:numPr>
        <w:tabs>
          <w:tab w:val="left" w:pos="360"/>
          <w:tab w:val="left" w:pos="720"/>
          <w:tab w:val="left" w:pos="1080"/>
        </w:tabs>
        <w:contextualSpacing/>
        <w:jc w:val="both"/>
        <w:rPr>
          <w:rFonts w:ascii="Calibri" w:hAnsi="Calibri" w:cs="Calibri"/>
          <w:sz w:val="22"/>
          <w:szCs w:val="22"/>
        </w:rPr>
      </w:pPr>
      <w:r w:rsidRPr="003B119B">
        <w:rPr>
          <w:rFonts w:ascii="Calibri" w:hAnsi="Calibri" w:cs="Calibri"/>
          <w:sz w:val="22"/>
          <w:szCs w:val="22"/>
        </w:rPr>
        <w:t xml:space="preserve">Worked on </w:t>
      </w:r>
      <w:r w:rsidRPr="003B119B">
        <w:rPr>
          <w:rFonts w:ascii="Calibri" w:hAnsi="Calibri" w:cs="Calibri"/>
          <w:b/>
          <w:sz w:val="22"/>
          <w:szCs w:val="22"/>
        </w:rPr>
        <w:t>Drools Rule Engines</w:t>
      </w:r>
      <w:r w:rsidRPr="003B119B">
        <w:rPr>
          <w:rFonts w:ascii="Calibri" w:hAnsi="Calibri" w:cs="Calibri"/>
          <w:sz w:val="22"/>
          <w:szCs w:val="22"/>
        </w:rPr>
        <w:t xml:space="preserve"> with corresponding to validate the business User Roles.</w:t>
      </w:r>
    </w:p>
    <w:p w:rsidR="003D257D" w:rsidRPr="00621946" w:rsidRDefault="003D257D" w:rsidP="003D257D">
      <w:pPr>
        <w:pStyle w:val="NoSpacing"/>
        <w:numPr>
          <w:ilvl w:val="0"/>
          <w:numId w:val="18"/>
        </w:numPr>
        <w:suppressAutoHyphens w:val="0"/>
        <w:jc w:val="both"/>
        <w:rPr>
          <w:rFonts w:ascii="Calibri" w:hAnsi="Calibri" w:cs="Calibri"/>
          <w:color w:val="000000"/>
          <w:sz w:val="22"/>
          <w:szCs w:val="22"/>
        </w:rPr>
      </w:pPr>
      <w:r w:rsidRPr="00CA713D">
        <w:rPr>
          <w:rFonts w:ascii="Calibri" w:hAnsi="Calibri" w:cs="Calibri"/>
          <w:color w:val="000000"/>
          <w:sz w:val="22"/>
          <w:szCs w:val="22"/>
        </w:rPr>
        <w:t xml:space="preserve">Used </w:t>
      </w:r>
      <w:r w:rsidRPr="00CA713D">
        <w:rPr>
          <w:rFonts w:ascii="Calibri" w:hAnsi="Calibri" w:cs="Calibri"/>
          <w:b/>
          <w:color w:val="000000"/>
          <w:sz w:val="22"/>
          <w:szCs w:val="22"/>
        </w:rPr>
        <w:t>SOAP UI</w:t>
      </w:r>
      <w:r w:rsidRPr="00CA713D">
        <w:rPr>
          <w:rFonts w:ascii="Calibri" w:hAnsi="Calibri" w:cs="Calibri"/>
          <w:color w:val="000000"/>
          <w:sz w:val="22"/>
          <w:szCs w:val="22"/>
        </w:rPr>
        <w:t xml:space="preserve"> for Functional Testing, Performance Testing, Regression Testing and to test </w:t>
      </w:r>
      <w:r>
        <w:rPr>
          <w:rFonts w:ascii="Calibri" w:hAnsi="Calibri" w:cs="Calibri"/>
          <w:b/>
          <w:color w:val="000000"/>
          <w:sz w:val="22"/>
          <w:szCs w:val="22"/>
        </w:rPr>
        <w:t>REST</w:t>
      </w:r>
      <w:r w:rsidRPr="00CA713D">
        <w:rPr>
          <w:rFonts w:ascii="Calibri" w:hAnsi="Calibri" w:cs="Calibri"/>
          <w:b/>
          <w:color w:val="000000"/>
          <w:sz w:val="22"/>
          <w:szCs w:val="22"/>
        </w:rPr>
        <w:t xml:space="preserve"> &amp; SOAP.</w:t>
      </w:r>
    </w:p>
    <w:p w:rsidR="003D257D" w:rsidRPr="0054790F" w:rsidRDefault="003D257D" w:rsidP="003D257D">
      <w:pPr>
        <w:pStyle w:val="NoSpacing"/>
        <w:numPr>
          <w:ilvl w:val="0"/>
          <w:numId w:val="18"/>
        </w:numPr>
        <w:suppressAutoHyphens w:val="0"/>
        <w:jc w:val="both"/>
        <w:rPr>
          <w:rFonts w:ascii="Calibri" w:hAnsi="Calibri" w:cs="Calibri"/>
          <w:color w:val="000000"/>
          <w:sz w:val="22"/>
          <w:szCs w:val="22"/>
        </w:rPr>
      </w:pPr>
      <w:r w:rsidRPr="000F3540">
        <w:rPr>
          <w:rFonts w:ascii="Calibri" w:hAnsi="Calibri" w:cs="Calibri"/>
          <w:color w:val="000000"/>
          <w:sz w:val="22"/>
          <w:szCs w:val="22"/>
        </w:rPr>
        <w:t xml:space="preserve">Used </w:t>
      </w:r>
      <w:r w:rsidRPr="000F3540">
        <w:rPr>
          <w:rFonts w:ascii="Calibri" w:hAnsi="Calibri" w:cs="Calibri"/>
          <w:b/>
          <w:color w:val="000000"/>
          <w:sz w:val="22"/>
          <w:szCs w:val="22"/>
        </w:rPr>
        <w:t>Apigee</w:t>
      </w:r>
      <w:r w:rsidRPr="000F3540">
        <w:rPr>
          <w:rFonts w:ascii="Calibri" w:hAnsi="Calibri" w:cs="Calibri"/>
          <w:color w:val="000000"/>
          <w:sz w:val="22"/>
          <w:szCs w:val="22"/>
        </w:rPr>
        <w:t xml:space="preserve"> for web</w:t>
      </w:r>
      <w:r>
        <w:rPr>
          <w:rFonts w:ascii="Calibri" w:hAnsi="Calibri" w:cs="Calibri"/>
          <w:color w:val="000000"/>
          <w:sz w:val="22"/>
          <w:szCs w:val="22"/>
        </w:rPr>
        <w:t>-</w:t>
      </w:r>
      <w:r w:rsidRPr="000F3540">
        <w:rPr>
          <w:rFonts w:ascii="Calibri" w:hAnsi="Calibri" w:cs="Calibri"/>
          <w:color w:val="000000"/>
          <w:sz w:val="22"/>
          <w:szCs w:val="22"/>
        </w:rPr>
        <w:t>scale, enterprise</w:t>
      </w:r>
      <w:r>
        <w:rPr>
          <w:rFonts w:ascii="Calibri" w:hAnsi="Calibri" w:cs="Calibri"/>
          <w:color w:val="000000"/>
          <w:sz w:val="22"/>
          <w:szCs w:val="22"/>
        </w:rPr>
        <w:t xml:space="preserve"> </w:t>
      </w:r>
      <w:r w:rsidRPr="000F3540">
        <w:rPr>
          <w:rFonts w:ascii="Calibri" w:hAnsi="Calibri" w:cs="Calibri"/>
          <w:color w:val="000000"/>
          <w:sz w:val="22"/>
          <w:szCs w:val="22"/>
        </w:rPr>
        <w:t>flexibility on premise</w:t>
      </w:r>
      <w:r>
        <w:rPr>
          <w:rFonts w:ascii="Calibri" w:hAnsi="Calibri" w:cs="Calibri"/>
          <w:color w:val="000000"/>
          <w:sz w:val="22"/>
          <w:szCs w:val="22"/>
        </w:rPr>
        <w:t xml:space="preserve"> and</w:t>
      </w:r>
      <w:r w:rsidRPr="000F3540">
        <w:rPr>
          <w:rFonts w:ascii="Calibri" w:hAnsi="Calibri" w:cs="Calibri"/>
          <w:color w:val="000000"/>
          <w:sz w:val="22"/>
          <w:szCs w:val="22"/>
        </w:rPr>
        <w:t xml:space="preserve"> hybrid deployment</w:t>
      </w:r>
      <w:r>
        <w:rPr>
          <w:rFonts w:ascii="Calibri" w:hAnsi="Calibri" w:cs="Calibri"/>
          <w:color w:val="000000"/>
          <w:sz w:val="22"/>
          <w:szCs w:val="22"/>
        </w:rPr>
        <w:t xml:space="preserve"> on </w:t>
      </w:r>
      <w:r w:rsidRPr="000F3540">
        <w:rPr>
          <w:rFonts w:ascii="Calibri" w:hAnsi="Calibri" w:cs="Calibri"/>
          <w:color w:val="000000"/>
          <w:sz w:val="22"/>
          <w:szCs w:val="22"/>
        </w:rPr>
        <w:t>single code base.</w:t>
      </w:r>
    </w:p>
    <w:p w:rsidR="003D257D" w:rsidRPr="001E0C10" w:rsidRDefault="003D257D" w:rsidP="001E0C10">
      <w:pPr>
        <w:pStyle w:val="NormalWeb"/>
        <w:numPr>
          <w:ilvl w:val="0"/>
          <w:numId w:val="18"/>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Created and configured new </w:t>
      </w:r>
      <w:r w:rsidRPr="003B119B">
        <w:rPr>
          <w:rFonts w:ascii="Calibri" w:hAnsi="Calibri" w:cs="Calibri"/>
          <w:b/>
          <w:color w:val="000000"/>
          <w:sz w:val="22"/>
          <w:szCs w:val="22"/>
        </w:rPr>
        <w:t>JIRA</w:t>
      </w:r>
      <w:r w:rsidRPr="003B119B">
        <w:rPr>
          <w:rFonts w:ascii="Calibri" w:hAnsi="Calibri" w:cs="Calibri"/>
          <w:color w:val="000000"/>
          <w:sz w:val="22"/>
          <w:szCs w:val="22"/>
        </w:rPr>
        <w:t> projects and worked with departments to maintain existing </w:t>
      </w:r>
      <w:r w:rsidRPr="003B119B">
        <w:rPr>
          <w:rFonts w:ascii="Calibri" w:hAnsi="Calibri" w:cs="Calibri"/>
          <w:b/>
          <w:color w:val="000000"/>
          <w:sz w:val="22"/>
          <w:szCs w:val="22"/>
        </w:rPr>
        <w:t>JIRA</w:t>
      </w:r>
      <w:r w:rsidRPr="003B119B">
        <w:rPr>
          <w:rFonts w:ascii="Calibri" w:hAnsi="Calibri" w:cs="Calibri"/>
          <w:color w:val="000000"/>
          <w:sz w:val="22"/>
          <w:szCs w:val="22"/>
        </w:rPr>
        <w:t xml:space="preserve"> projects.</w:t>
      </w:r>
    </w:p>
    <w:p w:rsidR="003D257D" w:rsidRPr="00B57B66"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Unit test cases using </w:t>
      </w:r>
      <w:r>
        <w:rPr>
          <w:rFonts w:ascii="Calibri" w:hAnsi="Calibri" w:cs="Calibri"/>
          <w:b/>
          <w:bCs/>
          <w:color w:val="000000"/>
          <w:sz w:val="22"/>
          <w:szCs w:val="22"/>
        </w:rPr>
        <w:t>Junit,</w:t>
      </w:r>
      <w:r w:rsidRPr="003B119B">
        <w:rPr>
          <w:rFonts w:ascii="Calibri" w:hAnsi="Calibri" w:cs="Calibri"/>
          <w:b/>
          <w:bCs/>
          <w:color w:val="000000"/>
          <w:sz w:val="22"/>
          <w:szCs w:val="22"/>
        </w:rPr>
        <w:t xml:space="preserve"> Mockito</w:t>
      </w:r>
      <w:r>
        <w:rPr>
          <w:rFonts w:ascii="Calibri" w:hAnsi="Calibri" w:cs="Calibri"/>
          <w:b/>
          <w:bCs/>
          <w:color w:val="000000"/>
          <w:sz w:val="22"/>
          <w:szCs w:val="22"/>
        </w:rPr>
        <w:t xml:space="preserve"> </w:t>
      </w:r>
      <w:r w:rsidRPr="00623AC6">
        <w:rPr>
          <w:rFonts w:ascii="Calibri" w:hAnsi="Calibri" w:cs="Calibri"/>
          <w:bCs/>
          <w:color w:val="000000"/>
          <w:sz w:val="22"/>
          <w:szCs w:val="22"/>
        </w:rPr>
        <w:t xml:space="preserve">and </w:t>
      </w:r>
      <w:r w:rsidRPr="00623AC6">
        <w:rPr>
          <w:rFonts w:ascii="Calibri" w:hAnsi="Calibri" w:cs="Calibri"/>
          <w:b/>
          <w:bCs/>
          <w:color w:val="000000"/>
          <w:sz w:val="22"/>
          <w:szCs w:val="22"/>
        </w:rPr>
        <w:t>Jenkins</w:t>
      </w:r>
      <w:r w:rsidRPr="00623AC6">
        <w:rPr>
          <w:rFonts w:ascii="Calibri" w:hAnsi="Calibri" w:cs="Calibri"/>
          <w:bCs/>
          <w:color w:val="000000"/>
          <w:sz w:val="22"/>
          <w:szCs w:val="22"/>
        </w:rPr>
        <w:t xml:space="preserve"> for continuous integration</w:t>
      </w:r>
      <w:r>
        <w:rPr>
          <w:rFonts w:ascii="Calibri" w:hAnsi="Calibri" w:cs="Calibri"/>
          <w:b/>
          <w:bCs/>
          <w:color w:val="000000"/>
          <w:sz w:val="22"/>
          <w:szCs w:val="22"/>
        </w:rPr>
        <w:t>.</w:t>
      </w:r>
    </w:p>
    <w:p w:rsidR="00B57B66" w:rsidRPr="00B57B66" w:rsidRDefault="00B57B66" w:rsidP="00B57B66">
      <w:pPr>
        <w:numPr>
          <w:ilvl w:val="0"/>
          <w:numId w:val="18"/>
        </w:numPr>
        <w:ind w:right="-4"/>
        <w:rPr>
          <w:rFonts w:ascii="Calibri" w:hAnsi="Calibri" w:cs="Calibri"/>
          <w:bCs/>
          <w:color w:val="000000"/>
          <w:sz w:val="22"/>
          <w:szCs w:val="22"/>
        </w:rPr>
      </w:pPr>
      <w:r w:rsidRPr="00F42C8A">
        <w:rPr>
          <w:rFonts w:ascii="Calibri" w:hAnsi="Calibri" w:cs="Calibri"/>
          <w:bCs/>
          <w:color w:val="000000"/>
          <w:sz w:val="22"/>
          <w:szCs w:val="22"/>
        </w:rPr>
        <w:t xml:space="preserve">Used </w:t>
      </w:r>
      <w:r w:rsidRPr="00F42C8A">
        <w:rPr>
          <w:rFonts w:ascii="Calibri" w:hAnsi="Calibri" w:cs="Calibri"/>
          <w:b/>
          <w:bCs/>
          <w:color w:val="000000"/>
          <w:sz w:val="22"/>
          <w:szCs w:val="22"/>
        </w:rPr>
        <w:t>Apache Camel</w:t>
      </w:r>
      <w:r w:rsidRPr="00F42C8A">
        <w:rPr>
          <w:rFonts w:ascii="Calibri" w:hAnsi="Calibri" w:cs="Calibri"/>
          <w:bCs/>
          <w:color w:val="000000"/>
          <w:sz w:val="22"/>
          <w:szCs w:val="22"/>
        </w:rPr>
        <w:t xml:space="preserve"> for integrating different applications with the enterprise design pattern. </w:t>
      </w:r>
    </w:p>
    <w:p w:rsidR="003D257D" w:rsidRPr="00BC7AEE" w:rsidRDefault="003D257D" w:rsidP="003D257D">
      <w:pPr>
        <w:pStyle w:val="NoSpacing"/>
        <w:numPr>
          <w:ilvl w:val="0"/>
          <w:numId w:val="18"/>
        </w:numPr>
        <w:suppressAutoHyphens w:val="0"/>
        <w:jc w:val="both"/>
        <w:rPr>
          <w:rFonts w:ascii="Calibri" w:hAnsi="Calibri" w:cs="Calibri"/>
          <w:color w:val="000000"/>
          <w:sz w:val="22"/>
          <w:szCs w:val="22"/>
        </w:rPr>
      </w:pPr>
      <w:r w:rsidRPr="00487759">
        <w:rPr>
          <w:rFonts w:ascii="Calibri" w:hAnsi="Calibri" w:cs="Calibri"/>
          <w:bCs/>
          <w:color w:val="000000"/>
          <w:sz w:val="22"/>
          <w:szCs w:val="22"/>
        </w:rPr>
        <w:t>Used</w:t>
      </w:r>
      <w:r>
        <w:rPr>
          <w:rFonts w:ascii="Calibri" w:hAnsi="Calibri" w:cs="Calibri"/>
          <w:b/>
          <w:bCs/>
          <w:color w:val="000000"/>
          <w:sz w:val="22"/>
          <w:szCs w:val="22"/>
        </w:rPr>
        <w:t xml:space="preserve"> Kubernetes </w:t>
      </w:r>
      <w:r w:rsidRPr="00487759">
        <w:rPr>
          <w:rFonts w:ascii="Calibri" w:hAnsi="Calibri" w:cs="Calibri"/>
          <w:bCs/>
          <w:color w:val="000000"/>
          <w:sz w:val="22"/>
          <w:szCs w:val="22"/>
        </w:rPr>
        <w:t>for</w:t>
      </w:r>
      <w:r>
        <w:rPr>
          <w:rFonts w:ascii="Calibri" w:hAnsi="Calibri" w:cs="Calibri"/>
          <w:b/>
          <w:bCs/>
          <w:color w:val="000000"/>
          <w:sz w:val="22"/>
          <w:szCs w:val="22"/>
        </w:rPr>
        <w:t xml:space="preserve"> </w:t>
      </w:r>
      <w:r w:rsidRPr="00DE4C51">
        <w:rPr>
          <w:rFonts w:ascii="Calibri" w:hAnsi="Calibri" w:cs="Calibri"/>
          <w:bCs/>
          <w:color w:val="000000"/>
          <w:sz w:val="22"/>
          <w:szCs w:val="22"/>
        </w:rPr>
        <w:t xml:space="preserve">automating </w:t>
      </w:r>
      <w:r>
        <w:rPr>
          <w:rFonts w:ascii="Calibri" w:hAnsi="Calibri" w:cs="Calibri"/>
          <w:bCs/>
          <w:color w:val="000000"/>
          <w:sz w:val="22"/>
          <w:szCs w:val="22"/>
        </w:rPr>
        <w:t>deployment, scaling and management of containerized applications.</w:t>
      </w:r>
    </w:p>
    <w:p w:rsidR="003D257D" w:rsidRPr="00DE4C51" w:rsidRDefault="003D257D" w:rsidP="003D257D">
      <w:pPr>
        <w:pStyle w:val="NoSpacing"/>
        <w:numPr>
          <w:ilvl w:val="0"/>
          <w:numId w:val="18"/>
        </w:numPr>
        <w:suppressAutoHyphens w:val="0"/>
        <w:jc w:val="both"/>
        <w:rPr>
          <w:rFonts w:ascii="Calibri" w:hAnsi="Calibri" w:cs="Calibri"/>
          <w:color w:val="000000"/>
          <w:sz w:val="22"/>
          <w:szCs w:val="22"/>
        </w:rPr>
      </w:pPr>
      <w:r>
        <w:rPr>
          <w:rFonts w:ascii="Calibri" w:hAnsi="Calibri" w:cs="Calibri"/>
          <w:bCs/>
          <w:color w:val="000000"/>
          <w:sz w:val="22"/>
          <w:szCs w:val="22"/>
        </w:rPr>
        <w:t xml:space="preserve">Used </w:t>
      </w:r>
      <w:r w:rsidRPr="00714852">
        <w:rPr>
          <w:rFonts w:ascii="Calibri" w:hAnsi="Calibri" w:cs="Calibri"/>
          <w:b/>
          <w:bCs/>
          <w:color w:val="000000"/>
          <w:sz w:val="22"/>
          <w:szCs w:val="22"/>
        </w:rPr>
        <w:t>Docker</w:t>
      </w:r>
      <w:r>
        <w:rPr>
          <w:rFonts w:ascii="Calibri" w:hAnsi="Calibri" w:cs="Calibri"/>
          <w:bCs/>
          <w:color w:val="000000"/>
          <w:sz w:val="22"/>
          <w:szCs w:val="22"/>
        </w:rPr>
        <w:t xml:space="preserve"> to collaborate code, run and deliver more securely for both Linux, Windows Server.</w:t>
      </w:r>
    </w:p>
    <w:p w:rsidR="003D257D"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w:t>
      </w:r>
      <w:r w:rsidRPr="003B119B">
        <w:rPr>
          <w:rFonts w:ascii="Calibri" w:hAnsi="Calibri" w:cs="Calibri"/>
          <w:b/>
          <w:bCs/>
          <w:color w:val="000000"/>
          <w:sz w:val="22"/>
          <w:szCs w:val="22"/>
        </w:rPr>
        <w:t>Maven scripts</w:t>
      </w:r>
      <w:r w:rsidRPr="003B119B">
        <w:rPr>
          <w:rFonts w:ascii="Calibri" w:hAnsi="Calibri" w:cs="Calibri"/>
          <w:color w:val="000000"/>
          <w:sz w:val="22"/>
          <w:szCs w:val="22"/>
        </w:rPr>
        <w:t xml:space="preserve"> and builds using </w:t>
      </w:r>
      <w:r w:rsidRPr="003B119B">
        <w:rPr>
          <w:rFonts w:ascii="Calibri" w:hAnsi="Calibri" w:cs="Calibri"/>
          <w:b/>
          <w:color w:val="000000"/>
          <w:sz w:val="22"/>
          <w:szCs w:val="22"/>
        </w:rPr>
        <w:t>Maven</w:t>
      </w:r>
      <w:r w:rsidRPr="003B119B">
        <w:rPr>
          <w:rFonts w:ascii="Calibri" w:hAnsi="Calibri" w:cs="Calibri"/>
          <w:color w:val="000000"/>
          <w:sz w:val="22"/>
          <w:szCs w:val="22"/>
        </w:rPr>
        <w:t xml:space="preserve"> and continuous integration servers like </w:t>
      </w:r>
      <w:r w:rsidRPr="003B119B">
        <w:rPr>
          <w:rFonts w:ascii="Calibri" w:hAnsi="Calibri" w:cs="Calibri"/>
          <w:b/>
          <w:color w:val="000000"/>
          <w:sz w:val="22"/>
          <w:szCs w:val="22"/>
        </w:rPr>
        <w:t>Jenkins</w:t>
      </w:r>
      <w:r w:rsidRPr="003B119B">
        <w:rPr>
          <w:rFonts w:ascii="Calibri" w:hAnsi="Calibri" w:cs="Calibri"/>
          <w:color w:val="000000"/>
          <w:sz w:val="22"/>
          <w:szCs w:val="22"/>
        </w:rPr>
        <w:t>.</w:t>
      </w:r>
    </w:p>
    <w:p w:rsidR="003D257D" w:rsidRDefault="003D257D" w:rsidP="003D257D">
      <w:pPr>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log4j</w:t>
      </w:r>
      <w:r w:rsidRPr="003B119B">
        <w:rPr>
          <w:rFonts w:ascii="Calibri" w:hAnsi="Calibri" w:cs="Calibri"/>
          <w:color w:val="000000"/>
          <w:sz w:val="22"/>
          <w:szCs w:val="22"/>
        </w:rPr>
        <w:t xml:space="preserve"> for logging and </w:t>
      </w:r>
      <w:r w:rsidRPr="003B119B">
        <w:rPr>
          <w:rFonts w:ascii="Calibri" w:hAnsi="Calibri" w:cs="Calibri"/>
          <w:b/>
          <w:color w:val="000000"/>
          <w:sz w:val="22"/>
          <w:szCs w:val="22"/>
        </w:rPr>
        <w:t>GIT</w:t>
      </w:r>
      <w:r w:rsidRPr="003B119B">
        <w:rPr>
          <w:rFonts w:ascii="Calibri" w:hAnsi="Calibri" w:cs="Calibri"/>
          <w:color w:val="000000"/>
          <w:sz w:val="22"/>
          <w:szCs w:val="22"/>
        </w:rPr>
        <w:t xml:space="preserve">, </w:t>
      </w:r>
      <w:r w:rsidRPr="003B119B">
        <w:rPr>
          <w:rFonts w:ascii="Calibri" w:hAnsi="Calibri" w:cs="Calibri"/>
          <w:b/>
          <w:color w:val="000000"/>
          <w:sz w:val="22"/>
          <w:szCs w:val="22"/>
        </w:rPr>
        <w:t>SVN</w:t>
      </w:r>
      <w:r w:rsidRPr="003B119B">
        <w:rPr>
          <w:rFonts w:ascii="Calibri" w:hAnsi="Calibri" w:cs="Calibri"/>
          <w:color w:val="000000"/>
          <w:sz w:val="22"/>
          <w:szCs w:val="22"/>
        </w:rPr>
        <w:t xml:space="preserve"> for</w:t>
      </w:r>
      <w:r>
        <w:rPr>
          <w:rFonts w:ascii="Calibri" w:hAnsi="Calibri" w:cs="Calibri"/>
          <w:color w:val="000000"/>
          <w:sz w:val="22"/>
          <w:szCs w:val="22"/>
        </w:rPr>
        <w:t xml:space="preserve"> project management and version management. </w:t>
      </w:r>
    </w:p>
    <w:p w:rsidR="003D257D" w:rsidRPr="00A45993" w:rsidRDefault="003D257D" w:rsidP="003D257D">
      <w:pPr>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Functional testing of the front-end applications is done using </w:t>
      </w:r>
      <w:r w:rsidRPr="00133FE4">
        <w:rPr>
          <w:rFonts w:ascii="Calibri" w:hAnsi="Calibri" w:cs="Calibri"/>
          <w:b/>
          <w:color w:val="000000"/>
          <w:sz w:val="22"/>
          <w:szCs w:val="22"/>
        </w:rPr>
        <w:t>Selenium (IDE and Web Driver).</w:t>
      </w:r>
    </w:p>
    <w:p w:rsidR="003D257D" w:rsidRPr="00AE6004" w:rsidRDefault="003D257D" w:rsidP="00AE6004">
      <w:pPr>
        <w:numPr>
          <w:ilvl w:val="0"/>
          <w:numId w:val="18"/>
        </w:numPr>
        <w:jc w:val="both"/>
        <w:rPr>
          <w:rFonts w:ascii="Calibri" w:eastAsia="Batang" w:hAnsi="Calibri" w:cs="Calibri"/>
          <w:color w:val="000000"/>
          <w:sz w:val="22"/>
          <w:szCs w:val="22"/>
        </w:rPr>
      </w:pPr>
      <w:r w:rsidRPr="003B119B">
        <w:rPr>
          <w:rFonts w:ascii="Calibri" w:eastAsia="Batang" w:hAnsi="Calibri" w:cs="Calibri"/>
          <w:color w:val="000000"/>
          <w:sz w:val="22"/>
          <w:szCs w:val="22"/>
        </w:rPr>
        <w:t>Developed, Tested and Debugged the </w:t>
      </w:r>
      <w:r>
        <w:rPr>
          <w:rFonts w:ascii="Calibri" w:eastAsia="Batang" w:hAnsi="Calibri" w:cs="Calibri"/>
          <w:b/>
          <w:color w:val="000000"/>
          <w:sz w:val="22"/>
          <w:szCs w:val="22"/>
        </w:rPr>
        <w:t xml:space="preserve">Java, JSP </w:t>
      </w:r>
      <w:r w:rsidRPr="003B119B">
        <w:rPr>
          <w:rFonts w:ascii="Calibri" w:eastAsia="Batang" w:hAnsi="Calibri" w:cs="Calibri"/>
          <w:color w:val="000000"/>
          <w:sz w:val="22"/>
          <w:szCs w:val="22"/>
        </w:rPr>
        <w:t xml:space="preserve">using </w:t>
      </w:r>
      <w:r w:rsidRPr="003B119B">
        <w:rPr>
          <w:rFonts w:ascii="Calibri" w:eastAsia="Batang" w:hAnsi="Calibri" w:cs="Calibri"/>
          <w:b/>
          <w:color w:val="000000"/>
          <w:sz w:val="22"/>
          <w:szCs w:val="22"/>
        </w:rPr>
        <w:t>Eclipse RCP</w:t>
      </w:r>
      <w:r w:rsidRPr="003B119B">
        <w:rPr>
          <w:rFonts w:ascii="Calibri" w:eastAsia="Batang" w:hAnsi="Calibri" w:cs="Calibri"/>
          <w:color w:val="000000"/>
          <w:sz w:val="22"/>
          <w:szCs w:val="22"/>
        </w:rPr>
        <w:t>.</w:t>
      </w:r>
      <w:r w:rsidRPr="003B119B">
        <w:rPr>
          <w:rFonts w:ascii="Calibri" w:hAnsi="Calibri" w:cs="Calibri"/>
          <w:color w:val="000000"/>
          <w:sz w:val="22"/>
          <w:szCs w:val="22"/>
          <w:shd w:val="clear" w:color="auto" w:fill="FFFFFF"/>
        </w:rPr>
        <w:t> </w:t>
      </w:r>
    </w:p>
    <w:p w:rsidR="003D257D" w:rsidRPr="00D70FC8" w:rsidRDefault="003D257D" w:rsidP="003D257D">
      <w:pPr>
        <w:numPr>
          <w:ilvl w:val="0"/>
          <w:numId w:val="18"/>
        </w:numPr>
        <w:rPr>
          <w:rFonts w:ascii="Calibri" w:eastAsia="Batang" w:hAnsi="Calibri" w:cs="Calibri"/>
          <w:color w:val="000000"/>
          <w:sz w:val="22"/>
          <w:szCs w:val="22"/>
        </w:rPr>
      </w:pPr>
      <w:r w:rsidRPr="002F270F">
        <w:rPr>
          <w:rFonts w:ascii="Calibri" w:eastAsia="Batang" w:hAnsi="Calibri" w:cs="Calibri"/>
          <w:color w:val="000000"/>
          <w:sz w:val="22"/>
          <w:szCs w:val="22"/>
        </w:rPr>
        <w:t xml:space="preserve">Created Clusters and instances in </w:t>
      </w:r>
      <w:r w:rsidRPr="002F270F">
        <w:rPr>
          <w:rFonts w:ascii="Calibri" w:eastAsia="Batang" w:hAnsi="Calibri" w:cs="Calibri"/>
          <w:b/>
          <w:color w:val="000000"/>
          <w:sz w:val="22"/>
          <w:szCs w:val="22"/>
        </w:rPr>
        <w:t>WebSphere 7.0</w:t>
      </w:r>
      <w:r w:rsidRPr="002F270F">
        <w:rPr>
          <w:rFonts w:ascii="Calibri" w:eastAsia="Batang" w:hAnsi="Calibri" w:cs="Calibri"/>
          <w:color w:val="000000"/>
          <w:sz w:val="22"/>
          <w:szCs w:val="22"/>
        </w:rPr>
        <w:t xml:space="preserve"> Network Deployment to support high availability, fail over and implemented horizontal clustering.</w:t>
      </w:r>
    </w:p>
    <w:p w:rsidR="003D257D" w:rsidRPr="003B119B" w:rsidRDefault="003D257D" w:rsidP="003D257D">
      <w:pPr>
        <w:pStyle w:val="NormalWeb"/>
        <w:suppressAutoHyphens w:val="0"/>
        <w:spacing w:before="0" w:after="0"/>
        <w:ind w:left="360"/>
        <w:jc w:val="both"/>
        <w:textAlignment w:val="baseline"/>
        <w:rPr>
          <w:rFonts w:ascii="Calibri" w:eastAsia="Batang" w:hAnsi="Calibri" w:cs="Calibri"/>
          <w:color w:val="000000"/>
          <w:sz w:val="22"/>
          <w:szCs w:val="22"/>
        </w:rPr>
      </w:pPr>
    </w:p>
    <w:p w:rsidR="003D257D" w:rsidRPr="008F699F" w:rsidRDefault="003D257D" w:rsidP="003D257D">
      <w:pPr>
        <w:pStyle w:val="NormalWeb"/>
        <w:suppressAutoHyphens w:val="0"/>
        <w:spacing w:before="0" w:after="0"/>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Environment: J2EE, </w:t>
      </w:r>
      <w:r w:rsidR="00D82071">
        <w:rPr>
          <w:rFonts w:ascii="Calibri" w:hAnsi="Calibri" w:cs="Calibri"/>
          <w:b/>
          <w:bCs/>
          <w:color w:val="000000"/>
          <w:sz w:val="22"/>
          <w:szCs w:val="22"/>
        </w:rPr>
        <w:t>Angular</w:t>
      </w:r>
      <w:r w:rsidRPr="008F699F">
        <w:rPr>
          <w:rFonts w:ascii="Calibri" w:hAnsi="Calibri" w:cs="Calibri"/>
          <w:b/>
          <w:bCs/>
          <w:color w:val="000000"/>
          <w:sz w:val="22"/>
          <w:szCs w:val="22"/>
        </w:rPr>
        <w:t>J</w:t>
      </w:r>
      <w:r w:rsidR="00B400B9">
        <w:rPr>
          <w:rFonts w:ascii="Calibri" w:hAnsi="Calibri" w:cs="Calibri"/>
          <w:b/>
          <w:bCs/>
          <w:color w:val="000000"/>
          <w:sz w:val="22"/>
          <w:szCs w:val="22"/>
        </w:rPr>
        <w:t>S</w:t>
      </w:r>
      <w:r w:rsidRPr="008F699F">
        <w:rPr>
          <w:rFonts w:ascii="Calibri" w:hAnsi="Calibri" w:cs="Calibri"/>
          <w:b/>
          <w:bCs/>
          <w:color w:val="000000"/>
          <w:sz w:val="22"/>
          <w:szCs w:val="22"/>
        </w:rPr>
        <w:t xml:space="preserve">, jQuery, CSS3, HTML5, Ajax, Core Java, Spring IOC, Spring MVC, Spring </w:t>
      </w:r>
    </w:p>
    <w:p w:rsidR="003D257D" w:rsidRPr="008F699F" w:rsidRDefault="003D257D" w:rsidP="003D257D">
      <w:pPr>
        <w:pStyle w:val="NormalWeb"/>
        <w:suppressAutoHyphens w:val="0"/>
        <w:spacing w:before="0" w:after="0"/>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Security, Spring Boot, Hibernate, Microservice, Eureka Server, Swagger-UI, Apache Kafka, AWS Cloud, </w:t>
      </w:r>
    </w:p>
    <w:p w:rsidR="003D257D" w:rsidRDefault="003D257D" w:rsidP="003D257D">
      <w:pPr>
        <w:pStyle w:val="NormalWeb"/>
        <w:suppressAutoHyphens w:val="0"/>
        <w:spacing w:before="0" w:after="0"/>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AWS Lambda, S3, EC2, Scala, MongoDB, REST Webservice, JAX-WS, SOAP UI,</w:t>
      </w:r>
      <w:r>
        <w:rPr>
          <w:rFonts w:ascii="Calibri" w:hAnsi="Calibri" w:cs="Calibri"/>
          <w:b/>
          <w:bCs/>
          <w:color w:val="000000"/>
          <w:sz w:val="22"/>
          <w:szCs w:val="22"/>
        </w:rPr>
        <w:t xml:space="preserve"> JDBC, PL/SQL, </w:t>
      </w:r>
      <w:r w:rsidR="00052E9F">
        <w:rPr>
          <w:rFonts w:ascii="Calibri" w:hAnsi="Calibri" w:cs="Calibri"/>
          <w:b/>
          <w:bCs/>
          <w:color w:val="000000"/>
          <w:sz w:val="22"/>
          <w:szCs w:val="22"/>
        </w:rPr>
        <w:t>PostgreSQL,</w:t>
      </w:r>
      <w:r>
        <w:rPr>
          <w:rFonts w:ascii="Calibri" w:hAnsi="Calibri" w:cs="Calibri"/>
          <w:b/>
          <w:bCs/>
          <w:color w:val="000000"/>
          <w:sz w:val="22"/>
          <w:szCs w:val="22"/>
        </w:rPr>
        <w:t xml:space="preserve">JIRA, </w:t>
      </w:r>
    </w:p>
    <w:p w:rsidR="00C5186B" w:rsidRPr="00444A4F" w:rsidRDefault="003D257D" w:rsidP="00444A4F">
      <w:pPr>
        <w:pStyle w:val="NormalWeb"/>
        <w:suppressAutoHyphens w:val="0"/>
        <w:spacing w:before="0" w:after="0"/>
        <w:textAlignment w:val="baseline"/>
        <w:rPr>
          <w:rFonts w:ascii="Calibri" w:hAnsi="Calibri" w:cs="Calibri"/>
          <w:b/>
          <w:bCs/>
          <w:color w:val="000000"/>
          <w:sz w:val="22"/>
          <w:szCs w:val="22"/>
        </w:rPr>
      </w:pPr>
      <w:r>
        <w:rPr>
          <w:rFonts w:ascii="Calibri" w:hAnsi="Calibri" w:cs="Calibri"/>
          <w:b/>
          <w:bCs/>
          <w:color w:val="000000"/>
          <w:sz w:val="22"/>
          <w:szCs w:val="22"/>
        </w:rPr>
        <w:t xml:space="preserve">      GIT, SVN</w:t>
      </w:r>
      <w:r w:rsidRPr="008F699F">
        <w:rPr>
          <w:rFonts w:ascii="Calibri" w:hAnsi="Calibri" w:cs="Calibri"/>
          <w:b/>
          <w:bCs/>
          <w:color w:val="000000"/>
          <w:sz w:val="22"/>
          <w:szCs w:val="22"/>
        </w:rPr>
        <w:t xml:space="preserve">, log4j, Maven, </w:t>
      </w:r>
      <w:r w:rsidR="00B57B66">
        <w:rPr>
          <w:rFonts w:ascii="Calibri" w:hAnsi="Calibri" w:cs="Calibri"/>
          <w:b/>
          <w:bCs/>
          <w:color w:val="000000"/>
          <w:sz w:val="22"/>
          <w:szCs w:val="22"/>
        </w:rPr>
        <w:t xml:space="preserve">Apache Camel, </w:t>
      </w:r>
      <w:r w:rsidRPr="008F699F">
        <w:rPr>
          <w:rFonts w:ascii="Calibri" w:hAnsi="Calibri" w:cs="Calibri"/>
          <w:b/>
          <w:bCs/>
          <w:color w:val="000000"/>
          <w:sz w:val="22"/>
          <w:szCs w:val="22"/>
        </w:rPr>
        <w:t>Junit, Mockito, Jenkins, JMS Queues</w:t>
      </w:r>
      <w:r>
        <w:rPr>
          <w:rFonts w:ascii="Calibri" w:hAnsi="Calibri" w:cs="Calibri"/>
          <w:b/>
          <w:bCs/>
          <w:color w:val="000000"/>
        </w:rPr>
        <w:t>.</w:t>
      </w:r>
    </w:p>
    <w:p w:rsidR="004F7F1A" w:rsidRPr="00CC7464" w:rsidRDefault="00460C60" w:rsidP="00FA6142">
      <w:pPr>
        <w:pStyle w:val="NormalWeb"/>
        <w:suppressAutoHyphens w:val="0"/>
        <w:spacing w:before="0" w:after="0"/>
        <w:jc w:val="both"/>
        <w:textAlignment w:val="baseline"/>
        <w:rPr>
          <w:rFonts w:ascii="Calibri" w:hAnsi="Calibri" w:cs="Calibri"/>
          <w:b/>
          <w:bCs/>
          <w:color w:val="000000"/>
          <w:sz w:val="22"/>
          <w:szCs w:val="22"/>
        </w:rPr>
      </w:pPr>
      <w:r w:rsidRPr="00FB5C7A">
        <w:rPr>
          <w:rFonts w:ascii="Calibri" w:hAnsi="Calibri" w:cs="Calibri"/>
          <w:b/>
          <w:bCs/>
          <w:color w:val="000000"/>
          <w:sz w:val="22"/>
          <w:szCs w:val="22"/>
        </w:rPr>
        <w:t xml:space="preserve">  </w:t>
      </w:r>
      <w:r w:rsidR="00FA6142">
        <w:rPr>
          <w:rFonts w:ascii="Calibri" w:hAnsi="Calibri" w:cs="Calibri"/>
          <w:b/>
          <w:bCs/>
          <w:color w:val="000000"/>
          <w:sz w:val="22"/>
          <w:szCs w:val="22"/>
        </w:rPr>
        <w:t xml:space="preserve">   </w:t>
      </w:r>
    </w:p>
    <w:p w:rsidR="004F7F1A" w:rsidRPr="00CC7464" w:rsidRDefault="004F7F1A" w:rsidP="004F7F1A">
      <w:pPr>
        <w:tabs>
          <w:tab w:val="left" w:pos="0"/>
          <w:tab w:val="left" w:pos="1710"/>
        </w:tabs>
        <w:jc w:val="both"/>
        <w:rPr>
          <w:rFonts w:ascii="Calibri" w:eastAsia="Tahoma" w:hAnsi="Calibri" w:cs="Calibri"/>
          <w:b/>
          <w:color w:val="000000"/>
          <w:sz w:val="22"/>
          <w:szCs w:val="22"/>
        </w:rPr>
      </w:pPr>
      <w:r w:rsidRPr="00CC7464">
        <w:rPr>
          <w:rFonts w:ascii="Calibri" w:eastAsia="Tahoma" w:hAnsi="Calibri" w:cs="Calibri"/>
          <w:b/>
          <w:color w:val="000000"/>
          <w:sz w:val="22"/>
          <w:szCs w:val="22"/>
        </w:rPr>
        <w:t xml:space="preserve">      Client: Commerce Bank</w:t>
      </w:r>
      <w:r w:rsidR="004F7C48">
        <w:rPr>
          <w:rFonts w:ascii="Calibri" w:eastAsia="Tahoma" w:hAnsi="Calibri" w:cs="Calibri"/>
          <w:b/>
          <w:color w:val="000000"/>
          <w:sz w:val="22"/>
          <w:szCs w:val="22"/>
        </w:rPr>
        <w:t>, Kansas City, MO</w:t>
      </w:r>
      <w:r w:rsidR="00784FCC" w:rsidRPr="00CC7464">
        <w:rPr>
          <w:rFonts w:ascii="Calibri" w:eastAsia="Tahoma" w:hAnsi="Calibri" w:cs="Calibri"/>
          <w:b/>
          <w:color w:val="000000"/>
          <w:sz w:val="22"/>
          <w:szCs w:val="22"/>
        </w:rPr>
        <w:t xml:space="preserve">                                       </w:t>
      </w:r>
      <w:r w:rsidR="004F7C48">
        <w:rPr>
          <w:rFonts w:ascii="Calibri" w:eastAsia="Tahoma" w:hAnsi="Calibri" w:cs="Calibri"/>
          <w:b/>
          <w:color w:val="000000"/>
          <w:sz w:val="22"/>
          <w:szCs w:val="22"/>
        </w:rPr>
        <w:t xml:space="preserve">                            </w:t>
      </w:r>
      <w:r w:rsidR="005A51EE" w:rsidRPr="00CC7464">
        <w:rPr>
          <w:rFonts w:ascii="Calibri" w:eastAsia="Tahoma" w:hAnsi="Calibri" w:cs="Calibri"/>
          <w:b/>
          <w:color w:val="000000"/>
          <w:sz w:val="22"/>
          <w:szCs w:val="22"/>
        </w:rPr>
        <w:t xml:space="preserve"> </w:t>
      </w:r>
      <w:r w:rsidR="00784FCC" w:rsidRPr="00CC7464">
        <w:rPr>
          <w:rFonts w:ascii="Calibri" w:eastAsia="Tahoma" w:hAnsi="Calibri" w:cs="Calibri"/>
          <w:b/>
          <w:color w:val="000000"/>
          <w:sz w:val="22"/>
          <w:szCs w:val="22"/>
        </w:rPr>
        <w:t>Jan 2015 – Mar 2016</w:t>
      </w:r>
    </w:p>
    <w:p w:rsidR="00784FCC" w:rsidRPr="00CC7464" w:rsidRDefault="00784FCC" w:rsidP="004F7F1A">
      <w:pPr>
        <w:tabs>
          <w:tab w:val="left" w:pos="0"/>
          <w:tab w:val="left" w:pos="1710"/>
        </w:tabs>
        <w:jc w:val="both"/>
        <w:rPr>
          <w:rFonts w:ascii="Calibri" w:eastAsia="Tahoma" w:hAnsi="Calibri" w:cs="Calibri"/>
          <w:b/>
          <w:color w:val="000000"/>
          <w:sz w:val="22"/>
          <w:szCs w:val="22"/>
        </w:rPr>
      </w:pPr>
      <w:r w:rsidRPr="00CC7464">
        <w:rPr>
          <w:rFonts w:ascii="Calibri" w:eastAsia="Tahoma" w:hAnsi="Calibri" w:cs="Calibri"/>
          <w:b/>
          <w:color w:val="000000"/>
          <w:sz w:val="22"/>
          <w:szCs w:val="22"/>
        </w:rPr>
        <w:t xml:space="preserve">      Role: Sr. JAVA/J2EE Developer &amp; Full Stack Developer</w:t>
      </w:r>
    </w:p>
    <w:p w:rsidR="004F7F1A" w:rsidRPr="00CC7464" w:rsidRDefault="004F7F1A" w:rsidP="001A4663">
      <w:pPr>
        <w:rPr>
          <w:rFonts w:ascii="Calibri" w:eastAsia="Tahoma" w:hAnsi="Calibri" w:cs="Calibri"/>
          <w:color w:val="000000"/>
          <w:sz w:val="22"/>
          <w:szCs w:val="22"/>
        </w:rPr>
      </w:pPr>
      <w:r w:rsidRPr="00CC7464">
        <w:rPr>
          <w:rFonts w:ascii="Calibri" w:eastAsia="Tahoma" w:hAnsi="Calibri" w:cs="Calibri"/>
          <w:b/>
          <w:color w:val="000000"/>
          <w:sz w:val="22"/>
          <w:szCs w:val="22"/>
        </w:rPr>
        <w:t xml:space="preserve">      Description: </w:t>
      </w:r>
      <w:r w:rsidRPr="00CC7464">
        <w:rPr>
          <w:rFonts w:ascii="Calibri" w:eastAsia="Tahoma" w:hAnsi="Calibri" w:cs="Calibri"/>
          <w:color w:val="000000"/>
          <w:sz w:val="22"/>
          <w:szCs w:val="22"/>
        </w:rPr>
        <w:t xml:space="preserve">The project was to enhance the existing online application with A/C Information, Funds  </w:t>
      </w:r>
    </w:p>
    <w:p w:rsidR="004F7F1A" w:rsidRPr="00CC7464" w:rsidRDefault="004F7F1A" w:rsidP="001A4663">
      <w:pPr>
        <w:rPr>
          <w:rFonts w:ascii="Calibri" w:eastAsia="Tahoma" w:hAnsi="Calibri" w:cs="Calibri"/>
          <w:color w:val="000000"/>
          <w:sz w:val="22"/>
          <w:szCs w:val="22"/>
        </w:rPr>
      </w:pPr>
      <w:r w:rsidRPr="00CC7464">
        <w:rPr>
          <w:rFonts w:ascii="Calibri" w:eastAsia="Tahoma" w:hAnsi="Calibri" w:cs="Calibri"/>
          <w:color w:val="000000"/>
          <w:sz w:val="22"/>
          <w:szCs w:val="22"/>
        </w:rPr>
        <w:t xml:space="preserve">      Transfer, Payment Service, Credit Card Services, Investment Services, Rates Online Application Forms,</w:t>
      </w:r>
    </w:p>
    <w:p w:rsidR="00106986" w:rsidRPr="00BC36FF" w:rsidRDefault="004F7F1A" w:rsidP="001A4663">
      <w:pPr>
        <w:rPr>
          <w:rFonts w:ascii="Calibri" w:eastAsia="Tahoma" w:hAnsi="Calibri" w:cs="Calibri"/>
          <w:color w:val="000000"/>
          <w:sz w:val="24"/>
          <w:szCs w:val="24"/>
        </w:rPr>
      </w:pPr>
      <w:r w:rsidRPr="00CC7464">
        <w:rPr>
          <w:rFonts w:ascii="Calibri" w:eastAsia="Tahoma" w:hAnsi="Calibri" w:cs="Calibri"/>
          <w:color w:val="000000"/>
          <w:sz w:val="22"/>
          <w:szCs w:val="22"/>
        </w:rPr>
        <w:t xml:space="preserve">      and Customer Service. Development was ba</w:t>
      </w:r>
      <w:r w:rsidR="00BC36FF" w:rsidRPr="00CC7464">
        <w:rPr>
          <w:rFonts w:ascii="Calibri" w:eastAsia="Tahoma" w:hAnsi="Calibri" w:cs="Calibri"/>
          <w:color w:val="000000"/>
          <w:sz w:val="22"/>
          <w:szCs w:val="22"/>
        </w:rPr>
        <w:t>sed on Spring MVC architecture</w:t>
      </w:r>
      <w:r w:rsidR="00BC36FF">
        <w:rPr>
          <w:rFonts w:ascii="Calibri" w:eastAsia="Tahoma" w:hAnsi="Calibri" w:cs="Calibri"/>
          <w:color w:val="000000"/>
          <w:sz w:val="24"/>
          <w:szCs w:val="24"/>
        </w:rPr>
        <w:t>.</w:t>
      </w:r>
    </w:p>
    <w:p w:rsidR="003402E0" w:rsidRPr="00BA6D1B" w:rsidRDefault="00BA6D1B" w:rsidP="001A4663">
      <w:pPr>
        <w:pStyle w:val="NormalWeb"/>
        <w:suppressAutoHyphens w:val="0"/>
        <w:spacing w:before="0" w:after="0"/>
        <w:textAlignment w:val="baseline"/>
        <w:rPr>
          <w:rFonts w:ascii="Calibri" w:hAnsi="Calibri" w:cs="Calibri"/>
          <w:b/>
          <w:bCs/>
          <w:color w:val="000000"/>
          <w:sz w:val="22"/>
          <w:szCs w:val="22"/>
        </w:rPr>
      </w:pPr>
      <w:r>
        <w:rPr>
          <w:rFonts w:ascii="Calibri" w:hAnsi="Calibri" w:cs="Calibri"/>
          <w:b/>
          <w:bCs/>
          <w:color w:val="000000"/>
          <w:sz w:val="22"/>
          <w:szCs w:val="22"/>
        </w:rPr>
        <w:t xml:space="preserve">  </w:t>
      </w:r>
    </w:p>
    <w:p w:rsidR="00D75E6E" w:rsidRPr="003B119B" w:rsidRDefault="005A4DE5" w:rsidP="006B392B">
      <w:pPr>
        <w:ind w:right="-4"/>
        <w:rPr>
          <w:rFonts w:ascii="Calibri" w:hAnsi="Calibri" w:cs="Calibri"/>
          <w:b/>
          <w:bCs/>
          <w:color w:val="000000"/>
          <w:sz w:val="22"/>
          <w:szCs w:val="22"/>
        </w:rPr>
      </w:pPr>
      <w:r w:rsidRPr="003B119B">
        <w:rPr>
          <w:rFonts w:ascii="Calibri" w:hAnsi="Calibri" w:cs="Calibri"/>
          <w:b/>
          <w:bCs/>
          <w:color w:val="000000"/>
          <w:sz w:val="22"/>
          <w:szCs w:val="22"/>
        </w:rPr>
        <w:t xml:space="preserve">       </w:t>
      </w:r>
      <w:r w:rsidR="006B392B">
        <w:rPr>
          <w:rFonts w:ascii="Calibri" w:hAnsi="Calibri" w:cs="Calibri"/>
          <w:b/>
          <w:bCs/>
          <w:color w:val="000000"/>
          <w:sz w:val="22"/>
          <w:szCs w:val="22"/>
        </w:rPr>
        <w:t>Responsibilities:</w:t>
      </w:r>
    </w:p>
    <w:p w:rsidR="00D75E6E" w:rsidRPr="003B119B" w:rsidRDefault="00D75E6E" w:rsidP="00D75E6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Followed </w:t>
      </w:r>
      <w:r w:rsidRPr="003B119B">
        <w:rPr>
          <w:rFonts w:ascii="Calibri" w:hAnsi="Calibri" w:cs="Calibri"/>
          <w:b/>
          <w:color w:val="000000"/>
          <w:sz w:val="22"/>
          <w:szCs w:val="22"/>
        </w:rPr>
        <w:t>Agile software development</w:t>
      </w:r>
      <w:r w:rsidR="00DC74D5">
        <w:rPr>
          <w:rFonts w:ascii="Calibri" w:hAnsi="Calibri" w:cs="Calibri"/>
          <w:color w:val="000000"/>
          <w:sz w:val="22"/>
          <w:szCs w:val="22"/>
        </w:rPr>
        <w:t xml:space="preserve"> </w:t>
      </w:r>
      <w:r w:rsidRPr="003B119B">
        <w:rPr>
          <w:rFonts w:ascii="Calibri" w:hAnsi="Calibri" w:cs="Calibri"/>
          <w:color w:val="000000"/>
          <w:sz w:val="22"/>
          <w:szCs w:val="22"/>
        </w:rPr>
        <w:t>paired programming, Test Drive</w:t>
      </w:r>
      <w:r w:rsidR="002F542E">
        <w:rPr>
          <w:rFonts w:ascii="Calibri" w:hAnsi="Calibri" w:cs="Calibri"/>
          <w:color w:val="000000"/>
          <w:sz w:val="22"/>
          <w:szCs w:val="22"/>
        </w:rPr>
        <w:t xml:space="preserve">n Development, and Scrum </w:t>
      </w:r>
      <w:r w:rsidRPr="003B119B">
        <w:rPr>
          <w:rFonts w:ascii="Calibri" w:hAnsi="Calibri" w:cs="Calibri"/>
          <w:color w:val="000000"/>
          <w:sz w:val="22"/>
          <w:szCs w:val="22"/>
        </w:rPr>
        <w:t>meetings.</w:t>
      </w:r>
    </w:p>
    <w:p w:rsidR="004A08EE" w:rsidRPr="003B119B" w:rsidRDefault="00D75E6E" w:rsidP="00D75E6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using new features of </w:t>
      </w:r>
      <w:r w:rsidRPr="003B119B">
        <w:rPr>
          <w:rFonts w:ascii="Calibri" w:hAnsi="Calibri" w:cs="Calibri"/>
          <w:b/>
          <w:color w:val="000000"/>
          <w:sz w:val="22"/>
          <w:szCs w:val="22"/>
        </w:rPr>
        <w:t>Java 1.8 annotations, Generics</w:t>
      </w:r>
      <w:r w:rsidRPr="003B119B">
        <w:rPr>
          <w:rFonts w:ascii="Calibri" w:hAnsi="Calibri" w:cs="Calibri"/>
          <w:color w:val="000000"/>
          <w:sz w:val="22"/>
          <w:szCs w:val="22"/>
        </w:rPr>
        <w:t>, enhanced for loop and Enums.</w:t>
      </w:r>
    </w:p>
    <w:p w:rsidR="004A08EE" w:rsidRPr="00F57046" w:rsidRDefault="004A08EE" w:rsidP="00F57046">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Upgraded existing UI with </w:t>
      </w:r>
      <w:r w:rsidR="00D3431B">
        <w:rPr>
          <w:rFonts w:ascii="Calibri" w:hAnsi="Calibri" w:cs="Calibri"/>
          <w:b/>
          <w:color w:val="000000"/>
          <w:sz w:val="22"/>
          <w:szCs w:val="22"/>
        </w:rPr>
        <w:t>HTML5</w:t>
      </w:r>
      <w:r w:rsidRPr="003B119B">
        <w:rPr>
          <w:rFonts w:ascii="Calibri" w:hAnsi="Calibri" w:cs="Calibri"/>
          <w:b/>
          <w:color w:val="000000"/>
          <w:sz w:val="22"/>
          <w:szCs w:val="22"/>
        </w:rPr>
        <w:t xml:space="preserve">, </w:t>
      </w:r>
      <w:r w:rsidR="00995F92">
        <w:rPr>
          <w:rFonts w:ascii="Calibri" w:hAnsi="Calibri" w:cs="Calibri"/>
          <w:b/>
          <w:color w:val="000000"/>
          <w:sz w:val="22"/>
          <w:szCs w:val="22"/>
        </w:rPr>
        <w:t>CSS3</w:t>
      </w:r>
      <w:r w:rsidRPr="003B119B">
        <w:rPr>
          <w:rFonts w:ascii="Calibri" w:hAnsi="Calibri" w:cs="Calibri"/>
          <w:b/>
          <w:color w:val="000000"/>
          <w:sz w:val="22"/>
          <w:szCs w:val="22"/>
        </w:rPr>
        <w:t>, jQuery</w:t>
      </w:r>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with </w:t>
      </w:r>
      <w:r w:rsidRPr="003B119B">
        <w:rPr>
          <w:rFonts w:ascii="Calibri" w:hAnsi="Calibri" w:cs="Calibri"/>
          <w:b/>
          <w:color w:val="000000"/>
          <w:sz w:val="22"/>
          <w:szCs w:val="22"/>
        </w:rPr>
        <w:t>Angula</w:t>
      </w:r>
      <w:r w:rsidR="000D7991">
        <w:rPr>
          <w:rFonts w:ascii="Calibri" w:hAnsi="Calibri" w:cs="Calibri"/>
          <w:b/>
          <w:color w:val="000000"/>
          <w:sz w:val="22"/>
          <w:szCs w:val="22"/>
        </w:rPr>
        <w:t>r</w:t>
      </w:r>
      <w:r w:rsidRPr="003B119B">
        <w:rPr>
          <w:rFonts w:ascii="Calibri" w:hAnsi="Calibri" w:cs="Calibri"/>
          <w:b/>
          <w:color w:val="000000"/>
          <w:sz w:val="22"/>
          <w:szCs w:val="22"/>
        </w:rPr>
        <w:t>JS</w:t>
      </w:r>
      <w:r w:rsidRPr="003B119B">
        <w:rPr>
          <w:rFonts w:ascii="Calibri" w:hAnsi="Calibri" w:cs="Calibri"/>
          <w:color w:val="000000"/>
          <w:sz w:val="22"/>
          <w:szCs w:val="22"/>
        </w:rPr>
        <w:t xml:space="preserve"> interaction.</w:t>
      </w:r>
    </w:p>
    <w:p w:rsidR="004A08EE" w:rsidRPr="00F80DDC" w:rsidRDefault="004A08EE" w:rsidP="00266C48">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w:t>
      </w:r>
      <w:r w:rsidRPr="003B119B">
        <w:rPr>
          <w:rFonts w:ascii="Calibri" w:hAnsi="Calibri" w:cs="Calibri"/>
          <w:b/>
          <w:color w:val="000000"/>
          <w:sz w:val="22"/>
          <w:szCs w:val="22"/>
        </w:rPr>
        <w:t>Single page application</w:t>
      </w:r>
      <w:r w:rsidRPr="003B119B">
        <w:rPr>
          <w:rFonts w:ascii="Calibri" w:hAnsi="Calibri" w:cs="Calibri"/>
          <w:color w:val="000000"/>
          <w:sz w:val="22"/>
          <w:szCs w:val="22"/>
        </w:rPr>
        <w:t xml:space="preserve"> and structured the JavaScript code using </w:t>
      </w:r>
      <w:r w:rsidRPr="003B119B">
        <w:rPr>
          <w:rFonts w:ascii="Calibri" w:hAnsi="Calibri" w:cs="Calibri"/>
          <w:b/>
          <w:color w:val="000000"/>
          <w:sz w:val="22"/>
          <w:szCs w:val="22"/>
        </w:rPr>
        <w:t>AngularJS</w:t>
      </w:r>
      <w:r w:rsidRPr="003B119B">
        <w:rPr>
          <w:rFonts w:ascii="Calibri" w:hAnsi="Calibri" w:cs="Calibri"/>
          <w:color w:val="000000"/>
          <w:sz w:val="22"/>
          <w:szCs w:val="22"/>
        </w:rPr>
        <w:t xml:space="preserve"> framework including </w:t>
      </w:r>
      <w:r w:rsidRPr="003B119B">
        <w:rPr>
          <w:rFonts w:ascii="Calibri" w:hAnsi="Calibri" w:cs="Calibri"/>
          <w:b/>
          <w:color w:val="000000"/>
          <w:sz w:val="22"/>
          <w:szCs w:val="22"/>
        </w:rPr>
        <w:t>MVC</w:t>
      </w:r>
      <w:r w:rsidRPr="003B119B">
        <w:rPr>
          <w:rFonts w:ascii="Calibri" w:hAnsi="Calibri" w:cs="Calibri"/>
          <w:color w:val="000000"/>
          <w:sz w:val="22"/>
          <w:szCs w:val="22"/>
        </w:rPr>
        <w:t xml:space="preserve"> architectures, different modules, specific controllers, templates, custom directives, and custom filters.</w:t>
      </w:r>
    </w:p>
    <w:p w:rsidR="00F80DDC" w:rsidRPr="00266C48" w:rsidRDefault="003B7A9E" w:rsidP="00266C48">
      <w:pPr>
        <w:numPr>
          <w:ilvl w:val="0"/>
          <w:numId w:val="26"/>
        </w:numPr>
        <w:ind w:right="-4"/>
        <w:rPr>
          <w:rFonts w:ascii="Calibri" w:hAnsi="Calibri" w:cs="Calibri"/>
          <w:b/>
          <w:bCs/>
          <w:color w:val="000000"/>
          <w:sz w:val="22"/>
          <w:szCs w:val="22"/>
        </w:rPr>
      </w:pPr>
      <w:r>
        <w:rPr>
          <w:rFonts w:ascii="Calibri" w:hAnsi="Calibri" w:cs="Calibri"/>
          <w:color w:val="000000"/>
          <w:sz w:val="22"/>
          <w:szCs w:val="22"/>
        </w:rPr>
        <w:t xml:space="preserve">Worked with java </w:t>
      </w:r>
      <w:r w:rsidRPr="00A42127">
        <w:rPr>
          <w:rFonts w:ascii="Calibri" w:hAnsi="Calibri" w:cs="Calibri"/>
          <w:b/>
          <w:color w:val="000000"/>
          <w:sz w:val="22"/>
          <w:szCs w:val="22"/>
        </w:rPr>
        <w:t>Swing GUI</w:t>
      </w:r>
      <w:r>
        <w:rPr>
          <w:rFonts w:ascii="Calibri" w:hAnsi="Calibri" w:cs="Calibri"/>
          <w:color w:val="000000"/>
          <w:sz w:val="22"/>
          <w:szCs w:val="22"/>
        </w:rPr>
        <w:t xml:space="preserve"> controls for developing a module in the </w:t>
      </w:r>
      <w:r w:rsidR="00627A31">
        <w:rPr>
          <w:rFonts w:ascii="Calibri" w:hAnsi="Calibri" w:cs="Calibri"/>
          <w:color w:val="000000"/>
          <w:sz w:val="22"/>
          <w:szCs w:val="22"/>
        </w:rPr>
        <w:t>front-end</w:t>
      </w:r>
      <w:r>
        <w:rPr>
          <w:rFonts w:ascii="Calibri" w:hAnsi="Calibri" w:cs="Calibri"/>
          <w:color w:val="000000"/>
          <w:sz w:val="22"/>
          <w:szCs w:val="22"/>
        </w:rPr>
        <w:t xml:space="preserve"> part.</w:t>
      </w:r>
    </w:p>
    <w:p w:rsidR="004A08EE" w:rsidRPr="00854E07" w:rsidRDefault="004A08EE" w:rsidP="004A08E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Used Java-J2EE patterns like </w:t>
      </w:r>
      <w:r w:rsidR="00171528">
        <w:rPr>
          <w:rFonts w:ascii="Calibri" w:hAnsi="Calibri" w:cs="Calibri"/>
          <w:b/>
          <w:color w:val="000000"/>
          <w:sz w:val="22"/>
          <w:szCs w:val="22"/>
        </w:rPr>
        <w:t xml:space="preserve">Model View </w:t>
      </w:r>
      <w:r w:rsidR="007431B1">
        <w:rPr>
          <w:rFonts w:ascii="Calibri" w:hAnsi="Calibri" w:cs="Calibri"/>
          <w:b/>
          <w:color w:val="000000"/>
          <w:sz w:val="22"/>
          <w:szCs w:val="22"/>
        </w:rPr>
        <w:t>Controller,</w:t>
      </w:r>
      <w:r w:rsidR="00856DF3">
        <w:rPr>
          <w:rFonts w:ascii="Calibri" w:hAnsi="Calibri" w:cs="Calibri"/>
          <w:b/>
          <w:color w:val="000000"/>
          <w:sz w:val="22"/>
          <w:szCs w:val="22"/>
        </w:rPr>
        <w:t xml:space="preserve"> Singleton,</w:t>
      </w:r>
      <w:r w:rsidRPr="003B119B">
        <w:rPr>
          <w:rFonts w:ascii="Calibri" w:hAnsi="Calibri" w:cs="Calibri"/>
          <w:color w:val="000000"/>
          <w:sz w:val="22"/>
          <w:szCs w:val="22"/>
        </w:rPr>
        <w:t xml:space="preserve"> </w:t>
      </w:r>
      <w:r w:rsidRPr="003B119B">
        <w:rPr>
          <w:rFonts w:ascii="Calibri" w:hAnsi="Calibri" w:cs="Calibri"/>
          <w:b/>
          <w:color w:val="000000"/>
          <w:sz w:val="22"/>
          <w:szCs w:val="22"/>
        </w:rPr>
        <w:t>Data Access Objects, factory patterns.</w:t>
      </w:r>
    </w:p>
    <w:p w:rsidR="004A08EE" w:rsidRPr="0028084C" w:rsidRDefault="00854E07" w:rsidP="0028084C">
      <w:pPr>
        <w:numPr>
          <w:ilvl w:val="0"/>
          <w:numId w:val="26"/>
        </w:numPr>
        <w:ind w:right="-4"/>
        <w:rPr>
          <w:rFonts w:ascii="Calibri" w:hAnsi="Calibri" w:cs="Calibri"/>
          <w:b/>
          <w:bCs/>
          <w:color w:val="000000"/>
          <w:sz w:val="22"/>
          <w:szCs w:val="22"/>
        </w:rPr>
      </w:pPr>
      <w:r w:rsidRPr="003B119B">
        <w:rPr>
          <w:rFonts w:ascii="Calibri" w:hAnsi="Calibri" w:cs="Calibri"/>
          <w:bCs/>
          <w:color w:val="000000"/>
          <w:sz w:val="22"/>
          <w:szCs w:val="22"/>
        </w:rPr>
        <w:t>Used</w:t>
      </w:r>
      <w:r>
        <w:rPr>
          <w:rFonts w:ascii="Calibri" w:hAnsi="Calibri" w:cs="Calibri"/>
          <w:bCs/>
          <w:color w:val="000000"/>
          <w:sz w:val="22"/>
          <w:szCs w:val="22"/>
        </w:rPr>
        <w:t xml:space="preserve"> Core Java concept like </w:t>
      </w:r>
      <w:r w:rsidR="00EA4F6A" w:rsidRPr="007431B1">
        <w:rPr>
          <w:rFonts w:ascii="Calibri" w:hAnsi="Calibri" w:cs="Calibri"/>
          <w:b/>
          <w:bCs/>
          <w:color w:val="000000"/>
          <w:sz w:val="22"/>
          <w:szCs w:val="22"/>
        </w:rPr>
        <w:t>Multi</w:t>
      </w:r>
      <w:r w:rsidR="000E156F">
        <w:rPr>
          <w:rFonts w:ascii="Calibri" w:hAnsi="Calibri" w:cs="Calibri"/>
          <w:b/>
          <w:bCs/>
          <w:color w:val="000000"/>
          <w:sz w:val="22"/>
          <w:szCs w:val="22"/>
        </w:rPr>
        <w:t>t</w:t>
      </w:r>
      <w:r w:rsidR="00EA4F6A" w:rsidRPr="003B119B">
        <w:rPr>
          <w:rFonts w:ascii="Calibri" w:hAnsi="Calibri" w:cs="Calibri"/>
          <w:b/>
          <w:bCs/>
          <w:color w:val="000000"/>
          <w:sz w:val="22"/>
          <w:szCs w:val="22"/>
        </w:rPr>
        <w:t>hreading</w:t>
      </w:r>
      <w:r w:rsidR="00EA4F6A">
        <w:rPr>
          <w:rFonts w:ascii="Calibri" w:hAnsi="Calibri" w:cs="Calibri"/>
          <w:b/>
          <w:bCs/>
          <w:color w:val="000000"/>
          <w:sz w:val="22"/>
          <w:szCs w:val="22"/>
        </w:rPr>
        <w:t xml:space="preserve">, </w:t>
      </w:r>
      <w:r w:rsidR="00D327BD">
        <w:rPr>
          <w:rFonts w:ascii="Calibri" w:hAnsi="Calibri" w:cs="Calibri"/>
          <w:b/>
          <w:bCs/>
          <w:color w:val="000000"/>
          <w:sz w:val="22"/>
          <w:szCs w:val="22"/>
        </w:rPr>
        <w:t xml:space="preserve">Concurrency </w:t>
      </w:r>
      <w:r w:rsidR="00D327BD">
        <w:rPr>
          <w:rFonts w:ascii="Calibri" w:hAnsi="Calibri" w:cs="Calibri"/>
          <w:bCs/>
          <w:color w:val="000000"/>
          <w:sz w:val="22"/>
          <w:szCs w:val="22"/>
        </w:rPr>
        <w:t>for</w:t>
      </w:r>
      <w:r w:rsidRPr="003B119B">
        <w:rPr>
          <w:rFonts w:ascii="Calibri" w:hAnsi="Calibri" w:cs="Calibri"/>
          <w:bCs/>
          <w:color w:val="000000"/>
          <w:sz w:val="22"/>
          <w:szCs w:val="22"/>
        </w:rPr>
        <w:t xml:space="preserve"> performance and memory tuning.</w:t>
      </w:r>
    </w:p>
    <w:p w:rsidR="004A08EE" w:rsidRPr="003B119B" w:rsidRDefault="004A08EE" w:rsidP="004A08E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Spring Framework AOP</w:t>
      </w:r>
      <w:r w:rsidRPr="003B119B">
        <w:rPr>
          <w:rFonts w:ascii="Calibri" w:hAnsi="Calibri" w:cs="Calibri"/>
          <w:color w:val="000000"/>
          <w:sz w:val="22"/>
          <w:szCs w:val="22"/>
        </w:rPr>
        <w:t xml:space="preserve"> Module to implement </w:t>
      </w:r>
      <w:r w:rsidRPr="003B119B">
        <w:rPr>
          <w:rFonts w:ascii="Calibri" w:hAnsi="Calibri" w:cs="Calibri"/>
          <w:b/>
          <w:color w:val="000000"/>
          <w:sz w:val="22"/>
          <w:szCs w:val="22"/>
        </w:rPr>
        <w:t xml:space="preserve">logging </w:t>
      </w:r>
      <w:r w:rsidRPr="003B119B">
        <w:rPr>
          <w:rFonts w:ascii="Calibri" w:hAnsi="Calibri" w:cs="Calibri"/>
          <w:color w:val="000000"/>
          <w:sz w:val="22"/>
          <w:szCs w:val="22"/>
        </w:rPr>
        <w:t>in the application for application status.</w:t>
      </w:r>
    </w:p>
    <w:p w:rsidR="00B06F9B" w:rsidRPr="005C42AC" w:rsidRDefault="004A08EE" w:rsidP="005C42AC">
      <w:pPr>
        <w:numPr>
          <w:ilvl w:val="0"/>
          <w:numId w:val="26"/>
        </w:numPr>
        <w:ind w:right="-4"/>
        <w:rPr>
          <w:rFonts w:ascii="Calibri" w:hAnsi="Calibri" w:cs="Calibri"/>
          <w:b/>
          <w:bCs/>
          <w:color w:val="000000"/>
          <w:sz w:val="22"/>
          <w:szCs w:val="22"/>
        </w:rPr>
      </w:pPr>
      <w:r w:rsidRPr="003B119B">
        <w:rPr>
          <w:rFonts w:ascii="Calibri" w:hAnsi="Calibri" w:cs="Calibri"/>
          <w:b/>
          <w:color w:val="000000"/>
          <w:sz w:val="22"/>
          <w:szCs w:val="22"/>
        </w:rPr>
        <w:t>Spring MVC Framework IOC</w:t>
      </w:r>
      <w:r w:rsidRPr="003B119B">
        <w:rPr>
          <w:rFonts w:ascii="Calibri" w:hAnsi="Calibri" w:cs="Calibri"/>
          <w:color w:val="000000"/>
          <w:sz w:val="22"/>
          <w:szCs w:val="22"/>
        </w:rPr>
        <w:t xml:space="preserve"> design pattern is used to have relationships between application components. </w:t>
      </w:r>
      <w:r w:rsidRPr="005C42AC">
        <w:rPr>
          <w:rFonts w:ascii="Calibri" w:hAnsi="Calibri" w:cs="Calibri"/>
          <w:color w:val="000000"/>
          <w:sz w:val="22"/>
          <w:szCs w:val="22"/>
        </w:rPr>
        <w:t xml:space="preserve"> </w:t>
      </w:r>
    </w:p>
    <w:p w:rsidR="004A08EE" w:rsidRPr="00990170" w:rsidRDefault="004A08EE" w:rsidP="004A08E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microservices with </w:t>
      </w:r>
      <w:r w:rsidRPr="003B119B">
        <w:rPr>
          <w:rFonts w:ascii="Calibri" w:hAnsi="Calibri" w:cs="Calibri"/>
          <w:b/>
          <w:color w:val="000000"/>
          <w:sz w:val="22"/>
          <w:szCs w:val="22"/>
        </w:rPr>
        <w:t>Spring Eureka</w:t>
      </w:r>
      <w:r w:rsidRPr="003B119B">
        <w:rPr>
          <w:rFonts w:ascii="Calibri" w:hAnsi="Calibri" w:cs="Calibri"/>
          <w:color w:val="000000"/>
          <w:sz w:val="22"/>
          <w:szCs w:val="22"/>
        </w:rPr>
        <w:t xml:space="preserve"> to retrieve API routes and Implemented </w:t>
      </w:r>
      <w:r w:rsidRPr="003B119B">
        <w:rPr>
          <w:rFonts w:ascii="Calibri" w:hAnsi="Calibri" w:cs="Calibri"/>
          <w:b/>
          <w:color w:val="000000"/>
          <w:sz w:val="22"/>
          <w:szCs w:val="22"/>
        </w:rPr>
        <w:t>Spring Circuit breaker</w:t>
      </w:r>
      <w:r w:rsidRPr="003B119B">
        <w:rPr>
          <w:rFonts w:ascii="Calibri" w:hAnsi="Calibri" w:cs="Calibri"/>
          <w:color w:val="000000"/>
          <w:sz w:val="22"/>
          <w:szCs w:val="22"/>
        </w:rPr>
        <w:t xml:space="preserve"> pattern, integrated </w:t>
      </w:r>
      <w:r w:rsidRPr="003B119B">
        <w:rPr>
          <w:rFonts w:ascii="Calibri" w:hAnsi="Calibri" w:cs="Calibri"/>
          <w:b/>
          <w:color w:val="000000"/>
          <w:sz w:val="22"/>
          <w:szCs w:val="22"/>
        </w:rPr>
        <w:t>Hystrix</w:t>
      </w:r>
      <w:r w:rsidRPr="003B119B">
        <w:rPr>
          <w:rFonts w:ascii="Calibri" w:hAnsi="Calibri" w:cs="Calibri"/>
          <w:color w:val="000000"/>
          <w:sz w:val="22"/>
          <w:szCs w:val="22"/>
        </w:rPr>
        <w:t xml:space="preserve"> da</w:t>
      </w:r>
      <w:r w:rsidR="007B2021">
        <w:rPr>
          <w:rFonts w:ascii="Calibri" w:hAnsi="Calibri" w:cs="Calibri"/>
          <w:color w:val="000000"/>
          <w:sz w:val="22"/>
          <w:szCs w:val="22"/>
        </w:rPr>
        <w:t>shboard to monitor Spring microservice</w:t>
      </w:r>
      <w:r w:rsidRPr="003B119B">
        <w:rPr>
          <w:rFonts w:ascii="Calibri" w:hAnsi="Calibri" w:cs="Calibri"/>
          <w:color w:val="000000"/>
          <w:sz w:val="22"/>
          <w:szCs w:val="22"/>
        </w:rPr>
        <w:t>.</w:t>
      </w:r>
    </w:p>
    <w:p w:rsidR="00990170" w:rsidRPr="003B119B" w:rsidRDefault="00990170" w:rsidP="004A08EE">
      <w:pPr>
        <w:numPr>
          <w:ilvl w:val="0"/>
          <w:numId w:val="26"/>
        </w:numPr>
        <w:ind w:right="-4"/>
        <w:rPr>
          <w:rFonts w:ascii="Calibri" w:hAnsi="Calibri" w:cs="Calibri"/>
          <w:b/>
          <w:bCs/>
          <w:color w:val="000000"/>
          <w:sz w:val="22"/>
          <w:szCs w:val="22"/>
        </w:rPr>
      </w:pPr>
      <w:r>
        <w:rPr>
          <w:rFonts w:ascii="Calibri" w:hAnsi="Calibri" w:cs="Calibri"/>
          <w:bCs/>
          <w:color w:val="000000"/>
          <w:sz w:val="22"/>
          <w:szCs w:val="22"/>
        </w:rPr>
        <w:t>Developed</w:t>
      </w:r>
      <w:r w:rsidRPr="003B119B">
        <w:rPr>
          <w:rFonts w:ascii="Calibri" w:hAnsi="Calibri" w:cs="Calibri"/>
          <w:bCs/>
          <w:color w:val="000000"/>
          <w:sz w:val="22"/>
          <w:szCs w:val="22"/>
        </w:rPr>
        <w:t xml:space="preserve"> </w:t>
      </w:r>
      <w:r w:rsidRPr="003B119B">
        <w:rPr>
          <w:rFonts w:ascii="Calibri" w:hAnsi="Calibri" w:cs="Calibri"/>
          <w:b/>
          <w:bCs/>
          <w:color w:val="000000"/>
          <w:sz w:val="22"/>
          <w:szCs w:val="22"/>
        </w:rPr>
        <w:t>Spring Quartz</w:t>
      </w:r>
      <w:r w:rsidRPr="003B119B">
        <w:rPr>
          <w:rFonts w:ascii="Calibri" w:hAnsi="Calibri" w:cs="Calibri"/>
          <w:bCs/>
          <w:color w:val="000000"/>
          <w:sz w:val="22"/>
          <w:szCs w:val="22"/>
        </w:rPr>
        <w:t xml:space="preserve"> jobs to run the backend jobs and generated reports</w:t>
      </w:r>
      <w:r w:rsidR="004D2C11">
        <w:rPr>
          <w:rFonts w:ascii="Calibri" w:hAnsi="Calibri" w:cs="Calibri"/>
          <w:bCs/>
          <w:color w:val="000000"/>
          <w:sz w:val="22"/>
          <w:szCs w:val="22"/>
        </w:rPr>
        <w:t>.</w:t>
      </w:r>
    </w:p>
    <w:p w:rsidR="004A08EE" w:rsidRPr="003B119B" w:rsidRDefault="004A08EE" w:rsidP="002A4B43">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Used </w:t>
      </w:r>
      <w:r w:rsidR="00D63CFC">
        <w:rPr>
          <w:rFonts w:ascii="Calibri" w:hAnsi="Calibri" w:cs="Calibri"/>
          <w:b/>
          <w:color w:val="000000"/>
          <w:sz w:val="22"/>
          <w:szCs w:val="22"/>
        </w:rPr>
        <w:t xml:space="preserve">Hibernate </w:t>
      </w:r>
      <w:r w:rsidRPr="003B119B">
        <w:rPr>
          <w:rFonts w:ascii="Calibri" w:hAnsi="Calibri" w:cs="Calibri"/>
          <w:color w:val="000000"/>
          <w:sz w:val="22"/>
          <w:szCs w:val="22"/>
        </w:rPr>
        <w:t xml:space="preserve">for back end development and </w:t>
      </w:r>
      <w:r w:rsidRPr="003B119B">
        <w:rPr>
          <w:rFonts w:ascii="Calibri" w:hAnsi="Calibri" w:cs="Calibri"/>
          <w:b/>
          <w:color w:val="000000"/>
          <w:sz w:val="22"/>
          <w:szCs w:val="22"/>
        </w:rPr>
        <w:t>Spring dependency injection</w:t>
      </w:r>
      <w:r w:rsidRPr="003B119B">
        <w:rPr>
          <w:rFonts w:ascii="Calibri" w:hAnsi="Calibri" w:cs="Calibri"/>
          <w:color w:val="000000"/>
          <w:sz w:val="22"/>
          <w:szCs w:val="22"/>
        </w:rPr>
        <w:t xml:space="preserve"> for middle layer development.</w:t>
      </w:r>
    </w:p>
    <w:p w:rsidR="00344019" w:rsidRPr="00B720C1" w:rsidRDefault="001B3513" w:rsidP="00B720C1">
      <w:pPr>
        <w:numPr>
          <w:ilvl w:val="0"/>
          <w:numId w:val="26"/>
        </w:numPr>
        <w:ind w:right="-4"/>
        <w:rPr>
          <w:rFonts w:ascii="Calibri" w:hAnsi="Calibri" w:cs="Calibri"/>
          <w:b/>
          <w:bCs/>
          <w:color w:val="000000"/>
          <w:sz w:val="22"/>
          <w:szCs w:val="22"/>
        </w:rPr>
      </w:pPr>
      <w:r>
        <w:rPr>
          <w:rFonts w:ascii="Calibri" w:hAnsi="Calibri" w:cs="Calibri"/>
          <w:color w:val="000000"/>
          <w:sz w:val="22"/>
          <w:szCs w:val="22"/>
        </w:rPr>
        <w:t xml:space="preserve">Developed </w:t>
      </w:r>
      <w:r w:rsidR="00662AF5">
        <w:rPr>
          <w:rFonts w:ascii="Calibri" w:hAnsi="Calibri" w:cs="Calibri"/>
          <w:color w:val="000000"/>
          <w:sz w:val="22"/>
          <w:szCs w:val="22"/>
        </w:rPr>
        <w:t xml:space="preserve">SOAP </w:t>
      </w:r>
      <w:r w:rsidR="004A08EE" w:rsidRPr="003B119B">
        <w:rPr>
          <w:rFonts w:ascii="Calibri" w:hAnsi="Calibri" w:cs="Calibri"/>
          <w:color w:val="000000"/>
          <w:sz w:val="22"/>
          <w:szCs w:val="22"/>
        </w:rPr>
        <w:t xml:space="preserve">based </w:t>
      </w:r>
      <w:r w:rsidR="004A08EE" w:rsidRPr="003B119B">
        <w:rPr>
          <w:rFonts w:ascii="Calibri" w:hAnsi="Calibri" w:cs="Calibri"/>
          <w:b/>
          <w:color w:val="000000"/>
          <w:sz w:val="22"/>
          <w:szCs w:val="22"/>
        </w:rPr>
        <w:t>JAX-WS</w:t>
      </w:r>
      <w:r w:rsidR="007A5B5C">
        <w:rPr>
          <w:rFonts w:ascii="Calibri" w:hAnsi="Calibri" w:cs="Calibri"/>
          <w:color w:val="000000"/>
          <w:sz w:val="22"/>
          <w:szCs w:val="22"/>
        </w:rPr>
        <w:t xml:space="preserve"> Webs</w:t>
      </w:r>
      <w:r w:rsidR="004A08EE" w:rsidRPr="003B119B">
        <w:rPr>
          <w:rFonts w:ascii="Calibri" w:hAnsi="Calibri" w:cs="Calibri"/>
          <w:color w:val="000000"/>
          <w:sz w:val="22"/>
          <w:szCs w:val="22"/>
        </w:rPr>
        <w:t>ervice interfaces for integrating mult</w:t>
      </w:r>
      <w:r w:rsidR="00B720C1">
        <w:rPr>
          <w:rFonts w:ascii="Calibri" w:hAnsi="Calibri" w:cs="Calibri"/>
          <w:color w:val="000000"/>
          <w:sz w:val="22"/>
          <w:szCs w:val="22"/>
        </w:rPr>
        <w:t>iple systems, code re-usability</w:t>
      </w:r>
      <w:r w:rsidR="00344019" w:rsidRPr="00B720C1">
        <w:rPr>
          <w:rFonts w:ascii="Calibri" w:hAnsi="Calibri" w:cs="Calibri"/>
          <w:color w:val="000000"/>
          <w:sz w:val="22"/>
          <w:szCs w:val="22"/>
        </w:rPr>
        <w:tab/>
      </w:r>
    </w:p>
    <w:p w:rsidR="00AE0FC6" w:rsidRPr="00C75397" w:rsidRDefault="00AE0FC6" w:rsidP="00C75397">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Developed </w:t>
      </w:r>
      <w:r w:rsidR="007B2021">
        <w:rPr>
          <w:rFonts w:ascii="Calibri" w:hAnsi="Calibri" w:cs="Calibri"/>
          <w:b/>
          <w:bCs/>
          <w:color w:val="000000"/>
          <w:sz w:val="22"/>
          <w:szCs w:val="22"/>
        </w:rPr>
        <w:t>Microservice</w:t>
      </w:r>
      <w:r w:rsidRPr="003B119B">
        <w:rPr>
          <w:rFonts w:ascii="Calibri" w:hAnsi="Calibri" w:cs="Calibri"/>
          <w:bCs/>
          <w:color w:val="000000"/>
          <w:sz w:val="22"/>
          <w:szCs w:val="22"/>
        </w:rPr>
        <w:t xml:space="preserve"> and worked on </w:t>
      </w:r>
      <w:r w:rsidRPr="003B119B">
        <w:rPr>
          <w:rFonts w:ascii="Calibri" w:hAnsi="Calibri" w:cs="Calibri"/>
          <w:b/>
          <w:bCs/>
          <w:color w:val="000000"/>
          <w:sz w:val="22"/>
          <w:szCs w:val="22"/>
        </w:rPr>
        <w:t>Spring Boot,</w:t>
      </w:r>
      <w:r w:rsidRPr="003B119B">
        <w:rPr>
          <w:rFonts w:ascii="Calibri" w:hAnsi="Calibri" w:cs="Calibri"/>
          <w:bCs/>
          <w:color w:val="000000"/>
          <w:sz w:val="22"/>
          <w:szCs w:val="22"/>
        </w:rPr>
        <w:t xml:space="preserve"> deployed applications on </w:t>
      </w:r>
      <w:r w:rsidRPr="003B119B">
        <w:rPr>
          <w:rFonts w:ascii="Calibri" w:hAnsi="Calibri" w:cs="Calibri"/>
          <w:b/>
          <w:bCs/>
          <w:color w:val="000000"/>
          <w:sz w:val="22"/>
          <w:szCs w:val="22"/>
        </w:rPr>
        <w:t>Pivotal Cloud Foundry</w:t>
      </w:r>
      <w:r w:rsidRPr="003B119B">
        <w:rPr>
          <w:rFonts w:ascii="Calibri" w:hAnsi="Calibri" w:cs="Calibri"/>
          <w:bCs/>
          <w:color w:val="000000"/>
          <w:sz w:val="22"/>
          <w:szCs w:val="22"/>
        </w:rPr>
        <w:t xml:space="preserve">. </w:t>
      </w:r>
    </w:p>
    <w:p w:rsidR="00AE0FC6" w:rsidRPr="00B720C1" w:rsidRDefault="00AE0FC6" w:rsidP="00B720C1">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Used </w:t>
      </w:r>
      <w:r w:rsidRPr="003B119B">
        <w:rPr>
          <w:rFonts w:ascii="Calibri" w:hAnsi="Calibri" w:cs="Calibri"/>
          <w:b/>
          <w:bCs/>
          <w:color w:val="000000"/>
          <w:sz w:val="22"/>
          <w:szCs w:val="22"/>
        </w:rPr>
        <w:t>DAO</w:t>
      </w:r>
      <w:r w:rsidRPr="003B119B">
        <w:rPr>
          <w:rFonts w:ascii="Calibri" w:hAnsi="Calibri" w:cs="Calibri"/>
          <w:bCs/>
          <w:color w:val="000000"/>
          <w:sz w:val="22"/>
          <w:szCs w:val="22"/>
        </w:rPr>
        <w:t xml:space="preserve"> pattern to fetch data from database using </w:t>
      </w:r>
      <w:r w:rsidRPr="003B119B">
        <w:rPr>
          <w:rFonts w:ascii="Calibri" w:hAnsi="Calibri" w:cs="Calibri"/>
          <w:b/>
          <w:bCs/>
          <w:color w:val="000000"/>
          <w:sz w:val="22"/>
          <w:szCs w:val="22"/>
        </w:rPr>
        <w:t>Hibernate</w:t>
      </w:r>
      <w:r w:rsidRPr="003B119B">
        <w:rPr>
          <w:rFonts w:ascii="Calibri" w:hAnsi="Calibri" w:cs="Calibri"/>
          <w:bCs/>
          <w:color w:val="000000"/>
          <w:sz w:val="22"/>
          <w:szCs w:val="22"/>
        </w:rPr>
        <w:t xml:space="preserve"> to carry out various database.</w:t>
      </w:r>
    </w:p>
    <w:p w:rsidR="000A5980" w:rsidRPr="006C1099" w:rsidRDefault="000A5980" w:rsidP="000A5980">
      <w:pPr>
        <w:numPr>
          <w:ilvl w:val="0"/>
          <w:numId w:val="26"/>
        </w:numPr>
        <w:ind w:right="-4"/>
        <w:rPr>
          <w:rFonts w:ascii="Calibri" w:hAnsi="Calibri" w:cs="Calibri"/>
          <w:bCs/>
          <w:color w:val="000000"/>
          <w:sz w:val="22"/>
          <w:szCs w:val="22"/>
        </w:rPr>
      </w:pPr>
      <w:r w:rsidRPr="000A5980">
        <w:rPr>
          <w:rFonts w:ascii="Calibri" w:hAnsi="Calibri" w:cs="Calibri"/>
          <w:bCs/>
          <w:color w:val="000000"/>
          <w:sz w:val="22"/>
          <w:szCs w:val="22"/>
        </w:rPr>
        <w:t xml:space="preserve">Used </w:t>
      </w:r>
      <w:r w:rsidR="00AE0FC6" w:rsidRPr="000A5980">
        <w:rPr>
          <w:rFonts w:ascii="Calibri" w:hAnsi="Calibri" w:cs="Calibri"/>
          <w:b/>
          <w:bCs/>
          <w:color w:val="000000"/>
          <w:sz w:val="22"/>
          <w:szCs w:val="22"/>
        </w:rPr>
        <w:t>PL/SQL</w:t>
      </w:r>
      <w:r w:rsidR="00AE0FC6" w:rsidRPr="000A5980">
        <w:rPr>
          <w:rFonts w:ascii="Calibri" w:hAnsi="Calibri" w:cs="Calibri"/>
          <w:bCs/>
          <w:color w:val="000000"/>
          <w:sz w:val="22"/>
          <w:szCs w:val="22"/>
        </w:rPr>
        <w:t xml:space="preserve"> to extract data from the database, delete data and reload data on </w:t>
      </w:r>
      <w:r w:rsidR="00AE0FC6" w:rsidRPr="000A5980">
        <w:rPr>
          <w:rFonts w:ascii="Calibri" w:hAnsi="Calibri" w:cs="Calibri"/>
          <w:b/>
          <w:bCs/>
          <w:color w:val="000000"/>
          <w:sz w:val="22"/>
          <w:szCs w:val="22"/>
        </w:rPr>
        <w:t xml:space="preserve">Oracle DB. </w:t>
      </w:r>
    </w:p>
    <w:p w:rsidR="00AE0FC6" w:rsidRDefault="00AE0FC6" w:rsidP="00AA5EE1">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Developed Applications using </w:t>
      </w:r>
      <w:r w:rsidRPr="003B119B">
        <w:rPr>
          <w:rFonts w:ascii="Calibri" w:hAnsi="Calibri" w:cs="Calibri"/>
          <w:b/>
          <w:bCs/>
          <w:color w:val="000000"/>
          <w:sz w:val="22"/>
          <w:szCs w:val="22"/>
        </w:rPr>
        <w:t>Rule Engines- JBoss Drools 4.x</w:t>
      </w:r>
      <w:r w:rsidRPr="003B119B">
        <w:rPr>
          <w:rFonts w:ascii="Calibri" w:hAnsi="Calibri" w:cs="Calibri"/>
          <w:bCs/>
          <w:color w:val="000000"/>
          <w:sz w:val="22"/>
          <w:szCs w:val="22"/>
        </w:rPr>
        <w:t xml:space="preserve"> to validate the business User Roles.</w:t>
      </w:r>
    </w:p>
    <w:p w:rsidR="004C4A42" w:rsidRPr="003B119B" w:rsidRDefault="004C4A42" w:rsidP="00AA5EE1">
      <w:pPr>
        <w:numPr>
          <w:ilvl w:val="0"/>
          <w:numId w:val="26"/>
        </w:numPr>
        <w:ind w:right="-4"/>
        <w:rPr>
          <w:rFonts w:ascii="Calibri" w:hAnsi="Calibri" w:cs="Calibri"/>
          <w:bCs/>
          <w:color w:val="000000"/>
          <w:sz w:val="22"/>
          <w:szCs w:val="22"/>
        </w:rPr>
      </w:pPr>
      <w:r>
        <w:rPr>
          <w:rFonts w:ascii="Calibri" w:hAnsi="Calibri" w:cs="Calibri"/>
          <w:bCs/>
          <w:color w:val="000000"/>
          <w:sz w:val="22"/>
          <w:szCs w:val="22"/>
        </w:rPr>
        <w:t xml:space="preserve">Worked with </w:t>
      </w:r>
      <w:r w:rsidRPr="00E73534">
        <w:rPr>
          <w:rFonts w:ascii="Calibri" w:hAnsi="Calibri" w:cs="Calibri"/>
          <w:b/>
          <w:bCs/>
          <w:color w:val="000000"/>
          <w:sz w:val="22"/>
          <w:szCs w:val="22"/>
        </w:rPr>
        <w:t>Apache Camel</w:t>
      </w:r>
      <w:r>
        <w:rPr>
          <w:rFonts w:ascii="Calibri" w:hAnsi="Calibri" w:cs="Calibri"/>
          <w:bCs/>
          <w:color w:val="000000"/>
          <w:sz w:val="22"/>
          <w:szCs w:val="22"/>
        </w:rPr>
        <w:t xml:space="preserve"> as a standalone application by deploying in</w:t>
      </w:r>
      <w:r w:rsidR="00587176">
        <w:rPr>
          <w:rFonts w:ascii="Calibri" w:hAnsi="Calibri" w:cs="Calibri"/>
          <w:bCs/>
          <w:color w:val="000000"/>
          <w:sz w:val="22"/>
          <w:szCs w:val="22"/>
        </w:rPr>
        <w:t xml:space="preserve"> </w:t>
      </w:r>
      <w:r w:rsidR="00587176" w:rsidRPr="00E73534">
        <w:rPr>
          <w:rFonts w:ascii="Calibri" w:hAnsi="Calibri" w:cs="Calibri"/>
          <w:b/>
          <w:bCs/>
          <w:color w:val="000000"/>
          <w:sz w:val="22"/>
          <w:szCs w:val="22"/>
        </w:rPr>
        <w:t>JBOSS</w:t>
      </w:r>
      <w:r w:rsidR="00587176">
        <w:rPr>
          <w:rFonts w:ascii="Calibri" w:hAnsi="Calibri" w:cs="Calibri"/>
          <w:bCs/>
          <w:color w:val="000000"/>
          <w:sz w:val="22"/>
          <w:szCs w:val="22"/>
        </w:rPr>
        <w:t xml:space="preserve"> application server.</w:t>
      </w:r>
      <w:r>
        <w:rPr>
          <w:rFonts w:ascii="Calibri" w:hAnsi="Calibri" w:cs="Calibri"/>
          <w:bCs/>
          <w:color w:val="000000"/>
          <w:sz w:val="22"/>
          <w:szCs w:val="22"/>
        </w:rPr>
        <w:t xml:space="preserve"> </w:t>
      </w:r>
    </w:p>
    <w:p w:rsidR="00AE0FC6" w:rsidRPr="003B119B" w:rsidRDefault="005659EB" w:rsidP="00AE0FC6">
      <w:pPr>
        <w:numPr>
          <w:ilvl w:val="0"/>
          <w:numId w:val="26"/>
        </w:numPr>
        <w:ind w:right="-4"/>
        <w:rPr>
          <w:rFonts w:ascii="Calibri" w:hAnsi="Calibri" w:cs="Calibri"/>
          <w:bCs/>
          <w:color w:val="000000"/>
          <w:sz w:val="22"/>
          <w:szCs w:val="22"/>
        </w:rPr>
      </w:pPr>
      <w:r>
        <w:rPr>
          <w:rFonts w:ascii="Calibri" w:hAnsi="Calibri" w:cs="Calibri"/>
          <w:bCs/>
          <w:color w:val="000000"/>
          <w:sz w:val="22"/>
          <w:szCs w:val="22"/>
        </w:rPr>
        <w:t xml:space="preserve">Used </w:t>
      </w:r>
      <w:r w:rsidRPr="005659EB">
        <w:rPr>
          <w:rFonts w:ascii="Calibri" w:hAnsi="Calibri" w:cs="Calibri"/>
          <w:b/>
          <w:bCs/>
          <w:color w:val="000000"/>
          <w:sz w:val="22"/>
          <w:szCs w:val="22"/>
        </w:rPr>
        <w:t>Docke</w:t>
      </w:r>
      <w:r w:rsidRPr="003B119B">
        <w:rPr>
          <w:rFonts w:ascii="Calibri" w:hAnsi="Calibri" w:cs="Calibri"/>
          <w:bCs/>
          <w:color w:val="000000"/>
          <w:sz w:val="22"/>
          <w:szCs w:val="22"/>
        </w:rPr>
        <w:t>r</w:t>
      </w:r>
      <w:r>
        <w:rPr>
          <w:rFonts w:ascii="Calibri" w:hAnsi="Calibri" w:cs="Calibri"/>
          <w:b/>
          <w:bCs/>
          <w:color w:val="000000"/>
          <w:sz w:val="22"/>
          <w:szCs w:val="22"/>
        </w:rPr>
        <w:t xml:space="preserve"> </w:t>
      </w:r>
      <w:r w:rsidRPr="005659EB">
        <w:rPr>
          <w:rFonts w:ascii="Calibri" w:hAnsi="Calibri" w:cs="Calibri"/>
          <w:bCs/>
          <w:color w:val="000000"/>
          <w:sz w:val="22"/>
          <w:szCs w:val="22"/>
        </w:rPr>
        <w:t xml:space="preserve">to </w:t>
      </w:r>
      <w:r w:rsidR="002539F2" w:rsidRPr="005659EB">
        <w:rPr>
          <w:rFonts w:ascii="Calibri" w:hAnsi="Calibri" w:cs="Calibri"/>
          <w:bCs/>
          <w:color w:val="000000"/>
          <w:sz w:val="22"/>
          <w:szCs w:val="22"/>
        </w:rPr>
        <w:t>deplo</w:t>
      </w:r>
      <w:r w:rsidR="002539F2">
        <w:rPr>
          <w:rFonts w:ascii="Calibri" w:hAnsi="Calibri" w:cs="Calibri"/>
          <w:bCs/>
          <w:color w:val="000000"/>
          <w:sz w:val="22"/>
          <w:szCs w:val="22"/>
        </w:rPr>
        <w:t>y applications</w:t>
      </w:r>
      <w:r w:rsidRPr="005659EB">
        <w:rPr>
          <w:rFonts w:ascii="Calibri" w:hAnsi="Calibri" w:cs="Calibri"/>
          <w:bCs/>
          <w:color w:val="000000"/>
          <w:sz w:val="22"/>
          <w:szCs w:val="22"/>
        </w:rPr>
        <w:t xml:space="preserve"> using</w:t>
      </w:r>
      <w:r>
        <w:rPr>
          <w:rFonts w:ascii="Calibri" w:hAnsi="Calibri" w:cs="Calibri"/>
          <w:b/>
          <w:bCs/>
          <w:color w:val="000000"/>
          <w:sz w:val="22"/>
          <w:szCs w:val="22"/>
        </w:rPr>
        <w:t xml:space="preserve"> </w:t>
      </w:r>
      <w:r w:rsidRPr="005659EB">
        <w:rPr>
          <w:rFonts w:ascii="Calibri" w:hAnsi="Calibri" w:cs="Calibri"/>
          <w:bCs/>
          <w:color w:val="000000"/>
          <w:sz w:val="22"/>
          <w:szCs w:val="22"/>
        </w:rPr>
        <w:t>containers</w:t>
      </w:r>
      <w:r w:rsidR="00A029D2">
        <w:rPr>
          <w:rFonts w:ascii="Calibri" w:hAnsi="Calibri" w:cs="Calibri"/>
          <w:bCs/>
          <w:color w:val="000000"/>
          <w:sz w:val="22"/>
          <w:szCs w:val="22"/>
        </w:rPr>
        <w:t xml:space="preserve"> </w:t>
      </w:r>
      <w:r w:rsidR="006B0CED">
        <w:rPr>
          <w:rFonts w:ascii="Calibri" w:hAnsi="Calibri" w:cs="Calibri"/>
          <w:bCs/>
          <w:color w:val="000000"/>
          <w:sz w:val="22"/>
          <w:szCs w:val="22"/>
        </w:rPr>
        <w:t>to allow package up application with all configuations</w:t>
      </w:r>
      <w:r w:rsidR="00AE0FC6" w:rsidRPr="003B119B">
        <w:rPr>
          <w:rFonts w:ascii="Calibri" w:hAnsi="Calibri" w:cs="Calibri"/>
          <w:bCs/>
          <w:color w:val="000000"/>
          <w:sz w:val="22"/>
          <w:szCs w:val="22"/>
        </w:rPr>
        <w:t xml:space="preserve">. </w:t>
      </w:r>
    </w:p>
    <w:p w:rsidR="00AE0FC6" w:rsidRPr="00DA05D0" w:rsidRDefault="00D60E5E" w:rsidP="00D60E5E">
      <w:pPr>
        <w:numPr>
          <w:ilvl w:val="0"/>
          <w:numId w:val="26"/>
        </w:numPr>
        <w:ind w:right="-4"/>
        <w:rPr>
          <w:rFonts w:ascii="Calibri" w:hAnsi="Calibri" w:cs="Calibri"/>
          <w:bCs/>
          <w:color w:val="000000"/>
          <w:sz w:val="22"/>
          <w:szCs w:val="22"/>
        </w:rPr>
      </w:pPr>
      <w:r w:rsidRPr="00D60E5E">
        <w:rPr>
          <w:rFonts w:ascii="Calibri" w:hAnsi="Calibri" w:cs="Calibri"/>
          <w:bCs/>
          <w:color w:val="000000"/>
          <w:sz w:val="22"/>
          <w:szCs w:val="22"/>
        </w:rPr>
        <w:t xml:space="preserve">Used Spring Boot to interact through a combination of </w:t>
      </w:r>
      <w:r w:rsidRPr="00D60E5E">
        <w:rPr>
          <w:rFonts w:ascii="Calibri" w:hAnsi="Calibri" w:cs="Calibri"/>
          <w:b/>
          <w:bCs/>
          <w:color w:val="000000"/>
          <w:sz w:val="22"/>
          <w:szCs w:val="22"/>
        </w:rPr>
        <w:t xml:space="preserve">REST and </w:t>
      </w:r>
      <w:r w:rsidR="0007400F">
        <w:rPr>
          <w:rFonts w:ascii="Calibri" w:hAnsi="Calibri" w:cs="Calibri"/>
          <w:b/>
          <w:bCs/>
          <w:color w:val="000000"/>
          <w:sz w:val="22"/>
          <w:szCs w:val="22"/>
        </w:rPr>
        <w:t xml:space="preserve">Apache </w:t>
      </w:r>
      <w:r w:rsidRPr="00D60E5E">
        <w:rPr>
          <w:rFonts w:ascii="Calibri" w:hAnsi="Calibri" w:cs="Calibri"/>
          <w:b/>
          <w:bCs/>
          <w:color w:val="000000"/>
          <w:sz w:val="22"/>
          <w:szCs w:val="22"/>
        </w:rPr>
        <w:t>Kafka message brokers</w:t>
      </w:r>
    </w:p>
    <w:p w:rsidR="00AE0FC6" w:rsidRDefault="00AE0FC6" w:rsidP="00AE0FC6">
      <w:pPr>
        <w:numPr>
          <w:ilvl w:val="0"/>
          <w:numId w:val="26"/>
        </w:numPr>
        <w:ind w:right="-4"/>
        <w:rPr>
          <w:rFonts w:ascii="Calibri" w:hAnsi="Calibri" w:cs="Calibri"/>
          <w:b/>
          <w:bCs/>
          <w:color w:val="000000"/>
          <w:sz w:val="22"/>
          <w:szCs w:val="22"/>
        </w:rPr>
      </w:pPr>
      <w:r w:rsidRPr="003B119B">
        <w:rPr>
          <w:rFonts w:ascii="Calibri" w:hAnsi="Calibri" w:cs="Calibri"/>
          <w:bCs/>
          <w:color w:val="000000"/>
          <w:sz w:val="22"/>
          <w:szCs w:val="22"/>
        </w:rPr>
        <w:t xml:space="preserve">Worked on development and operations to facilitate deployment of components over </w:t>
      </w:r>
      <w:r w:rsidRPr="003B119B">
        <w:rPr>
          <w:rFonts w:ascii="Calibri" w:hAnsi="Calibri" w:cs="Calibri"/>
          <w:b/>
          <w:bCs/>
          <w:color w:val="000000"/>
          <w:sz w:val="22"/>
          <w:szCs w:val="22"/>
        </w:rPr>
        <w:t>AWS</w:t>
      </w:r>
      <w:r w:rsidRPr="003B119B">
        <w:rPr>
          <w:rFonts w:ascii="Calibri" w:hAnsi="Calibri" w:cs="Calibri"/>
          <w:bCs/>
          <w:color w:val="000000"/>
          <w:sz w:val="22"/>
          <w:szCs w:val="22"/>
        </w:rPr>
        <w:t xml:space="preserve"> using </w:t>
      </w:r>
      <w:r w:rsidRPr="003B119B">
        <w:rPr>
          <w:rFonts w:ascii="Calibri" w:hAnsi="Calibri" w:cs="Calibri"/>
          <w:b/>
          <w:bCs/>
          <w:color w:val="000000"/>
          <w:sz w:val="22"/>
          <w:szCs w:val="22"/>
        </w:rPr>
        <w:t>Jenkins.</w:t>
      </w:r>
    </w:p>
    <w:p w:rsidR="00AE0FC6" w:rsidRPr="003B119B" w:rsidRDefault="00AE0FC6" w:rsidP="00AE0FC6">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Used </w:t>
      </w:r>
      <w:r w:rsidRPr="003B119B">
        <w:rPr>
          <w:rFonts w:ascii="Calibri" w:hAnsi="Calibri" w:cs="Calibri"/>
          <w:b/>
          <w:bCs/>
          <w:color w:val="000000"/>
          <w:sz w:val="22"/>
          <w:szCs w:val="22"/>
        </w:rPr>
        <w:t>SVN</w:t>
      </w:r>
      <w:r w:rsidR="00C76012">
        <w:rPr>
          <w:rFonts w:ascii="Calibri" w:hAnsi="Calibri" w:cs="Calibri"/>
          <w:bCs/>
          <w:color w:val="000000"/>
          <w:sz w:val="22"/>
          <w:szCs w:val="22"/>
        </w:rPr>
        <w:t xml:space="preserve">, </w:t>
      </w:r>
      <w:r w:rsidR="00C76012" w:rsidRPr="00FB361C">
        <w:rPr>
          <w:rFonts w:ascii="Calibri" w:hAnsi="Calibri" w:cs="Calibri"/>
          <w:b/>
          <w:bCs/>
          <w:color w:val="000000"/>
          <w:sz w:val="22"/>
          <w:szCs w:val="22"/>
        </w:rPr>
        <w:t>GIT</w:t>
      </w:r>
      <w:r w:rsidR="00C76012">
        <w:rPr>
          <w:rFonts w:ascii="Calibri" w:hAnsi="Calibri" w:cs="Calibri"/>
          <w:bCs/>
          <w:color w:val="000000"/>
          <w:sz w:val="22"/>
          <w:szCs w:val="22"/>
        </w:rPr>
        <w:t xml:space="preserve"> </w:t>
      </w:r>
      <w:r w:rsidRPr="003B119B">
        <w:rPr>
          <w:rFonts w:ascii="Calibri" w:hAnsi="Calibri" w:cs="Calibri"/>
          <w:bCs/>
          <w:color w:val="000000"/>
          <w:sz w:val="22"/>
          <w:szCs w:val="22"/>
        </w:rPr>
        <w:t xml:space="preserve">for the version management and for version controlling software and </w:t>
      </w:r>
      <w:r w:rsidRPr="003B119B">
        <w:rPr>
          <w:rFonts w:ascii="Calibri" w:hAnsi="Calibri" w:cs="Calibri"/>
          <w:b/>
          <w:bCs/>
          <w:color w:val="000000"/>
          <w:sz w:val="22"/>
          <w:szCs w:val="22"/>
        </w:rPr>
        <w:t>JIRA</w:t>
      </w:r>
      <w:r w:rsidRPr="003B119B">
        <w:rPr>
          <w:rFonts w:ascii="Calibri" w:hAnsi="Calibri" w:cs="Calibri"/>
          <w:bCs/>
          <w:color w:val="000000"/>
          <w:sz w:val="22"/>
          <w:szCs w:val="22"/>
        </w:rPr>
        <w:t xml:space="preserve"> for issue tracking.</w:t>
      </w:r>
    </w:p>
    <w:p w:rsidR="00CE5EE8" w:rsidRPr="003B119B" w:rsidRDefault="00CE5EE8" w:rsidP="00CE5EE8">
      <w:pPr>
        <w:ind w:left="360" w:right="-4"/>
        <w:rPr>
          <w:rFonts w:ascii="Calibri" w:hAnsi="Calibri" w:cs="Calibri"/>
          <w:bCs/>
          <w:color w:val="000000"/>
          <w:sz w:val="22"/>
          <w:szCs w:val="22"/>
        </w:rPr>
      </w:pPr>
    </w:p>
    <w:p w:rsidR="00FA0CA0" w:rsidRDefault="00B158E5" w:rsidP="000439B0">
      <w:pPr>
        <w:ind w:left="360" w:right="-4"/>
        <w:jc w:val="both"/>
        <w:rPr>
          <w:rFonts w:ascii="Calibri" w:hAnsi="Calibri" w:cs="Calibri"/>
          <w:b/>
          <w:bCs/>
          <w:color w:val="000000"/>
          <w:sz w:val="22"/>
          <w:szCs w:val="22"/>
        </w:rPr>
      </w:pPr>
      <w:r w:rsidRPr="003B119B">
        <w:rPr>
          <w:rFonts w:ascii="Calibri" w:hAnsi="Calibri" w:cs="Calibri"/>
          <w:b/>
          <w:bCs/>
          <w:color w:val="000000"/>
          <w:sz w:val="22"/>
          <w:szCs w:val="22"/>
        </w:rPr>
        <w:t>Environment</w:t>
      </w:r>
      <w:r w:rsidRPr="005C42C9">
        <w:rPr>
          <w:rFonts w:ascii="Calibri" w:hAnsi="Calibri" w:cs="Calibri"/>
          <w:b/>
          <w:bCs/>
          <w:color w:val="000000"/>
          <w:sz w:val="22"/>
          <w:szCs w:val="22"/>
        </w:rPr>
        <w:t xml:space="preserve">: </w:t>
      </w:r>
      <w:r w:rsidR="000439B0">
        <w:rPr>
          <w:rFonts w:ascii="Calibri" w:hAnsi="Calibri" w:cs="Calibri"/>
          <w:b/>
          <w:bCs/>
          <w:color w:val="000000"/>
          <w:sz w:val="22"/>
          <w:szCs w:val="22"/>
        </w:rPr>
        <w:t xml:space="preserve"> </w:t>
      </w:r>
      <w:r w:rsidRPr="005C42C9">
        <w:rPr>
          <w:rFonts w:ascii="Calibri" w:hAnsi="Calibri" w:cs="Calibri"/>
          <w:b/>
          <w:bCs/>
          <w:color w:val="000000"/>
          <w:sz w:val="22"/>
          <w:szCs w:val="22"/>
        </w:rPr>
        <w:t>Java 1.8</w:t>
      </w:r>
      <w:r w:rsidR="00DC5B08" w:rsidRPr="005C42C9">
        <w:rPr>
          <w:rFonts w:ascii="Calibri" w:hAnsi="Calibri" w:cs="Calibri"/>
          <w:b/>
          <w:bCs/>
          <w:color w:val="000000"/>
          <w:sz w:val="22"/>
          <w:szCs w:val="22"/>
        </w:rPr>
        <w:t>,</w:t>
      </w:r>
      <w:r w:rsidR="00DC5B08">
        <w:rPr>
          <w:rFonts w:ascii="Calibri" w:hAnsi="Calibri" w:cs="Calibri"/>
          <w:b/>
          <w:bCs/>
          <w:color w:val="000000"/>
          <w:sz w:val="22"/>
          <w:szCs w:val="22"/>
        </w:rPr>
        <w:t xml:space="preserve"> </w:t>
      </w:r>
      <w:r w:rsidR="00DC5B08" w:rsidRPr="005C42C9">
        <w:rPr>
          <w:rFonts w:ascii="Calibri" w:hAnsi="Calibri" w:cs="Calibri"/>
          <w:b/>
          <w:bCs/>
          <w:color w:val="000000"/>
          <w:sz w:val="22"/>
          <w:szCs w:val="22"/>
        </w:rPr>
        <w:t>HTML</w:t>
      </w:r>
      <w:r w:rsidR="006C6CB7">
        <w:rPr>
          <w:rFonts w:ascii="Calibri" w:hAnsi="Calibri" w:cs="Calibri"/>
          <w:b/>
          <w:bCs/>
          <w:color w:val="000000"/>
          <w:sz w:val="22"/>
          <w:szCs w:val="22"/>
        </w:rPr>
        <w:t>5</w:t>
      </w:r>
      <w:r w:rsidR="006C6CB7" w:rsidRPr="005C42C9">
        <w:rPr>
          <w:rFonts w:ascii="Calibri" w:hAnsi="Calibri" w:cs="Calibri"/>
          <w:b/>
          <w:bCs/>
          <w:color w:val="000000"/>
          <w:sz w:val="22"/>
          <w:szCs w:val="22"/>
        </w:rPr>
        <w:t xml:space="preserve">, </w:t>
      </w:r>
      <w:r w:rsidR="006C6CB7">
        <w:rPr>
          <w:rFonts w:ascii="Calibri" w:hAnsi="Calibri" w:cs="Calibri"/>
          <w:b/>
          <w:bCs/>
          <w:color w:val="000000"/>
          <w:sz w:val="22"/>
          <w:szCs w:val="22"/>
        </w:rPr>
        <w:t>CSS</w:t>
      </w:r>
      <w:r w:rsidR="009D1D03">
        <w:rPr>
          <w:rFonts w:ascii="Calibri" w:hAnsi="Calibri" w:cs="Calibri"/>
          <w:b/>
          <w:bCs/>
          <w:color w:val="000000"/>
          <w:sz w:val="22"/>
          <w:szCs w:val="22"/>
        </w:rPr>
        <w:t>3</w:t>
      </w:r>
      <w:r w:rsidR="009D1D03" w:rsidRPr="005C42C9">
        <w:rPr>
          <w:rFonts w:ascii="Calibri" w:hAnsi="Calibri" w:cs="Calibri"/>
          <w:b/>
          <w:bCs/>
          <w:color w:val="000000"/>
          <w:sz w:val="22"/>
          <w:szCs w:val="22"/>
        </w:rPr>
        <w:t>,</w:t>
      </w:r>
      <w:r w:rsidR="009D1D03">
        <w:rPr>
          <w:rFonts w:ascii="Calibri" w:hAnsi="Calibri" w:cs="Calibri"/>
          <w:b/>
          <w:bCs/>
          <w:color w:val="000000"/>
          <w:sz w:val="22"/>
          <w:szCs w:val="22"/>
        </w:rPr>
        <w:t xml:space="preserve"> </w:t>
      </w:r>
      <w:r w:rsidR="00721FF5" w:rsidRPr="005C42C9">
        <w:rPr>
          <w:rFonts w:ascii="Calibri" w:hAnsi="Calibri" w:cs="Calibri"/>
          <w:b/>
          <w:bCs/>
          <w:color w:val="000000"/>
          <w:sz w:val="22"/>
          <w:szCs w:val="22"/>
        </w:rPr>
        <w:t xml:space="preserve">iQuery, </w:t>
      </w:r>
      <w:r w:rsidR="00B87BE5">
        <w:rPr>
          <w:rFonts w:ascii="Calibri" w:hAnsi="Calibri" w:cs="Calibri"/>
          <w:b/>
          <w:bCs/>
          <w:color w:val="000000"/>
          <w:sz w:val="22"/>
          <w:szCs w:val="22"/>
        </w:rPr>
        <w:t>Bootstrap</w:t>
      </w:r>
      <w:r w:rsidR="00B87BE5" w:rsidRPr="005C42C9">
        <w:rPr>
          <w:rFonts w:ascii="Calibri" w:hAnsi="Calibri" w:cs="Calibri"/>
          <w:b/>
          <w:bCs/>
          <w:color w:val="000000"/>
          <w:sz w:val="22"/>
          <w:szCs w:val="22"/>
        </w:rPr>
        <w:t xml:space="preserve">, </w:t>
      </w:r>
      <w:r w:rsidR="00E4134A">
        <w:rPr>
          <w:rFonts w:ascii="Calibri" w:hAnsi="Calibri" w:cs="Calibri"/>
          <w:b/>
          <w:bCs/>
          <w:color w:val="000000"/>
          <w:sz w:val="22"/>
          <w:szCs w:val="22"/>
        </w:rPr>
        <w:t>AngularJs</w:t>
      </w:r>
      <w:r w:rsidR="00E4134A" w:rsidRPr="005C42C9">
        <w:rPr>
          <w:rFonts w:ascii="Calibri" w:hAnsi="Calibri" w:cs="Calibri"/>
          <w:b/>
          <w:bCs/>
          <w:color w:val="000000"/>
          <w:sz w:val="22"/>
          <w:szCs w:val="22"/>
        </w:rPr>
        <w:t>,</w:t>
      </w:r>
      <w:r w:rsidR="00E4134A">
        <w:rPr>
          <w:rFonts w:ascii="Calibri" w:hAnsi="Calibri" w:cs="Calibri"/>
          <w:b/>
          <w:bCs/>
          <w:color w:val="000000"/>
          <w:sz w:val="22"/>
          <w:szCs w:val="22"/>
        </w:rPr>
        <w:t xml:space="preserve"> Swing</w:t>
      </w:r>
      <w:r w:rsidR="00942692">
        <w:rPr>
          <w:rFonts w:ascii="Calibri" w:hAnsi="Calibri" w:cs="Calibri"/>
          <w:b/>
          <w:bCs/>
          <w:color w:val="000000"/>
          <w:sz w:val="22"/>
          <w:szCs w:val="22"/>
        </w:rPr>
        <w:t>,</w:t>
      </w:r>
      <w:r w:rsidR="00106986" w:rsidRPr="005C42C9">
        <w:rPr>
          <w:rFonts w:ascii="Calibri" w:hAnsi="Calibri" w:cs="Calibri"/>
          <w:b/>
          <w:bCs/>
          <w:color w:val="000000"/>
          <w:sz w:val="22"/>
          <w:szCs w:val="22"/>
        </w:rPr>
        <w:t xml:space="preserve"> </w:t>
      </w:r>
      <w:r w:rsidR="008D0B72">
        <w:rPr>
          <w:rFonts w:ascii="Calibri" w:hAnsi="Calibri" w:cs="Calibri"/>
          <w:b/>
          <w:bCs/>
          <w:color w:val="000000"/>
          <w:sz w:val="22"/>
          <w:szCs w:val="22"/>
        </w:rPr>
        <w:t>Threading</w:t>
      </w:r>
      <w:r w:rsidR="008D0B72" w:rsidRPr="005C42C9">
        <w:rPr>
          <w:rFonts w:ascii="Calibri" w:hAnsi="Calibri" w:cs="Calibri"/>
          <w:b/>
          <w:bCs/>
          <w:color w:val="000000"/>
          <w:sz w:val="22"/>
          <w:szCs w:val="22"/>
        </w:rPr>
        <w:t xml:space="preserve">, </w:t>
      </w:r>
      <w:r w:rsidR="008D0B72">
        <w:rPr>
          <w:rFonts w:ascii="Calibri" w:hAnsi="Calibri" w:cs="Calibri"/>
          <w:b/>
          <w:bCs/>
          <w:color w:val="000000"/>
          <w:sz w:val="22"/>
          <w:szCs w:val="22"/>
        </w:rPr>
        <w:t>AWS</w:t>
      </w:r>
      <w:r w:rsidR="0057297B" w:rsidRPr="005C42C9">
        <w:rPr>
          <w:rFonts w:ascii="Calibri" w:hAnsi="Calibri" w:cs="Calibri"/>
          <w:b/>
          <w:bCs/>
          <w:color w:val="000000"/>
          <w:sz w:val="22"/>
          <w:szCs w:val="22"/>
        </w:rPr>
        <w:t xml:space="preserve"> </w:t>
      </w:r>
      <w:r w:rsidR="00E0090A" w:rsidRPr="005C42C9">
        <w:rPr>
          <w:rFonts w:ascii="Calibri" w:hAnsi="Calibri" w:cs="Calibri"/>
          <w:b/>
          <w:bCs/>
          <w:color w:val="000000"/>
          <w:sz w:val="22"/>
          <w:szCs w:val="22"/>
        </w:rPr>
        <w:t xml:space="preserve">cloud, </w:t>
      </w:r>
      <w:r w:rsidR="00E0090A">
        <w:rPr>
          <w:rFonts w:ascii="Calibri" w:hAnsi="Calibri" w:cs="Calibri"/>
          <w:b/>
          <w:bCs/>
          <w:color w:val="000000"/>
          <w:sz w:val="22"/>
          <w:szCs w:val="22"/>
        </w:rPr>
        <w:t>Spring</w:t>
      </w:r>
      <w:r w:rsidR="0057297B" w:rsidRPr="005C42C9">
        <w:rPr>
          <w:rFonts w:ascii="Calibri" w:hAnsi="Calibri" w:cs="Calibri"/>
          <w:b/>
          <w:bCs/>
          <w:color w:val="000000"/>
          <w:sz w:val="22"/>
          <w:szCs w:val="22"/>
        </w:rPr>
        <w:t xml:space="preserve"> MVC, </w:t>
      </w:r>
    </w:p>
    <w:p w:rsidR="00775787" w:rsidRDefault="0057297B" w:rsidP="000439B0">
      <w:pPr>
        <w:ind w:left="360" w:right="-4"/>
        <w:jc w:val="both"/>
        <w:rPr>
          <w:rFonts w:ascii="Calibri" w:hAnsi="Calibri" w:cs="Calibri"/>
          <w:b/>
          <w:bCs/>
          <w:color w:val="000000"/>
          <w:sz w:val="22"/>
          <w:szCs w:val="22"/>
        </w:rPr>
      </w:pPr>
      <w:r w:rsidRPr="005C42C9">
        <w:rPr>
          <w:rFonts w:ascii="Calibri" w:hAnsi="Calibri" w:cs="Calibri"/>
          <w:b/>
          <w:bCs/>
          <w:color w:val="000000"/>
          <w:sz w:val="22"/>
          <w:szCs w:val="22"/>
        </w:rPr>
        <w:t>Spring Boot, Spring Quartz, Hibernate Framework, Hibe</w:t>
      </w:r>
      <w:r w:rsidR="00242070">
        <w:rPr>
          <w:rFonts w:ascii="Calibri" w:hAnsi="Calibri" w:cs="Calibri"/>
          <w:b/>
          <w:bCs/>
          <w:color w:val="000000"/>
          <w:sz w:val="22"/>
          <w:szCs w:val="22"/>
        </w:rPr>
        <w:t>rnate Transaction</w:t>
      </w:r>
      <w:r w:rsidR="00FA7117">
        <w:rPr>
          <w:rFonts w:ascii="Calibri" w:hAnsi="Calibri" w:cs="Calibri"/>
          <w:b/>
          <w:bCs/>
          <w:color w:val="000000"/>
          <w:sz w:val="22"/>
          <w:szCs w:val="22"/>
        </w:rPr>
        <w:t xml:space="preserve"> </w:t>
      </w:r>
      <w:r w:rsidR="00242070">
        <w:rPr>
          <w:rFonts w:ascii="Calibri" w:hAnsi="Calibri" w:cs="Calibri"/>
          <w:b/>
          <w:bCs/>
          <w:color w:val="000000"/>
          <w:sz w:val="22"/>
          <w:szCs w:val="22"/>
        </w:rPr>
        <w:t>M</w:t>
      </w:r>
      <w:r w:rsidRPr="005C42C9">
        <w:rPr>
          <w:rFonts w:ascii="Calibri" w:hAnsi="Calibri" w:cs="Calibri"/>
          <w:b/>
          <w:bCs/>
          <w:color w:val="000000"/>
          <w:sz w:val="22"/>
          <w:szCs w:val="22"/>
        </w:rPr>
        <w:t xml:space="preserve">anagement, Hibernate Batch Transactions, JAX-WS, </w:t>
      </w:r>
      <w:r w:rsidR="00585F22">
        <w:rPr>
          <w:rFonts w:ascii="Calibri" w:hAnsi="Calibri" w:cs="Calibri"/>
          <w:b/>
          <w:bCs/>
          <w:color w:val="000000"/>
          <w:sz w:val="22"/>
          <w:szCs w:val="22"/>
        </w:rPr>
        <w:t xml:space="preserve">Microservices, </w:t>
      </w:r>
      <w:r w:rsidRPr="005C42C9">
        <w:rPr>
          <w:rFonts w:ascii="Calibri" w:hAnsi="Calibri" w:cs="Calibri"/>
          <w:b/>
          <w:bCs/>
          <w:color w:val="000000"/>
          <w:sz w:val="22"/>
          <w:szCs w:val="22"/>
        </w:rPr>
        <w:t>PL/SQL, Oracle DB,</w:t>
      </w:r>
      <w:r w:rsidR="00186A3D">
        <w:rPr>
          <w:rFonts w:ascii="Calibri" w:hAnsi="Calibri" w:cs="Calibri"/>
          <w:b/>
          <w:bCs/>
          <w:color w:val="000000"/>
          <w:sz w:val="22"/>
          <w:szCs w:val="22"/>
        </w:rPr>
        <w:t xml:space="preserve"> Cassandra,</w:t>
      </w:r>
      <w:r w:rsidR="000439B0">
        <w:rPr>
          <w:rFonts w:ascii="Calibri" w:hAnsi="Calibri" w:cs="Calibri"/>
          <w:b/>
          <w:bCs/>
          <w:color w:val="000000"/>
          <w:sz w:val="22"/>
          <w:szCs w:val="22"/>
        </w:rPr>
        <w:t xml:space="preserve"> JBoss Drools 4.x,</w:t>
      </w:r>
      <w:r w:rsidR="000439B0" w:rsidRPr="005C42C9">
        <w:rPr>
          <w:rFonts w:ascii="Calibri" w:hAnsi="Calibri" w:cs="Calibri"/>
          <w:b/>
          <w:bCs/>
          <w:color w:val="000000"/>
          <w:sz w:val="22"/>
          <w:szCs w:val="22"/>
        </w:rPr>
        <w:t xml:space="preserve"> Docker</w:t>
      </w:r>
      <w:r w:rsidRPr="005C42C9">
        <w:rPr>
          <w:rFonts w:ascii="Calibri" w:hAnsi="Calibri" w:cs="Calibri"/>
          <w:b/>
          <w:bCs/>
          <w:color w:val="000000"/>
          <w:sz w:val="22"/>
          <w:szCs w:val="22"/>
        </w:rPr>
        <w:t>, JMS, Maven, Jenkins,</w:t>
      </w:r>
      <w:r w:rsidR="005D11B1">
        <w:rPr>
          <w:rFonts w:ascii="Calibri" w:hAnsi="Calibri" w:cs="Calibri"/>
          <w:b/>
          <w:bCs/>
          <w:color w:val="000000"/>
          <w:sz w:val="22"/>
          <w:szCs w:val="22"/>
        </w:rPr>
        <w:t xml:space="preserve"> Apache </w:t>
      </w:r>
      <w:r w:rsidR="00096380">
        <w:rPr>
          <w:rFonts w:ascii="Calibri" w:hAnsi="Calibri" w:cs="Calibri"/>
          <w:b/>
          <w:bCs/>
          <w:color w:val="000000"/>
          <w:sz w:val="22"/>
          <w:szCs w:val="22"/>
        </w:rPr>
        <w:t xml:space="preserve">Camel, </w:t>
      </w:r>
      <w:r w:rsidR="00096380" w:rsidRPr="005C42C9">
        <w:rPr>
          <w:rFonts w:ascii="Calibri" w:hAnsi="Calibri" w:cs="Calibri"/>
          <w:b/>
          <w:bCs/>
          <w:color w:val="000000"/>
          <w:sz w:val="22"/>
          <w:szCs w:val="22"/>
        </w:rPr>
        <w:t>SVN</w:t>
      </w:r>
      <w:r w:rsidRPr="005C42C9">
        <w:rPr>
          <w:rFonts w:ascii="Calibri" w:hAnsi="Calibri" w:cs="Calibri"/>
          <w:b/>
          <w:bCs/>
          <w:color w:val="000000"/>
          <w:sz w:val="22"/>
          <w:szCs w:val="22"/>
        </w:rPr>
        <w:t>, JIRA.</w:t>
      </w:r>
    </w:p>
    <w:p w:rsidR="00106986" w:rsidRDefault="00106986" w:rsidP="000439B0">
      <w:pPr>
        <w:ind w:left="360" w:right="-4"/>
        <w:jc w:val="both"/>
        <w:rPr>
          <w:rFonts w:ascii="Calibri" w:hAnsi="Calibri" w:cs="Calibri"/>
          <w:b/>
          <w:bCs/>
          <w:color w:val="000000"/>
          <w:sz w:val="22"/>
          <w:szCs w:val="22"/>
        </w:rPr>
      </w:pPr>
      <w:r>
        <w:rPr>
          <w:rFonts w:ascii="Calibri" w:hAnsi="Calibri" w:cs="Calibri"/>
          <w:b/>
          <w:bCs/>
          <w:color w:val="000000"/>
          <w:sz w:val="22"/>
          <w:szCs w:val="22"/>
        </w:rPr>
        <w:t xml:space="preserve"> </w:t>
      </w:r>
    </w:p>
    <w:p w:rsidR="00106986" w:rsidRPr="00A94710" w:rsidRDefault="00106986" w:rsidP="00106986">
      <w:pPr>
        <w:tabs>
          <w:tab w:val="left" w:pos="0"/>
          <w:tab w:val="left" w:pos="1710"/>
        </w:tabs>
        <w:ind w:firstLine="360"/>
        <w:jc w:val="both"/>
        <w:rPr>
          <w:rFonts w:ascii="Calibri" w:eastAsia="Tahoma" w:hAnsi="Calibri" w:cs="Calibri"/>
          <w:b/>
          <w:color w:val="000000"/>
          <w:sz w:val="22"/>
          <w:szCs w:val="22"/>
        </w:rPr>
      </w:pPr>
      <w:r w:rsidRPr="00A94710">
        <w:rPr>
          <w:rFonts w:ascii="Calibri" w:eastAsia="Tahoma" w:hAnsi="Calibri" w:cs="Calibri"/>
          <w:b/>
          <w:color w:val="000000"/>
          <w:sz w:val="22"/>
          <w:szCs w:val="22"/>
        </w:rPr>
        <w:t xml:space="preserve">Client: </w:t>
      </w:r>
      <w:r w:rsidR="00CB44F2" w:rsidRPr="00A94710">
        <w:rPr>
          <w:rFonts w:ascii="Calibri" w:eastAsia="Tahoma" w:hAnsi="Calibri" w:cs="Calibri"/>
          <w:b/>
          <w:color w:val="000000"/>
          <w:sz w:val="22"/>
          <w:szCs w:val="22"/>
        </w:rPr>
        <w:t>E-Trade Financial Corporation, Exchange Place</w:t>
      </w:r>
      <w:r w:rsidR="00C83BC3" w:rsidRPr="00A94710">
        <w:rPr>
          <w:rFonts w:ascii="Calibri" w:eastAsia="Tahoma" w:hAnsi="Calibri" w:cs="Calibri"/>
          <w:b/>
          <w:color w:val="000000"/>
          <w:sz w:val="22"/>
          <w:szCs w:val="22"/>
        </w:rPr>
        <w:t xml:space="preserve">      </w:t>
      </w:r>
      <w:r w:rsidR="0049330F" w:rsidRPr="00A94710">
        <w:rPr>
          <w:rFonts w:ascii="Calibri" w:eastAsia="Tahoma" w:hAnsi="Calibri" w:cs="Calibri"/>
          <w:b/>
          <w:color w:val="000000"/>
          <w:sz w:val="22"/>
          <w:szCs w:val="22"/>
        </w:rPr>
        <w:t xml:space="preserve">                                         </w:t>
      </w:r>
      <w:r w:rsidR="00C83BC3" w:rsidRPr="00A94710">
        <w:rPr>
          <w:rFonts w:ascii="Calibri" w:eastAsia="Tahoma" w:hAnsi="Calibri" w:cs="Calibri"/>
          <w:b/>
          <w:color w:val="000000"/>
          <w:sz w:val="22"/>
          <w:szCs w:val="22"/>
        </w:rPr>
        <w:t>July 2012 – Dec 2014</w:t>
      </w:r>
    </w:p>
    <w:p w:rsidR="00C83BC3" w:rsidRPr="00A94710" w:rsidRDefault="00C83BC3" w:rsidP="00106986">
      <w:pPr>
        <w:tabs>
          <w:tab w:val="left" w:pos="0"/>
          <w:tab w:val="left" w:pos="1710"/>
        </w:tabs>
        <w:ind w:firstLine="360"/>
        <w:jc w:val="both"/>
        <w:rPr>
          <w:rFonts w:ascii="Calibri" w:eastAsia="Tahoma" w:hAnsi="Calibri" w:cs="Calibri"/>
          <w:b/>
          <w:color w:val="000000"/>
          <w:sz w:val="22"/>
          <w:szCs w:val="22"/>
        </w:rPr>
      </w:pPr>
      <w:r w:rsidRPr="00A94710">
        <w:rPr>
          <w:rFonts w:ascii="Calibri" w:eastAsia="Tahoma" w:hAnsi="Calibri" w:cs="Calibri"/>
          <w:b/>
          <w:color w:val="000000"/>
          <w:sz w:val="22"/>
          <w:szCs w:val="22"/>
        </w:rPr>
        <w:t xml:space="preserve">Role: </w:t>
      </w:r>
      <w:r w:rsidR="00CA5916" w:rsidRPr="00A94710">
        <w:rPr>
          <w:rFonts w:ascii="Calibri" w:eastAsia="Tahoma" w:hAnsi="Calibri" w:cs="Calibri"/>
          <w:b/>
          <w:color w:val="000000"/>
          <w:sz w:val="22"/>
          <w:szCs w:val="22"/>
        </w:rPr>
        <w:t>Sr. JAVA/J2EE Developer</w:t>
      </w:r>
    </w:p>
    <w:p w:rsidR="00106986" w:rsidRPr="00A94710" w:rsidRDefault="00DE16AB" w:rsidP="00DE16AB">
      <w:pPr>
        <w:rPr>
          <w:rFonts w:ascii="Calibri" w:eastAsia="Tahoma" w:hAnsi="Calibri" w:cs="Calibri"/>
          <w:color w:val="000000"/>
          <w:sz w:val="22"/>
          <w:szCs w:val="22"/>
        </w:rPr>
      </w:pPr>
      <w:r w:rsidRPr="00A94710">
        <w:rPr>
          <w:rFonts w:ascii="Calibri" w:eastAsia="Tahoma" w:hAnsi="Calibri" w:cs="Calibri"/>
          <w:b/>
          <w:color w:val="000000"/>
          <w:sz w:val="22"/>
          <w:szCs w:val="22"/>
        </w:rPr>
        <w:t xml:space="preserve">       </w:t>
      </w:r>
      <w:r w:rsidR="00106986" w:rsidRPr="00A94710">
        <w:rPr>
          <w:rFonts w:ascii="Calibri" w:eastAsia="Tahoma" w:hAnsi="Calibri" w:cs="Calibri"/>
          <w:b/>
          <w:color w:val="000000"/>
          <w:sz w:val="22"/>
          <w:szCs w:val="22"/>
        </w:rPr>
        <w:t xml:space="preserve">Description: </w:t>
      </w:r>
      <w:r w:rsidR="00CB44F2" w:rsidRPr="00A94710">
        <w:rPr>
          <w:rFonts w:ascii="Calibri" w:eastAsia="Tahoma" w:hAnsi="Calibri" w:cs="Calibri"/>
          <w:color w:val="000000"/>
          <w:sz w:val="22"/>
          <w:szCs w:val="22"/>
        </w:rPr>
        <w:t xml:space="preserve">E-Trade Financial Corporation is a U.S based financial services company headquartered in </w:t>
      </w:r>
      <w:r w:rsidRPr="00A94710">
        <w:rPr>
          <w:rFonts w:ascii="Calibri" w:eastAsia="Tahoma" w:hAnsi="Calibri" w:cs="Calibri"/>
          <w:color w:val="000000"/>
          <w:sz w:val="22"/>
          <w:szCs w:val="22"/>
        </w:rPr>
        <w:t xml:space="preserve">  </w:t>
      </w:r>
    </w:p>
    <w:p w:rsidR="00DE16AB" w:rsidRPr="00A94710" w:rsidRDefault="00DE16AB" w:rsidP="00DE16AB">
      <w:pPr>
        <w:rPr>
          <w:rFonts w:ascii="Calibri" w:eastAsia="Tahoma" w:hAnsi="Calibri" w:cs="Calibri"/>
          <w:color w:val="000000"/>
          <w:sz w:val="22"/>
          <w:szCs w:val="22"/>
        </w:rPr>
      </w:pPr>
      <w:r w:rsidRPr="00A94710">
        <w:rPr>
          <w:rFonts w:ascii="Calibri" w:eastAsia="Tahoma" w:hAnsi="Calibri" w:cs="Calibri"/>
          <w:color w:val="000000"/>
          <w:sz w:val="22"/>
          <w:szCs w:val="22"/>
        </w:rPr>
        <w:t xml:space="preserve">       New York. It is a holding company, the major business of which is an online discount stock brokerage</w:t>
      </w:r>
    </w:p>
    <w:p w:rsidR="00106986" w:rsidRPr="00A94710" w:rsidRDefault="00DE16AB" w:rsidP="0001017F">
      <w:pPr>
        <w:rPr>
          <w:rFonts w:ascii="Calibri" w:eastAsia="Tahoma" w:hAnsi="Calibri" w:cs="Calibri"/>
          <w:color w:val="000000"/>
          <w:sz w:val="22"/>
          <w:szCs w:val="22"/>
        </w:rPr>
      </w:pPr>
      <w:r w:rsidRPr="00A94710">
        <w:rPr>
          <w:rFonts w:ascii="Calibri" w:eastAsia="Tahoma" w:hAnsi="Calibri" w:cs="Calibri"/>
          <w:color w:val="000000"/>
          <w:sz w:val="22"/>
          <w:szCs w:val="22"/>
        </w:rPr>
        <w:t xml:space="preserve">       serv</w:t>
      </w:r>
      <w:r w:rsidR="0001017F" w:rsidRPr="00A94710">
        <w:rPr>
          <w:rFonts w:ascii="Calibri" w:eastAsia="Tahoma" w:hAnsi="Calibri" w:cs="Calibri"/>
          <w:color w:val="000000"/>
          <w:sz w:val="22"/>
          <w:szCs w:val="22"/>
        </w:rPr>
        <w:t>ice for self-directed investors.</w:t>
      </w:r>
    </w:p>
    <w:p w:rsidR="00775787" w:rsidRPr="005C42C9" w:rsidRDefault="00775787" w:rsidP="000439B0">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right" w:pos="8640"/>
        </w:tabs>
        <w:ind w:left="360"/>
        <w:jc w:val="both"/>
        <w:rPr>
          <w:rFonts w:ascii="Calibri" w:hAnsi="Calibri" w:cs="Calibri"/>
          <w:b/>
          <w:color w:val="000000"/>
          <w:sz w:val="22"/>
          <w:szCs w:val="22"/>
        </w:rPr>
      </w:pPr>
    </w:p>
    <w:p w:rsidR="00344019" w:rsidRPr="00136487" w:rsidRDefault="00150BEA" w:rsidP="00136487">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right" w:pos="8640"/>
        </w:tabs>
        <w:ind w:left="360"/>
        <w:jc w:val="both"/>
        <w:rPr>
          <w:rFonts w:ascii="Calibri" w:hAnsi="Calibri" w:cs="Calibri"/>
          <w:b/>
          <w:color w:val="000000"/>
          <w:sz w:val="22"/>
          <w:szCs w:val="22"/>
        </w:rPr>
      </w:pPr>
      <w:r w:rsidRPr="003B119B">
        <w:rPr>
          <w:rFonts w:ascii="Calibri" w:hAnsi="Calibri" w:cs="Calibri"/>
          <w:b/>
          <w:color w:val="000000"/>
          <w:sz w:val="22"/>
          <w:szCs w:val="22"/>
        </w:rPr>
        <w:t xml:space="preserve"> </w:t>
      </w:r>
      <w:r w:rsidR="005B4DE6">
        <w:rPr>
          <w:rFonts w:ascii="Calibri" w:hAnsi="Calibri" w:cs="Calibri"/>
          <w:b/>
          <w:color w:val="000000"/>
          <w:sz w:val="22"/>
          <w:szCs w:val="22"/>
        </w:rPr>
        <w:t>Responsibilities:</w:t>
      </w:r>
    </w:p>
    <w:p w:rsidR="00B52EF5" w:rsidRPr="001D68E4" w:rsidRDefault="00344019" w:rsidP="00E74755">
      <w:pPr>
        <w:numPr>
          <w:ilvl w:val="0"/>
          <w:numId w:val="6"/>
        </w:numPr>
        <w:spacing w:line="100" w:lineRule="atLeast"/>
        <w:ind w:hanging="270"/>
        <w:jc w:val="both"/>
        <w:rPr>
          <w:rFonts w:ascii="Calibri" w:eastAsia="Arial" w:hAnsi="Calibri" w:cs="Calibri"/>
          <w:color w:val="000000"/>
          <w:sz w:val="22"/>
          <w:szCs w:val="22"/>
        </w:rPr>
      </w:pPr>
      <w:r w:rsidRPr="003B119B">
        <w:rPr>
          <w:rFonts w:ascii="Calibri" w:eastAsia="Arial" w:hAnsi="Calibri" w:cs="Calibri"/>
          <w:color w:val="000000"/>
          <w:sz w:val="22"/>
          <w:szCs w:val="22"/>
        </w:rPr>
        <w:t>Prepared A</w:t>
      </w:r>
      <w:r w:rsidR="00974E8C">
        <w:rPr>
          <w:rFonts w:ascii="Calibri" w:eastAsia="Arial" w:hAnsi="Calibri" w:cs="Calibri"/>
          <w:color w:val="000000"/>
          <w:sz w:val="22"/>
          <w:szCs w:val="22"/>
        </w:rPr>
        <w:t xml:space="preserve">nalysis document </w:t>
      </w:r>
      <w:r w:rsidRPr="003B119B">
        <w:rPr>
          <w:rFonts w:ascii="Calibri" w:hAnsi="Calibri" w:cs="Calibri"/>
          <w:color w:val="000000"/>
          <w:sz w:val="22"/>
          <w:szCs w:val="22"/>
        </w:rPr>
        <w:t xml:space="preserve">and followed </w:t>
      </w:r>
      <w:r w:rsidRPr="003B119B">
        <w:rPr>
          <w:rFonts w:ascii="Calibri" w:hAnsi="Calibri" w:cs="Calibri"/>
          <w:b/>
          <w:bCs/>
          <w:color w:val="000000"/>
          <w:sz w:val="22"/>
          <w:szCs w:val="22"/>
        </w:rPr>
        <w:t>AGILE</w:t>
      </w:r>
      <w:r w:rsidRPr="003B119B">
        <w:rPr>
          <w:rFonts w:ascii="Calibri" w:hAnsi="Calibri" w:cs="Calibri"/>
          <w:color w:val="000000"/>
          <w:sz w:val="22"/>
          <w:szCs w:val="22"/>
        </w:rPr>
        <w:t xml:space="preserve"> software development with </w:t>
      </w:r>
      <w:r w:rsidRPr="003B119B">
        <w:rPr>
          <w:rFonts w:ascii="Calibri" w:hAnsi="Calibri" w:cs="Calibri"/>
          <w:bCs/>
          <w:color w:val="000000"/>
          <w:sz w:val="22"/>
          <w:szCs w:val="22"/>
        </w:rPr>
        <w:t>Scrum</w:t>
      </w:r>
      <w:r w:rsidRPr="003B119B">
        <w:rPr>
          <w:rFonts w:ascii="Calibri" w:hAnsi="Calibri" w:cs="Calibri"/>
          <w:color w:val="000000"/>
          <w:sz w:val="22"/>
          <w:szCs w:val="22"/>
        </w:rPr>
        <w:t xml:space="preserve"> methodology.</w:t>
      </w:r>
    </w:p>
    <w:p w:rsidR="001D68E4" w:rsidRPr="00775FCB" w:rsidRDefault="001D68E4" w:rsidP="001D68E4">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rPr>
        <w:t xml:space="preserve">Developed the application on </w:t>
      </w:r>
      <w:r w:rsidR="00914706">
        <w:rPr>
          <w:rFonts w:ascii="Calibri" w:hAnsi="Calibri" w:cs="Calibri"/>
          <w:b/>
          <w:color w:val="000000"/>
          <w:sz w:val="22"/>
          <w:szCs w:val="22"/>
        </w:rPr>
        <w:t>NodeJS</w:t>
      </w:r>
      <w:r w:rsidRPr="003B119B">
        <w:rPr>
          <w:rFonts w:ascii="Calibri" w:hAnsi="Calibri" w:cs="Calibri"/>
          <w:color w:val="000000"/>
          <w:sz w:val="22"/>
          <w:szCs w:val="22"/>
        </w:rPr>
        <w:t xml:space="preserve"> platform using </w:t>
      </w:r>
      <w:r w:rsidRPr="003B119B">
        <w:rPr>
          <w:rFonts w:ascii="Calibri" w:hAnsi="Calibri" w:cs="Calibri"/>
          <w:b/>
          <w:color w:val="000000"/>
          <w:sz w:val="22"/>
          <w:szCs w:val="22"/>
        </w:rPr>
        <w:t>JavaScript</w:t>
      </w:r>
      <w:r w:rsidRPr="003B119B">
        <w:rPr>
          <w:rFonts w:ascii="Calibri" w:hAnsi="Calibri" w:cs="Calibri"/>
          <w:color w:val="000000"/>
          <w:sz w:val="22"/>
          <w:szCs w:val="22"/>
        </w:rPr>
        <w:t xml:space="preserve"> programming.</w:t>
      </w:r>
    </w:p>
    <w:p w:rsidR="00AD42F0" w:rsidRPr="00512C3B" w:rsidRDefault="00775FCB" w:rsidP="00512C3B">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Used </w:t>
      </w:r>
      <w:r w:rsidRPr="003B119B">
        <w:rPr>
          <w:rFonts w:ascii="Calibri" w:hAnsi="Calibri" w:cs="Calibri"/>
          <w:b/>
          <w:sz w:val="22"/>
          <w:szCs w:val="22"/>
        </w:rPr>
        <w:t>JavaScript</w:t>
      </w:r>
      <w:r w:rsidRPr="003B119B">
        <w:rPr>
          <w:rFonts w:ascii="Calibri" w:hAnsi="Calibri" w:cs="Calibri"/>
          <w:sz w:val="22"/>
          <w:szCs w:val="22"/>
        </w:rPr>
        <w:t xml:space="preserve"> and </w:t>
      </w:r>
      <w:r w:rsidRPr="003B119B">
        <w:rPr>
          <w:rFonts w:ascii="Calibri" w:hAnsi="Calibri" w:cs="Calibri"/>
          <w:b/>
          <w:sz w:val="22"/>
          <w:szCs w:val="22"/>
        </w:rPr>
        <w:t>JQuery</w:t>
      </w:r>
      <w:r w:rsidRPr="003B119B">
        <w:rPr>
          <w:rFonts w:ascii="Calibri" w:hAnsi="Calibri" w:cs="Calibri"/>
          <w:sz w:val="22"/>
          <w:szCs w:val="22"/>
        </w:rPr>
        <w:t xml:space="preserve"> for validating the input given to the user interface. </w:t>
      </w:r>
    </w:p>
    <w:p w:rsidR="001D68E4" w:rsidRPr="003B119B" w:rsidRDefault="001D68E4" w:rsidP="001D68E4">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rPr>
        <w:t>Appli</w:t>
      </w:r>
      <w:r w:rsidR="00373D7C">
        <w:rPr>
          <w:rFonts w:ascii="Calibri" w:hAnsi="Calibri" w:cs="Calibri"/>
          <w:color w:val="000000"/>
          <w:sz w:val="22"/>
          <w:szCs w:val="22"/>
        </w:rPr>
        <w:t xml:space="preserve">ed data transformation </w:t>
      </w:r>
      <w:r w:rsidRPr="003B119B">
        <w:rPr>
          <w:rFonts w:ascii="Calibri" w:hAnsi="Calibri" w:cs="Calibri"/>
          <w:color w:val="000000"/>
          <w:sz w:val="22"/>
          <w:szCs w:val="22"/>
        </w:rPr>
        <w:t xml:space="preserve">rules to transform code from one format to another format using </w:t>
      </w:r>
      <w:r w:rsidR="002F2D4A">
        <w:rPr>
          <w:rFonts w:ascii="Calibri" w:hAnsi="Calibri" w:cs="Calibri"/>
          <w:b/>
          <w:color w:val="000000"/>
          <w:sz w:val="22"/>
          <w:szCs w:val="22"/>
        </w:rPr>
        <w:t>Node</w:t>
      </w:r>
      <w:r w:rsidRPr="003B119B">
        <w:rPr>
          <w:rFonts w:ascii="Calibri" w:hAnsi="Calibri" w:cs="Calibri"/>
          <w:b/>
          <w:color w:val="000000"/>
          <w:sz w:val="22"/>
          <w:szCs w:val="22"/>
        </w:rPr>
        <w:t>JS</w:t>
      </w:r>
      <w:r w:rsidRPr="003B119B">
        <w:rPr>
          <w:rFonts w:ascii="Calibri" w:hAnsi="Calibri" w:cs="Calibri"/>
          <w:color w:val="000000"/>
          <w:sz w:val="22"/>
          <w:szCs w:val="22"/>
        </w:rPr>
        <w:t>.</w:t>
      </w:r>
    </w:p>
    <w:p w:rsidR="001D68E4" w:rsidRPr="001D68E4" w:rsidRDefault="001D68E4" w:rsidP="001D68E4">
      <w:pPr>
        <w:numPr>
          <w:ilvl w:val="0"/>
          <w:numId w:val="6"/>
        </w:numPr>
        <w:spacing w:line="100" w:lineRule="atLeast"/>
        <w:ind w:hanging="270"/>
        <w:jc w:val="both"/>
        <w:rPr>
          <w:rFonts w:ascii="Calibri" w:eastAsia="Arial" w:hAnsi="Calibri" w:cs="Calibri"/>
          <w:color w:val="000000"/>
          <w:sz w:val="22"/>
          <w:szCs w:val="22"/>
        </w:rPr>
      </w:pPr>
      <w:r w:rsidRPr="003B119B">
        <w:rPr>
          <w:rFonts w:ascii="Calibri" w:eastAsia="Arial" w:hAnsi="Calibri" w:cs="Calibri"/>
          <w:color w:val="000000"/>
          <w:sz w:val="22"/>
          <w:szCs w:val="22"/>
        </w:rPr>
        <w:t xml:space="preserve">Created the </w:t>
      </w:r>
      <w:r w:rsidRPr="003B119B">
        <w:rPr>
          <w:rFonts w:ascii="Calibri" w:eastAsia="Arial" w:hAnsi="Calibri" w:cs="Calibri"/>
          <w:b/>
          <w:color w:val="000000"/>
          <w:sz w:val="22"/>
          <w:szCs w:val="22"/>
        </w:rPr>
        <w:t>Nodejs</w:t>
      </w:r>
      <w:r w:rsidRPr="003B119B">
        <w:rPr>
          <w:rFonts w:ascii="Calibri" w:eastAsia="Arial" w:hAnsi="Calibri" w:cs="Calibri"/>
          <w:color w:val="000000"/>
          <w:sz w:val="22"/>
          <w:szCs w:val="22"/>
        </w:rPr>
        <w:t xml:space="preserve"> </w:t>
      </w:r>
      <w:r w:rsidRPr="003B119B">
        <w:rPr>
          <w:rFonts w:ascii="Calibri" w:eastAsia="Arial" w:hAnsi="Calibri" w:cs="Calibri"/>
          <w:b/>
          <w:color w:val="000000"/>
          <w:sz w:val="22"/>
          <w:szCs w:val="22"/>
        </w:rPr>
        <w:t>expres</w:t>
      </w:r>
      <w:r w:rsidRPr="003B119B">
        <w:rPr>
          <w:rFonts w:ascii="Calibri" w:eastAsia="Arial" w:hAnsi="Calibri" w:cs="Calibri"/>
          <w:color w:val="000000"/>
          <w:sz w:val="22"/>
          <w:szCs w:val="22"/>
        </w:rPr>
        <w:t xml:space="preserve">s server to build </w:t>
      </w:r>
      <w:r w:rsidRPr="003B119B">
        <w:rPr>
          <w:rFonts w:ascii="Calibri" w:eastAsia="Arial" w:hAnsi="Calibri" w:cs="Calibri"/>
          <w:b/>
          <w:color w:val="000000"/>
          <w:sz w:val="22"/>
          <w:szCs w:val="22"/>
        </w:rPr>
        <w:t>MVC framewor</w:t>
      </w:r>
      <w:r w:rsidRPr="003B119B">
        <w:rPr>
          <w:rFonts w:ascii="Calibri" w:eastAsia="Arial" w:hAnsi="Calibri" w:cs="Calibri"/>
          <w:color w:val="000000"/>
          <w:sz w:val="22"/>
          <w:szCs w:val="22"/>
        </w:rPr>
        <w:t xml:space="preserve">k from front-end side </w:t>
      </w:r>
      <w:r w:rsidRPr="003B119B">
        <w:rPr>
          <w:rFonts w:ascii="Calibri" w:eastAsia="Arial" w:hAnsi="Calibri" w:cs="Calibri"/>
          <w:b/>
          <w:color w:val="000000"/>
          <w:sz w:val="22"/>
          <w:szCs w:val="22"/>
        </w:rPr>
        <w:t>AngularJS</w:t>
      </w:r>
      <w:r>
        <w:rPr>
          <w:rFonts w:ascii="Calibri" w:eastAsia="Arial" w:hAnsi="Calibri" w:cs="Calibri"/>
          <w:color w:val="000000"/>
          <w:sz w:val="22"/>
          <w:szCs w:val="22"/>
        </w:rPr>
        <w:t xml:space="preserve"> to back-end.</w:t>
      </w:r>
    </w:p>
    <w:p w:rsidR="00A77D2B" w:rsidRPr="000F1DCE" w:rsidRDefault="00797C15" w:rsidP="000F1DCE">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highlight w:val="white"/>
        </w:rPr>
        <w:t>Developed front-end code with </w:t>
      </w:r>
      <w:r w:rsidRPr="003B119B">
        <w:rPr>
          <w:rFonts w:ascii="Calibri" w:hAnsi="Calibri" w:cs="Calibri"/>
          <w:b/>
          <w:color w:val="000000"/>
          <w:sz w:val="22"/>
          <w:szCs w:val="22"/>
          <w:highlight w:val="white"/>
        </w:rPr>
        <w:t>Ajax call</w:t>
      </w:r>
      <w:r w:rsidRPr="003B119B">
        <w:rPr>
          <w:rFonts w:ascii="Calibri" w:hAnsi="Calibri" w:cs="Calibri"/>
          <w:color w:val="000000"/>
          <w:sz w:val="22"/>
          <w:szCs w:val="22"/>
          <w:highlight w:val="white"/>
        </w:rPr>
        <w:t> in </w:t>
      </w:r>
      <w:r w:rsidRPr="003B119B">
        <w:rPr>
          <w:rFonts w:ascii="Calibri" w:hAnsi="Calibri" w:cs="Calibri"/>
          <w:b/>
          <w:color w:val="000000"/>
          <w:sz w:val="22"/>
          <w:szCs w:val="22"/>
          <w:highlight w:val="white"/>
        </w:rPr>
        <w:t>AngularJS</w:t>
      </w:r>
      <w:r w:rsidRPr="003B119B">
        <w:rPr>
          <w:rFonts w:ascii="Calibri" w:hAnsi="Calibri" w:cs="Calibri"/>
          <w:color w:val="000000"/>
          <w:sz w:val="22"/>
          <w:szCs w:val="22"/>
          <w:highlight w:val="white"/>
        </w:rPr>
        <w:t> and </w:t>
      </w:r>
      <w:r w:rsidRPr="003B119B">
        <w:rPr>
          <w:rFonts w:ascii="Calibri" w:hAnsi="Calibri" w:cs="Calibri"/>
          <w:b/>
          <w:color w:val="000000"/>
          <w:sz w:val="22"/>
          <w:szCs w:val="22"/>
          <w:highlight w:val="white"/>
        </w:rPr>
        <w:t>jQuery</w:t>
      </w:r>
      <w:r w:rsidRPr="003B119B">
        <w:rPr>
          <w:rFonts w:ascii="Calibri" w:hAnsi="Calibri" w:cs="Calibri"/>
          <w:color w:val="000000"/>
          <w:sz w:val="22"/>
          <w:szCs w:val="22"/>
          <w:highlight w:val="white"/>
        </w:rPr>
        <w:t> to retrieve data as </w:t>
      </w:r>
      <w:r w:rsidRPr="003B119B">
        <w:rPr>
          <w:rFonts w:ascii="Calibri" w:hAnsi="Calibri" w:cs="Calibri"/>
          <w:b/>
          <w:color w:val="000000"/>
          <w:sz w:val="22"/>
          <w:szCs w:val="22"/>
          <w:highlight w:val="white"/>
        </w:rPr>
        <w:t>JSON Object</w:t>
      </w:r>
      <w:r w:rsidR="00F2630A">
        <w:rPr>
          <w:rFonts w:ascii="Calibri" w:hAnsi="Calibri" w:cs="Calibri"/>
          <w:color w:val="000000"/>
          <w:sz w:val="22"/>
          <w:szCs w:val="22"/>
          <w:highlight w:val="white"/>
        </w:rPr>
        <w:t>.</w:t>
      </w:r>
    </w:p>
    <w:p w:rsidR="00344019" w:rsidRPr="003B119B" w:rsidRDefault="00344019" w:rsidP="00E74755">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rPr>
        <w:t xml:space="preserve">Extensive experience using framework APIs like Struts, </w:t>
      </w:r>
      <w:r w:rsidR="00212F22" w:rsidRPr="003B119B">
        <w:rPr>
          <w:rFonts w:ascii="Calibri" w:hAnsi="Calibri" w:cs="Calibri"/>
          <w:b/>
          <w:color w:val="000000"/>
          <w:sz w:val="22"/>
          <w:szCs w:val="22"/>
        </w:rPr>
        <w:t>SPRING</w:t>
      </w:r>
      <w:r w:rsidRPr="003B119B">
        <w:rPr>
          <w:rFonts w:ascii="Calibri" w:hAnsi="Calibri" w:cs="Calibri"/>
          <w:color w:val="000000"/>
          <w:sz w:val="22"/>
          <w:szCs w:val="22"/>
        </w:rPr>
        <w:t xml:space="preserve">, </w:t>
      </w:r>
      <w:r w:rsidRPr="003B119B">
        <w:rPr>
          <w:rFonts w:ascii="Calibri" w:hAnsi="Calibri" w:cs="Calibri"/>
          <w:b/>
          <w:color w:val="000000"/>
          <w:sz w:val="22"/>
          <w:szCs w:val="22"/>
        </w:rPr>
        <w:t>iBatis and Hibernate.</w:t>
      </w:r>
    </w:p>
    <w:p w:rsidR="00344019" w:rsidRPr="004154CF" w:rsidRDefault="00344019" w:rsidP="004154CF">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Worked on the </w:t>
      </w:r>
      <w:r w:rsidR="00212F22" w:rsidRPr="003B119B">
        <w:rPr>
          <w:rFonts w:ascii="Calibri" w:hAnsi="Calibri" w:cs="Calibri"/>
          <w:b/>
          <w:sz w:val="22"/>
          <w:szCs w:val="22"/>
        </w:rPr>
        <w:t>SPRING</w:t>
      </w:r>
      <w:r w:rsidRPr="003B119B">
        <w:rPr>
          <w:rFonts w:ascii="Calibri" w:hAnsi="Calibri" w:cs="Calibri"/>
          <w:sz w:val="22"/>
          <w:szCs w:val="22"/>
        </w:rPr>
        <w:t xml:space="preserve"> framework like </w:t>
      </w:r>
      <w:r w:rsidR="00212F22" w:rsidRPr="003B119B">
        <w:rPr>
          <w:rFonts w:ascii="Calibri" w:hAnsi="Calibri" w:cs="Calibri"/>
          <w:b/>
          <w:sz w:val="22"/>
          <w:szCs w:val="22"/>
        </w:rPr>
        <w:t>SPRING</w:t>
      </w:r>
      <w:r w:rsidR="00F73EFC">
        <w:rPr>
          <w:rFonts w:ascii="Calibri" w:hAnsi="Calibri" w:cs="Calibri"/>
          <w:sz w:val="22"/>
          <w:szCs w:val="22"/>
        </w:rPr>
        <w:t xml:space="preserve"> </w:t>
      </w:r>
      <w:r w:rsidR="00F73EFC" w:rsidRPr="00F73EFC">
        <w:rPr>
          <w:rFonts w:ascii="Calibri" w:hAnsi="Calibri" w:cs="Calibri"/>
          <w:b/>
          <w:sz w:val="22"/>
          <w:szCs w:val="22"/>
        </w:rPr>
        <w:t>IOC, SPRING</w:t>
      </w:r>
      <w:r w:rsidRPr="003B119B">
        <w:rPr>
          <w:rFonts w:ascii="Calibri" w:hAnsi="Calibri" w:cs="Calibri"/>
          <w:sz w:val="22"/>
          <w:szCs w:val="22"/>
        </w:rPr>
        <w:t xml:space="preserve"> </w:t>
      </w:r>
      <w:r w:rsidRPr="00F73EFC">
        <w:rPr>
          <w:rFonts w:ascii="Calibri" w:hAnsi="Calibri" w:cs="Calibri"/>
          <w:b/>
          <w:sz w:val="22"/>
          <w:szCs w:val="22"/>
        </w:rPr>
        <w:t>DAO</w:t>
      </w:r>
      <w:r w:rsidR="00DF529F">
        <w:rPr>
          <w:rFonts w:ascii="Calibri" w:hAnsi="Calibri" w:cs="Calibri"/>
          <w:sz w:val="22"/>
          <w:szCs w:val="22"/>
        </w:rPr>
        <w:t xml:space="preserve">, </w:t>
      </w:r>
      <w:r w:rsidR="00DF529F" w:rsidRPr="00F73EFC">
        <w:rPr>
          <w:rFonts w:ascii="Calibri" w:hAnsi="Calibri" w:cs="Calibri"/>
          <w:b/>
          <w:sz w:val="22"/>
          <w:szCs w:val="22"/>
        </w:rPr>
        <w:t>SPRING ORM</w:t>
      </w:r>
      <w:r w:rsidR="00F73EFC">
        <w:rPr>
          <w:rFonts w:ascii="Calibri" w:hAnsi="Calibri" w:cs="Calibri"/>
          <w:sz w:val="22"/>
          <w:szCs w:val="22"/>
        </w:rPr>
        <w:t xml:space="preserve"> and Spring </w:t>
      </w:r>
      <w:r w:rsidR="00E46620">
        <w:rPr>
          <w:rFonts w:ascii="Calibri" w:hAnsi="Calibri" w:cs="Calibri"/>
          <w:sz w:val="22"/>
          <w:szCs w:val="22"/>
        </w:rPr>
        <w:t>Integration.</w:t>
      </w:r>
      <w:r w:rsidRPr="003B119B">
        <w:rPr>
          <w:rFonts w:ascii="Calibri" w:hAnsi="Calibri" w:cs="Calibri"/>
          <w:sz w:val="22"/>
          <w:szCs w:val="22"/>
        </w:rPr>
        <w:t xml:space="preserve"> </w:t>
      </w:r>
    </w:p>
    <w:p w:rsidR="00344019" w:rsidRPr="003B119B" w:rsidRDefault="00344019" w:rsidP="00E74755">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Involved in the development of backend Logics or data access logic using </w:t>
      </w:r>
      <w:r w:rsidRPr="003B119B">
        <w:rPr>
          <w:rFonts w:ascii="Calibri" w:hAnsi="Calibri" w:cs="Calibri"/>
          <w:b/>
          <w:sz w:val="22"/>
          <w:szCs w:val="22"/>
        </w:rPr>
        <w:t>Oracle DB &amp; JDBC</w:t>
      </w:r>
      <w:r w:rsidRPr="003B119B">
        <w:rPr>
          <w:rFonts w:ascii="Calibri" w:hAnsi="Calibri" w:cs="Calibri"/>
          <w:sz w:val="22"/>
          <w:szCs w:val="22"/>
        </w:rPr>
        <w:t xml:space="preserve">. </w:t>
      </w:r>
    </w:p>
    <w:p w:rsidR="00344019" w:rsidRPr="00AE31B7" w:rsidRDefault="00344019" w:rsidP="00AE31B7">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Developed API using </w:t>
      </w:r>
      <w:r w:rsidRPr="003B119B">
        <w:rPr>
          <w:rFonts w:ascii="Calibri" w:hAnsi="Calibri" w:cs="Calibri"/>
          <w:b/>
          <w:sz w:val="22"/>
          <w:szCs w:val="22"/>
        </w:rPr>
        <w:t>Hibernate</w:t>
      </w:r>
      <w:r w:rsidRPr="003B119B">
        <w:rPr>
          <w:rFonts w:ascii="Calibri" w:hAnsi="Calibri" w:cs="Calibri"/>
          <w:sz w:val="22"/>
          <w:szCs w:val="22"/>
        </w:rPr>
        <w:t xml:space="preserve"> to interact with the </w:t>
      </w:r>
      <w:r w:rsidRPr="003B119B">
        <w:rPr>
          <w:rFonts w:ascii="Calibri" w:hAnsi="Calibri" w:cs="Calibri"/>
          <w:b/>
          <w:sz w:val="22"/>
          <w:szCs w:val="22"/>
        </w:rPr>
        <w:t>Oracle</w:t>
      </w:r>
      <w:r w:rsidR="00C60E12" w:rsidRPr="003B119B">
        <w:rPr>
          <w:rFonts w:ascii="Calibri" w:hAnsi="Calibri" w:cs="Calibri"/>
          <w:sz w:val="22"/>
          <w:szCs w:val="22"/>
        </w:rPr>
        <w:t xml:space="preserve"> database.</w:t>
      </w:r>
      <w:r w:rsidRPr="00AE31B7">
        <w:rPr>
          <w:rFonts w:ascii="Calibri" w:hAnsi="Calibri" w:cs="Calibri"/>
          <w:sz w:val="22"/>
          <w:szCs w:val="22"/>
        </w:rPr>
        <w:t xml:space="preserve"> </w:t>
      </w:r>
    </w:p>
    <w:p w:rsidR="00344019" w:rsidRPr="00241A37" w:rsidRDefault="00063F2C" w:rsidP="00241A37">
      <w:pPr>
        <w:pStyle w:val="Default"/>
        <w:numPr>
          <w:ilvl w:val="0"/>
          <w:numId w:val="6"/>
        </w:numPr>
        <w:spacing w:after="33"/>
        <w:ind w:hanging="270"/>
        <w:jc w:val="both"/>
        <w:rPr>
          <w:rFonts w:ascii="Calibri" w:hAnsi="Calibri" w:cs="Calibri"/>
          <w:sz w:val="22"/>
          <w:szCs w:val="22"/>
        </w:rPr>
      </w:pPr>
      <w:r>
        <w:rPr>
          <w:rFonts w:ascii="Calibri" w:hAnsi="Calibri" w:cs="Calibri"/>
          <w:sz w:val="22"/>
          <w:szCs w:val="22"/>
        </w:rPr>
        <w:t xml:space="preserve">Expertise in </w:t>
      </w:r>
      <w:r w:rsidR="00344019" w:rsidRPr="003B119B">
        <w:rPr>
          <w:rFonts w:ascii="Calibri" w:hAnsi="Calibri" w:cs="Calibri"/>
          <w:b/>
          <w:sz w:val="22"/>
          <w:szCs w:val="22"/>
        </w:rPr>
        <w:t>Multithreading</w:t>
      </w:r>
      <w:r w:rsidR="00344019" w:rsidRPr="003B119B">
        <w:rPr>
          <w:rFonts w:ascii="Calibri" w:hAnsi="Calibri" w:cs="Calibri"/>
          <w:sz w:val="22"/>
          <w:szCs w:val="22"/>
        </w:rPr>
        <w:t>, Remote Method Invocation (</w:t>
      </w:r>
      <w:r w:rsidR="00344019" w:rsidRPr="003B119B">
        <w:rPr>
          <w:rFonts w:ascii="Calibri" w:hAnsi="Calibri" w:cs="Calibri"/>
          <w:b/>
          <w:sz w:val="22"/>
          <w:szCs w:val="22"/>
        </w:rPr>
        <w:t>RMI</w:t>
      </w:r>
      <w:r w:rsidR="00344019" w:rsidRPr="003B119B">
        <w:rPr>
          <w:rFonts w:ascii="Calibri" w:hAnsi="Calibri" w:cs="Calibri"/>
          <w:sz w:val="22"/>
          <w:szCs w:val="22"/>
        </w:rPr>
        <w:t xml:space="preserve">), </w:t>
      </w:r>
      <w:r w:rsidR="00344019" w:rsidRPr="003B119B">
        <w:rPr>
          <w:rFonts w:ascii="Calibri" w:hAnsi="Calibri" w:cs="Calibri"/>
          <w:b/>
          <w:sz w:val="22"/>
          <w:szCs w:val="22"/>
        </w:rPr>
        <w:t>EJB</w:t>
      </w:r>
      <w:r w:rsidR="00344019" w:rsidRPr="003B119B">
        <w:rPr>
          <w:rFonts w:ascii="Calibri" w:hAnsi="Calibri" w:cs="Calibri"/>
          <w:sz w:val="22"/>
          <w:szCs w:val="22"/>
        </w:rPr>
        <w:t xml:space="preserve">, </w:t>
      </w:r>
      <w:r w:rsidR="00344019" w:rsidRPr="003B119B">
        <w:rPr>
          <w:rFonts w:ascii="Calibri" w:hAnsi="Calibri" w:cs="Calibri"/>
          <w:b/>
          <w:sz w:val="22"/>
          <w:szCs w:val="22"/>
        </w:rPr>
        <w:t>Serialization</w:t>
      </w:r>
      <w:r w:rsidR="00344019" w:rsidRPr="003B119B">
        <w:rPr>
          <w:rFonts w:ascii="Calibri" w:hAnsi="Calibri" w:cs="Calibri"/>
          <w:sz w:val="22"/>
          <w:szCs w:val="22"/>
        </w:rPr>
        <w:t xml:space="preserve">, and </w:t>
      </w:r>
      <w:r w:rsidR="00344019" w:rsidRPr="003B119B">
        <w:rPr>
          <w:rFonts w:ascii="Calibri" w:hAnsi="Calibri" w:cs="Calibri"/>
          <w:b/>
          <w:sz w:val="22"/>
          <w:szCs w:val="22"/>
        </w:rPr>
        <w:t>Java</w:t>
      </w:r>
      <w:r w:rsidR="00344019" w:rsidRPr="003B119B">
        <w:rPr>
          <w:rFonts w:ascii="Calibri" w:hAnsi="Calibri" w:cs="Calibri"/>
          <w:sz w:val="22"/>
          <w:szCs w:val="22"/>
        </w:rPr>
        <w:t xml:space="preserve"> Beans.</w:t>
      </w:r>
    </w:p>
    <w:p w:rsidR="00344019" w:rsidRPr="003B119B" w:rsidRDefault="00344019" w:rsidP="00E74755">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Worked extensively on </w:t>
      </w:r>
      <w:r w:rsidR="00212F22" w:rsidRPr="003B119B">
        <w:rPr>
          <w:rFonts w:ascii="Calibri" w:hAnsi="Calibri" w:cs="Calibri"/>
          <w:b/>
          <w:sz w:val="22"/>
          <w:szCs w:val="22"/>
        </w:rPr>
        <w:t>SPRING</w:t>
      </w:r>
      <w:r w:rsidRPr="0033438C">
        <w:rPr>
          <w:rFonts w:ascii="Calibri" w:hAnsi="Calibri" w:cs="Calibri"/>
          <w:b/>
          <w:sz w:val="22"/>
          <w:szCs w:val="22"/>
        </w:rPr>
        <w:t xml:space="preserve"> MVC</w:t>
      </w:r>
      <w:r w:rsidRPr="003B119B">
        <w:rPr>
          <w:rFonts w:ascii="Calibri" w:hAnsi="Calibri" w:cs="Calibri"/>
          <w:sz w:val="22"/>
          <w:szCs w:val="22"/>
        </w:rPr>
        <w:t xml:space="preserve"> framework to develop new internal web application.</w:t>
      </w:r>
    </w:p>
    <w:p w:rsidR="00344019" w:rsidRPr="009A5FD7" w:rsidRDefault="00F36469" w:rsidP="009A5FD7">
      <w:pPr>
        <w:pStyle w:val="Default"/>
        <w:numPr>
          <w:ilvl w:val="0"/>
          <w:numId w:val="6"/>
        </w:numPr>
        <w:spacing w:after="33"/>
        <w:ind w:hanging="270"/>
        <w:jc w:val="both"/>
        <w:rPr>
          <w:rFonts w:ascii="Calibri" w:hAnsi="Calibri" w:cs="Calibri"/>
          <w:sz w:val="22"/>
          <w:szCs w:val="22"/>
        </w:rPr>
      </w:pPr>
      <w:r>
        <w:rPr>
          <w:rFonts w:ascii="Calibri" w:hAnsi="Calibri" w:cs="Calibri"/>
          <w:bCs/>
          <w:color w:val="0D0D0D"/>
          <w:sz w:val="22"/>
          <w:szCs w:val="22"/>
        </w:rPr>
        <w:t>Used</w:t>
      </w:r>
      <w:r w:rsidR="00CE512E" w:rsidRPr="003B119B">
        <w:rPr>
          <w:rFonts w:ascii="Calibri" w:hAnsi="Calibri" w:cs="Calibri"/>
          <w:bCs/>
          <w:color w:val="0D0D0D"/>
          <w:sz w:val="22"/>
          <w:szCs w:val="22"/>
        </w:rPr>
        <w:t xml:space="preserve"> </w:t>
      </w:r>
      <w:r w:rsidR="00CE512E" w:rsidRPr="00170EB4">
        <w:rPr>
          <w:rFonts w:ascii="Calibri" w:hAnsi="Calibri" w:cs="Calibri"/>
          <w:b/>
          <w:bCs/>
          <w:color w:val="0D0D0D"/>
          <w:sz w:val="22"/>
          <w:szCs w:val="22"/>
        </w:rPr>
        <w:t>Spring AOP</w:t>
      </w:r>
      <w:r w:rsidR="00CE512E" w:rsidRPr="003B119B">
        <w:rPr>
          <w:rFonts w:ascii="Calibri" w:hAnsi="Calibri" w:cs="Calibri"/>
          <w:bCs/>
          <w:color w:val="0D0D0D"/>
          <w:sz w:val="22"/>
          <w:szCs w:val="22"/>
        </w:rPr>
        <w:t xml:space="preserve"> components for the Logging, Exception handling and Transactional Models.</w:t>
      </w:r>
    </w:p>
    <w:p w:rsidR="009933F5" w:rsidRPr="00241A37" w:rsidRDefault="00344019" w:rsidP="00241A37">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Enforce compliance with dynamic processing and security policies by using </w:t>
      </w:r>
      <w:r w:rsidRPr="003B119B">
        <w:rPr>
          <w:rFonts w:ascii="Calibri" w:hAnsi="Calibri" w:cs="Calibri"/>
          <w:b/>
          <w:sz w:val="22"/>
          <w:szCs w:val="22"/>
        </w:rPr>
        <w:t>Mule ESB.</w:t>
      </w:r>
      <w:r w:rsidRPr="003B119B">
        <w:rPr>
          <w:rFonts w:ascii="Calibri" w:hAnsi="Calibri" w:cs="Calibri"/>
          <w:sz w:val="22"/>
          <w:szCs w:val="22"/>
        </w:rPr>
        <w:t xml:space="preserve"> </w:t>
      </w:r>
    </w:p>
    <w:p w:rsidR="00344019" w:rsidRPr="00B74705" w:rsidRDefault="009933F5" w:rsidP="00B74705">
      <w:pPr>
        <w:pStyle w:val="Default"/>
        <w:numPr>
          <w:ilvl w:val="0"/>
          <w:numId w:val="6"/>
        </w:numPr>
        <w:spacing w:after="33"/>
        <w:ind w:hanging="270"/>
        <w:jc w:val="both"/>
        <w:rPr>
          <w:rFonts w:ascii="Calibri" w:hAnsi="Calibri" w:cs="Calibri"/>
          <w:sz w:val="22"/>
          <w:szCs w:val="22"/>
        </w:rPr>
      </w:pPr>
      <w:r w:rsidRPr="003B119B">
        <w:rPr>
          <w:rFonts w:ascii="Calibri" w:hAnsi="Calibri" w:cs="Calibri"/>
          <w:bCs/>
          <w:color w:val="0D0D0D"/>
          <w:sz w:val="22"/>
          <w:szCs w:val="22"/>
        </w:rPr>
        <w:t>Developed Spring boot</w:t>
      </w:r>
      <w:r w:rsidR="00955CB5">
        <w:rPr>
          <w:rFonts w:ascii="Calibri" w:hAnsi="Calibri" w:cs="Calibri"/>
          <w:bCs/>
          <w:color w:val="0D0D0D"/>
          <w:sz w:val="22"/>
          <w:szCs w:val="22"/>
        </w:rPr>
        <w:t xml:space="preserve"> application with microservice </w:t>
      </w:r>
      <w:r w:rsidRPr="003B119B">
        <w:rPr>
          <w:rFonts w:ascii="Calibri" w:hAnsi="Calibri" w:cs="Calibri"/>
          <w:bCs/>
          <w:color w:val="0D0D0D"/>
          <w:sz w:val="22"/>
          <w:szCs w:val="22"/>
        </w:rPr>
        <w:t xml:space="preserve">and deployed it into </w:t>
      </w:r>
      <w:r w:rsidRPr="00C53C77">
        <w:rPr>
          <w:rFonts w:ascii="Calibri" w:hAnsi="Calibri" w:cs="Calibri"/>
          <w:b/>
          <w:bCs/>
          <w:color w:val="0D0D0D"/>
          <w:sz w:val="22"/>
          <w:szCs w:val="22"/>
        </w:rPr>
        <w:t xml:space="preserve">AWS </w:t>
      </w:r>
      <w:r w:rsidRPr="003B119B">
        <w:rPr>
          <w:rFonts w:ascii="Calibri" w:hAnsi="Calibri" w:cs="Calibri"/>
          <w:bCs/>
          <w:color w:val="0D0D0D"/>
          <w:sz w:val="22"/>
          <w:szCs w:val="22"/>
        </w:rPr>
        <w:t xml:space="preserve">using </w:t>
      </w:r>
      <w:r w:rsidRPr="00C53C77">
        <w:rPr>
          <w:rFonts w:ascii="Calibri" w:hAnsi="Calibri" w:cs="Calibri"/>
          <w:b/>
          <w:bCs/>
          <w:color w:val="0D0D0D"/>
          <w:sz w:val="22"/>
          <w:szCs w:val="22"/>
        </w:rPr>
        <w:t>EC2</w:t>
      </w:r>
      <w:r w:rsidR="00B74705">
        <w:rPr>
          <w:rFonts w:ascii="Calibri" w:hAnsi="Calibri" w:cs="Calibri"/>
          <w:bCs/>
          <w:color w:val="0D0D0D"/>
          <w:sz w:val="22"/>
          <w:szCs w:val="22"/>
        </w:rPr>
        <w:t xml:space="preserve"> instances</w:t>
      </w:r>
      <w:r w:rsidR="00344019" w:rsidRPr="00B74705">
        <w:rPr>
          <w:rFonts w:ascii="Calibri" w:hAnsi="Calibri" w:cs="Calibri"/>
          <w:sz w:val="22"/>
          <w:szCs w:val="22"/>
        </w:rPr>
        <w:t xml:space="preserve">. </w:t>
      </w:r>
    </w:p>
    <w:p w:rsidR="00344019" w:rsidRPr="00746D9A" w:rsidRDefault="00344019" w:rsidP="00746D9A">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Uses the </w:t>
      </w:r>
      <w:r w:rsidRPr="003B119B">
        <w:rPr>
          <w:rFonts w:ascii="Calibri" w:hAnsi="Calibri" w:cs="Calibri"/>
          <w:b/>
          <w:sz w:val="22"/>
          <w:szCs w:val="22"/>
        </w:rPr>
        <w:t>DAO</w:t>
      </w:r>
      <w:r w:rsidRPr="003B119B">
        <w:rPr>
          <w:rFonts w:ascii="Calibri" w:hAnsi="Calibri" w:cs="Calibri"/>
          <w:sz w:val="22"/>
          <w:szCs w:val="22"/>
        </w:rPr>
        <w:t xml:space="preserve"> pattern for data access layer and </w:t>
      </w:r>
      <w:r w:rsidRPr="003B119B">
        <w:rPr>
          <w:rFonts w:ascii="Calibri" w:hAnsi="Calibri" w:cs="Calibri"/>
          <w:b/>
          <w:sz w:val="22"/>
          <w:szCs w:val="22"/>
        </w:rPr>
        <w:t>JMS</w:t>
      </w:r>
      <w:r w:rsidRPr="003B119B">
        <w:rPr>
          <w:rFonts w:ascii="Calibri" w:hAnsi="Calibri" w:cs="Calibri"/>
          <w:sz w:val="22"/>
          <w:szCs w:val="22"/>
        </w:rPr>
        <w:t xml:space="preserve"> API</w:t>
      </w:r>
      <w:r w:rsidR="00532FEE">
        <w:rPr>
          <w:rFonts w:ascii="Calibri" w:hAnsi="Calibri" w:cs="Calibri"/>
          <w:sz w:val="22"/>
          <w:szCs w:val="22"/>
        </w:rPr>
        <w:t xml:space="preserve"> for the messaging requirement.</w:t>
      </w:r>
    </w:p>
    <w:p w:rsidR="00344019" w:rsidRPr="003B119B" w:rsidRDefault="003F56A9" w:rsidP="00077994">
      <w:pPr>
        <w:pStyle w:val="Default"/>
        <w:numPr>
          <w:ilvl w:val="0"/>
          <w:numId w:val="6"/>
        </w:numPr>
        <w:spacing w:after="33"/>
        <w:ind w:hanging="270"/>
        <w:rPr>
          <w:rFonts w:ascii="Calibri" w:hAnsi="Calibri" w:cs="Calibri"/>
          <w:sz w:val="22"/>
          <w:szCs w:val="22"/>
        </w:rPr>
      </w:pPr>
      <w:r>
        <w:rPr>
          <w:rFonts w:ascii="Calibri" w:hAnsi="Calibri" w:cs="Calibri"/>
          <w:sz w:val="22"/>
          <w:szCs w:val="22"/>
        </w:rPr>
        <w:t xml:space="preserve">Design </w:t>
      </w:r>
      <w:r w:rsidR="00344019" w:rsidRPr="00B77A14">
        <w:rPr>
          <w:rFonts w:ascii="Calibri" w:hAnsi="Calibri" w:cs="Calibri"/>
          <w:b/>
          <w:sz w:val="22"/>
          <w:szCs w:val="22"/>
        </w:rPr>
        <w:t>PL/SQL</w:t>
      </w:r>
      <w:r w:rsidR="00344019" w:rsidRPr="003B119B">
        <w:rPr>
          <w:rFonts w:ascii="Calibri" w:hAnsi="Calibri" w:cs="Calibri"/>
          <w:sz w:val="22"/>
          <w:szCs w:val="22"/>
        </w:rPr>
        <w:t xml:space="preserve"> batches using Core JAVA with connectivity to Oracle for</w:t>
      </w:r>
      <w:r w:rsidR="00077994">
        <w:rPr>
          <w:rFonts w:ascii="Calibri" w:hAnsi="Calibri" w:cs="Calibri"/>
          <w:sz w:val="22"/>
          <w:szCs w:val="22"/>
        </w:rPr>
        <w:t xml:space="preserve"> data maintenance and handling.</w:t>
      </w:r>
    </w:p>
    <w:p w:rsidR="002216E1" w:rsidRPr="00923F36" w:rsidRDefault="00FC1A4D" w:rsidP="00923F36">
      <w:pPr>
        <w:pStyle w:val="Default"/>
        <w:numPr>
          <w:ilvl w:val="0"/>
          <w:numId w:val="6"/>
        </w:numPr>
        <w:spacing w:after="33"/>
        <w:ind w:hanging="270"/>
        <w:jc w:val="both"/>
        <w:rPr>
          <w:rFonts w:ascii="Calibri" w:hAnsi="Calibri" w:cs="Calibri"/>
          <w:sz w:val="22"/>
          <w:szCs w:val="22"/>
        </w:rPr>
      </w:pPr>
      <w:r>
        <w:rPr>
          <w:rFonts w:ascii="Calibri" w:hAnsi="Calibri" w:cs="Calibri"/>
          <w:sz w:val="22"/>
          <w:szCs w:val="22"/>
        </w:rPr>
        <w:t xml:space="preserve">Test API responses for </w:t>
      </w:r>
      <w:r w:rsidR="00344019" w:rsidRPr="003B119B">
        <w:rPr>
          <w:rFonts w:ascii="Calibri" w:hAnsi="Calibri" w:cs="Calibri"/>
          <w:sz w:val="22"/>
          <w:szCs w:val="22"/>
        </w:rPr>
        <w:t>WCS changes deployed on continuous basis,</w:t>
      </w:r>
      <w:r>
        <w:rPr>
          <w:rFonts w:ascii="Calibri" w:hAnsi="Calibri" w:cs="Calibri"/>
          <w:sz w:val="22"/>
          <w:szCs w:val="22"/>
        </w:rPr>
        <w:t xml:space="preserve"> validate </w:t>
      </w:r>
      <w:r w:rsidR="006E68FB">
        <w:rPr>
          <w:rFonts w:ascii="Calibri" w:hAnsi="Calibri" w:cs="Calibri"/>
          <w:sz w:val="22"/>
          <w:szCs w:val="22"/>
        </w:rPr>
        <w:t xml:space="preserve">Green Box </w:t>
      </w:r>
      <w:r w:rsidR="00344019" w:rsidRPr="003B119B">
        <w:rPr>
          <w:rFonts w:ascii="Calibri" w:hAnsi="Calibri" w:cs="Calibri"/>
          <w:sz w:val="22"/>
          <w:szCs w:val="22"/>
        </w:rPr>
        <w:t xml:space="preserve">and </w:t>
      </w:r>
      <w:r w:rsidR="000E156F">
        <w:rPr>
          <w:rFonts w:ascii="Calibri" w:hAnsi="Calibri" w:cs="Calibri"/>
          <w:b/>
          <w:sz w:val="22"/>
          <w:szCs w:val="22"/>
        </w:rPr>
        <w:t>MongoDB</w:t>
      </w:r>
      <w:r w:rsidR="00344019" w:rsidRPr="003B119B">
        <w:rPr>
          <w:rFonts w:ascii="Calibri" w:hAnsi="Calibri" w:cs="Calibri"/>
          <w:sz w:val="22"/>
          <w:szCs w:val="22"/>
        </w:rPr>
        <w:t xml:space="preserve"> data.</w:t>
      </w:r>
    </w:p>
    <w:p w:rsidR="002216E1" w:rsidRPr="00394381" w:rsidRDefault="00746D9A" w:rsidP="00394381">
      <w:pPr>
        <w:pStyle w:val="Default"/>
        <w:numPr>
          <w:ilvl w:val="0"/>
          <w:numId w:val="6"/>
        </w:numPr>
        <w:ind w:hanging="270"/>
        <w:jc w:val="both"/>
        <w:rPr>
          <w:rFonts w:ascii="Calibri" w:hAnsi="Calibri" w:cs="Calibri"/>
          <w:sz w:val="22"/>
          <w:szCs w:val="22"/>
        </w:rPr>
      </w:pPr>
      <w:r w:rsidRPr="003B119B">
        <w:rPr>
          <w:rFonts w:ascii="Calibri" w:hAnsi="Calibri" w:cs="Calibri"/>
          <w:sz w:val="22"/>
          <w:szCs w:val="22"/>
        </w:rPr>
        <w:t xml:space="preserve">Developed test cases and performed unit test using </w:t>
      </w:r>
      <w:r w:rsidRPr="003B119B">
        <w:rPr>
          <w:rFonts w:ascii="Calibri" w:hAnsi="Calibri" w:cs="Calibri"/>
          <w:b/>
          <w:sz w:val="22"/>
          <w:szCs w:val="22"/>
        </w:rPr>
        <w:t>JUnit</w:t>
      </w:r>
      <w:r w:rsidRPr="003B119B">
        <w:rPr>
          <w:rFonts w:ascii="Calibri" w:hAnsi="Calibri" w:cs="Calibri"/>
          <w:sz w:val="22"/>
          <w:szCs w:val="22"/>
        </w:rPr>
        <w:t xml:space="preserve"> Framework</w:t>
      </w:r>
      <w:r w:rsidR="00F77DB5">
        <w:rPr>
          <w:rFonts w:ascii="Calibri" w:hAnsi="Calibri" w:cs="Calibri"/>
          <w:sz w:val="22"/>
          <w:szCs w:val="22"/>
        </w:rPr>
        <w:t xml:space="preserve"> and u</w:t>
      </w:r>
      <w:r w:rsidR="00F77DB5" w:rsidRPr="003B119B">
        <w:rPr>
          <w:rFonts w:ascii="Calibri" w:hAnsi="Calibri" w:cs="Calibri"/>
          <w:sz w:val="22"/>
          <w:szCs w:val="22"/>
        </w:rPr>
        <w:t xml:space="preserve">sed </w:t>
      </w:r>
      <w:r w:rsidR="00F77DB5" w:rsidRPr="003B119B">
        <w:rPr>
          <w:rFonts w:ascii="Calibri" w:hAnsi="Calibri" w:cs="Calibri"/>
          <w:b/>
          <w:sz w:val="22"/>
          <w:szCs w:val="22"/>
        </w:rPr>
        <w:t>JIRA</w:t>
      </w:r>
      <w:r w:rsidR="00F77DB5" w:rsidRPr="003B119B">
        <w:rPr>
          <w:rFonts w:ascii="Calibri" w:hAnsi="Calibri" w:cs="Calibri"/>
          <w:sz w:val="22"/>
          <w:szCs w:val="22"/>
        </w:rPr>
        <w:t xml:space="preserve"> for tracking bugs.</w:t>
      </w:r>
    </w:p>
    <w:p w:rsidR="00C40F86" w:rsidRPr="003B119B" w:rsidRDefault="00C40F86" w:rsidP="00E74755">
      <w:pPr>
        <w:numPr>
          <w:ilvl w:val="0"/>
          <w:numId w:val="6"/>
        </w:numPr>
        <w:suppressAutoHyphens w:val="0"/>
        <w:ind w:hanging="270"/>
        <w:contextualSpacing/>
        <w:jc w:val="both"/>
        <w:rPr>
          <w:rFonts w:ascii="Calibri" w:hAnsi="Calibri" w:cs="Calibri"/>
          <w:color w:val="000000"/>
          <w:sz w:val="22"/>
          <w:szCs w:val="22"/>
        </w:rPr>
      </w:pPr>
      <w:r w:rsidRPr="003B119B">
        <w:rPr>
          <w:rFonts w:ascii="Calibri" w:hAnsi="Calibri" w:cs="Calibri"/>
          <w:color w:val="000000"/>
          <w:sz w:val="22"/>
          <w:szCs w:val="22"/>
        </w:rPr>
        <w:t xml:space="preserve">Developed and executed </w:t>
      </w:r>
      <w:r w:rsidRPr="003B119B">
        <w:rPr>
          <w:rFonts w:ascii="Calibri" w:hAnsi="Calibri" w:cs="Calibri"/>
          <w:b/>
          <w:color w:val="000000"/>
          <w:sz w:val="22"/>
          <w:szCs w:val="22"/>
        </w:rPr>
        <w:t>SQL</w:t>
      </w:r>
      <w:r w:rsidRPr="003B119B">
        <w:rPr>
          <w:rFonts w:ascii="Calibri" w:hAnsi="Calibri" w:cs="Calibri"/>
          <w:color w:val="000000"/>
          <w:sz w:val="22"/>
          <w:szCs w:val="22"/>
        </w:rPr>
        <w:t xml:space="preserve"> queries for testing database integrity and for data analysis using </w:t>
      </w:r>
      <w:r w:rsidRPr="003B119B">
        <w:rPr>
          <w:rFonts w:ascii="Calibri" w:hAnsi="Calibri" w:cs="Calibri"/>
          <w:b/>
          <w:color w:val="000000"/>
          <w:sz w:val="22"/>
          <w:szCs w:val="22"/>
        </w:rPr>
        <w:t>Selenium</w:t>
      </w:r>
      <w:r w:rsidRPr="003B119B">
        <w:rPr>
          <w:rFonts w:ascii="Calibri" w:hAnsi="Calibri" w:cs="Calibri"/>
          <w:color w:val="000000"/>
          <w:sz w:val="22"/>
          <w:szCs w:val="22"/>
        </w:rPr>
        <w:t>. </w:t>
      </w:r>
    </w:p>
    <w:p w:rsidR="00C40F86" w:rsidRPr="003B119B" w:rsidRDefault="00FB7BBB" w:rsidP="008F1FCD">
      <w:pPr>
        <w:numPr>
          <w:ilvl w:val="0"/>
          <w:numId w:val="6"/>
        </w:numPr>
        <w:suppressAutoHyphens w:val="0"/>
        <w:ind w:hanging="270"/>
        <w:contextualSpacing/>
        <w:rPr>
          <w:rFonts w:ascii="Calibri" w:hAnsi="Calibri" w:cs="Calibri"/>
          <w:color w:val="000000"/>
          <w:sz w:val="22"/>
          <w:szCs w:val="22"/>
        </w:rPr>
      </w:pPr>
      <w:r>
        <w:rPr>
          <w:rFonts w:ascii="Calibri" w:hAnsi="Calibri" w:cs="Calibri"/>
          <w:color w:val="000000"/>
          <w:sz w:val="22"/>
          <w:szCs w:val="22"/>
        </w:rPr>
        <w:t xml:space="preserve">Developed </w:t>
      </w:r>
      <w:r w:rsidR="00C40F86" w:rsidRPr="003B119B">
        <w:rPr>
          <w:rFonts w:ascii="Calibri" w:hAnsi="Calibri" w:cs="Calibri"/>
          <w:color w:val="000000"/>
          <w:sz w:val="22"/>
          <w:szCs w:val="22"/>
        </w:rPr>
        <w:t>automated regression test cases in </w:t>
      </w:r>
      <w:r w:rsidR="00C40F86" w:rsidRPr="003B119B">
        <w:rPr>
          <w:rFonts w:ascii="Calibri" w:hAnsi="Calibri" w:cs="Calibri"/>
          <w:b/>
          <w:color w:val="000000"/>
          <w:sz w:val="22"/>
          <w:szCs w:val="22"/>
        </w:rPr>
        <w:t>Selenium</w:t>
      </w:r>
      <w:r w:rsidR="00C40F86" w:rsidRPr="003B119B">
        <w:rPr>
          <w:rFonts w:ascii="Calibri" w:hAnsi="Calibri" w:cs="Calibri"/>
          <w:color w:val="000000"/>
          <w:sz w:val="22"/>
          <w:szCs w:val="22"/>
        </w:rPr>
        <w:t> </w:t>
      </w:r>
      <w:r w:rsidR="00C40F86" w:rsidRPr="003B119B">
        <w:rPr>
          <w:rFonts w:ascii="Calibri" w:hAnsi="Calibri" w:cs="Calibri"/>
          <w:b/>
          <w:color w:val="000000"/>
          <w:sz w:val="22"/>
          <w:szCs w:val="22"/>
        </w:rPr>
        <w:t>WebDriver</w:t>
      </w:r>
      <w:r w:rsidR="006876C0">
        <w:rPr>
          <w:rFonts w:ascii="Calibri" w:hAnsi="Calibri" w:cs="Calibri"/>
          <w:color w:val="000000"/>
          <w:sz w:val="22"/>
          <w:szCs w:val="22"/>
        </w:rPr>
        <w:t xml:space="preserve"> using Java </w:t>
      </w:r>
      <w:r w:rsidR="00C40F86" w:rsidRPr="003B119B">
        <w:rPr>
          <w:rFonts w:ascii="Calibri" w:hAnsi="Calibri" w:cs="Calibri"/>
          <w:color w:val="000000"/>
          <w:sz w:val="22"/>
          <w:szCs w:val="22"/>
        </w:rPr>
        <w:t>programming language. </w:t>
      </w:r>
    </w:p>
    <w:p w:rsidR="00344019" w:rsidRDefault="00344019" w:rsidP="00394381">
      <w:pPr>
        <w:pStyle w:val="Default"/>
        <w:numPr>
          <w:ilvl w:val="0"/>
          <w:numId w:val="6"/>
        </w:numPr>
        <w:ind w:hanging="270"/>
        <w:jc w:val="both"/>
        <w:rPr>
          <w:rFonts w:ascii="Calibri" w:hAnsi="Calibri" w:cs="Calibri"/>
          <w:sz w:val="22"/>
          <w:szCs w:val="22"/>
        </w:rPr>
      </w:pPr>
      <w:r w:rsidRPr="003B119B">
        <w:rPr>
          <w:rFonts w:ascii="Calibri" w:hAnsi="Calibri" w:cs="Calibri"/>
          <w:sz w:val="22"/>
          <w:szCs w:val="22"/>
        </w:rPr>
        <w:t xml:space="preserve">Used </w:t>
      </w:r>
      <w:r w:rsidRPr="003B119B">
        <w:rPr>
          <w:rFonts w:ascii="Calibri" w:hAnsi="Calibri" w:cs="Calibri"/>
          <w:b/>
          <w:sz w:val="22"/>
          <w:szCs w:val="22"/>
        </w:rPr>
        <w:t>Maven</w:t>
      </w:r>
      <w:r w:rsidRPr="003B119B">
        <w:rPr>
          <w:rFonts w:ascii="Calibri" w:hAnsi="Calibri" w:cs="Calibri"/>
          <w:sz w:val="22"/>
          <w:szCs w:val="22"/>
        </w:rPr>
        <w:t xml:space="preserve"> to build and </w:t>
      </w:r>
      <w:r w:rsidR="00F67F04">
        <w:rPr>
          <w:rFonts w:ascii="Calibri" w:hAnsi="Calibri" w:cs="Calibri"/>
          <w:sz w:val="22"/>
          <w:szCs w:val="22"/>
        </w:rPr>
        <w:t xml:space="preserve">generate code analysis reports and </w:t>
      </w:r>
      <w:r w:rsidR="00F67F04" w:rsidRPr="003B119B">
        <w:rPr>
          <w:rFonts w:ascii="Calibri" w:hAnsi="Calibri" w:cs="Calibri"/>
          <w:b/>
          <w:sz w:val="22"/>
          <w:szCs w:val="22"/>
        </w:rPr>
        <w:t>JENKINS</w:t>
      </w:r>
      <w:r w:rsidR="00F67F04" w:rsidRPr="003B119B">
        <w:rPr>
          <w:rFonts w:ascii="Calibri" w:hAnsi="Calibri" w:cs="Calibri"/>
          <w:sz w:val="22"/>
          <w:szCs w:val="22"/>
        </w:rPr>
        <w:t xml:space="preserve"> for continuous integration.</w:t>
      </w:r>
    </w:p>
    <w:p w:rsidR="00344019" w:rsidRPr="00692A85" w:rsidRDefault="00692A85" w:rsidP="00E74755">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Used </w:t>
      </w:r>
      <w:r w:rsidRPr="003B119B">
        <w:rPr>
          <w:rFonts w:ascii="Calibri" w:hAnsi="Calibri" w:cs="Calibri"/>
          <w:b/>
          <w:sz w:val="22"/>
          <w:szCs w:val="22"/>
        </w:rPr>
        <w:t>WebLogic</w:t>
      </w:r>
      <w:r w:rsidRPr="003B119B">
        <w:rPr>
          <w:rFonts w:ascii="Calibri" w:hAnsi="Calibri" w:cs="Calibri"/>
          <w:sz w:val="22"/>
          <w:szCs w:val="22"/>
        </w:rPr>
        <w:t xml:space="preserve"> for design, development, and deplo</w:t>
      </w:r>
      <w:r>
        <w:rPr>
          <w:rFonts w:ascii="Calibri" w:hAnsi="Calibri" w:cs="Calibri"/>
          <w:sz w:val="22"/>
          <w:szCs w:val="22"/>
        </w:rPr>
        <w:t>yment of applications.</w:t>
      </w:r>
    </w:p>
    <w:p w:rsidR="00427F04" w:rsidRPr="003B119B" w:rsidRDefault="00427F04" w:rsidP="00E74755">
      <w:pPr>
        <w:pStyle w:val="Default"/>
        <w:jc w:val="both"/>
        <w:rPr>
          <w:rFonts w:ascii="Calibri" w:hAnsi="Calibri" w:cs="Calibri"/>
          <w:sz w:val="22"/>
          <w:szCs w:val="22"/>
        </w:rPr>
      </w:pPr>
    </w:p>
    <w:p w:rsidR="00344019" w:rsidRDefault="00344019" w:rsidP="00E74755">
      <w:pPr>
        <w:ind w:left="360"/>
        <w:jc w:val="both"/>
        <w:rPr>
          <w:rFonts w:ascii="Calibri" w:hAnsi="Calibri" w:cs="Calibri"/>
          <w:b/>
          <w:color w:val="000000"/>
          <w:sz w:val="22"/>
          <w:szCs w:val="22"/>
        </w:rPr>
      </w:pPr>
      <w:r w:rsidRPr="003B119B">
        <w:rPr>
          <w:rFonts w:ascii="Calibri" w:hAnsi="Calibri" w:cs="Calibri"/>
          <w:b/>
          <w:bCs/>
          <w:color w:val="000000"/>
          <w:sz w:val="22"/>
          <w:szCs w:val="22"/>
        </w:rPr>
        <w:t>Environment:</w:t>
      </w:r>
      <w:r w:rsidRPr="003B119B">
        <w:rPr>
          <w:rFonts w:ascii="Calibri" w:hAnsi="Calibri" w:cs="Calibri"/>
          <w:bCs/>
          <w:color w:val="000000"/>
          <w:sz w:val="22"/>
          <w:szCs w:val="22"/>
        </w:rPr>
        <w:t xml:space="preserve"> </w:t>
      </w:r>
      <w:r w:rsidRPr="00D048C4">
        <w:rPr>
          <w:rFonts w:ascii="Calibri" w:hAnsi="Calibri" w:cs="Calibri"/>
          <w:b/>
          <w:color w:val="000000"/>
          <w:sz w:val="22"/>
          <w:szCs w:val="22"/>
        </w:rPr>
        <w:t xml:space="preserve">Java, J2EE, </w:t>
      </w:r>
      <w:r w:rsidR="00212F22" w:rsidRPr="00D048C4">
        <w:rPr>
          <w:rFonts w:ascii="Calibri" w:hAnsi="Calibri" w:cs="Calibri"/>
          <w:b/>
          <w:color w:val="000000"/>
          <w:sz w:val="22"/>
          <w:szCs w:val="22"/>
        </w:rPr>
        <w:t>SPRING</w:t>
      </w:r>
      <w:r w:rsidRPr="00D048C4">
        <w:rPr>
          <w:rFonts w:ascii="Calibri" w:hAnsi="Calibri" w:cs="Calibri"/>
          <w:b/>
          <w:color w:val="000000"/>
          <w:sz w:val="22"/>
          <w:szCs w:val="22"/>
        </w:rPr>
        <w:t xml:space="preserve">, Hibernate, Struts, </w:t>
      </w:r>
      <w:r w:rsidR="003E27EF" w:rsidRPr="00D048C4">
        <w:rPr>
          <w:rFonts w:ascii="Calibri" w:hAnsi="Calibri" w:cs="Calibri"/>
          <w:b/>
          <w:color w:val="000000"/>
          <w:sz w:val="22"/>
          <w:szCs w:val="22"/>
        </w:rPr>
        <w:t>WebLogic</w:t>
      </w:r>
      <w:r w:rsidRPr="00D048C4">
        <w:rPr>
          <w:rFonts w:ascii="Calibri" w:hAnsi="Calibri" w:cs="Calibri"/>
          <w:b/>
          <w:color w:val="000000"/>
          <w:sz w:val="22"/>
          <w:szCs w:val="22"/>
        </w:rPr>
        <w:t>, Restful</w:t>
      </w:r>
      <w:r w:rsidR="00B914A6" w:rsidRPr="00D048C4">
        <w:rPr>
          <w:rFonts w:ascii="Calibri" w:hAnsi="Calibri" w:cs="Calibri"/>
          <w:b/>
          <w:color w:val="000000"/>
          <w:sz w:val="22"/>
          <w:szCs w:val="22"/>
        </w:rPr>
        <w:t xml:space="preserve">, JQuery, AJAX, </w:t>
      </w:r>
      <w:r w:rsidR="003126E5" w:rsidRPr="00D048C4">
        <w:rPr>
          <w:rFonts w:ascii="Calibri" w:hAnsi="Calibri" w:cs="Calibri"/>
          <w:b/>
          <w:color w:val="000000"/>
          <w:sz w:val="22"/>
          <w:szCs w:val="22"/>
        </w:rPr>
        <w:t>Ext JS</w:t>
      </w:r>
      <w:r w:rsidRPr="00D048C4">
        <w:rPr>
          <w:rFonts w:ascii="Calibri" w:hAnsi="Calibri" w:cs="Calibri"/>
          <w:b/>
          <w:color w:val="000000"/>
          <w:sz w:val="22"/>
          <w:szCs w:val="22"/>
        </w:rPr>
        <w:t xml:space="preserve">, </w:t>
      </w:r>
      <w:r w:rsidR="00E24006">
        <w:rPr>
          <w:rFonts w:ascii="Calibri" w:hAnsi="Calibri" w:cs="Calibri"/>
          <w:b/>
          <w:color w:val="000000"/>
          <w:sz w:val="22"/>
          <w:szCs w:val="22"/>
        </w:rPr>
        <w:t>JavaScript, A</w:t>
      </w:r>
      <w:r w:rsidR="00023AE8">
        <w:rPr>
          <w:rFonts w:ascii="Calibri" w:hAnsi="Calibri" w:cs="Calibri"/>
          <w:b/>
          <w:color w:val="000000"/>
          <w:sz w:val="22"/>
          <w:szCs w:val="22"/>
        </w:rPr>
        <w:t xml:space="preserve">ngularJs, </w:t>
      </w:r>
      <w:r w:rsidR="00AA2823" w:rsidRPr="00D048C4">
        <w:rPr>
          <w:rFonts w:ascii="Calibri" w:hAnsi="Calibri" w:cs="Calibri"/>
          <w:b/>
          <w:color w:val="000000"/>
          <w:sz w:val="22"/>
          <w:szCs w:val="22"/>
        </w:rPr>
        <w:t>JSP</w:t>
      </w:r>
      <w:r w:rsidR="00B86C2D">
        <w:rPr>
          <w:rFonts w:ascii="Calibri" w:hAnsi="Calibri" w:cs="Calibri"/>
          <w:b/>
          <w:color w:val="000000"/>
          <w:sz w:val="22"/>
          <w:szCs w:val="22"/>
        </w:rPr>
        <w:t xml:space="preserve">, JSTL, </w:t>
      </w:r>
      <w:r w:rsidR="000A352E">
        <w:rPr>
          <w:rFonts w:ascii="Calibri" w:hAnsi="Calibri" w:cs="Calibri"/>
          <w:b/>
          <w:color w:val="000000"/>
          <w:sz w:val="22"/>
          <w:szCs w:val="22"/>
        </w:rPr>
        <w:t>Servlet</w:t>
      </w:r>
      <w:r w:rsidR="000A352E" w:rsidRPr="00D048C4">
        <w:rPr>
          <w:rFonts w:ascii="Calibri" w:hAnsi="Calibri" w:cs="Calibri"/>
          <w:b/>
          <w:color w:val="000000"/>
          <w:sz w:val="22"/>
          <w:szCs w:val="22"/>
        </w:rPr>
        <w:t>,</w:t>
      </w:r>
      <w:r w:rsidR="000A352E">
        <w:rPr>
          <w:rFonts w:ascii="Calibri" w:hAnsi="Calibri" w:cs="Calibri"/>
          <w:b/>
          <w:color w:val="000000"/>
          <w:sz w:val="22"/>
          <w:szCs w:val="22"/>
        </w:rPr>
        <w:t xml:space="preserve"> Microservice</w:t>
      </w:r>
      <w:r w:rsidR="00B86C2D">
        <w:rPr>
          <w:rFonts w:ascii="Calibri" w:hAnsi="Calibri" w:cs="Calibri"/>
          <w:b/>
          <w:color w:val="000000"/>
          <w:sz w:val="22"/>
          <w:szCs w:val="22"/>
        </w:rPr>
        <w:t>,</w:t>
      </w:r>
      <w:r w:rsidR="00C477FA" w:rsidRPr="00D048C4">
        <w:rPr>
          <w:rFonts w:ascii="Calibri" w:hAnsi="Calibri" w:cs="Calibri"/>
          <w:b/>
          <w:color w:val="000000"/>
          <w:sz w:val="22"/>
          <w:szCs w:val="22"/>
        </w:rPr>
        <w:t xml:space="preserve"> Oracle,</w:t>
      </w:r>
      <w:r w:rsidR="00C7283B" w:rsidRPr="00D048C4">
        <w:rPr>
          <w:rFonts w:ascii="Calibri" w:hAnsi="Calibri" w:cs="Calibri"/>
          <w:b/>
          <w:color w:val="000000"/>
          <w:sz w:val="22"/>
          <w:szCs w:val="22"/>
        </w:rPr>
        <w:t xml:space="preserve"> CRUD,</w:t>
      </w:r>
      <w:r w:rsidRPr="00D048C4">
        <w:rPr>
          <w:rFonts w:ascii="Calibri" w:hAnsi="Calibri" w:cs="Calibri"/>
          <w:b/>
          <w:color w:val="000000"/>
          <w:sz w:val="22"/>
          <w:szCs w:val="22"/>
        </w:rPr>
        <w:t xml:space="preserve"> PL/SQL, JIRA,</w:t>
      </w:r>
      <w:r w:rsidR="00995E59">
        <w:rPr>
          <w:rFonts w:ascii="Calibri" w:hAnsi="Calibri" w:cs="Calibri"/>
          <w:b/>
          <w:color w:val="000000"/>
          <w:sz w:val="22"/>
          <w:szCs w:val="22"/>
        </w:rPr>
        <w:t xml:space="preserve"> </w:t>
      </w:r>
      <w:r w:rsidRPr="00D048C4">
        <w:rPr>
          <w:rFonts w:ascii="Calibri" w:hAnsi="Calibri" w:cs="Calibri"/>
          <w:b/>
          <w:color w:val="000000"/>
          <w:sz w:val="22"/>
          <w:szCs w:val="22"/>
        </w:rPr>
        <w:t xml:space="preserve">Angular, GWT, </w:t>
      </w:r>
      <w:r w:rsidR="003126E5" w:rsidRPr="00D048C4">
        <w:rPr>
          <w:rFonts w:ascii="Calibri" w:hAnsi="Calibri" w:cs="Calibri"/>
          <w:b/>
          <w:color w:val="000000"/>
          <w:sz w:val="22"/>
          <w:szCs w:val="22"/>
        </w:rPr>
        <w:t xml:space="preserve">JDBC, AWS, </w:t>
      </w:r>
      <w:r w:rsidR="00DA0B86">
        <w:rPr>
          <w:rFonts w:ascii="Calibri" w:hAnsi="Calibri" w:cs="Calibri"/>
          <w:b/>
          <w:color w:val="000000"/>
          <w:sz w:val="22"/>
          <w:szCs w:val="22"/>
        </w:rPr>
        <w:t>MongoDB, NodeJS</w:t>
      </w:r>
      <w:r w:rsidRPr="00D048C4">
        <w:rPr>
          <w:rFonts w:ascii="Calibri" w:hAnsi="Calibri" w:cs="Calibri"/>
          <w:b/>
          <w:color w:val="000000"/>
          <w:sz w:val="22"/>
          <w:szCs w:val="22"/>
        </w:rPr>
        <w:t>, Adobe (CQ5), Bootstrap, Cor</w:t>
      </w:r>
      <w:r w:rsidR="00C477FA" w:rsidRPr="00D048C4">
        <w:rPr>
          <w:rFonts w:ascii="Calibri" w:hAnsi="Calibri" w:cs="Calibri"/>
          <w:b/>
          <w:color w:val="000000"/>
          <w:sz w:val="22"/>
          <w:szCs w:val="22"/>
        </w:rPr>
        <w:t xml:space="preserve">e Java, jBPM, NoSQL, UML, </w:t>
      </w:r>
      <w:r w:rsidR="00C77F60">
        <w:rPr>
          <w:rFonts w:ascii="Calibri" w:hAnsi="Calibri" w:cs="Calibri"/>
          <w:b/>
          <w:color w:val="000000"/>
          <w:sz w:val="22"/>
          <w:szCs w:val="22"/>
        </w:rPr>
        <w:t>Eclipse, Junit, Maven</w:t>
      </w:r>
      <w:r w:rsidRPr="00D048C4">
        <w:rPr>
          <w:rFonts w:ascii="Calibri" w:hAnsi="Calibri" w:cs="Calibri"/>
          <w:b/>
          <w:color w:val="000000"/>
          <w:sz w:val="22"/>
          <w:szCs w:val="22"/>
        </w:rPr>
        <w:t xml:space="preserve">, </w:t>
      </w:r>
      <w:r w:rsidR="003126E5" w:rsidRPr="00D048C4">
        <w:rPr>
          <w:rFonts w:ascii="Calibri" w:hAnsi="Calibri" w:cs="Calibri"/>
          <w:b/>
          <w:color w:val="000000"/>
          <w:sz w:val="22"/>
          <w:szCs w:val="22"/>
        </w:rPr>
        <w:t xml:space="preserve">Agile, </w:t>
      </w:r>
      <w:r w:rsidR="00AA2823" w:rsidRPr="00D048C4">
        <w:rPr>
          <w:rFonts w:ascii="Calibri" w:hAnsi="Calibri" w:cs="Calibri"/>
          <w:b/>
          <w:color w:val="000000"/>
          <w:sz w:val="22"/>
          <w:szCs w:val="22"/>
        </w:rPr>
        <w:t>SOA</w:t>
      </w:r>
      <w:r w:rsidR="00B914A6" w:rsidRPr="00D048C4">
        <w:rPr>
          <w:rFonts w:ascii="Calibri" w:hAnsi="Calibri" w:cs="Calibri"/>
          <w:b/>
          <w:color w:val="000000"/>
          <w:sz w:val="22"/>
          <w:szCs w:val="22"/>
        </w:rPr>
        <w:t>, JIRA, JENKINS, Selenium.</w:t>
      </w:r>
    </w:p>
    <w:p w:rsidR="00015384" w:rsidRDefault="00015384" w:rsidP="00E74755">
      <w:pPr>
        <w:ind w:left="360"/>
        <w:jc w:val="both"/>
        <w:rPr>
          <w:rFonts w:ascii="Calibri" w:hAnsi="Calibri" w:cs="Calibri"/>
          <w:b/>
          <w:color w:val="000000"/>
          <w:sz w:val="22"/>
          <w:szCs w:val="22"/>
        </w:rPr>
      </w:pPr>
      <w:r>
        <w:rPr>
          <w:rFonts w:ascii="Calibri" w:hAnsi="Calibri" w:cs="Calibri"/>
          <w:b/>
          <w:color w:val="000000"/>
          <w:sz w:val="22"/>
          <w:szCs w:val="22"/>
        </w:rPr>
        <w:t xml:space="preserve">  </w:t>
      </w:r>
    </w:p>
    <w:p w:rsidR="00015384" w:rsidRPr="00360AB6" w:rsidRDefault="00015384" w:rsidP="00480C6D">
      <w:pPr>
        <w:tabs>
          <w:tab w:val="left" w:pos="0"/>
          <w:tab w:val="left" w:pos="1710"/>
        </w:tabs>
        <w:ind w:firstLine="360"/>
        <w:rPr>
          <w:rFonts w:ascii="Calibri" w:eastAsia="Tahoma" w:hAnsi="Calibri" w:cs="Calibri"/>
          <w:b/>
          <w:color w:val="000000"/>
          <w:sz w:val="22"/>
          <w:szCs w:val="22"/>
        </w:rPr>
      </w:pPr>
      <w:r w:rsidRPr="00360AB6">
        <w:rPr>
          <w:rFonts w:ascii="Calibri" w:eastAsia="Tahoma" w:hAnsi="Calibri" w:cs="Calibri"/>
          <w:b/>
          <w:color w:val="000000"/>
          <w:sz w:val="22"/>
          <w:szCs w:val="22"/>
        </w:rPr>
        <w:t>Client: US Cellular - Chicago, IL</w:t>
      </w:r>
      <w:r w:rsidR="001C6D8A" w:rsidRPr="00360AB6">
        <w:rPr>
          <w:rFonts w:ascii="Calibri" w:eastAsia="Tahoma" w:hAnsi="Calibri" w:cs="Calibri"/>
          <w:b/>
          <w:color w:val="000000"/>
          <w:sz w:val="22"/>
          <w:szCs w:val="22"/>
        </w:rPr>
        <w:t xml:space="preserve">                                            </w:t>
      </w:r>
      <w:r w:rsidR="00AF2BE5" w:rsidRPr="00360AB6">
        <w:rPr>
          <w:rFonts w:ascii="Calibri" w:eastAsia="Tahoma" w:hAnsi="Calibri" w:cs="Calibri"/>
          <w:b/>
          <w:color w:val="000000"/>
          <w:sz w:val="22"/>
          <w:szCs w:val="22"/>
        </w:rPr>
        <w:t xml:space="preserve">                                         </w:t>
      </w:r>
      <w:r w:rsidR="001C6D8A" w:rsidRPr="00360AB6">
        <w:rPr>
          <w:rFonts w:ascii="Calibri" w:eastAsia="Tahoma" w:hAnsi="Calibri" w:cs="Calibri"/>
          <w:b/>
          <w:color w:val="000000"/>
          <w:sz w:val="22"/>
          <w:szCs w:val="22"/>
        </w:rPr>
        <w:t xml:space="preserve"> </w:t>
      </w:r>
      <w:r w:rsidR="00796622">
        <w:rPr>
          <w:rFonts w:ascii="Calibri" w:eastAsia="Tahoma" w:hAnsi="Calibri" w:cs="Calibri"/>
          <w:b/>
          <w:color w:val="000000"/>
          <w:sz w:val="22"/>
          <w:szCs w:val="22"/>
        </w:rPr>
        <w:t xml:space="preserve">               </w:t>
      </w:r>
      <w:r w:rsidR="001C6D8A" w:rsidRPr="00360AB6">
        <w:rPr>
          <w:rFonts w:ascii="Calibri" w:eastAsia="Tahoma" w:hAnsi="Calibri" w:cs="Calibri"/>
          <w:b/>
          <w:color w:val="000000"/>
          <w:sz w:val="22"/>
          <w:szCs w:val="22"/>
        </w:rPr>
        <w:t>April 2011 – June 2012</w:t>
      </w:r>
    </w:p>
    <w:p w:rsidR="001C6D8A" w:rsidRPr="00360AB6" w:rsidRDefault="001C6D8A" w:rsidP="00480C6D">
      <w:pPr>
        <w:tabs>
          <w:tab w:val="left" w:pos="0"/>
          <w:tab w:val="left" w:pos="1710"/>
        </w:tabs>
        <w:ind w:firstLine="360"/>
        <w:rPr>
          <w:rFonts w:ascii="Calibri" w:eastAsia="Tahoma" w:hAnsi="Calibri" w:cs="Calibri"/>
          <w:b/>
          <w:color w:val="000000"/>
          <w:sz w:val="22"/>
          <w:szCs w:val="22"/>
        </w:rPr>
      </w:pPr>
      <w:r w:rsidRPr="00360AB6">
        <w:rPr>
          <w:rFonts w:ascii="Calibri" w:eastAsia="Tahoma" w:hAnsi="Calibri" w:cs="Calibri"/>
          <w:b/>
          <w:color w:val="000000"/>
          <w:sz w:val="22"/>
          <w:szCs w:val="22"/>
        </w:rPr>
        <w:t>R</w:t>
      </w:r>
      <w:r w:rsidR="00E671BC" w:rsidRPr="00360AB6">
        <w:rPr>
          <w:rFonts w:ascii="Calibri" w:eastAsia="Tahoma" w:hAnsi="Calibri" w:cs="Calibri"/>
          <w:b/>
          <w:color w:val="000000"/>
          <w:sz w:val="22"/>
          <w:szCs w:val="22"/>
        </w:rPr>
        <w:t>ole: Java Developer</w:t>
      </w:r>
    </w:p>
    <w:p w:rsidR="009517C1" w:rsidRPr="00360AB6" w:rsidRDefault="00015384" w:rsidP="009517C1">
      <w:pPr>
        <w:ind w:left="360" w:firstLine="15"/>
        <w:rPr>
          <w:rFonts w:ascii="Calibri" w:hAnsi="Calibri" w:cs="Calibri"/>
          <w:color w:val="000000"/>
          <w:sz w:val="22"/>
          <w:szCs w:val="22"/>
        </w:rPr>
      </w:pPr>
      <w:r w:rsidRPr="00360AB6">
        <w:rPr>
          <w:rFonts w:ascii="Calibri" w:eastAsia="Tahoma" w:hAnsi="Calibri" w:cs="Calibri"/>
          <w:b/>
          <w:color w:val="000000"/>
          <w:sz w:val="22"/>
          <w:szCs w:val="22"/>
        </w:rPr>
        <w:t xml:space="preserve">Description: </w:t>
      </w:r>
      <w:r w:rsidR="007119DC" w:rsidRPr="00360AB6">
        <w:rPr>
          <w:rFonts w:ascii="Calibri" w:hAnsi="Calibri" w:cs="Calibri"/>
          <w:color w:val="000000"/>
          <w:sz w:val="22"/>
          <w:szCs w:val="22"/>
        </w:rPr>
        <w:t xml:space="preserve">US Cellular is the fifth-largest full-service wireless carrier in the United States, providing </w:t>
      </w:r>
      <w:r w:rsidR="009517C1" w:rsidRPr="00360AB6">
        <w:rPr>
          <w:rFonts w:ascii="Calibri" w:hAnsi="Calibri" w:cs="Calibri"/>
          <w:color w:val="000000"/>
          <w:sz w:val="22"/>
          <w:szCs w:val="22"/>
        </w:rPr>
        <w:t xml:space="preserve">    </w:t>
      </w:r>
      <w:r w:rsidR="007119DC" w:rsidRPr="00360AB6">
        <w:rPr>
          <w:rFonts w:ascii="Calibri" w:hAnsi="Calibri" w:cs="Calibri"/>
          <w:color w:val="000000"/>
          <w:sz w:val="22"/>
          <w:szCs w:val="22"/>
        </w:rPr>
        <w:t>national network coverage and</w:t>
      </w:r>
      <w:r w:rsidR="009517C1" w:rsidRPr="00360AB6">
        <w:rPr>
          <w:rFonts w:ascii="Calibri" w:hAnsi="Calibri" w:cs="Calibri"/>
          <w:color w:val="000000"/>
          <w:sz w:val="22"/>
          <w:szCs w:val="22"/>
        </w:rPr>
        <w:t xml:space="preserve"> </w:t>
      </w:r>
      <w:r w:rsidR="007119DC" w:rsidRPr="00360AB6">
        <w:rPr>
          <w:rFonts w:ascii="Calibri" w:hAnsi="Calibri" w:cs="Calibri"/>
          <w:color w:val="000000"/>
          <w:sz w:val="22"/>
          <w:szCs w:val="22"/>
        </w:rPr>
        <w:t>industry-leading innovations designed to elevate the customer experi</w:t>
      </w:r>
      <w:r w:rsidR="009517C1" w:rsidRPr="00360AB6">
        <w:rPr>
          <w:rFonts w:ascii="Calibri" w:hAnsi="Calibri" w:cs="Calibri"/>
          <w:color w:val="000000"/>
          <w:sz w:val="22"/>
          <w:szCs w:val="22"/>
        </w:rPr>
        <w:t>ence. The Chicago-based carrier</w:t>
      </w:r>
      <w:r w:rsidR="00066420" w:rsidRPr="00360AB6">
        <w:rPr>
          <w:rFonts w:ascii="Calibri" w:hAnsi="Calibri" w:cs="Calibri"/>
          <w:color w:val="000000"/>
          <w:sz w:val="22"/>
          <w:szCs w:val="22"/>
        </w:rPr>
        <w:t xml:space="preserve"> has a strong line-up of cutting-edge devices that are all backed by a high-quality network in big and small cities and rural communities, and currently.</w:t>
      </w:r>
      <w:r w:rsidR="007119DC" w:rsidRPr="00360AB6">
        <w:rPr>
          <w:rFonts w:ascii="Calibri" w:hAnsi="Calibri" w:cs="Calibri"/>
          <w:color w:val="000000"/>
          <w:sz w:val="22"/>
          <w:szCs w:val="22"/>
        </w:rPr>
        <w:t xml:space="preserve">    </w:t>
      </w:r>
      <w:r w:rsidR="00CC1B93" w:rsidRPr="00360AB6">
        <w:rPr>
          <w:rFonts w:ascii="Calibri" w:hAnsi="Calibri" w:cs="Calibri"/>
          <w:color w:val="000000"/>
          <w:sz w:val="22"/>
          <w:szCs w:val="22"/>
        </w:rPr>
        <w:t xml:space="preserve">    </w:t>
      </w:r>
    </w:p>
    <w:p w:rsidR="00DE5DC5" w:rsidRPr="007119DC" w:rsidRDefault="00CC1B93" w:rsidP="009517C1">
      <w:pPr>
        <w:ind w:left="360" w:firstLine="15"/>
        <w:rPr>
          <w:rFonts w:ascii="Calibri" w:hAnsi="Calibri" w:cs="Calibri"/>
          <w:color w:val="000000"/>
          <w:sz w:val="24"/>
          <w:szCs w:val="24"/>
        </w:rPr>
      </w:pPr>
      <w:r w:rsidRPr="00360AB6">
        <w:rPr>
          <w:rFonts w:ascii="Calibri" w:hAnsi="Calibri" w:cs="Calibri"/>
          <w:color w:val="000000"/>
          <w:sz w:val="22"/>
          <w:szCs w:val="22"/>
        </w:rPr>
        <w:t xml:space="preserve">                                                                                                                                                                                                                                                      </w:t>
      </w:r>
      <w:r w:rsidR="00C87BE4" w:rsidRPr="00360AB6">
        <w:rPr>
          <w:rFonts w:ascii="Calibri" w:hAnsi="Calibri" w:cs="Calibri"/>
          <w:color w:val="000000"/>
          <w:sz w:val="22"/>
          <w:szCs w:val="22"/>
        </w:rPr>
        <w:t xml:space="preserve">                 </w:t>
      </w:r>
    </w:p>
    <w:p w:rsidR="00DE5DC5" w:rsidRPr="00B743F3" w:rsidRDefault="00B743F3" w:rsidP="00B743F3">
      <w:pPr>
        <w:ind w:left="720" w:hanging="360"/>
        <w:contextualSpacing/>
        <w:jc w:val="both"/>
        <w:rPr>
          <w:rFonts w:ascii="Calibri" w:hAnsi="Calibri" w:cs="Calibri"/>
          <w:b/>
          <w:iCs/>
          <w:color w:val="000000"/>
          <w:sz w:val="22"/>
          <w:szCs w:val="22"/>
        </w:rPr>
      </w:pPr>
      <w:r>
        <w:rPr>
          <w:rFonts w:ascii="Calibri" w:hAnsi="Calibri" w:cs="Calibri"/>
          <w:b/>
          <w:iCs/>
          <w:color w:val="000000"/>
          <w:sz w:val="22"/>
          <w:szCs w:val="22"/>
        </w:rPr>
        <w:t>Responsibilities:</w:t>
      </w:r>
    </w:p>
    <w:p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Sprint planning sessions and participated in the daily </w:t>
      </w:r>
      <w:r w:rsidRPr="003B119B">
        <w:rPr>
          <w:rFonts w:ascii="Calibri" w:hAnsi="Calibri" w:cs="Calibri"/>
          <w:b/>
          <w:iCs/>
          <w:color w:val="000000"/>
          <w:sz w:val="22"/>
          <w:szCs w:val="22"/>
        </w:rPr>
        <w:t>Agile</w:t>
      </w:r>
      <w:r w:rsidRPr="003B119B">
        <w:rPr>
          <w:rFonts w:ascii="Calibri" w:hAnsi="Calibri" w:cs="Calibri"/>
          <w:iCs/>
          <w:color w:val="000000"/>
          <w:sz w:val="22"/>
          <w:szCs w:val="22"/>
        </w:rPr>
        <w:t xml:space="preserve"> </w:t>
      </w:r>
      <w:r w:rsidRPr="003B119B">
        <w:rPr>
          <w:rFonts w:ascii="Calibri" w:hAnsi="Calibri" w:cs="Calibri"/>
          <w:b/>
          <w:iCs/>
          <w:color w:val="000000"/>
          <w:sz w:val="22"/>
          <w:szCs w:val="22"/>
        </w:rPr>
        <w:t>SCRUM</w:t>
      </w:r>
      <w:r w:rsidRPr="003B119B">
        <w:rPr>
          <w:rFonts w:ascii="Calibri" w:hAnsi="Calibri" w:cs="Calibri"/>
          <w:iCs/>
          <w:color w:val="000000"/>
          <w:sz w:val="22"/>
          <w:szCs w:val="22"/>
        </w:rPr>
        <w:t xml:space="preserve"> meetings.</w:t>
      </w:r>
    </w:p>
    <w:p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Designed and implemented web module using </w:t>
      </w:r>
      <w:r w:rsidR="00212F22" w:rsidRPr="003B119B">
        <w:rPr>
          <w:rFonts w:ascii="Calibri" w:hAnsi="Calibri" w:cs="Calibri"/>
          <w:b/>
          <w:iCs/>
          <w:color w:val="000000"/>
          <w:sz w:val="22"/>
          <w:szCs w:val="22"/>
        </w:rPr>
        <w:t>SPRING</w:t>
      </w:r>
      <w:r w:rsidRPr="003B119B">
        <w:rPr>
          <w:rFonts w:ascii="Calibri" w:hAnsi="Calibri" w:cs="Calibri"/>
          <w:iCs/>
          <w:color w:val="000000"/>
          <w:sz w:val="22"/>
          <w:szCs w:val="22"/>
        </w:rPr>
        <w:t xml:space="preserve"> MVC.</w:t>
      </w:r>
    </w:p>
    <w:p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Designed &amp; Developed persistence service using </w:t>
      </w:r>
      <w:r w:rsidRPr="003B119B">
        <w:rPr>
          <w:rFonts w:ascii="Calibri" w:hAnsi="Calibri" w:cs="Calibri"/>
          <w:b/>
          <w:iCs/>
          <w:color w:val="000000"/>
          <w:sz w:val="22"/>
          <w:szCs w:val="22"/>
        </w:rPr>
        <w:t>Hibernate</w:t>
      </w:r>
      <w:r w:rsidRPr="003B119B">
        <w:rPr>
          <w:rFonts w:ascii="Calibri" w:hAnsi="Calibri" w:cs="Calibri"/>
          <w:iCs/>
          <w:color w:val="000000"/>
          <w:sz w:val="22"/>
          <w:szCs w:val="22"/>
        </w:rPr>
        <w:t xml:space="preserve"> framework.</w:t>
      </w:r>
    </w:p>
    <w:p w:rsidR="00DE5DC5" w:rsidRPr="003B119B" w:rsidRDefault="00C14F09"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lang w:val="en-US"/>
        </w:rPr>
        <w:t>D</w:t>
      </w:r>
      <w:r w:rsidR="00885908" w:rsidRPr="003B119B">
        <w:rPr>
          <w:rFonts w:ascii="Calibri" w:hAnsi="Calibri" w:cs="Calibri"/>
          <w:iCs/>
          <w:color w:val="000000"/>
          <w:sz w:val="22"/>
          <w:szCs w:val="22"/>
        </w:rPr>
        <w:t>evelop</w:t>
      </w:r>
      <w:r w:rsidR="00125A6D">
        <w:rPr>
          <w:rFonts w:ascii="Calibri" w:hAnsi="Calibri" w:cs="Calibri"/>
          <w:iCs/>
          <w:color w:val="000000"/>
          <w:sz w:val="22"/>
          <w:szCs w:val="22"/>
        </w:rPr>
        <w:t xml:space="preserve"> high-level class diagrams, </w:t>
      </w:r>
      <w:r w:rsidR="00DE5DC5" w:rsidRPr="003B119B">
        <w:rPr>
          <w:rFonts w:ascii="Calibri" w:hAnsi="Calibri" w:cs="Calibri"/>
          <w:iCs/>
          <w:color w:val="000000"/>
          <w:sz w:val="22"/>
          <w:szCs w:val="22"/>
        </w:rPr>
        <w:t xml:space="preserve">sequence </w:t>
      </w:r>
      <w:r w:rsidR="00400018" w:rsidRPr="003B119B">
        <w:rPr>
          <w:rFonts w:ascii="Calibri" w:hAnsi="Calibri" w:cs="Calibri"/>
          <w:iCs/>
          <w:color w:val="000000"/>
          <w:sz w:val="22"/>
          <w:szCs w:val="22"/>
        </w:rPr>
        <w:t>diagrams,</w:t>
      </w:r>
      <w:r w:rsidR="00DE5DC5" w:rsidRPr="003B119B">
        <w:rPr>
          <w:rFonts w:ascii="Calibri" w:hAnsi="Calibri" w:cs="Calibri"/>
          <w:iCs/>
          <w:color w:val="000000"/>
          <w:sz w:val="22"/>
          <w:szCs w:val="22"/>
        </w:rPr>
        <w:t xml:space="preserve"> and implement the same in</w:t>
      </w:r>
      <w:r w:rsidR="00125A6D">
        <w:rPr>
          <w:rFonts w:ascii="Calibri" w:hAnsi="Calibri" w:cs="Calibri"/>
          <w:iCs/>
          <w:color w:val="000000"/>
          <w:sz w:val="22"/>
          <w:szCs w:val="22"/>
        </w:rPr>
        <w:t xml:space="preserve"> </w:t>
      </w:r>
      <w:r w:rsidR="00125A6D" w:rsidRPr="00400018">
        <w:rPr>
          <w:rFonts w:ascii="Calibri" w:hAnsi="Calibri" w:cs="Calibri"/>
          <w:b/>
          <w:iCs/>
          <w:color w:val="000000"/>
          <w:sz w:val="22"/>
          <w:szCs w:val="22"/>
        </w:rPr>
        <w:t>Java</w:t>
      </w:r>
      <w:r w:rsidR="00172B69">
        <w:rPr>
          <w:rFonts w:ascii="Calibri" w:hAnsi="Calibri" w:cs="Calibri"/>
          <w:iCs/>
          <w:color w:val="000000"/>
          <w:sz w:val="22"/>
          <w:szCs w:val="22"/>
          <w:lang w:val="en-US"/>
        </w:rPr>
        <w:t>,</w:t>
      </w:r>
      <w:r w:rsidR="00DE5DC5" w:rsidRPr="003B119B">
        <w:rPr>
          <w:rFonts w:ascii="Calibri" w:hAnsi="Calibri" w:cs="Calibri"/>
          <w:iCs/>
          <w:color w:val="000000"/>
          <w:sz w:val="22"/>
          <w:szCs w:val="22"/>
        </w:rPr>
        <w:t xml:space="preserve"> </w:t>
      </w:r>
      <w:r w:rsidR="00FF59DB" w:rsidRPr="003B119B">
        <w:rPr>
          <w:rFonts w:ascii="Calibri" w:hAnsi="Calibri" w:cs="Calibri"/>
          <w:b/>
          <w:iCs/>
          <w:color w:val="000000"/>
          <w:sz w:val="22"/>
          <w:szCs w:val="22"/>
        </w:rPr>
        <w:t>SPRI</w:t>
      </w:r>
      <w:r w:rsidR="00FF59DB">
        <w:rPr>
          <w:rFonts w:ascii="Calibri" w:hAnsi="Calibri" w:cs="Calibri"/>
          <w:b/>
          <w:iCs/>
          <w:color w:val="000000"/>
          <w:sz w:val="22"/>
          <w:szCs w:val="22"/>
        </w:rPr>
        <w:t>NG,</w:t>
      </w:r>
      <w:r w:rsidR="00DE5DC5" w:rsidRPr="003B119B">
        <w:rPr>
          <w:rFonts w:ascii="Calibri" w:hAnsi="Calibri" w:cs="Calibri"/>
          <w:iCs/>
          <w:color w:val="000000"/>
          <w:sz w:val="22"/>
          <w:szCs w:val="22"/>
        </w:rPr>
        <w:t xml:space="preserve"> and </w:t>
      </w:r>
      <w:r w:rsidR="00DE5DC5" w:rsidRPr="003B119B">
        <w:rPr>
          <w:rFonts w:ascii="Calibri" w:hAnsi="Calibri" w:cs="Calibri"/>
          <w:b/>
          <w:iCs/>
          <w:color w:val="000000"/>
          <w:sz w:val="22"/>
          <w:szCs w:val="22"/>
        </w:rPr>
        <w:t>SOAP</w:t>
      </w:r>
      <w:r w:rsidR="00125A6D">
        <w:rPr>
          <w:rFonts w:ascii="Calibri" w:hAnsi="Calibri" w:cs="Calibri"/>
          <w:b/>
          <w:iCs/>
          <w:color w:val="000000"/>
          <w:sz w:val="22"/>
          <w:szCs w:val="22"/>
          <w:lang w:val="en-US"/>
        </w:rPr>
        <w:t>.</w:t>
      </w:r>
    </w:p>
    <w:p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Developed web screens in </w:t>
      </w:r>
      <w:r w:rsidRPr="003B119B">
        <w:rPr>
          <w:rFonts w:ascii="Calibri" w:hAnsi="Calibri" w:cs="Calibri"/>
          <w:b/>
          <w:iCs/>
          <w:color w:val="000000"/>
          <w:sz w:val="22"/>
          <w:szCs w:val="22"/>
        </w:rPr>
        <w:t>JSP</w:t>
      </w:r>
      <w:r w:rsidRPr="003B119B">
        <w:rPr>
          <w:rFonts w:ascii="Calibri" w:hAnsi="Calibri" w:cs="Calibri"/>
          <w:iCs/>
          <w:color w:val="000000"/>
          <w:sz w:val="22"/>
          <w:szCs w:val="22"/>
        </w:rPr>
        <w:t xml:space="preserve">, </w:t>
      </w:r>
      <w:r w:rsidRPr="003B119B">
        <w:rPr>
          <w:rFonts w:ascii="Calibri" w:hAnsi="Calibri" w:cs="Calibri"/>
          <w:b/>
          <w:iCs/>
          <w:color w:val="000000"/>
          <w:sz w:val="22"/>
          <w:szCs w:val="22"/>
        </w:rPr>
        <w:t>JSTL</w:t>
      </w:r>
      <w:r w:rsidRPr="003B119B">
        <w:rPr>
          <w:rFonts w:ascii="Calibri" w:hAnsi="Calibri" w:cs="Calibri"/>
          <w:iCs/>
          <w:color w:val="000000"/>
          <w:sz w:val="22"/>
          <w:szCs w:val="22"/>
        </w:rPr>
        <w:t xml:space="preserve">, </w:t>
      </w:r>
      <w:r w:rsidR="00995F92">
        <w:rPr>
          <w:rFonts w:ascii="Calibri" w:hAnsi="Calibri" w:cs="Calibri"/>
          <w:b/>
          <w:iCs/>
          <w:color w:val="000000"/>
          <w:sz w:val="22"/>
          <w:szCs w:val="22"/>
        </w:rPr>
        <w:t>CSS3</w:t>
      </w:r>
      <w:r w:rsidRPr="003B119B">
        <w:rPr>
          <w:rFonts w:ascii="Calibri" w:hAnsi="Calibri" w:cs="Calibri"/>
          <w:iCs/>
          <w:color w:val="000000"/>
          <w:sz w:val="22"/>
          <w:szCs w:val="22"/>
        </w:rPr>
        <w:t xml:space="preserve"> and client side validation using </w:t>
      </w:r>
      <w:r w:rsidRPr="003B119B">
        <w:rPr>
          <w:rFonts w:ascii="Calibri" w:hAnsi="Calibri" w:cs="Calibri"/>
          <w:b/>
          <w:iCs/>
          <w:color w:val="000000"/>
          <w:sz w:val="22"/>
          <w:szCs w:val="22"/>
        </w:rPr>
        <w:t>JavaScript</w:t>
      </w:r>
      <w:r w:rsidRPr="003B119B">
        <w:rPr>
          <w:rFonts w:ascii="Calibri" w:hAnsi="Calibri" w:cs="Calibri"/>
          <w:iCs/>
          <w:color w:val="000000"/>
          <w:sz w:val="22"/>
          <w:szCs w:val="22"/>
        </w:rPr>
        <w:t xml:space="preserve"> and </w:t>
      </w:r>
      <w:r w:rsidR="00E701C5" w:rsidRPr="003B119B">
        <w:rPr>
          <w:rFonts w:ascii="Calibri" w:hAnsi="Calibri" w:cs="Calibri"/>
          <w:b/>
          <w:iCs/>
          <w:color w:val="000000"/>
          <w:sz w:val="22"/>
          <w:szCs w:val="22"/>
        </w:rPr>
        <w:t>JQuery</w:t>
      </w:r>
      <w:r w:rsidRPr="003B119B">
        <w:rPr>
          <w:rFonts w:ascii="Calibri" w:hAnsi="Calibri" w:cs="Calibri"/>
          <w:iCs/>
          <w:color w:val="000000"/>
          <w:sz w:val="22"/>
          <w:szCs w:val="22"/>
        </w:rPr>
        <w:t>.</w:t>
      </w:r>
    </w:p>
    <w:p w:rsidR="003D6183" w:rsidRPr="004F56BB" w:rsidRDefault="003D6183" w:rsidP="004F56BB">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color w:val="000000"/>
          <w:sz w:val="22"/>
          <w:szCs w:val="22"/>
          <w:shd w:val="clear" w:color="auto" w:fill="FFFFFF"/>
        </w:rPr>
        <w:t>Used</w:t>
      </w:r>
      <w:r w:rsidRPr="003B119B">
        <w:rPr>
          <w:rStyle w:val="apple-converted-space"/>
          <w:rFonts w:ascii="Calibri" w:hAnsi="Calibri" w:cs="Calibri"/>
          <w:color w:val="000000"/>
          <w:sz w:val="22"/>
          <w:szCs w:val="22"/>
          <w:shd w:val="clear" w:color="auto" w:fill="FFFFFF"/>
        </w:rPr>
        <w:t> </w:t>
      </w:r>
      <w:r w:rsidR="0016795D" w:rsidRPr="003B119B">
        <w:rPr>
          <w:rStyle w:val="apple-converted-space"/>
          <w:rFonts w:ascii="Calibri" w:hAnsi="Calibri" w:cs="Calibri"/>
          <w:b/>
          <w:color w:val="000000"/>
          <w:sz w:val="22"/>
          <w:szCs w:val="22"/>
          <w:shd w:val="clear" w:color="auto" w:fill="FFFFFF"/>
          <w:lang w:val="en-US"/>
        </w:rPr>
        <w:t>Struts</w:t>
      </w:r>
      <w:r w:rsidRPr="003B119B">
        <w:rPr>
          <w:rStyle w:val="apple-converted-space"/>
          <w:rFonts w:ascii="Calibri" w:hAnsi="Calibri" w:cs="Calibri"/>
          <w:color w:val="000000"/>
          <w:sz w:val="22"/>
          <w:szCs w:val="22"/>
          <w:shd w:val="clear" w:color="auto" w:fill="FFFFFF"/>
        </w:rPr>
        <w:t> </w:t>
      </w:r>
      <w:r w:rsidR="001F60C9">
        <w:rPr>
          <w:rFonts w:ascii="Calibri" w:hAnsi="Calibri" w:cs="Calibri"/>
          <w:color w:val="000000"/>
          <w:sz w:val="22"/>
          <w:szCs w:val="22"/>
          <w:shd w:val="clear" w:color="auto" w:fill="FFFFFF"/>
        </w:rPr>
        <w:t>validation and</w:t>
      </w:r>
      <w:r w:rsidRPr="003B119B">
        <w:rPr>
          <w:rFonts w:ascii="Calibri" w:hAnsi="Calibri" w:cs="Calibri"/>
          <w:color w:val="000000"/>
          <w:sz w:val="22"/>
          <w:szCs w:val="22"/>
          <w:shd w:val="clear" w:color="auto" w:fill="FFFFFF"/>
        </w:rPr>
        <w:t xml:space="preserve"> tiles framework in the presentation layer</w:t>
      </w:r>
      <w:r w:rsidR="001F60C9">
        <w:rPr>
          <w:rFonts w:ascii="Calibri" w:hAnsi="Calibri" w:cs="Calibri"/>
          <w:color w:val="000000"/>
          <w:sz w:val="22"/>
          <w:szCs w:val="22"/>
          <w:shd w:val="clear" w:color="auto" w:fill="FFFFFF"/>
          <w:lang w:val="en-US"/>
        </w:rPr>
        <w:t xml:space="preserve"> and tags to simplify complexities</w:t>
      </w:r>
      <w:r w:rsidRPr="003B119B">
        <w:rPr>
          <w:rFonts w:ascii="Calibri" w:hAnsi="Calibri" w:cs="Calibri"/>
          <w:color w:val="000000"/>
          <w:sz w:val="22"/>
          <w:szCs w:val="22"/>
          <w:shd w:val="clear" w:color="auto" w:fill="FFFFFF"/>
        </w:rPr>
        <w:t>. </w:t>
      </w:r>
    </w:p>
    <w:p w:rsidR="003D6183" w:rsidRPr="003B119B" w:rsidRDefault="001C78B8" w:rsidP="001C78B8">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Pr>
          <w:rFonts w:ascii="Calibri" w:hAnsi="Calibri" w:cs="Calibri"/>
          <w:color w:val="000000"/>
          <w:sz w:val="22"/>
          <w:szCs w:val="22"/>
          <w:shd w:val="clear" w:color="auto" w:fill="FFFFFF"/>
        </w:rPr>
        <w:t xml:space="preserve">Developed </w:t>
      </w:r>
      <w:r w:rsidR="003D6183" w:rsidRPr="003B119B">
        <w:rPr>
          <w:rFonts w:ascii="Calibri" w:hAnsi="Calibri" w:cs="Calibri"/>
          <w:b/>
          <w:color w:val="000000"/>
          <w:sz w:val="22"/>
          <w:szCs w:val="22"/>
          <w:shd w:val="clear" w:color="auto" w:fill="FFFFFF"/>
        </w:rPr>
        <w:t>JSP</w:t>
      </w:r>
      <w:r>
        <w:rPr>
          <w:rFonts w:ascii="Calibri" w:hAnsi="Calibri" w:cs="Calibri"/>
          <w:b/>
          <w:color w:val="000000"/>
          <w:sz w:val="22"/>
          <w:szCs w:val="22"/>
          <w:shd w:val="clear" w:color="auto" w:fill="FFFFFF"/>
          <w:lang w:val="en-US"/>
        </w:rPr>
        <w:t xml:space="preserve"> </w:t>
      </w:r>
      <w:r w:rsidR="003D6183" w:rsidRPr="003B119B">
        <w:rPr>
          <w:rFonts w:ascii="Calibri" w:hAnsi="Calibri" w:cs="Calibri"/>
          <w:color w:val="000000"/>
          <w:sz w:val="22"/>
          <w:szCs w:val="22"/>
          <w:shd w:val="clear" w:color="auto" w:fill="FFFFFF"/>
        </w:rPr>
        <w:t xml:space="preserve"> custom tags in the web tier to </w:t>
      </w:r>
      <w:r>
        <w:rPr>
          <w:rFonts w:ascii="Calibri" w:hAnsi="Calibri" w:cs="Calibri"/>
          <w:color w:val="000000"/>
          <w:sz w:val="22"/>
          <w:szCs w:val="22"/>
          <w:shd w:val="clear" w:color="auto" w:fill="FFFFFF"/>
        </w:rPr>
        <w:t xml:space="preserve">dynamically generate web pages. </w:t>
      </w:r>
      <w:r w:rsidR="003D6183" w:rsidRPr="003B119B">
        <w:rPr>
          <w:rFonts w:ascii="Calibri" w:hAnsi="Calibri" w:cs="Calibri"/>
          <w:color w:val="000000"/>
          <w:sz w:val="22"/>
          <w:szCs w:val="22"/>
          <w:shd w:val="clear" w:color="auto" w:fill="FFFFFF"/>
        </w:rPr>
        <w:t>Worked with</w:t>
      </w:r>
      <w:r w:rsidR="003D6183" w:rsidRPr="003B119B">
        <w:rPr>
          <w:rStyle w:val="apple-converted-space"/>
          <w:rFonts w:ascii="Calibri" w:hAnsi="Calibri" w:cs="Calibri"/>
          <w:color w:val="000000"/>
          <w:sz w:val="22"/>
          <w:szCs w:val="22"/>
          <w:shd w:val="clear" w:color="auto" w:fill="FFFFFF"/>
        </w:rPr>
        <w:t> </w:t>
      </w:r>
      <w:r w:rsidR="00EB1164" w:rsidRPr="003B119B">
        <w:rPr>
          <w:rStyle w:val="apple-converted-space"/>
          <w:rFonts w:ascii="Calibri" w:hAnsi="Calibri" w:cs="Calibri"/>
          <w:b/>
          <w:color w:val="000000"/>
          <w:sz w:val="22"/>
          <w:szCs w:val="22"/>
          <w:shd w:val="clear" w:color="auto" w:fill="FFFFFF"/>
          <w:lang w:val="en-US"/>
        </w:rPr>
        <w:t>Struts</w:t>
      </w:r>
      <w:r w:rsidR="003D6183" w:rsidRPr="003B119B">
        <w:rPr>
          <w:rStyle w:val="apple-converted-space"/>
          <w:rFonts w:ascii="Calibri" w:hAnsi="Calibri" w:cs="Calibri"/>
          <w:color w:val="000000"/>
          <w:sz w:val="22"/>
          <w:szCs w:val="22"/>
          <w:shd w:val="clear" w:color="auto" w:fill="FFFFFF"/>
        </w:rPr>
        <w:t> </w:t>
      </w:r>
      <w:r w:rsidR="003D6183" w:rsidRPr="003B119B">
        <w:rPr>
          <w:rFonts w:ascii="Calibri" w:hAnsi="Calibri" w:cs="Calibri"/>
          <w:color w:val="000000"/>
          <w:sz w:val="22"/>
          <w:szCs w:val="22"/>
          <w:shd w:val="clear" w:color="auto" w:fill="FFFFFF"/>
        </w:rPr>
        <w:t>(MVC Paradigm) components such as Action Mapping, Action class, Dispatch action class, Action Form bean. </w:t>
      </w:r>
    </w:p>
    <w:p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00212F22" w:rsidRPr="003B119B">
        <w:rPr>
          <w:rFonts w:ascii="Calibri" w:hAnsi="Calibri" w:cs="Calibri"/>
          <w:b/>
          <w:iCs/>
          <w:color w:val="000000"/>
          <w:sz w:val="22"/>
          <w:szCs w:val="22"/>
        </w:rPr>
        <w:t>SPRING</w:t>
      </w:r>
      <w:r w:rsidRPr="003B119B">
        <w:rPr>
          <w:rFonts w:ascii="Calibri" w:hAnsi="Calibri" w:cs="Calibri"/>
          <w:iCs/>
          <w:color w:val="000000"/>
          <w:sz w:val="22"/>
          <w:szCs w:val="22"/>
        </w:rPr>
        <w:t xml:space="preserve"> ORM module for integration with Hibernate for persistence layer.</w:t>
      </w:r>
    </w:p>
    <w:p w:rsidR="00DE5DC5" w:rsidRPr="003B119B" w:rsidRDefault="001B5EC7"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rPr>
        <w:t xml:space="preserve">Used </w:t>
      </w:r>
      <w:r w:rsidR="00212F22" w:rsidRPr="003B119B">
        <w:rPr>
          <w:rFonts w:ascii="Calibri" w:hAnsi="Calibri" w:cs="Calibri"/>
          <w:b/>
          <w:iCs/>
          <w:color w:val="000000"/>
          <w:sz w:val="22"/>
          <w:szCs w:val="22"/>
        </w:rPr>
        <w:t>SPRING</w:t>
      </w:r>
      <w:r w:rsidR="00DE5DC5" w:rsidRPr="003B119B">
        <w:rPr>
          <w:rFonts w:ascii="Calibri" w:hAnsi="Calibri" w:cs="Calibri"/>
          <w:iCs/>
          <w:color w:val="000000"/>
          <w:sz w:val="22"/>
          <w:szCs w:val="22"/>
        </w:rPr>
        <w:t xml:space="preserve"> AOP in exception handling, which reduces the development time to handle the exceptions.</w:t>
      </w:r>
    </w:p>
    <w:p w:rsidR="00DE5DC5" w:rsidRPr="00C76C86" w:rsidRDefault="005E5D2E" w:rsidP="00C76C86">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rPr>
        <w:t xml:space="preserve">Developed </w:t>
      </w:r>
      <w:r w:rsidR="00DE5DC5" w:rsidRPr="003B119B">
        <w:rPr>
          <w:rFonts w:ascii="Calibri" w:hAnsi="Calibri" w:cs="Calibri"/>
          <w:b/>
          <w:iCs/>
          <w:color w:val="000000"/>
          <w:sz w:val="22"/>
          <w:szCs w:val="22"/>
        </w:rPr>
        <w:t>SOAP</w:t>
      </w:r>
      <w:r w:rsidR="005434C1">
        <w:rPr>
          <w:rFonts w:ascii="Calibri" w:hAnsi="Calibri" w:cs="Calibri"/>
          <w:iCs/>
          <w:color w:val="000000"/>
          <w:sz w:val="22"/>
          <w:szCs w:val="22"/>
        </w:rPr>
        <w:t xml:space="preserve"> based Webservice</w:t>
      </w:r>
      <w:r w:rsidR="00DE5DC5" w:rsidRPr="003B119B">
        <w:rPr>
          <w:rFonts w:ascii="Calibri" w:hAnsi="Calibri" w:cs="Calibri"/>
          <w:iCs/>
          <w:color w:val="000000"/>
          <w:sz w:val="22"/>
          <w:szCs w:val="22"/>
        </w:rPr>
        <w:t xml:space="preserve"> using </w:t>
      </w:r>
      <w:r w:rsidR="00DE5DC5" w:rsidRPr="003B119B">
        <w:rPr>
          <w:rFonts w:ascii="Calibri" w:hAnsi="Calibri" w:cs="Calibri"/>
          <w:b/>
          <w:iCs/>
          <w:color w:val="000000"/>
          <w:sz w:val="22"/>
          <w:szCs w:val="22"/>
        </w:rPr>
        <w:t>JAX-WS</w:t>
      </w:r>
      <w:r w:rsidR="005434C1">
        <w:rPr>
          <w:rFonts w:ascii="Calibri" w:hAnsi="Calibri" w:cs="Calibri"/>
          <w:iCs/>
          <w:color w:val="000000"/>
          <w:sz w:val="22"/>
          <w:szCs w:val="22"/>
        </w:rPr>
        <w:t xml:space="preserve"> and tested the webservice</w:t>
      </w:r>
      <w:r w:rsidR="00DE5DC5" w:rsidRPr="003B119B">
        <w:rPr>
          <w:rFonts w:ascii="Calibri" w:hAnsi="Calibri" w:cs="Calibri"/>
          <w:iCs/>
          <w:color w:val="000000"/>
          <w:sz w:val="22"/>
          <w:szCs w:val="22"/>
        </w:rPr>
        <w:t xml:space="preserve"> with </w:t>
      </w:r>
      <w:r w:rsidR="00DE5DC5" w:rsidRPr="003B119B">
        <w:rPr>
          <w:rFonts w:ascii="Calibri" w:hAnsi="Calibri" w:cs="Calibri"/>
          <w:b/>
          <w:iCs/>
          <w:color w:val="000000"/>
          <w:sz w:val="22"/>
          <w:szCs w:val="22"/>
        </w:rPr>
        <w:t>SOAPUI</w:t>
      </w:r>
      <w:r w:rsidR="00DE5DC5" w:rsidRPr="003B119B">
        <w:rPr>
          <w:rFonts w:ascii="Calibri" w:hAnsi="Calibri" w:cs="Calibri"/>
          <w:iCs/>
          <w:color w:val="000000"/>
          <w:sz w:val="22"/>
          <w:szCs w:val="22"/>
        </w:rPr>
        <w:t>.</w:t>
      </w:r>
      <w:r w:rsidR="00AC4E76">
        <w:rPr>
          <w:rFonts w:ascii="Calibri" w:hAnsi="Calibri" w:cs="Calibri"/>
          <w:iCs/>
          <w:color w:val="000000"/>
          <w:sz w:val="22"/>
          <w:szCs w:val="22"/>
          <w:lang w:val="en-US"/>
        </w:rPr>
        <w:t>s</w:t>
      </w:r>
    </w:p>
    <w:p w:rsidR="00DE5DC5" w:rsidRPr="000B767E" w:rsidRDefault="00DE5DC5" w:rsidP="000B767E">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Pr="003B119B">
        <w:rPr>
          <w:rFonts w:ascii="Calibri" w:hAnsi="Calibri" w:cs="Calibri"/>
          <w:b/>
          <w:iCs/>
          <w:color w:val="000000"/>
          <w:sz w:val="22"/>
          <w:szCs w:val="22"/>
        </w:rPr>
        <w:t>JIRA</w:t>
      </w:r>
      <w:r w:rsidRPr="003B119B">
        <w:rPr>
          <w:rFonts w:ascii="Calibri" w:hAnsi="Calibri" w:cs="Calibri"/>
          <w:iCs/>
          <w:color w:val="000000"/>
          <w:sz w:val="22"/>
          <w:szCs w:val="22"/>
        </w:rPr>
        <w:t xml:space="preserve"> for defect tracking and project management.</w:t>
      </w:r>
    </w:p>
    <w:p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Pr="00231447">
        <w:rPr>
          <w:rFonts w:ascii="Calibri" w:hAnsi="Calibri" w:cs="Calibri"/>
          <w:b/>
          <w:iCs/>
          <w:color w:val="000000"/>
          <w:sz w:val="22"/>
          <w:szCs w:val="22"/>
        </w:rPr>
        <w:t>STS</w:t>
      </w:r>
      <w:r w:rsidRPr="003B119B">
        <w:rPr>
          <w:rFonts w:ascii="Calibri" w:hAnsi="Calibri" w:cs="Calibri"/>
          <w:iCs/>
          <w:color w:val="000000"/>
          <w:sz w:val="22"/>
          <w:szCs w:val="22"/>
        </w:rPr>
        <w:t xml:space="preserve"> (</w:t>
      </w:r>
      <w:r w:rsidR="00212F22" w:rsidRPr="003B119B">
        <w:rPr>
          <w:rFonts w:ascii="Calibri" w:hAnsi="Calibri" w:cs="Calibri"/>
          <w:b/>
          <w:iCs/>
          <w:color w:val="000000"/>
          <w:sz w:val="22"/>
          <w:szCs w:val="22"/>
        </w:rPr>
        <w:t>SPRING</w:t>
      </w:r>
      <w:r w:rsidRPr="003B119B">
        <w:rPr>
          <w:rFonts w:ascii="Calibri" w:hAnsi="Calibri" w:cs="Calibri"/>
          <w:iCs/>
          <w:color w:val="000000"/>
          <w:sz w:val="22"/>
          <w:szCs w:val="22"/>
        </w:rPr>
        <w:t xml:space="preserve"> </w:t>
      </w:r>
      <w:r w:rsidRPr="00231447">
        <w:rPr>
          <w:rFonts w:ascii="Calibri" w:hAnsi="Calibri" w:cs="Calibri"/>
          <w:b/>
          <w:iCs/>
          <w:color w:val="000000"/>
          <w:sz w:val="22"/>
          <w:szCs w:val="22"/>
        </w:rPr>
        <w:t>Tool Suite</w:t>
      </w:r>
      <w:r w:rsidRPr="003B119B">
        <w:rPr>
          <w:rFonts w:ascii="Calibri" w:hAnsi="Calibri" w:cs="Calibri"/>
          <w:iCs/>
          <w:color w:val="000000"/>
          <w:sz w:val="22"/>
          <w:szCs w:val="22"/>
        </w:rPr>
        <w:t>) as software development platform for developing the whole application.</w:t>
      </w:r>
    </w:p>
    <w:p w:rsidR="002F4759" w:rsidRPr="004A2817" w:rsidRDefault="00DE5DC5" w:rsidP="004A2817">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Pr="003B119B">
        <w:rPr>
          <w:rFonts w:ascii="Calibri" w:hAnsi="Calibri" w:cs="Calibri"/>
          <w:b/>
          <w:iCs/>
          <w:color w:val="000000"/>
          <w:sz w:val="22"/>
          <w:szCs w:val="22"/>
        </w:rPr>
        <w:t>SVN</w:t>
      </w:r>
      <w:r w:rsidRPr="003B119B">
        <w:rPr>
          <w:rFonts w:ascii="Calibri" w:hAnsi="Calibri" w:cs="Calibri"/>
          <w:iCs/>
          <w:color w:val="000000"/>
          <w:sz w:val="22"/>
          <w:szCs w:val="22"/>
        </w:rPr>
        <w:t xml:space="preserve"> for the version management and f</w:t>
      </w:r>
      <w:r w:rsidR="004A2817">
        <w:rPr>
          <w:rFonts w:ascii="Calibri" w:hAnsi="Calibri" w:cs="Calibri"/>
          <w:iCs/>
          <w:color w:val="000000"/>
          <w:sz w:val="22"/>
          <w:szCs w:val="22"/>
        </w:rPr>
        <w:t>or version controlling software.</w:t>
      </w:r>
    </w:p>
    <w:p w:rsidR="002F4759" w:rsidRPr="003B119B" w:rsidRDefault="00127C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rPr>
        <w:t xml:space="preserve">Configured </w:t>
      </w:r>
      <w:r w:rsidR="002F4759" w:rsidRPr="003B119B">
        <w:rPr>
          <w:rFonts w:ascii="Calibri" w:hAnsi="Calibri" w:cs="Calibri"/>
          <w:b/>
          <w:iCs/>
          <w:color w:val="000000"/>
          <w:sz w:val="22"/>
          <w:szCs w:val="22"/>
        </w:rPr>
        <w:t>Selenium</w:t>
      </w:r>
      <w:r w:rsidR="002F4759" w:rsidRPr="003B119B">
        <w:rPr>
          <w:rFonts w:ascii="Calibri" w:hAnsi="Calibri" w:cs="Calibri"/>
          <w:iCs/>
          <w:color w:val="000000"/>
          <w:sz w:val="22"/>
          <w:szCs w:val="22"/>
        </w:rPr>
        <w:t xml:space="preserve"> WebDriver, </w:t>
      </w:r>
      <w:r w:rsidR="002F4759" w:rsidRPr="003B119B">
        <w:rPr>
          <w:rFonts w:ascii="Calibri" w:hAnsi="Calibri" w:cs="Calibri"/>
          <w:b/>
          <w:iCs/>
          <w:color w:val="000000"/>
          <w:sz w:val="22"/>
          <w:szCs w:val="22"/>
        </w:rPr>
        <w:t>TestNG</w:t>
      </w:r>
      <w:r w:rsidR="00CA3893">
        <w:rPr>
          <w:rFonts w:ascii="Calibri" w:hAnsi="Calibri" w:cs="Calibri"/>
          <w:iCs/>
          <w:color w:val="000000"/>
          <w:sz w:val="22"/>
          <w:szCs w:val="22"/>
        </w:rPr>
        <w:t>, Maven and create</w:t>
      </w:r>
      <w:r>
        <w:rPr>
          <w:rFonts w:ascii="Calibri" w:hAnsi="Calibri" w:cs="Calibri"/>
          <w:iCs/>
          <w:color w:val="000000"/>
          <w:sz w:val="22"/>
          <w:szCs w:val="22"/>
          <w:lang w:val="en-US"/>
        </w:rPr>
        <w:t>d</w:t>
      </w:r>
      <w:r w:rsidR="00CA3893">
        <w:rPr>
          <w:rFonts w:ascii="Calibri" w:hAnsi="Calibri" w:cs="Calibri"/>
          <w:iCs/>
          <w:color w:val="000000"/>
          <w:sz w:val="22"/>
          <w:szCs w:val="22"/>
        </w:rPr>
        <w:t xml:space="preserve"> </w:t>
      </w:r>
      <w:r>
        <w:rPr>
          <w:rFonts w:ascii="Calibri" w:hAnsi="Calibri" w:cs="Calibri"/>
          <w:iCs/>
          <w:color w:val="000000"/>
          <w:sz w:val="22"/>
          <w:szCs w:val="22"/>
        </w:rPr>
        <w:t xml:space="preserve">selenium automation scripts </w:t>
      </w:r>
      <w:r w:rsidR="002F4759" w:rsidRPr="003B119B">
        <w:rPr>
          <w:rFonts w:ascii="Calibri" w:hAnsi="Calibri" w:cs="Calibri"/>
          <w:iCs/>
          <w:color w:val="000000"/>
          <w:sz w:val="22"/>
          <w:szCs w:val="22"/>
        </w:rPr>
        <w:t>using Test</w:t>
      </w:r>
      <w:r w:rsidR="002F4759" w:rsidRPr="003B119B">
        <w:rPr>
          <w:rFonts w:ascii="Calibri" w:hAnsi="Calibri" w:cs="Calibri"/>
          <w:iCs/>
          <w:color w:val="000000"/>
          <w:sz w:val="22"/>
          <w:szCs w:val="22"/>
          <w:lang w:val="en-US"/>
        </w:rPr>
        <w:t xml:space="preserve"> </w:t>
      </w:r>
      <w:r w:rsidR="003E7EA4">
        <w:rPr>
          <w:rFonts w:ascii="Calibri" w:hAnsi="Calibri" w:cs="Calibri"/>
          <w:iCs/>
          <w:color w:val="000000"/>
          <w:sz w:val="22"/>
          <w:szCs w:val="22"/>
        </w:rPr>
        <w:t>NG</w:t>
      </w:r>
      <w:r w:rsidR="002F4759" w:rsidRPr="003B119B">
        <w:rPr>
          <w:rFonts w:ascii="Calibri" w:hAnsi="Calibri" w:cs="Calibri"/>
          <w:iCs/>
          <w:color w:val="000000"/>
          <w:sz w:val="22"/>
          <w:szCs w:val="22"/>
        </w:rPr>
        <w:t>.</w:t>
      </w:r>
      <w:r w:rsidR="002F4759" w:rsidRPr="003B119B">
        <w:rPr>
          <w:rFonts w:ascii="Calibri" w:hAnsi="Calibri" w:cs="Calibri"/>
          <w:color w:val="000000"/>
          <w:sz w:val="22"/>
          <w:szCs w:val="22"/>
          <w:shd w:val="clear" w:color="auto" w:fill="FFFFFF"/>
        </w:rPr>
        <w:t> </w:t>
      </w:r>
    </w:p>
    <w:p w:rsidR="002F4759" w:rsidRPr="003B119B" w:rsidRDefault="002F4759" w:rsidP="003729B6">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sidRPr="003B119B">
        <w:rPr>
          <w:rFonts w:ascii="Calibri" w:hAnsi="Calibri" w:cs="Calibri"/>
          <w:iCs/>
          <w:color w:val="000000"/>
          <w:sz w:val="22"/>
          <w:szCs w:val="22"/>
        </w:rPr>
        <w:t>Performed functio</w:t>
      </w:r>
      <w:r w:rsidR="003729B6">
        <w:rPr>
          <w:rFonts w:ascii="Calibri" w:hAnsi="Calibri" w:cs="Calibri"/>
          <w:iCs/>
          <w:color w:val="000000"/>
          <w:sz w:val="22"/>
          <w:szCs w:val="22"/>
        </w:rPr>
        <w:t xml:space="preserve">nal testing to identify </w:t>
      </w:r>
      <w:r w:rsidR="00C6730A">
        <w:rPr>
          <w:rFonts w:ascii="Calibri" w:hAnsi="Calibri" w:cs="Calibri"/>
          <w:iCs/>
          <w:color w:val="000000"/>
          <w:sz w:val="22"/>
          <w:szCs w:val="22"/>
        </w:rPr>
        <w:t xml:space="preserve">critical points  and automated it by </w:t>
      </w:r>
      <w:r w:rsidRPr="003B119B">
        <w:rPr>
          <w:rFonts w:ascii="Calibri" w:hAnsi="Calibri" w:cs="Calibri"/>
          <w:iCs/>
          <w:color w:val="000000"/>
          <w:sz w:val="22"/>
          <w:szCs w:val="22"/>
        </w:rPr>
        <w:t>using </w:t>
      </w:r>
      <w:r w:rsidRPr="003B119B">
        <w:rPr>
          <w:rFonts w:ascii="Calibri" w:hAnsi="Calibri" w:cs="Calibri"/>
          <w:b/>
          <w:iCs/>
          <w:color w:val="000000"/>
          <w:sz w:val="22"/>
          <w:szCs w:val="22"/>
        </w:rPr>
        <w:t>Selenium</w:t>
      </w:r>
      <w:r w:rsidRPr="003B119B">
        <w:rPr>
          <w:rFonts w:ascii="Calibri" w:hAnsi="Calibri" w:cs="Calibri"/>
          <w:iCs/>
          <w:color w:val="000000"/>
          <w:sz w:val="22"/>
          <w:szCs w:val="22"/>
        </w:rPr>
        <w:t> web driver. </w:t>
      </w:r>
    </w:p>
    <w:p w:rsidR="00DE5DC5" w:rsidRPr="00BC0BE4" w:rsidRDefault="00DE5DC5" w:rsidP="00BC0BE4">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Unit and i</w:t>
      </w:r>
      <w:r w:rsidR="007A226E">
        <w:rPr>
          <w:rFonts w:ascii="Calibri" w:hAnsi="Calibri" w:cs="Calibri"/>
          <w:iCs/>
          <w:color w:val="000000"/>
          <w:sz w:val="22"/>
          <w:szCs w:val="22"/>
        </w:rPr>
        <w:t xml:space="preserve">ntegration test cases are </w:t>
      </w:r>
      <w:r w:rsidR="00C81199">
        <w:rPr>
          <w:rFonts w:ascii="Calibri" w:hAnsi="Calibri" w:cs="Calibri"/>
          <w:iCs/>
          <w:color w:val="000000"/>
          <w:sz w:val="22"/>
          <w:szCs w:val="22"/>
        </w:rPr>
        <w:t xml:space="preserve">designed </w:t>
      </w:r>
      <w:r w:rsidRPr="003B119B">
        <w:rPr>
          <w:rFonts w:ascii="Calibri" w:hAnsi="Calibri" w:cs="Calibri"/>
          <w:iCs/>
          <w:color w:val="000000"/>
          <w:sz w:val="22"/>
          <w:szCs w:val="22"/>
        </w:rPr>
        <w:t xml:space="preserve"> using </w:t>
      </w:r>
      <w:r w:rsidRPr="003B119B">
        <w:rPr>
          <w:rFonts w:ascii="Calibri" w:hAnsi="Calibri" w:cs="Calibri"/>
          <w:b/>
          <w:iCs/>
          <w:color w:val="000000"/>
          <w:sz w:val="22"/>
          <w:szCs w:val="22"/>
        </w:rPr>
        <w:t>J</w:t>
      </w:r>
      <w:r w:rsidR="007A226E" w:rsidRPr="003B119B">
        <w:rPr>
          <w:rFonts w:ascii="Calibri" w:hAnsi="Calibri" w:cs="Calibri"/>
          <w:b/>
          <w:iCs/>
          <w:color w:val="000000"/>
          <w:sz w:val="22"/>
          <w:szCs w:val="22"/>
        </w:rPr>
        <w:t>u</w:t>
      </w:r>
      <w:r w:rsidRPr="003B119B">
        <w:rPr>
          <w:rFonts w:ascii="Calibri" w:hAnsi="Calibri" w:cs="Calibri"/>
          <w:b/>
          <w:iCs/>
          <w:color w:val="000000"/>
          <w:sz w:val="22"/>
          <w:szCs w:val="22"/>
        </w:rPr>
        <w:t>nit</w:t>
      </w:r>
      <w:r w:rsidR="007A226E">
        <w:rPr>
          <w:rFonts w:ascii="Calibri" w:hAnsi="Calibri" w:cs="Calibri"/>
          <w:iCs/>
          <w:color w:val="000000"/>
          <w:sz w:val="22"/>
          <w:szCs w:val="22"/>
        </w:rPr>
        <w:t xml:space="preserve"> </w:t>
      </w:r>
      <w:r w:rsidR="007A226E">
        <w:rPr>
          <w:rFonts w:ascii="Calibri" w:hAnsi="Calibri" w:cs="Calibri"/>
          <w:iCs/>
          <w:color w:val="000000"/>
          <w:sz w:val="22"/>
          <w:szCs w:val="22"/>
          <w:lang w:val="en-US"/>
        </w:rPr>
        <w:t xml:space="preserve">and </w:t>
      </w:r>
      <w:r w:rsidR="007A226E" w:rsidRPr="00C81199">
        <w:rPr>
          <w:rFonts w:ascii="Calibri" w:hAnsi="Calibri" w:cs="Calibri"/>
          <w:b/>
          <w:iCs/>
          <w:color w:val="000000"/>
          <w:sz w:val="22"/>
          <w:szCs w:val="22"/>
          <w:lang w:val="en-US"/>
        </w:rPr>
        <w:t>Log4j</w:t>
      </w:r>
      <w:r w:rsidR="00E428A3" w:rsidRPr="00C81199">
        <w:rPr>
          <w:rFonts w:ascii="Calibri" w:hAnsi="Calibri" w:cs="Calibri"/>
          <w:b/>
          <w:iCs/>
          <w:color w:val="000000"/>
          <w:sz w:val="22"/>
          <w:szCs w:val="22"/>
          <w:lang w:val="en-US"/>
        </w:rPr>
        <w:t xml:space="preserve"> </w:t>
      </w:r>
      <w:r w:rsidR="00D3502E">
        <w:rPr>
          <w:rFonts w:ascii="Calibri" w:hAnsi="Calibri" w:cs="Calibri"/>
          <w:iCs/>
          <w:color w:val="000000"/>
          <w:sz w:val="22"/>
          <w:szCs w:val="22"/>
          <w:lang w:val="en-US"/>
        </w:rPr>
        <w:t xml:space="preserve">for log error, info </w:t>
      </w:r>
      <w:r w:rsidR="00E428A3">
        <w:rPr>
          <w:rFonts w:ascii="Calibri" w:hAnsi="Calibri" w:cs="Calibri"/>
          <w:iCs/>
          <w:color w:val="000000"/>
          <w:sz w:val="22"/>
          <w:szCs w:val="22"/>
          <w:lang w:val="en-US"/>
        </w:rPr>
        <w:t>and debug messages.</w:t>
      </w:r>
    </w:p>
    <w:p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Tested Service and data access tier using </w:t>
      </w:r>
      <w:r w:rsidRPr="003B119B">
        <w:rPr>
          <w:rFonts w:ascii="Calibri" w:hAnsi="Calibri" w:cs="Calibri"/>
          <w:b/>
          <w:iCs/>
          <w:color w:val="000000"/>
          <w:sz w:val="22"/>
          <w:szCs w:val="22"/>
        </w:rPr>
        <w:t>JUnit</w:t>
      </w:r>
      <w:r w:rsidRPr="003B119B">
        <w:rPr>
          <w:rFonts w:ascii="Calibri" w:hAnsi="Calibri" w:cs="Calibri"/>
          <w:iCs/>
          <w:color w:val="000000"/>
          <w:sz w:val="22"/>
          <w:szCs w:val="22"/>
        </w:rPr>
        <w:t xml:space="preserve"> in </w:t>
      </w:r>
      <w:r w:rsidRPr="003B119B">
        <w:rPr>
          <w:rFonts w:ascii="Calibri" w:hAnsi="Calibri" w:cs="Calibri"/>
          <w:b/>
          <w:iCs/>
          <w:color w:val="000000"/>
          <w:sz w:val="22"/>
          <w:szCs w:val="22"/>
        </w:rPr>
        <w:t>TDD</w:t>
      </w:r>
      <w:r w:rsidRPr="003B119B">
        <w:rPr>
          <w:rFonts w:ascii="Calibri" w:hAnsi="Calibri" w:cs="Calibri"/>
          <w:iCs/>
          <w:color w:val="000000"/>
          <w:sz w:val="22"/>
          <w:szCs w:val="22"/>
        </w:rPr>
        <w:t xml:space="preserve"> methodology.</w:t>
      </w:r>
    </w:p>
    <w:p w:rsidR="00B852BA" w:rsidRPr="003B119B" w:rsidRDefault="00B852BA"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Followed Agile SCRUM methodology and used Test Driven Development (</w:t>
      </w:r>
      <w:r w:rsidRPr="003B119B">
        <w:rPr>
          <w:rFonts w:ascii="Calibri" w:hAnsi="Calibri" w:cs="Calibri"/>
          <w:b/>
          <w:iCs/>
          <w:color w:val="000000"/>
          <w:sz w:val="22"/>
          <w:szCs w:val="22"/>
        </w:rPr>
        <w:t>TDD</w:t>
      </w:r>
      <w:r w:rsidRPr="003B119B">
        <w:rPr>
          <w:rFonts w:ascii="Calibri" w:hAnsi="Calibri" w:cs="Calibri"/>
          <w:iCs/>
          <w:color w:val="000000"/>
          <w:sz w:val="22"/>
          <w:szCs w:val="22"/>
        </w:rPr>
        <w:t>). </w:t>
      </w:r>
    </w:p>
    <w:p w:rsidR="00383731" w:rsidRDefault="00793A33" w:rsidP="003B60F6">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Pr>
          <w:rFonts w:ascii="Calibri" w:hAnsi="Calibri" w:cs="Calibri"/>
          <w:iCs/>
          <w:color w:val="000000"/>
          <w:sz w:val="22"/>
          <w:szCs w:val="22"/>
        </w:rPr>
        <w:t>Project builds</w:t>
      </w:r>
      <w:r w:rsidR="00DE5DC5" w:rsidRPr="003B119B">
        <w:rPr>
          <w:rFonts w:ascii="Calibri" w:hAnsi="Calibri" w:cs="Calibri"/>
          <w:iCs/>
          <w:color w:val="000000"/>
          <w:sz w:val="22"/>
          <w:szCs w:val="22"/>
        </w:rPr>
        <w:t xml:space="preserve"> with </w:t>
      </w:r>
      <w:r w:rsidR="00DE5DC5" w:rsidRPr="003B119B">
        <w:rPr>
          <w:rFonts w:ascii="Calibri" w:hAnsi="Calibri" w:cs="Calibri"/>
          <w:b/>
          <w:iCs/>
          <w:color w:val="000000"/>
          <w:sz w:val="22"/>
          <w:szCs w:val="22"/>
        </w:rPr>
        <w:t>Maven</w:t>
      </w:r>
      <w:r>
        <w:rPr>
          <w:rFonts w:ascii="Calibri" w:hAnsi="Calibri" w:cs="Calibri"/>
          <w:iCs/>
          <w:color w:val="000000"/>
          <w:sz w:val="22"/>
          <w:szCs w:val="22"/>
        </w:rPr>
        <w:t xml:space="preserve"> and Eclipse as IDE for </w:t>
      </w:r>
      <w:r w:rsidR="00DE5DC5" w:rsidRPr="003B119B">
        <w:rPr>
          <w:rFonts w:ascii="Calibri" w:hAnsi="Calibri" w:cs="Calibri"/>
          <w:iCs/>
          <w:color w:val="000000"/>
          <w:sz w:val="22"/>
          <w:szCs w:val="22"/>
        </w:rPr>
        <w:t>application de</w:t>
      </w:r>
      <w:r w:rsidR="003B60F6">
        <w:rPr>
          <w:rFonts w:ascii="Calibri" w:hAnsi="Calibri" w:cs="Calibri"/>
          <w:iCs/>
          <w:color w:val="000000"/>
          <w:sz w:val="22"/>
          <w:szCs w:val="22"/>
        </w:rPr>
        <w:t xml:space="preserve">velopment and integration of </w:t>
      </w:r>
      <w:r w:rsidR="00DE5DC5" w:rsidRPr="003B119B">
        <w:rPr>
          <w:rFonts w:ascii="Calibri" w:hAnsi="Calibri" w:cs="Calibri"/>
          <w:iCs/>
          <w:color w:val="000000"/>
          <w:sz w:val="22"/>
          <w:szCs w:val="22"/>
        </w:rPr>
        <w:t xml:space="preserve"> frameworks.</w:t>
      </w:r>
    </w:p>
    <w:p w:rsidR="004E414D" w:rsidRDefault="004E414D" w:rsidP="003B60F6">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Pr>
          <w:rFonts w:ascii="Calibri" w:hAnsi="Calibri" w:cs="Calibri"/>
          <w:iCs/>
          <w:color w:val="000000"/>
          <w:sz w:val="22"/>
          <w:szCs w:val="22"/>
          <w:lang w:val="en-US"/>
        </w:rPr>
        <w:t xml:space="preserve">Used </w:t>
      </w:r>
      <w:r w:rsidRPr="004E414D">
        <w:rPr>
          <w:rFonts w:ascii="Calibri" w:hAnsi="Calibri" w:cs="Calibri"/>
          <w:b/>
          <w:iCs/>
          <w:color w:val="000000"/>
          <w:sz w:val="22"/>
          <w:szCs w:val="22"/>
          <w:lang w:val="en-US"/>
        </w:rPr>
        <w:t>Apache Tomcat</w:t>
      </w:r>
      <w:r>
        <w:rPr>
          <w:rFonts w:ascii="Calibri" w:hAnsi="Calibri" w:cs="Calibri"/>
          <w:iCs/>
          <w:color w:val="000000"/>
          <w:sz w:val="22"/>
          <w:szCs w:val="22"/>
          <w:lang w:val="en-US"/>
        </w:rPr>
        <w:t xml:space="preserve"> as</w:t>
      </w:r>
      <w:r w:rsidR="00A937CA">
        <w:rPr>
          <w:rFonts w:ascii="Calibri" w:hAnsi="Calibri" w:cs="Calibri"/>
          <w:iCs/>
          <w:color w:val="000000"/>
          <w:sz w:val="22"/>
          <w:szCs w:val="22"/>
          <w:lang w:val="en-US"/>
        </w:rPr>
        <w:t xml:space="preserve"> </w:t>
      </w:r>
      <w:r>
        <w:rPr>
          <w:rFonts w:ascii="Calibri" w:hAnsi="Calibri" w:cs="Calibri"/>
          <w:iCs/>
          <w:color w:val="000000"/>
          <w:sz w:val="22"/>
          <w:szCs w:val="22"/>
          <w:lang w:val="en-US"/>
        </w:rPr>
        <w:t>application server to deploy the application.</w:t>
      </w:r>
    </w:p>
    <w:p w:rsidR="00FA0618" w:rsidRPr="003B60F6" w:rsidRDefault="00FA0618" w:rsidP="00FA0618">
      <w:pPr>
        <w:pStyle w:val="ListParagraph"/>
        <w:widowControl w:val="0"/>
        <w:suppressAutoHyphens w:val="0"/>
        <w:autoSpaceDE w:val="0"/>
        <w:autoSpaceDN w:val="0"/>
        <w:adjustRightInd w:val="0"/>
        <w:contextualSpacing/>
        <w:rPr>
          <w:rFonts w:ascii="Calibri" w:hAnsi="Calibri" w:cs="Calibri"/>
          <w:iCs/>
          <w:color w:val="000000"/>
          <w:sz w:val="22"/>
          <w:szCs w:val="22"/>
        </w:rPr>
      </w:pPr>
    </w:p>
    <w:p w:rsidR="00DE5DC5" w:rsidRDefault="00DE5DC5" w:rsidP="00E74755">
      <w:pPr>
        <w:ind w:left="360"/>
        <w:contextualSpacing/>
        <w:jc w:val="both"/>
        <w:rPr>
          <w:rFonts w:ascii="Calibri" w:hAnsi="Calibri" w:cs="Calibri"/>
          <w:b/>
          <w:iCs/>
          <w:color w:val="000000"/>
          <w:sz w:val="22"/>
          <w:szCs w:val="22"/>
        </w:rPr>
      </w:pPr>
      <w:r w:rsidRPr="003B119B">
        <w:rPr>
          <w:rFonts w:ascii="Calibri" w:hAnsi="Calibri" w:cs="Calibri"/>
          <w:b/>
          <w:bCs/>
          <w:iCs/>
          <w:color w:val="000000"/>
          <w:sz w:val="22"/>
          <w:szCs w:val="22"/>
        </w:rPr>
        <w:t>Environment</w:t>
      </w:r>
      <w:r w:rsidRPr="003B119B">
        <w:rPr>
          <w:rFonts w:ascii="Calibri" w:hAnsi="Calibri" w:cs="Calibri"/>
          <w:bCs/>
          <w:iCs/>
          <w:color w:val="000000"/>
          <w:sz w:val="22"/>
          <w:szCs w:val="22"/>
        </w:rPr>
        <w:t xml:space="preserve">: </w:t>
      </w:r>
      <w:r w:rsidRPr="00F85A40">
        <w:rPr>
          <w:rFonts w:ascii="Calibri" w:hAnsi="Calibri" w:cs="Calibri"/>
          <w:b/>
          <w:color w:val="000000"/>
          <w:sz w:val="22"/>
          <w:szCs w:val="22"/>
        </w:rPr>
        <w:t>Java/J2EE</w:t>
      </w:r>
      <w:r w:rsidRPr="00F85A40">
        <w:rPr>
          <w:rFonts w:ascii="Calibri" w:hAnsi="Calibri" w:cs="Calibri"/>
          <w:b/>
          <w:iCs/>
          <w:color w:val="000000"/>
          <w:sz w:val="22"/>
          <w:szCs w:val="22"/>
        </w:rPr>
        <w:t>, JSP,</w:t>
      </w:r>
      <w:r w:rsidR="004D18FA" w:rsidRPr="00F85A40">
        <w:rPr>
          <w:rFonts w:ascii="Calibri" w:hAnsi="Calibri" w:cs="Calibri"/>
          <w:b/>
          <w:iCs/>
          <w:color w:val="000000"/>
          <w:sz w:val="22"/>
          <w:szCs w:val="22"/>
        </w:rPr>
        <w:t xml:space="preserve"> Spring,</w:t>
      </w:r>
      <w:r w:rsidRPr="00F85A40">
        <w:rPr>
          <w:rFonts w:ascii="Calibri" w:hAnsi="Calibri" w:cs="Calibri"/>
          <w:b/>
          <w:iCs/>
          <w:color w:val="000000"/>
          <w:sz w:val="22"/>
          <w:szCs w:val="22"/>
        </w:rPr>
        <w:t xml:space="preserve"> Se</w:t>
      </w:r>
      <w:r w:rsidR="0088124F">
        <w:rPr>
          <w:rFonts w:ascii="Calibri" w:hAnsi="Calibri" w:cs="Calibri"/>
          <w:b/>
          <w:iCs/>
          <w:color w:val="000000"/>
          <w:sz w:val="22"/>
          <w:szCs w:val="22"/>
        </w:rPr>
        <w:t>rvlet</w:t>
      </w:r>
      <w:r w:rsidR="00334DBE" w:rsidRPr="00F85A40">
        <w:rPr>
          <w:rFonts w:ascii="Calibri" w:hAnsi="Calibri" w:cs="Calibri"/>
          <w:b/>
          <w:iCs/>
          <w:color w:val="000000"/>
          <w:sz w:val="22"/>
          <w:szCs w:val="22"/>
        </w:rPr>
        <w:t>, JDBC, Hibernate</w:t>
      </w:r>
      <w:r w:rsidRPr="00F85A40">
        <w:rPr>
          <w:rFonts w:ascii="Calibri" w:hAnsi="Calibri" w:cs="Calibri"/>
          <w:b/>
          <w:iCs/>
          <w:color w:val="000000"/>
          <w:sz w:val="22"/>
          <w:szCs w:val="22"/>
        </w:rPr>
        <w:t xml:space="preserve">, Soap, </w:t>
      </w:r>
      <w:r w:rsidR="00334DBE" w:rsidRPr="00F85A40">
        <w:rPr>
          <w:rFonts w:ascii="Calibri" w:hAnsi="Calibri" w:cs="Calibri"/>
          <w:b/>
          <w:iCs/>
          <w:color w:val="000000"/>
          <w:sz w:val="22"/>
          <w:szCs w:val="22"/>
        </w:rPr>
        <w:t>SPRING, Struts</w:t>
      </w:r>
      <w:r w:rsidRPr="00F85A40">
        <w:rPr>
          <w:rFonts w:ascii="Calibri" w:hAnsi="Calibri" w:cs="Calibri"/>
          <w:b/>
          <w:iCs/>
          <w:color w:val="000000"/>
          <w:sz w:val="22"/>
          <w:szCs w:val="22"/>
        </w:rPr>
        <w:t>,</w:t>
      </w:r>
      <w:r w:rsidRPr="00F85A40">
        <w:rPr>
          <w:rFonts w:ascii="Calibri" w:hAnsi="Calibri" w:cs="Calibri"/>
          <w:b/>
          <w:bCs/>
          <w:iCs/>
          <w:color w:val="000000"/>
          <w:sz w:val="22"/>
          <w:szCs w:val="22"/>
        </w:rPr>
        <w:t xml:space="preserve"> </w:t>
      </w:r>
      <w:r w:rsidR="00334DBE" w:rsidRPr="00F85A40">
        <w:rPr>
          <w:rFonts w:ascii="Calibri" w:hAnsi="Calibri" w:cs="Calibri"/>
          <w:b/>
          <w:iCs/>
          <w:color w:val="000000"/>
          <w:sz w:val="22"/>
          <w:szCs w:val="22"/>
        </w:rPr>
        <w:t>XML/XSL, DB2, JUnit</w:t>
      </w:r>
      <w:r w:rsidRPr="00F85A40">
        <w:rPr>
          <w:rFonts w:ascii="Calibri" w:hAnsi="Calibri" w:cs="Calibri"/>
          <w:b/>
          <w:iCs/>
          <w:color w:val="000000"/>
          <w:sz w:val="22"/>
          <w:szCs w:val="22"/>
        </w:rPr>
        <w:t>,</w:t>
      </w:r>
      <w:r w:rsidR="00E701C5" w:rsidRPr="00F85A40">
        <w:rPr>
          <w:rFonts w:ascii="Calibri" w:hAnsi="Calibri" w:cs="Calibri"/>
          <w:b/>
          <w:iCs/>
          <w:color w:val="000000"/>
          <w:sz w:val="22"/>
          <w:szCs w:val="22"/>
        </w:rPr>
        <w:t xml:space="preserve"> JSTL, Jira,</w:t>
      </w:r>
      <w:r w:rsidRPr="00F85A40">
        <w:rPr>
          <w:rFonts w:ascii="Calibri" w:hAnsi="Calibri" w:cs="Calibri"/>
          <w:b/>
          <w:iCs/>
          <w:color w:val="000000"/>
          <w:sz w:val="22"/>
          <w:szCs w:val="22"/>
        </w:rPr>
        <w:t xml:space="preserve"> </w:t>
      </w:r>
      <w:r w:rsidR="00334DBE" w:rsidRPr="00F85A40">
        <w:rPr>
          <w:rFonts w:ascii="Calibri" w:hAnsi="Calibri" w:cs="Calibri"/>
          <w:b/>
          <w:color w:val="000000"/>
          <w:sz w:val="22"/>
          <w:szCs w:val="22"/>
        </w:rPr>
        <w:t>Eclipse</w:t>
      </w:r>
      <w:r w:rsidRPr="00F85A40">
        <w:rPr>
          <w:rFonts w:ascii="Calibri" w:hAnsi="Calibri" w:cs="Calibri"/>
          <w:b/>
          <w:color w:val="000000"/>
          <w:sz w:val="22"/>
          <w:szCs w:val="22"/>
        </w:rPr>
        <w:t xml:space="preserve">, </w:t>
      </w:r>
      <w:r w:rsidR="00E701C5" w:rsidRPr="00F85A40">
        <w:rPr>
          <w:rFonts w:ascii="Calibri" w:hAnsi="Calibri" w:cs="Calibri"/>
          <w:b/>
          <w:color w:val="000000"/>
          <w:sz w:val="22"/>
          <w:szCs w:val="22"/>
        </w:rPr>
        <w:t xml:space="preserve">SOAP </w:t>
      </w:r>
      <w:r w:rsidR="005434C1">
        <w:rPr>
          <w:rFonts w:ascii="Calibri" w:hAnsi="Calibri" w:cs="Calibri"/>
          <w:b/>
          <w:iCs/>
          <w:color w:val="000000"/>
          <w:sz w:val="22"/>
          <w:szCs w:val="22"/>
        </w:rPr>
        <w:t>Webservice</w:t>
      </w:r>
      <w:r w:rsidRPr="00F85A40">
        <w:rPr>
          <w:rFonts w:ascii="Calibri" w:hAnsi="Calibri" w:cs="Calibri"/>
          <w:b/>
          <w:iCs/>
          <w:color w:val="000000"/>
          <w:sz w:val="22"/>
          <w:szCs w:val="22"/>
        </w:rPr>
        <w:t>,</w:t>
      </w:r>
      <w:r w:rsidR="0028331A" w:rsidRPr="00F85A40">
        <w:rPr>
          <w:rFonts w:ascii="Calibri" w:hAnsi="Calibri" w:cs="Calibri"/>
          <w:b/>
          <w:iCs/>
          <w:color w:val="000000"/>
          <w:sz w:val="22"/>
          <w:szCs w:val="22"/>
        </w:rPr>
        <w:t xml:space="preserve"> </w:t>
      </w:r>
      <w:r w:rsidR="002F4759" w:rsidRPr="00F85A40">
        <w:rPr>
          <w:rFonts w:ascii="Calibri" w:hAnsi="Calibri" w:cs="Calibri"/>
          <w:b/>
          <w:iCs/>
          <w:color w:val="000000"/>
          <w:sz w:val="22"/>
          <w:szCs w:val="22"/>
        </w:rPr>
        <w:t>Selenium,</w:t>
      </w:r>
      <w:r w:rsidR="00B852BA" w:rsidRPr="00F85A40">
        <w:rPr>
          <w:rFonts w:ascii="Calibri" w:hAnsi="Calibri" w:cs="Calibri"/>
          <w:b/>
          <w:iCs/>
          <w:color w:val="000000"/>
          <w:sz w:val="22"/>
          <w:szCs w:val="22"/>
        </w:rPr>
        <w:t xml:space="preserve"> TDD,</w:t>
      </w:r>
      <w:r w:rsidR="004D18FA" w:rsidRPr="00F85A40">
        <w:rPr>
          <w:rFonts w:ascii="Calibri" w:hAnsi="Calibri" w:cs="Calibri"/>
          <w:b/>
          <w:iCs/>
          <w:color w:val="000000"/>
          <w:sz w:val="22"/>
          <w:szCs w:val="22"/>
        </w:rPr>
        <w:t xml:space="preserve"> SOAP UI, A</w:t>
      </w:r>
      <w:r w:rsidR="00E701C5" w:rsidRPr="00F85A40">
        <w:rPr>
          <w:rFonts w:ascii="Calibri" w:hAnsi="Calibri" w:cs="Calibri"/>
          <w:b/>
          <w:iCs/>
          <w:color w:val="000000"/>
          <w:sz w:val="22"/>
          <w:szCs w:val="22"/>
        </w:rPr>
        <w:t>JAX-WS</w:t>
      </w:r>
      <w:r w:rsidR="00334DBE" w:rsidRPr="00F85A40">
        <w:rPr>
          <w:rFonts w:ascii="Calibri" w:hAnsi="Calibri" w:cs="Calibri"/>
          <w:b/>
          <w:iCs/>
          <w:color w:val="000000"/>
          <w:sz w:val="22"/>
          <w:szCs w:val="22"/>
        </w:rPr>
        <w:t xml:space="preserve"> RAD</w:t>
      </w:r>
      <w:r w:rsidRPr="00F85A40">
        <w:rPr>
          <w:rFonts w:ascii="Calibri" w:hAnsi="Calibri" w:cs="Calibri"/>
          <w:b/>
          <w:iCs/>
          <w:color w:val="000000"/>
          <w:sz w:val="22"/>
          <w:szCs w:val="22"/>
        </w:rPr>
        <w:t>, Log4j, SQL,</w:t>
      </w:r>
      <w:r w:rsidR="00743835">
        <w:rPr>
          <w:rFonts w:ascii="Calibri" w:hAnsi="Calibri" w:cs="Calibri"/>
          <w:b/>
          <w:iCs/>
          <w:color w:val="000000"/>
          <w:sz w:val="22"/>
          <w:szCs w:val="22"/>
        </w:rPr>
        <w:t xml:space="preserve"> Maven, </w:t>
      </w:r>
      <w:r w:rsidR="00E75BEF">
        <w:rPr>
          <w:rFonts w:ascii="Calibri" w:hAnsi="Calibri" w:cs="Calibri"/>
          <w:b/>
          <w:iCs/>
          <w:color w:val="000000"/>
          <w:sz w:val="22"/>
          <w:szCs w:val="22"/>
        </w:rPr>
        <w:t>Tomcat,</w:t>
      </w:r>
      <w:r w:rsidR="00E75BEF" w:rsidRPr="00F85A40">
        <w:rPr>
          <w:rFonts w:ascii="Calibri" w:hAnsi="Calibri" w:cs="Calibri"/>
          <w:b/>
          <w:iCs/>
          <w:color w:val="000000"/>
          <w:sz w:val="22"/>
          <w:szCs w:val="22"/>
        </w:rPr>
        <w:t xml:space="preserve"> Log</w:t>
      </w:r>
      <w:r w:rsidR="00E701C5" w:rsidRPr="00F85A40">
        <w:rPr>
          <w:rFonts w:ascii="Calibri" w:hAnsi="Calibri" w:cs="Calibri"/>
          <w:b/>
          <w:iCs/>
          <w:color w:val="000000"/>
          <w:sz w:val="22"/>
          <w:szCs w:val="22"/>
        </w:rPr>
        <w:t>4j,</w:t>
      </w:r>
      <w:r w:rsidRPr="00F85A40">
        <w:rPr>
          <w:rFonts w:ascii="Calibri" w:hAnsi="Calibri" w:cs="Calibri"/>
          <w:b/>
          <w:iCs/>
          <w:color w:val="000000"/>
          <w:sz w:val="22"/>
          <w:szCs w:val="22"/>
        </w:rPr>
        <w:t xml:space="preserve"> </w:t>
      </w:r>
      <w:r w:rsidR="00CF4C3F" w:rsidRPr="00F85A40">
        <w:rPr>
          <w:rFonts w:ascii="Calibri" w:hAnsi="Calibri" w:cs="Calibri"/>
          <w:b/>
          <w:iCs/>
          <w:color w:val="000000"/>
          <w:sz w:val="22"/>
          <w:szCs w:val="22"/>
        </w:rPr>
        <w:t>WebLogic</w:t>
      </w:r>
      <w:r w:rsidRPr="00F85A40">
        <w:rPr>
          <w:rFonts w:ascii="Calibri" w:hAnsi="Calibri" w:cs="Calibri"/>
          <w:b/>
          <w:iCs/>
          <w:color w:val="000000"/>
          <w:sz w:val="22"/>
          <w:szCs w:val="22"/>
        </w:rPr>
        <w:t>.</w:t>
      </w:r>
    </w:p>
    <w:p w:rsidR="008B71B5" w:rsidRDefault="008B71B5" w:rsidP="00E74755">
      <w:pPr>
        <w:ind w:left="360"/>
        <w:contextualSpacing/>
        <w:jc w:val="both"/>
        <w:rPr>
          <w:rFonts w:ascii="Calibri" w:hAnsi="Calibri" w:cs="Calibri"/>
          <w:b/>
          <w:iCs/>
          <w:color w:val="000000"/>
          <w:sz w:val="22"/>
          <w:szCs w:val="22"/>
        </w:rPr>
      </w:pPr>
    </w:p>
    <w:p w:rsidR="001A4166" w:rsidRPr="00203286" w:rsidRDefault="001A4166" w:rsidP="001A4166">
      <w:pPr>
        <w:tabs>
          <w:tab w:val="left" w:pos="0"/>
          <w:tab w:val="left" w:pos="1710"/>
        </w:tabs>
        <w:jc w:val="both"/>
        <w:rPr>
          <w:rFonts w:ascii="Calibri" w:eastAsia="Tahoma" w:hAnsi="Calibri" w:cs="Calibri"/>
          <w:b/>
          <w:color w:val="000000"/>
          <w:sz w:val="22"/>
          <w:szCs w:val="22"/>
        </w:rPr>
      </w:pPr>
      <w:r w:rsidRPr="00203286">
        <w:rPr>
          <w:rFonts w:ascii="Calibri" w:eastAsia="Tahoma" w:hAnsi="Calibri" w:cs="Calibri"/>
          <w:b/>
          <w:color w:val="000000"/>
          <w:sz w:val="22"/>
          <w:szCs w:val="22"/>
        </w:rPr>
        <w:t xml:space="preserve"> Client: </w:t>
      </w:r>
      <w:r w:rsidR="008C0EFF" w:rsidRPr="00203286">
        <w:rPr>
          <w:rFonts w:ascii="Calibri" w:eastAsia="Tahoma" w:hAnsi="Calibri" w:cs="Calibri"/>
          <w:b/>
          <w:color w:val="000000"/>
          <w:sz w:val="22"/>
          <w:szCs w:val="22"/>
        </w:rPr>
        <w:t xml:space="preserve">Footlocker - </w:t>
      </w:r>
      <w:r w:rsidR="005E390C" w:rsidRPr="00203286">
        <w:rPr>
          <w:rFonts w:ascii="Calibri" w:eastAsia="Tahoma" w:hAnsi="Calibri" w:cs="Calibri"/>
          <w:b/>
          <w:color w:val="000000"/>
          <w:sz w:val="22"/>
          <w:szCs w:val="22"/>
        </w:rPr>
        <w:t xml:space="preserve"> </w:t>
      </w:r>
      <w:r w:rsidR="00445B9C" w:rsidRPr="00203286">
        <w:rPr>
          <w:rFonts w:ascii="Calibri" w:eastAsia="Tahoma" w:hAnsi="Calibri" w:cs="Calibri"/>
          <w:b/>
          <w:color w:val="000000"/>
          <w:sz w:val="22"/>
          <w:szCs w:val="22"/>
        </w:rPr>
        <w:t xml:space="preserve">New York, NY </w:t>
      </w:r>
      <w:r w:rsidR="005E390C" w:rsidRPr="00203286">
        <w:rPr>
          <w:rFonts w:ascii="Calibri" w:eastAsia="Tahoma" w:hAnsi="Calibri" w:cs="Calibri"/>
          <w:b/>
          <w:color w:val="000000"/>
          <w:sz w:val="22"/>
          <w:szCs w:val="22"/>
        </w:rPr>
        <w:t xml:space="preserve">                                              </w:t>
      </w:r>
      <w:r w:rsidR="002D4014" w:rsidRPr="00203286">
        <w:rPr>
          <w:rFonts w:ascii="Calibri" w:eastAsia="Tahoma" w:hAnsi="Calibri" w:cs="Calibri"/>
          <w:b/>
          <w:color w:val="000000"/>
          <w:sz w:val="22"/>
          <w:szCs w:val="22"/>
        </w:rPr>
        <w:t xml:space="preserve">                                           </w:t>
      </w:r>
      <w:r w:rsidR="00CB2A42">
        <w:rPr>
          <w:rFonts w:ascii="Calibri" w:eastAsia="Tahoma" w:hAnsi="Calibri" w:cs="Calibri"/>
          <w:b/>
          <w:color w:val="000000"/>
          <w:sz w:val="22"/>
          <w:szCs w:val="22"/>
        </w:rPr>
        <w:t xml:space="preserve">                </w:t>
      </w:r>
      <w:r w:rsidR="002D4014" w:rsidRPr="00203286">
        <w:rPr>
          <w:rFonts w:ascii="Calibri" w:eastAsia="Tahoma" w:hAnsi="Calibri" w:cs="Calibri"/>
          <w:b/>
          <w:color w:val="000000"/>
          <w:sz w:val="22"/>
          <w:szCs w:val="22"/>
        </w:rPr>
        <w:t xml:space="preserve"> </w:t>
      </w:r>
      <w:r w:rsidR="005E390C" w:rsidRPr="00203286">
        <w:rPr>
          <w:rFonts w:ascii="Calibri" w:eastAsia="Tahoma" w:hAnsi="Calibri" w:cs="Calibri"/>
          <w:b/>
          <w:color w:val="000000"/>
          <w:sz w:val="22"/>
          <w:szCs w:val="22"/>
        </w:rPr>
        <w:t>Oct 2009 – Mar 2011</w:t>
      </w:r>
    </w:p>
    <w:p w:rsidR="005E390C" w:rsidRPr="00203286" w:rsidRDefault="000B1C52" w:rsidP="001A4166">
      <w:pPr>
        <w:tabs>
          <w:tab w:val="left" w:pos="0"/>
          <w:tab w:val="left" w:pos="1710"/>
        </w:tabs>
        <w:jc w:val="both"/>
        <w:rPr>
          <w:rFonts w:ascii="Calibri" w:eastAsia="Tahoma" w:hAnsi="Calibri" w:cs="Calibri"/>
          <w:b/>
          <w:color w:val="000000"/>
          <w:sz w:val="22"/>
          <w:szCs w:val="22"/>
        </w:rPr>
      </w:pPr>
      <w:r w:rsidRPr="00203286">
        <w:rPr>
          <w:rFonts w:ascii="Calibri" w:eastAsia="Tahoma" w:hAnsi="Calibri" w:cs="Calibri"/>
          <w:b/>
          <w:color w:val="000000"/>
          <w:sz w:val="22"/>
          <w:szCs w:val="22"/>
        </w:rPr>
        <w:t xml:space="preserve"> </w:t>
      </w:r>
      <w:r w:rsidR="005E390C" w:rsidRPr="00203286">
        <w:rPr>
          <w:rFonts w:ascii="Calibri" w:eastAsia="Tahoma" w:hAnsi="Calibri" w:cs="Calibri"/>
          <w:b/>
          <w:color w:val="000000"/>
          <w:sz w:val="22"/>
          <w:szCs w:val="22"/>
        </w:rPr>
        <w:t>Role: JAVA/J2EE Developer</w:t>
      </w:r>
    </w:p>
    <w:p w:rsidR="00DE5DC5" w:rsidRDefault="008C0EFF" w:rsidP="003A167F">
      <w:pPr>
        <w:jc w:val="both"/>
        <w:rPr>
          <w:rFonts w:ascii="Calibri" w:eastAsia="Tahoma" w:hAnsi="Calibri" w:cs="Calibri"/>
          <w:color w:val="000000"/>
          <w:sz w:val="24"/>
          <w:szCs w:val="24"/>
        </w:rPr>
      </w:pPr>
      <w:r w:rsidRPr="00203286">
        <w:rPr>
          <w:rFonts w:ascii="Calibri" w:eastAsia="Tahoma" w:hAnsi="Calibri" w:cs="Calibri"/>
          <w:b/>
          <w:color w:val="000000"/>
          <w:sz w:val="22"/>
          <w:szCs w:val="22"/>
        </w:rPr>
        <w:t xml:space="preserve"> </w:t>
      </w:r>
      <w:r w:rsidR="001A4166" w:rsidRPr="00203286">
        <w:rPr>
          <w:rFonts w:ascii="Calibri" w:eastAsia="Tahoma" w:hAnsi="Calibri" w:cs="Calibri"/>
          <w:b/>
          <w:color w:val="000000"/>
          <w:sz w:val="22"/>
          <w:szCs w:val="22"/>
        </w:rPr>
        <w:t xml:space="preserve">Description: </w:t>
      </w:r>
      <w:r w:rsidR="001A4166" w:rsidRPr="00203286">
        <w:rPr>
          <w:rFonts w:ascii="Calibri" w:eastAsia="Tahoma" w:hAnsi="Calibri" w:cs="Calibri"/>
          <w:color w:val="000000"/>
          <w:sz w:val="22"/>
          <w:szCs w:val="22"/>
        </w:rPr>
        <w:t xml:space="preserve">This is an internet based online shopping website in which products will be sold </w:t>
      </w:r>
      <w:r w:rsidR="00DA7F8C" w:rsidRPr="00203286">
        <w:rPr>
          <w:rFonts w:ascii="Calibri" w:eastAsia="Tahoma" w:hAnsi="Calibri" w:cs="Calibri"/>
          <w:color w:val="000000"/>
          <w:sz w:val="22"/>
          <w:szCs w:val="22"/>
        </w:rPr>
        <w:t xml:space="preserve">   </w:t>
      </w:r>
      <w:r w:rsidRPr="00203286">
        <w:rPr>
          <w:rFonts w:ascii="Calibri" w:eastAsia="Tahoma" w:hAnsi="Calibri" w:cs="Calibri"/>
          <w:color w:val="000000"/>
          <w:sz w:val="22"/>
          <w:szCs w:val="22"/>
        </w:rPr>
        <w:t xml:space="preserve">                     </w:t>
      </w:r>
      <w:r w:rsidR="001A4166" w:rsidRPr="00203286">
        <w:rPr>
          <w:rFonts w:ascii="Calibri" w:eastAsia="Tahoma" w:hAnsi="Calibri" w:cs="Calibri"/>
          <w:color w:val="000000"/>
          <w:sz w:val="22"/>
          <w:szCs w:val="22"/>
        </w:rPr>
        <w:t>electronically</w:t>
      </w:r>
      <w:r w:rsidR="009517C1" w:rsidRPr="00203286">
        <w:rPr>
          <w:rFonts w:ascii="Calibri" w:eastAsia="Tahoma" w:hAnsi="Calibri" w:cs="Calibri"/>
          <w:color w:val="000000"/>
          <w:sz w:val="22"/>
          <w:szCs w:val="22"/>
        </w:rPr>
        <w:t xml:space="preserve"> involving</w:t>
      </w:r>
      <w:r w:rsidR="001A4166" w:rsidRPr="00203286">
        <w:rPr>
          <w:rFonts w:ascii="Calibri" w:eastAsia="Tahoma" w:hAnsi="Calibri" w:cs="Calibri"/>
          <w:color w:val="000000"/>
          <w:sz w:val="22"/>
          <w:szCs w:val="22"/>
        </w:rPr>
        <w:t xml:space="preserve"> buyers and sellers. </w:t>
      </w:r>
      <w:r w:rsidR="009517C1" w:rsidRPr="00203286">
        <w:rPr>
          <w:rFonts w:ascii="Calibri" w:eastAsia="Tahoma" w:hAnsi="Calibri" w:cs="Calibri"/>
          <w:color w:val="000000"/>
          <w:sz w:val="22"/>
          <w:szCs w:val="22"/>
        </w:rPr>
        <w:t xml:space="preserve">The application </w:t>
      </w:r>
      <w:r w:rsidR="001A4166" w:rsidRPr="00203286">
        <w:rPr>
          <w:rFonts w:ascii="Calibri" w:eastAsia="Tahoma" w:hAnsi="Calibri" w:cs="Calibri"/>
          <w:color w:val="000000"/>
          <w:sz w:val="22"/>
          <w:szCs w:val="22"/>
        </w:rPr>
        <w:t xml:space="preserve">also </w:t>
      </w:r>
      <w:r w:rsidR="009517C1" w:rsidRPr="00203286">
        <w:rPr>
          <w:rFonts w:ascii="Calibri" w:eastAsia="Tahoma" w:hAnsi="Calibri" w:cs="Calibri"/>
          <w:color w:val="000000"/>
          <w:sz w:val="22"/>
          <w:szCs w:val="22"/>
        </w:rPr>
        <w:t>has</w:t>
      </w:r>
      <w:r w:rsidR="001A4166" w:rsidRPr="00203286">
        <w:rPr>
          <w:rFonts w:ascii="Calibri" w:eastAsia="Tahoma" w:hAnsi="Calibri" w:cs="Calibri"/>
          <w:color w:val="000000"/>
          <w:sz w:val="22"/>
          <w:szCs w:val="22"/>
        </w:rPr>
        <w:t xml:space="preserve"> </w:t>
      </w:r>
      <w:r w:rsidR="00D920E6" w:rsidRPr="00203286">
        <w:rPr>
          <w:rFonts w:ascii="Calibri" w:eastAsia="Tahoma" w:hAnsi="Calibri" w:cs="Calibri"/>
          <w:color w:val="000000"/>
          <w:sz w:val="22"/>
          <w:szCs w:val="22"/>
        </w:rPr>
        <w:t>googled</w:t>
      </w:r>
      <w:r w:rsidR="001A4166" w:rsidRPr="00203286">
        <w:rPr>
          <w:rFonts w:ascii="Calibri" w:eastAsia="Tahoma" w:hAnsi="Calibri" w:cs="Calibri"/>
          <w:color w:val="000000"/>
          <w:sz w:val="22"/>
          <w:szCs w:val="22"/>
        </w:rPr>
        <w:t xml:space="preserve"> map to represent the address. The products that this application </w:t>
      </w:r>
      <w:r w:rsidR="008625F5" w:rsidRPr="00203286">
        <w:rPr>
          <w:rFonts w:ascii="Calibri" w:eastAsia="Tahoma" w:hAnsi="Calibri" w:cs="Calibri"/>
          <w:color w:val="000000"/>
          <w:sz w:val="22"/>
          <w:szCs w:val="22"/>
        </w:rPr>
        <w:t>sell,</w:t>
      </w:r>
      <w:r w:rsidR="001A4166" w:rsidRPr="00203286">
        <w:rPr>
          <w:rFonts w:ascii="Calibri" w:eastAsia="Tahoma" w:hAnsi="Calibri" w:cs="Calibri"/>
          <w:color w:val="000000"/>
          <w:sz w:val="22"/>
          <w:szCs w:val="22"/>
        </w:rPr>
        <w:t xml:space="preserve"> or buy are related to electronic products, consumer products and household products</w:t>
      </w:r>
      <w:r w:rsidR="00212477">
        <w:rPr>
          <w:rFonts w:ascii="Calibri" w:eastAsia="Tahoma" w:hAnsi="Calibri" w:cs="Calibri"/>
          <w:color w:val="000000"/>
          <w:sz w:val="24"/>
          <w:szCs w:val="24"/>
        </w:rPr>
        <w:t>.</w:t>
      </w:r>
    </w:p>
    <w:p w:rsidR="00444A4F" w:rsidRPr="00212477" w:rsidRDefault="00444A4F" w:rsidP="003A167F">
      <w:pPr>
        <w:jc w:val="both"/>
        <w:rPr>
          <w:rFonts w:ascii="Calibri" w:hAnsi="Calibri" w:cs="Calibri"/>
          <w:bCs/>
          <w:color w:val="000000"/>
          <w:sz w:val="22"/>
          <w:szCs w:val="22"/>
        </w:rPr>
      </w:pPr>
    </w:p>
    <w:p w:rsidR="00DE5DC5" w:rsidRPr="00EC4FC7" w:rsidRDefault="00DE5DC5" w:rsidP="00EC4FC7">
      <w:pPr>
        <w:ind w:left="720" w:hanging="360"/>
        <w:contextualSpacing/>
        <w:jc w:val="both"/>
        <w:rPr>
          <w:rFonts w:ascii="Calibri" w:hAnsi="Calibri" w:cs="Calibri"/>
          <w:b/>
          <w:iCs/>
          <w:color w:val="000000"/>
          <w:sz w:val="22"/>
          <w:szCs w:val="22"/>
        </w:rPr>
      </w:pPr>
      <w:r w:rsidRPr="003B119B">
        <w:rPr>
          <w:rFonts w:ascii="Calibri" w:hAnsi="Calibri" w:cs="Calibri"/>
          <w:b/>
          <w:iCs/>
          <w:color w:val="000000"/>
          <w:sz w:val="22"/>
          <w:szCs w:val="22"/>
        </w:rPr>
        <w:t>Responsibilities</w:t>
      </w:r>
      <w:r w:rsidR="00624F8B" w:rsidRPr="003B119B">
        <w:rPr>
          <w:rFonts w:ascii="Calibri" w:hAnsi="Calibri" w:cs="Calibri"/>
          <w:b/>
          <w:iCs/>
          <w:color w:val="000000"/>
          <w:sz w:val="22"/>
          <w:szCs w:val="22"/>
        </w:rPr>
        <w:t>:</w:t>
      </w:r>
    </w:p>
    <w:p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Involved in the complete Software Development Life Cycle including Requirement Analysis, Design, Implementation, Testing and Maintenance.</w:t>
      </w:r>
    </w:p>
    <w:p w:rsidR="00DE5DC5" w:rsidRPr="00306176" w:rsidRDefault="00DE5DC5" w:rsidP="00306176">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Developed JSP, </w:t>
      </w:r>
      <w:r w:rsidR="00D3431B">
        <w:rPr>
          <w:rFonts w:ascii="Calibri" w:hAnsi="Calibri" w:cs="Calibri"/>
          <w:b/>
          <w:iCs/>
          <w:color w:val="000000"/>
          <w:sz w:val="22"/>
          <w:szCs w:val="22"/>
        </w:rPr>
        <w:t>HTML5</w:t>
      </w:r>
      <w:r w:rsidRPr="003B119B">
        <w:rPr>
          <w:rFonts w:ascii="Calibri" w:hAnsi="Calibri" w:cs="Calibri"/>
          <w:iCs/>
          <w:color w:val="000000"/>
          <w:sz w:val="22"/>
          <w:szCs w:val="22"/>
        </w:rPr>
        <w:t>, X</w:t>
      </w:r>
      <w:r w:rsidR="00D3431B">
        <w:rPr>
          <w:rFonts w:ascii="Calibri" w:hAnsi="Calibri" w:cs="Calibri"/>
          <w:b/>
          <w:iCs/>
          <w:color w:val="000000"/>
          <w:sz w:val="22"/>
          <w:szCs w:val="22"/>
        </w:rPr>
        <w:t>HTML5</w:t>
      </w:r>
      <w:r w:rsidR="00A15AF2">
        <w:rPr>
          <w:rFonts w:ascii="Calibri" w:hAnsi="Calibri" w:cs="Calibri"/>
          <w:iCs/>
          <w:color w:val="000000"/>
          <w:sz w:val="22"/>
          <w:szCs w:val="22"/>
        </w:rPr>
        <w:t>,</w:t>
      </w:r>
      <w:r w:rsidR="00A15AF2" w:rsidRPr="00BA0623">
        <w:rPr>
          <w:rFonts w:ascii="Calibri" w:hAnsi="Calibri" w:cs="Calibri"/>
          <w:b/>
          <w:iCs/>
          <w:color w:val="000000"/>
          <w:sz w:val="22"/>
          <w:szCs w:val="22"/>
        </w:rPr>
        <w:t xml:space="preserve"> </w:t>
      </w:r>
      <w:r w:rsidR="00995F92" w:rsidRPr="00BA0623">
        <w:rPr>
          <w:rFonts w:ascii="Calibri" w:hAnsi="Calibri" w:cs="Calibri"/>
          <w:b/>
          <w:iCs/>
          <w:color w:val="000000"/>
          <w:sz w:val="22"/>
          <w:szCs w:val="22"/>
        </w:rPr>
        <w:t>CSS3</w:t>
      </w:r>
      <w:r w:rsidR="00A15AF2">
        <w:rPr>
          <w:rFonts w:ascii="Calibri" w:hAnsi="Calibri" w:cs="Calibri"/>
          <w:iCs/>
          <w:color w:val="000000"/>
          <w:sz w:val="22"/>
          <w:szCs w:val="22"/>
        </w:rPr>
        <w:t xml:space="preserve"> pages for </w:t>
      </w:r>
      <w:r w:rsidRPr="003B119B">
        <w:rPr>
          <w:rFonts w:ascii="Calibri" w:hAnsi="Calibri" w:cs="Calibri"/>
          <w:iCs/>
          <w:color w:val="000000"/>
          <w:sz w:val="22"/>
          <w:szCs w:val="22"/>
        </w:rPr>
        <w:t>modified views worked on responsive web design</w:t>
      </w:r>
      <w:r w:rsidR="00306176">
        <w:rPr>
          <w:rFonts w:ascii="Calibri" w:hAnsi="Calibri" w:cs="Calibri"/>
          <w:iCs/>
          <w:color w:val="000000"/>
          <w:sz w:val="22"/>
          <w:szCs w:val="22"/>
          <w:lang w:val="en-US"/>
        </w:rPr>
        <w:t>.</w:t>
      </w:r>
    </w:p>
    <w:p w:rsidR="008C79B4" w:rsidRPr="003B119B" w:rsidRDefault="008C79B4" w:rsidP="00E74755">
      <w:pPr>
        <w:pStyle w:val="ListParagraph"/>
        <w:numPr>
          <w:ilvl w:val="0"/>
          <w:numId w:val="5"/>
        </w:numPr>
        <w:suppressAutoHyphens w:val="0"/>
        <w:spacing w:after="200"/>
        <w:contextualSpacing/>
        <w:jc w:val="both"/>
        <w:rPr>
          <w:rFonts w:ascii="Calibri" w:hAnsi="Calibri" w:cs="Calibri"/>
          <w:color w:val="000000"/>
          <w:sz w:val="22"/>
          <w:szCs w:val="22"/>
        </w:rPr>
      </w:pPr>
      <w:r w:rsidRPr="003B119B">
        <w:rPr>
          <w:rFonts w:ascii="Calibri" w:hAnsi="Calibri" w:cs="Calibri"/>
          <w:color w:val="000000"/>
          <w:sz w:val="22"/>
          <w:szCs w:val="22"/>
        </w:rPr>
        <w:t xml:space="preserve">Wrote Code to interact with back-end </w:t>
      </w:r>
      <w:r w:rsidRPr="003B119B">
        <w:rPr>
          <w:rFonts w:ascii="Calibri" w:hAnsi="Calibri" w:cs="Calibri"/>
          <w:b/>
          <w:color w:val="000000"/>
          <w:sz w:val="22"/>
          <w:szCs w:val="22"/>
        </w:rPr>
        <w:t>JAVA, AJAX</w:t>
      </w:r>
      <w:r w:rsidRPr="003B119B">
        <w:rPr>
          <w:rFonts w:ascii="Calibri" w:hAnsi="Calibri" w:cs="Calibri"/>
          <w:color w:val="000000"/>
          <w:sz w:val="22"/>
          <w:szCs w:val="22"/>
        </w:rPr>
        <w:t>, </w:t>
      </w:r>
      <w:r w:rsidRPr="003B119B">
        <w:rPr>
          <w:rFonts w:ascii="Calibri" w:hAnsi="Calibri" w:cs="Calibri"/>
          <w:b/>
          <w:color w:val="000000"/>
          <w:sz w:val="22"/>
          <w:szCs w:val="22"/>
        </w:rPr>
        <w:t>JSON</w:t>
      </w:r>
      <w:r w:rsidRPr="003B119B">
        <w:rPr>
          <w:rFonts w:ascii="Calibri" w:hAnsi="Calibri" w:cs="Calibri"/>
          <w:color w:val="000000"/>
          <w:sz w:val="22"/>
          <w:szCs w:val="22"/>
        </w:rPr>
        <w:t>.</w:t>
      </w:r>
    </w:p>
    <w:p w:rsidR="001D742F" w:rsidRPr="003B119B" w:rsidRDefault="008C79B4"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AJAX</w:t>
      </w:r>
      <w:r w:rsidRPr="003B119B">
        <w:rPr>
          <w:rFonts w:ascii="Calibri" w:hAnsi="Calibri" w:cs="Calibri"/>
          <w:color w:val="000000"/>
          <w:sz w:val="22"/>
          <w:szCs w:val="22"/>
        </w:rPr>
        <w:t xml:space="preserve"> with </w:t>
      </w:r>
      <w:r w:rsidRPr="003B119B">
        <w:rPr>
          <w:rFonts w:ascii="Calibri" w:hAnsi="Calibri" w:cs="Calibri"/>
          <w:b/>
          <w:color w:val="000000"/>
          <w:sz w:val="22"/>
          <w:szCs w:val="22"/>
        </w:rPr>
        <w:t>JQuery</w:t>
      </w:r>
      <w:r w:rsidRPr="003B119B">
        <w:rPr>
          <w:rFonts w:ascii="Calibri" w:hAnsi="Calibri" w:cs="Calibri"/>
          <w:color w:val="000000"/>
          <w:sz w:val="22"/>
          <w:szCs w:val="22"/>
        </w:rPr>
        <w:t xml:space="preserve"> to parse </w:t>
      </w:r>
      <w:r w:rsidRPr="003B119B">
        <w:rPr>
          <w:rFonts w:ascii="Calibri" w:hAnsi="Calibri" w:cs="Calibri"/>
          <w:b/>
          <w:color w:val="000000"/>
          <w:sz w:val="22"/>
          <w:szCs w:val="22"/>
        </w:rPr>
        <w:t>JSON</w:t>
      </w:r>
      <w:r w:rsidRPr="003B119B">
        <w:rPr>
          <w:rFonts w:ascii="Calibri" w:hAnsi="Calibri" w:cs="Calibri"/>
          <w:color w:val="000000"/>
          <w:sz w:val="22"/>
          <w:szCs w:val="22"/>
        </w:rPr>
        <w:t xml:space="preserve"> object to dynamically overlay contents on web pages</w:t>
      </w:r>
      <w:r w:rsidR="001D742F" w:rsidRPr="003B119B">
        <w:rPr>
          <w:rFonts w:ascii="Calibri" w:hAnsi="Calibri" w:cs="Calibri"/>
          <w:color w:val="000000"/>
          <w:sz w:val="22"/>
          <w:szCs w:val="22"/>
          <w:lang w:val="en-US"/>
        </w:rPr>
        <w:t>.</w:t>
      </w:r>
    </w:p>
    <w:p w:rsidR="001D742F" w:rsidRPr="0015280C" w:rsidRDefault="001D742F" w:rsidP="0015280C">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color w:val="000000"/>
          <w:sz w:val="22"/>
          <w:szCs w:val="22"/>
          <w:shd w:val="clear" w:color="auto" w:fill="FFFFFF"/>
        </w:rPr>
        <w:t>Used</w:t>
      </w:r>
      <w:r w:rsidR="00F76DF5" w:rsidRPr="003B119B">
        <w:rPr>
          <w:rFonts w:ascii="Calibri" w:hAnsi="Calibri" w:cs="Calibri"/>
          <w:color w:val="000000"/>
          <w:sz w:val="22"/>
          <w:szCs w:val="22"/>
          <w:shd w:val="clear" w:color="auto" w:fill="FFFFFF"/>
          <w:lang w:val="en-US"/>
        </w:rPr>
        <w:t xml:space="preserve"> </w:t>
      </w:r>
      <w:r w:rsidR="00F76DF5" w:rsidRPr="003B119B">
        <w:rPr>
          <w:rFonts w:ascii="Calibri" w:hAnsi="Calibri" w:cs="Calibri"/>
          <w:b/>
          <w:color w:val="000000"/>
          <w:sz w:val="22"/>
          <w:szCs w:val="22"/>
          <w:shd w:val="clear" w:color="auto" w:fill="FFFFFF"/>
          <w:lang w:val="en-US"/>
        </w:rPr>
        <w:t>JSF</w:t>
      </w:r>
      <w:r w:rsidRPr="003B119B">
        <w:rPr>
          <w:rStyle w:val="apple-converted-space"/>
          <w:rFonts w:ascii="Calibri" w:hAnsi="Calibri" w:cs="Calibri"/>
          <w:color w:val="000000"/>
          <w:sz w:val="22"/>
          <w:szCs w:val="22"/>
          <w:shd w:val="clear" w:color="auto" w:fill="FFFFFF"/>
        </w:rPr>
        <w:t> </w:t>
      </w:r>
      <w:r w:rsidRPr="003B119B">
        <w:rPr>
          <w:rFonts w:ascii="Calibri" w:hAnsi="Calibri" w:cs="Calibri"/>
          <w:color w:val="000000"/>
          <w:sz w:val="22"/>
          <w:szCs w:val="22"/>
          <w:shd w:val="clear" w:color="auto" w:fill="FFFFFF"/>
        </w:rPr>
        <w:t>components and custom styles to convert model output to a tabular schedul</w:t>
      </w:r>
      <w:r w:rsidR="003E4111">
        <w:rPr>
          <w:rFonts w:ascii="Calibri" w:hAnsi="Calibri" w:cs="Calibri"/>
          <w:color w:val="000000"/>
          <w:sz w:val="22"/>
          <w:szCs w:val="22"/>
          <w:shd w:val="clear" w:color="auto" w:fill="FFFFFF"/>
        </w:rPr>
        <w:t>e view for trainees.</w:t>
      </w:r>
    </w:p>
    <w:p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Responsible for system analysis, design and development</w:t>
      </w:r>
      <w:r w:rsidR="00DD1CD9">
        <w:rPr>
          <w:rFonts w:ascii="Calibri" w:hAnsi="Calibri" w:cs="Calibri"/>
          <w:iCs/>
          <w:color w:val="000000"/>
          <w:sz w:val="22"/>
          <w:szCs w:val="22"/>
        </w:rPr>
        <w:t xml:space="preserve">, which is built on top of </w:t>
      </w:r>
      <w:r w:rsidRPr="007F5174">
        <w:rPr>
          <w:rFonts w:ascii="Calibri" w:hAnsi="Calibri" w:cs="Calibri"/>
          <w:b/>
          <w:iCs/>
          <w:color w:val="000000"/>
          <w:sz w:val="22"/>
          <w:szCs w:val="22"/>
        </w:rPr>
        <w:t>J2EE</w:t>
      </w:r>
      <w:r w:rsidR="00FA2923">
        <w:rPr>
          <w:rFonts w:ascii="Calibri" w:hAnsi="Calibri" w:cs="Calibri"/>
          <w:iCs/>
          <w:color w:val="000000"/>
          <w:sz w:val="22"/>
          <w:szCs w:val="22"/>
        </w:rPr>
        <w:t xml:space="preserve"> </w:t>
      </w:r>
      <w:r w:rsidRPr="003B119B">
        <w:rPr>
          <w:rFonts w:ascii="Calibri" w:hAnsi="Calibri" w:cs="Calibri"/>
          <w:iCs/>
          <w:color w:val="000000"/>
          <w:sz w:val="22"/>
          <w:szCs w:val="22"/>
        </w:rPr>
        <w:t xml:space="preserve">and </w:t>
      </w:r>
      <w:r w:rsidR="00212F22" w:rsidRPr="003B119B">
        <w:rPr>
          <w:rFonts w:ascii="Calibri" w:hAnsi="Calibri" w:cs="Calibri"/>
          <w:b/>
          <w:iCs/>
          <w:color w:val="000000"/>
          <w:sz w:val="22"/>
          <w:szCs w:val="22"/>
        </w:rPr>
        <w:t>SPRING</w:t>
      </w:r>
      <w:r w:rsidR="00DD1CD9">
        <w:rPr>
          <w:rFonts w:ascii="Calibri" w:hAnsi="Calibri" w:cs="Calibri"/>
          <w:b/>
          <w:iCs/>
          <w:color w:val="000000"/>
          <w:sz w:val="22"/>
          <w:szCs w:val="22"/>
          <w:lang w:val="en-US"/>
        </w:rPr>
        <w:t xml:space="preserve"> MVC</w:t>
      </w:r>
      <w:r w:rsidRPr="003B119B">
        <w:rPr>
          <w:rFonts w:ascii="Calibri" w:hAnsi="Calibri" w:cs="Calibri"/>
          <w:iCs/>
          <w:color w:val="000000"/>
          <w:sz w:val="22"/>
          <w:szCs w:val="22"/>
        </w:rPr>
        <w:t>.</w:t>
      </w:r>
    </w:p>
    <w:p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Involved in various phases of Software Development Life Cycle using Agile Methodology.</w:t>
      </w:r>
    </w:p>
    <w:p w:rsidR="00DE5DC5" w:rsidRPr="003B119B" w:rsidRDefault="0058604F" w:rsidP="004C7EDF">
      <w:pPr>
        <w:pStyle w:val="ListParagraph"/>
        <w:numPr>
          <w:ilvl w:val="0"/>
          <w:numId w:val="5"/>
        </w:numPr>
        <w:suppressAutoHyphens w:val="0"/>
        <w:contextualSpacing/>
        <w:rPr>
          <w:rFonts w:ascii="Calibri" w:hAnsi="Calibri" w:cs="Calibri"/>
          <w:iCs/>
          <w:color w:val="000000"/>
          <w:sz w:val="22"/>
          <w:szCs w:val="22"/>
        </w:rPr>
      </w:pPr>
      <w:r>
        <w:rPr>
          <w:rFonts w:ascii="Calibri" w:hAnsi="Calibri" w:cs="Calibri"/>
          <w:iCs/>
          <w:color w:val="000000"/>
          <w:sz w:val="22"/>
          <w:szCs w:val="22"/>
        </w:rPr>
        <w:t>Developed</w:t>
      </w:r>
      <w:r w:rsidR="00DE5DC5" w:rsidRPr="003B119B">
        <w:rPr>
          <w:rFonts w:ascii="Calibri" w:hAnsi="Calibri" w:cs="Calibri"/>
          <w:iCs/>
          <w:color w:val="000000"/>
          <w:sz w:val="22"/>
          <w:szCs w:val="22"/>
        </w:rPr>
        <w:t xml:space="preserve"> code for obtaining bean references in </w:t>
      </w:r>
      <w:r w:rsidR="00212F22" w:rsidRPr="003B119B">
        <w:rPr>
          <w:rFonts w:ascii="Calibri" w:hAnsi="Calibri" w:cs="Calibri"/>
          <w:b/>
          <w:iCs/>
          <w:color w:val="000000"/>
          <w:sz w:val="22"/>
          <w:szCs w:val="22"/>
        </w:rPr>
        <w:t>SPRING</w:t>
      </w:r>
      <w:r w:rsidR="00FC1F41" w:rsidRPr="003B119B">
        <w:rPr>
          <w:rFonts w:ascii="Calibri" w:hAnsi="Calibri" w:cs="Calibri"/>
          <w:iCs/>
          <w:color w:val="000000"/>
          <w:sz w:val="22"/>
          <w:szCs w:val="22"/>
        </w:rPr>
        <w:t xml:space="preserve"> framework using </w:t>
      </w:r>
      <w:r w:rsidR="00FC1F41" w:rsidRPr="003B119B">
        <w:rPr>
          <w:rFonts w:ascii="Calibri" w:hAnsi="Calibri" w:cs="Calibri"/>
          <w:b/>
          <w:iCs/>
          <w:color w:val="000000"/>
          <w:sz w:val="22"/>
          <w:szCs w:val="22"/>
        </w:rPr>
        <w:t>Dependency</w:t>
      </w:r>
      <w:r w:rsidR="00FC1F41" w:rsidRPr="003B119B">
        <w:rPr>
          <w:rFonts w:ascii="Calibri" w:hAnsi="Calibri" w:cs="Calibri"/>
          <w:iCs/>
          <w:color w:val="000000"/>
          <w:sz w:val="22"/>
          <w:szCs w:val="22"/>
          <w:lang w:val="en-US"/>
        </w:rPr>
        <w:t xml:space="preserve"> </w:t>
      </w:r>
      <w:r w:rsidR="00CD7A55">
        <w:rPr>
          <w:rFonts w:ascii="Calibri" w:hAnsi="Calibri" w:cs="Calibri"/>
          <w:b/>
          <w:iCs/>
          <w:color w:val="000000"/>
          <w:sz w:val="22"/>
          <w:szCs w:val="22"/>
        </w:rPr>
        <w:t>Injection</w:t>
      </w:r>
      <w:r w:rsidR="00DE5DC5" w:rsidRPr="003B119B">
        <w:rPr>
          <w:rFonts w:ascii="Calibri" w:hAnsi="Calibri" w:cs="Calibri"/>
          <w:iCs/>
          <w:color w:val="000000"/>
          <w:sz w:val="22"/>
          <w:szCs w:val="22"/>
        </w:rPr>
        <w:t>.</w:t>
      </w:r>
    </w:p>
    <w:p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Developed DAO layer using Hibernate and </w:t>
      </w:r>
      <w:r w:rsidR="00212F22" w:rsidRPr="003B119B">
        <w:rPr>
          <w:rFonts w:ascii="Calibri" w:hAnsi="Calibri" w:cs="Calibri"/>
          <w:b/>
          <w:iCs/>
          <w:color w:val="000000"/>
          <w:sz w:val="22"/>
          <w:szCs w:val="22"/>
        </w:rPr>
        <w:t>SPRING</w:t>
      </w:r>
      <w:r w:rsidR="00450451">
        <w:rPr>
          <w:rFonts w:ascii="Calibri" w:hAnsi="Calibri" w:cs="Calibri"/>
          <w:b/>
          <w:iCs/>
          <w:color w:val="000000"/>
          <w:sz w:val="22"/>
          <w:szCs w:val="22"/>
          <w:lang w:val="en-US"/>
        </w:rPr>
        <w:t xml:space="preserve"> </w:t>
      </w:r>
      <w:r w:rsidR="00450451" w:rsidRPr="00E84270">
        <w:rPr>
          <w:rFonts w:ascii="Calibri" w:hAnsi="Calibri" w:cs="Calibri"/>
          <w:iCs/>
          <w:color w:val="000000"/>
          <w:sz w:val="22"/>
          <w:szCs w:val="22"/>
          <w:lang w:val="en-US"/>
        </w:rPr>
        <w:t>and implemented the web tier using</w:t>
      </w:r>
      <w:r w:rsidR="00450451">
        <w:rPr>
          <w:rFonts w:ascii="Calibri" w:hAnsi="Calibri" w:cs="Calibri"/>
          <w:b/>
          <w:iCs/>
          <w:color w:val="000000"/>
          <w:sz w:val="22"/>
          <w:szCs w:val="22"/>
          <w:lang w:val="en-US"/>
        </w:rPr>
        <w:t xml:space="preserve"> S</w:t>
      </w:r>
      <w:r w:rsidR="00E84270">
        <w:rPr>
          <w:rFonts w:ascii="Calibri" w:hAnsi="Calibri" w:cs="Calibri"/>
          <w:b/>
          <w:iCs/>
          <w:color w:val="000000"/>
          <w:sz w:val="22"/>
          <w:szCs w:val="22"/>
          <w:lang w:val="en-US"/>
        </w:rPr>
        <w:t>PRING MVC</w:t>
      </w:r>
      <w:r w:rsidRPr="003B119B">
        <w:rPr>
          <w:rFonts w:ascii="Calibri" w:hAnsi="Calibri" w:cs="Calibri"/>
          <w:iCs/>
          <w:color w:val="000000"/>
          <w:sz w:val="22"/>
          <w:szCs w:val="22"/>
        </w:rPr>
        <w:t>.</w:t>
      </w:r>
    </w:p>
    <w:p w:rsidR="001C53E5" w:rsidRPr="003912C4" w:rsidRDefault="00DE5DC5" w:rsidP="003912C4">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Java/J2EE Design Patterns such as DAO pattern, </w:t>
      </w:r>
      <w:r w:rsidRPr="003B119B">
        <w:rPr>
          <w:rFonts w:ascii="Calibri" w:hAnsi="Calibri" w:cs="Calibri"/>
          <w:b/>
          <w:iCs/>
          <w:color w:val="000000"/>
          <w:sz w:val="22"/>
          <w:szCs w:val="22"/>
        </w:rPr>
        <w:t>MVC</w:t>
      </w:r>
      <w:r w:rsidRPr="003B119B">
        <w:rPr>
          <w:rFonts w:ascii="Calibri" w:hAnsi="Calibri" w:cs="Calibri"/>
          <w:iCs/>
          <w:color w:val="000000"/>
          <w:sz w:val="22"/>
          <w:szCs w:val="22"/>
        </w:rPr>
        <w:t xml:space="preserve"> pattern, </w:t>
      </w:r>
      <w:r w:rsidRPr="003B119B">
        <w:rPr>
          <w:rFonts w:ascii="Calibri" w:hAnsi="Calibri" w:cs="Calibri"/>
          <w:b/>
          <w:iCs/>
          <w:color w:val="000000"/>
          <w:sz w:val="22"/>
          <w:szCs w:val="22"/>
        </w:rPr>
        <w:t>singleton</w:t>
      </w:r>
      <w:r w:rsidRPr="003B119B">
        <w:rPr>
          <w:rFonts w:ascii="Calibri" w:hAnsi="Calibri" w:cs="Calibri"/>
          <w:iCs/>
          <w:color w:val="000000"/>
          <w:sz w:val="22"/>
          <w:szCs w:val="22"/>
        </w:rPr>
        <w:t xml:space="preserve"> in the project extensively, which facilitates clean distribution of roles and responsibilities across various layers of processing.</w:t>
      </w:r>
    </w:p>
    <w:p w:rsidR="00DE5DC5" w:rsidRPr="003B119B" w:rsidRDefault="000D331C" w:rsidP="00E74755">
      <w:pPr>
        <w:pStyle w:val="ListParagraph"/>
        <w:numPr>
          <w:ilvl w:val="0"/>
          <w:numId w:val="5"/>
        </w:numPr>
        <w:suppressAutoHyphens w:val="0"/>
        <w:contextualSpacing/>
        <w:jc w:val="both"/>
        <w:rPr>
          <w:rFonts w:ascii="Calibri" w:hAnsi="Calibri" w:cs="Calibri"/>
          <w:iCs/>
          <w:color w:val="000000"/>
          <w:sz w:val="22"/>
          <w:szCs w:val="22"/>
        </w:rPr>
      </w:pPr>
      <w:r>
        <w:rPr>
          <w:rFonts w:ascii="Calibri" w:hAnsi="Calibri" w:cs="Calibri"/>
          <w:iCs/>
          <w:color w:val="000000"/>
          <w:sz w:val="22"/>
          <w:szCs w:val="22"/>
        </w:rPr>
        <w:t xml:space="preserve">Involved in </w:t>
      </w:r>
      <w:r w:rsidR="00DE5DC5" w:rsidRPr="003B119B">
        <w:rPr>
          <w:rFonts w:ascii="Calibri" w:hAnsi="Calibri" w:cs="Calibri"/>
          <w:iCs/>
          <w:color w:val="000000"/>
          <w:sz w:val="22"/>
          <w:szCs w:val="22"/>
        </w:rPr>
        <w:t xml:space="preserve">consuming and developing </w:t>
      </w:r>
      <w:r w:rsidR="00DE5DC5" w:rsidRPr="003B119B">
        <w:rPr>
          <w:rFonts w:ascii="Calibri" w:hAnsi="Calibri" w:cs="Calibri"/>
          <w:b/>
          <w:iCs/>
          <w:color w:val="000000"/>
          <w:sz w:val="22"/>
          <w:szCs w:val="22"/>
        </w:rPr>
        <w:t>RESTful</w:t>
      </w:r>
      <w:r w:rsidR="004A1E53">
        <w:rPr>
          <w:rFonts w:ascii="Calibri" w:hAnsi="Calibri" w:cs="Calibri"/>
          <w:iCs/>
          <w:color w:val="000000"/>
          <w:sz w:val="22"/>
          <w:szCs w:val="22"/>
        </w:rPr>
        <w:t xml:space="preserve"> </w:t>
      </w:r>
      <w:r w:rsidR="00A15AF2">
        <w:rPr>
          <w:rFonts w:ascii="Calibri" w:hAnsi="Calibri" w:cs="Calibri"/>
          <w:iCs/>
          <w:color w:val="000000"/>
          <w:sz w:val="22"/>
          <w:szCs w:val="22"/>
        </w:rPr>
        <w:t>Web</w:t>
      </w:r>
      <w:r w:rsidR="00336329">
        <w:rPr>
          <w:rFonts w:ascii="Calibri" w:hAnsi="Calibri" w:cs="Calibri"/>
          <w:iCs/>
          <w:color w:val="000000"/>
          <w:sz w:val="22"/>
          <w:szCs w:val="22"/>
        </w:rPr>
        <w:t>service</w:t>
      </w:r>
      <w:r w:rsidR="00DE5DC5" w:rsidRPr="003B119B">
        <w:rPr>
          <w:rFonts w:ascii="Calibri" w:hAnsi="Calibri" w:cs="Calibri"/>
          <w:iCs/>
          <w:color w:val="000000"/>
          <w:sz w:val="22"/>
          <w:szCs w:val="22"/>
        </w:rPr>
        <w:t xml:space="preserve"> using </w:t>
      </w:r>
      <w:r w:rsidR="00212F22" w:rsidRPr="003B119B">
        <w:rPr>
          <w:rFonts w:ascii="Calibri" w:hAnsi="Calibri" w:cs="Calibri"/>
          <w:b/>
          <w:iCs/>
          <w:color w:val="000000"/>
          <w:sz w:val="22"/>
          <w:szCs w:val="22"/>
        </w:rPr>
        <w:t>SPRING</w:t>
      </w:r>
      <w:r w:rsidR="00DE5DC5" w:rsidRPr="003B119B">
        <w:rPr>
          <w:rFonts w:ascii="Calibri" w:hAnsi="Calibri" w:cs="Calibri"/>
          <w:iCs/>
          <w:color w:val="000000"/>
          <w:sz w:val="22"/>
          <w:szCs w:val="22"/>
        </w:rPr>
        <w:t xml:space="preserve"> MVC and Hibernate.</w:t>
      </w:r>
    </w:p>
    <w:p w:rsidR="00DE5DC5" w:rsidRPr="003B119B" w:rsidRDefault="00DE5DC5" w:rsidP="00C67886">
      <w:pPr>
        <w:pStyle w:val="ListParagraph"/>
        <w:numPr>
          <w:ilvl w:val="0"/>
          <w:numId w:val="5"/>
        </w:numPr>
        <w:suppressAutoHyphens w:val="0"/>
        <w:contextualSpacing/>
        <w:rPr>
          <w:rFonts w:ascii="Calibri" w:hAnsi="Calibri" w:cs="Calibri"/>
          <w:iCs/>
          <w:color w:val="000000"/>
          <w:sz w:val="22"/>
          <w:szCs w:val="22"/>
        </w:rPr>
      </w:pPr>
      <w:r w:rsidRPr="003B119B">
        <w:rPr>
          <w:rFonts w:ascii="Calibri" w:hAnsi="Calibri" w:cs="Calibri"/>
          <w:iCs/>
          <w:color w:val="000000"/>
          <w:sz w:val="22"/>
          <w:szCs w:val="22"/>
        </w:rPr>
        <w:t xml:space="preserve">Implemented </w:t>
      </w:r>
      <w:r w:rsidRPr="003B119B">
        <w:rPr>
          <w:rFonts w:ascii="Calibri" w:hAnsi="Calibri" w:cs="Calibri"/>
          <w:b/>
          <w:iCs/>
          <w:color w:val="000000"/>
          <w:sz w:val="22"/>
          <w:szCs w:val="22"/>
        </w:rPr>
        <w:t>Maven</w:t>
      </w:r>
      <w:r w:rsidRPr="003B119B">
        <w:rPr>
          <w:rFonts w:ascii="Calibri" w:hAnsi="Calibri" w:cs="Calibri"/>
          <w:iCs/>
          <w:color w:val="000000"/>
          <w:sz w:val="22"/>
          <w:szCs w:val="22"/>
        </w:rPr>
        <w:t xml:space="preserve"> Script to create </w:t>
      </w:r>
      <w:r w:rsidR="00C67886">
        <w:rPr>
          <w:rFonts w:ascii="Calibri" w:hAnsi="Calibri" w:cs="Calibri"/>
          <w:iCs/>
          <w:color w:val="000000"/>
          <w:sz w:val="22"/>
          <w:szCs w:val="22"/>
        </w:rPr>
        <w:t xml:space="preserve">JAR, WAR, EAR </w:t>
      </w:r>
      <w:r w:rsidRPr="003B119B">
        <w:rPr>
          <w:rFonts w:ascii="Calibri" w:hAnsi="Calibri" w:cs="Calibri"/>
          <w:iCs/>
          <w:color w:val="000000"/>
          <w:sz w:val="22"/>
          <w:szCs w:val="22"/>
        </w:rPr>
        <w:t>and deploy the entire project</w:t>
      </w:r>
      <w:r w:rsidR="00CC4380">
        <w:rPr>
          <w:rFonts w:ascii="Calibri" w:hAnsi="Calibri" w:cs="Calibri"/>
          <w:iCs/>
          <w:color w:val="000000"/>
          <w:sz w:val="22"/>
          <w:szCs w:val="22"/>
        </w:rPr>
        <w:t xml:space="preserve"> onto the WebSphere</w:t>
      </w:r>
      <w:r w:rsidRPr="003B119B">
        <w:rPr>
          <w:rFonts w:ascii="Calibri" w:hAnsi="Calibri" w:cs="Calibri"/>
          <w:iCs/>
          <w:color w:val="000000"/>
          <w:sz w:val="22"/>
          <w:szCs w:val="22"/>
        </w:rPr>
        <w:t>.</w:t>
      </w:r>
    </w:p>
    <w:p w:rsidR="00DE5DC5" w:rsidRPr="00C07873" w:rsidRDefault="00DE5DC5" w:rsidP="00C07873">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Oracle SQL developer for the writing queries or procedures in </w:t>
      </w:r>
      <w:r w:rsidRPr="003B119B">
        <w:rPr>
          <w:rFonts w:ascii="Calibri" w:hAnsi="Calibri" w:cs="Calibri"/>
          <w:b/>
          <w:iCs/>
          <w:color w:val="000000"/>
          <w:sz w:val="22"/>
          <w:szCs w:val="22"/>
        </w:rPr>
        <w:t>SQL</w:t>
      </w:r>
      <w:r w:rsidRPr="003B119B">
        <w:rPr>
          <w:rFonts w:ascii="Calibri" w:hAnsi="Calibri" w:cs="Calibri"/>
          <w:iCs/>
          <w:color w:val="000000"/>
          <w:sz w:val="22"/>
          <w:szCs w:val="22"/>
        </w:rPr>
        <w:t>.</w:t>
      </w:r>
    </w:p>
    <w:p w:rsidR="00792221" w:rsidRPr="00792221" w:rsidRDefault="00DE5DC5" w:rsidP="00792221">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Monitored the error logs using </w:t>
      </w:r>
      <w:r w:rsidRPr="003B119B">
        <w:rPr>
          <w:rFonts w:ascii="Calibri" w:hAnsi="Calibri" w:cs="Calibri"/>
          <w:b/>
          <w:iCs/>
          <w:color w:val="000000"/>
          <w:sz w:val="22"/>
          <w:szCs w:val="22"/>
        </w:rPr>
        <w:t>Log4J</w:t>
      </w:r>
      <w:r w:rsidR="00792221">
        <w:rPr>
          <w:rFonts w:ascii="Calibri" w:hAnsi="Calibri" w:cs="Calibri"/>
          <w:iCs/>
          <w:color w:val="000000"/>
          <w:sz w:val="22"/>
          <w:szCs w:val="22"/>
        </w:rPr>
        <w:t xml:space="preserve"> and fixed the problems</w:t>
      </w:r>
      <w:r w:rsidR="00792221" w:rsidRPr="00792221">
        <w:rPr>
          <w:rFonts w:ascii="Calibri" w:hAnsi="Calibri" w:cs="Calibri"/>
          <w:color w:val="000000"/>
          <w:sz w:val="22"/>
          <w:szCs w:val="22"/>
        </w:rPr>
        <w:t xml:space="preserve"> and </w:t>
      </w:r>
      <w:r w:rsidR="00792221" w:rsidRPr="00792221">
        <w:rPr>
          <w:rFonts w:ascii="Calibri" w:hAnsi="Calibri" w:cs="Calibri"/>
          <w:b/>
          <w:color w:val="000000"/>
          <w:sz w:val="22"/>
          <w:szCs w:val="22"/>
        </w:rPr>
        <w:t>GIT</w:t>
      </w:r>
      <w:r w:rsidR="00792221" w:rsidRPr="00792221">
        <w:rPr>
          <w:rFonts w:ascii="Calibri" w:hAnsi="Calibri" w:cs="Calibri"/>
          <w:color w:val="000000"/>
          <w:sz w:val="22"/>
          <w:szCs w:val="22"/>
        </w:rPr>
        <w:t xml:space="preserve">, </w:t>
      </w:r>
      <w:r w:rsidR="00792221" w:rsidRPr="00792221">
        <w:rPr>
          <w:rFonts w:ascii="Calibri" w:hAnsi="Calibri" w:cs="Calibri"/>
          <w:b/>
          <w:color w:val="000000"/>
          <w:sz w:val="22"/>
          <w:szCs w:val="22"/>
        </w:rPr>
        <w:t>SVN</w:t>
      </w:r>
      <w:r w:rsidR="00792221" w:rsidRPr="00792221">
        <w:rPr>
          <w:rFonts w:ascii="Calibri" w:hAnsi="Calibri" w:cs="Calibri"/>
          <w:color w:val="000000"/>
          <w:sz w:val="22"/>
          <w:szCs w:val="22"/>
        </w:rPr>
        <w:t xml:space="preserve"> for version control.</w:t>
      </w:r>
    </w:p>
    <w:p w:rsidR="008C79B4" w:rsidRPr="00792221" w:rsidRDefault="008C79B4" w:rsidP="00792221">
      <w:pPr>
        <w:pStyle w:val="ListParagraph"/>
        <w:numPr>
          <w:ilvl w:val="0"/>
          <w:numId w:val="5"/>
        </w:numPr>
        <w:suppressAutoHyphens w:val="0"/>
        <w:spacing w:after="200"/>
        <w:contextualSpacing/>
        <w:jc w:val="both"/>
        <w:rPr>
          <w:rFonts w:ascii="Calibri" w:hAnsi="Calibri" w:cs="Calibri"/>
          <w:color w:val="000000"/>
          <w:sz w:val="22"/>
          <w:szCs w:val="22"/>
        </w:rPr>
      </w:pPr>
      <w:r w:rsidRPr="003B119B">
        <w:rPr>
          <w:rFonts w:ascii="Calibri" w:hAnsi="Calibri" w:cs="Calibri"/>
          <w:color w:val="000000"/>
          <w:sz w:val="22"/>
          <w:szCs w:val="22"/>
        </w:rPr>
        <w:t xml:space="preserve">Used </w:t>
      </w:r>
      <w:r w:rsidR="009A0277">
        <w:rPr>
          <w:rFonts w:ascii="Calibri" w:hAnsi="Calibri" w:cs="Calibri"/>
          <w:b/>
          <w:color w:val="000000"/>
          <w:sz w:val="22"/>
          <w:szCs w:val="22"/>
        </w:rPr>
        <w:t>Web</w:t>
      </w:r>
      <w:r w:rsidR="00547169">
        <w:rPr>
          <w:rFonts w:ascii="Calibri" w:hAnsi="Calibri" w:cs="Calibri"/>
          <w:b/>
          <w:color w:val="000000"/>
          <w:sz w:val="22"/>
          <w:szCs w:val="22"/>
        </w:rPr>
        <w:t xml:space="preserve">Sphere </w:t>
      </w:r>
      <w:r w:rsidR="00792221">
        <w:rPr>
          <w:rFonts w:ascii="Calibri" w:hAnsi="Calibri" w:cs="Calibri"/>
          <w:color w:val="000000"/>
          <w:sz w:val="22"/>
          <w:szCs w:val="22"/>
        </w:rPr>
        <w:t>as the Application Server</w:t>
      </w:r>
      <w:r w:rsidR="00C70972">
        <w:rPr>
          <w:rFonts w:ascii="Calibri" w:hAnsi="Calibri" w:cs="Calibri"/>
          <w:color w:val="000000"/>
          <w:sz w:val="22"/>
          <w:szCs w:val="22"/>
          <w:lang w:val="en-US"/>
        </w:rPr>
        <w:t xml:space="preserve"> to deploy the application</w:t>
      </w:r>
      <w:r w:rsidR="00792221">
        <w:rPr>
          <w:rFonts w:ascii="Calibri" w:hAnsi="Calibri" w:cs="Calibri"/>
          <w:color w:val="000000"/>
          <w:sz w:val="22"/>
          <w:szCs w:val="22"/>
        </w:rPr>
        <w:t>.</w:t>
      </w:r>
    </w:p>
    <w:p w:rsidR="00DE5DC5" w:rsidRDefault="008C79B4" w:rsidP="00A072C9">
      <w:pPr>
        <w:pStyle w:val="ListParagraph"/>
        <w:numPr>
          <w:ilvl w:val="0"/>
          <w:numId w:val="5"/>
        </w:numPr>
        <w:suppressAutoHyphens w:val="0"/>
        <w:spacing w:after="200"/>
        <w:contextualSpacing/>
        <w:jc w:val="both"/>
        <w:rPr>
          <w:rFonts w:ascii="Calibri" w:hAnsi="Calibri" w:cs="Calibri"/>
          <w:color w:val="000000"/>
          <w:sz w:val="22"/>
          <w:szCs w:val="22"/>
        </w:rPr>
      </w:pPr>
      <w:r w:rsidRPr="003B119B">
        <w:rPr>
          <w:rFonts w:ascii="Calibri" w:hAnsi="Calibri" w:cs="Calibri"/>
          <w:color w:val="000000"/>
          <w:sz w:val="22"/>
          <w:szCs w:val="22"/>
        </w:rPr>
        <w:t>Used </w:t>
      </w:r>
      <w:r w:rsidRPr="003B119B">
        <w:rPr>
          <w:rFonts w:ascii="Calibri" w:hAnsi="Calibri" w:cs="Calibri"/>
          <w:b/>
          <w:color w:val="000000"/>
          <w:sz w:val="22"/>
          <w:szCs w:val="22"/>
        </w:rPr>
        <w:t>JUnit</w:t>
      </w:r>
      <w:r w:rsidRPr="003B119B">
        <w:rPr>
          <w:rFonts w:ascii="Calibri" w:hAnsi="Calibri" w:cs="Calibri"/>
          <w:color w:val="000000"/>
          <w:sz w:val="22"/>
          <w:szCs w:val="22"/>
        </w:rPr>
        <w:t> for the unit testing of various modules.</w:t>
      </w:r>
    </w:p>
    <w:p w:rsidR="007A5E16" w:rsidRPr="00A072C9" w:rsidRDefault="007A5E16" w:rsidP="007A5E16">
      <w:pPr>
        <w:pStyle w:val="ListParagraph"/>
        <w:suppressAutoHyphens w:val="0"/>
        <w:spacing w:after="200"/>
        <w:contextualSpacing/>
        <w:jc w:val="both"/>
        <w:rPr>
          <w:rFonts w:ascii="Calibri" w:hAnsi="Calibri" w:cs="Calibri"/>
          <w:color w:val="000000"/>
          <w:sz w:val="22"/>
          <w:szCs w:val="22"/>
        </w:rPr>
      </w:pPr>
    </w:p>
    <w:p w:rsidR="00065933" w:rsidRDefault="00DE5DC5" w:rsidP="00065933">
      <w:pPr>
        <w:pStyle w:val="ListParagraph"/>
        <w:ind w:left="360"/>
        <w:jc w:val="both"/>
        <w:rPr>
          <w:rFonts w:ascii="Calibri" w:hAnsi="Calibri" w:cs="Calibri"/>
          <w:iCs/>
          <w:color w:val="000000"/>
          <w:sz w:val="22"/>
          <w:szCs w:val="22"/>
        </w:rPr>
      </w:pPr>
      <w:r w:rsidRPr="003B119B">
        <w:rPr>
          <w:rFonts w:ascii="Calibri" w:hAnsi="Calibri" w:cs="Calibri"/>
          <w:b/>
          <w:iCs/>
          <w:color w:val="000000"/>
          <w:sz w:val="22"/>
          <w:szCs w:val="22"/>
        </w:rPr>
        <w:t xml:space="preserve">Environment: </w:t>
      </w:r>
      <w:r w:rsidRPr="000101FD">
        <w:rPr>
          <w:rFonts w:ascii="Calibri" w:hAnsi="Calibri" w:cs="Calibri"/>
          <w:b/>
          <w:color w:val="000000"/>
          <w:sz w:val="22"/>
          <w:szCs w:val="22"/>
        </w:rPr>
        <w:t>Java/J2EE</w:t>
      </w:r>
      <w:r w:rsidR="001D742F" w:rsidRPr="000101FD">
        <w:rPr>
          <w:rFonts w:ascii="Calibri" w:hAnsi="Calibri" w:cs="Calibri"/>
          <w:b/>
          <w:iCs/>
          <w:color w:val="000000"/>
          <w:sz w:val="22"/>
          <w:szCs w:val="22"/>
        </w:rPr>
        <w:t>, Eclipse, JSP, SOAP, RESTful, JMS</w:t>
      </w:r>
      <w:r w:rsidRPr="000101FD">
        <w:rPr>
          <w:rFonts w:ascii="Calibri" w:hAnsi="Calibri" w:cs="Calibri"/>
          <w:b/>
          <w:iCs/>
          <w:color w:val="000000"/>
          <w:sz w:val="22"/>
          <w:szCs w:val="22"/>
        </w:rPr>
        <w:t>,</w:t>
      </w:r>
      <w:r w:rsidR="001D742F" w:rsidRPr="000101FD">
        <w:rPr>
          <w:rFonts w:ascii="Calibri" w:hAnsi="Calibri" w:cs="Calibri"/>
          <w:b/>
          <w:iCs/>
          <w:color w:val="000000"/>
          <w:sz w:val="22"/>
          <w:szCs w:val="22"/>
          <w:lang w:val="en-US"/>
        </w:rPr>
        <w:t xml:space="preserve">AJAX, </w:t>
      </w:r>
      <w:r w:rsidRPr="000101FD">
        <w:rPr>
          <w:rFonts w:ascii="Calibri" w:hAnsi="Calibri" w:cs="Calibri"/>
          <w:b/>
          <w:iCs/>
          <w:color w:val="000000"/>
          <w:sz w:val="22"/>
          <w:szCs w:val="22"/>
        </w:rPr>
        <w:t xml:space="preserve">JSON, </w:t>
      </w:r>
      <w:r w:rsidR="00212F22" w:rsidRPr="000101FD">
        <w:rPr>
          <w:rFonts w:ascii="Calibri" w:hAnsi="Calibri" w:cs="Calibri"/>
          <w:b/>
          <w:iCs/>
          <w:color w:val="000000"/>
          <w:sz w:val="22"/>
          <w:szCs w:val="22"/>
        </w:rPr>
        <w:t>SPRING</w:t>
      </w:r>
      <w:r w:rsidR="001D742F" w:rsidRPr="000101FD">
        <w:rPr>
          <w:rFonts w:ascii="Calibri" w:hAnsi="Calibri" w:cs="Calibri"/>
          <w:b/>
          <w:iCs/>
          <w:color w:val="000000"/>
          <w:sz w:val="22"/>
          <w:szCs w:val="22"/>
        </w:rPr>
        <w:t>, Hibernate</w:t>
      </w:r>
      <w:r w:rsidRPr="000101FD">
        <w:rPr>
          <w:rFonts w:ascii="Calibri" w:hAnsi="Calibri" w:cs="Calibri"/>
          <w:b/>
          <w:iCs/>
          <w:color w:val="000000"/>
          <w:sz w:val="22"/>
          <w:szCs w:val="22"/>
        </w:rPr>
        <w:t xml:space="preserve">, XML, XSLT, </w:t>
      </w:r>
      <w:r w:rsidR="00D3431B">
        <w:rPr>
          <w:rFonts w:ascii="Calibri" w:hAnsi="Calibri" w:cs="Calibri"/>
          <w:b/>
          <w:iCs/>
          <w:color w:val="000000"/>
          <w:sz w:val="22"/>
          <w:szCs w:val="22"/>
        </w:rPr>
        <w:t>HTML5</w:t>
      </w:r>
      <w:r w:rsidRPr="000101FD">
        <w:rPr>
          <w:rFonts w:ascii="Calibri" w:hAnsi="Calibri" w:cs="Calibri"/>
          <w:b/>
          <w:iCs/>
          <w:color w:val="000000"/>
          <w:sz w:val="22"/>
          <w:szCs w:val="22"/>
        </w:rPr>
        <w:t>, X</w:t>
      </w:r>
      <w:r w:rsidR="00D3431B">
        <w:rPr>
          <w:rFonts w:ascii="Calibri" w:hAnsi="Calibri" w:cs="Calibri"/>
          <w:b/>
          <w:iCs/>
          <w:color w:val="000000"/>
          <w:sz w:val="22"/>
          <w:szCs w:val="22"/>
        </w:rPr>
        <w:t>HTML5</w:t>
      </w:r>
      <w:r w:rsidRPr="000101FD">
        <w:rPr>
          <w:rFonts w:ascii="Calibri" w:hAnsi="Calibri" w:cs="Calibri"/>
          <w:b/>
          <w:iCs/>
          <w:color w:val="000000"/>
          <w:sz w:val="22"/>
          <w:szCs w:val="22"/>
        </w:rPr>
        <w:t xml:space="preserve">, </w:t>
      </w:r>
      <w:r w:rsidR="00995F92">
        <w:rPr>
          <w:rFonts w:ascii="Calibri" w:hAnsi="Calibri" w:cs="Calibri"/>
          <w:b/>
          <w:iCs/>
          <w:color w:val="000000"/>
          <w:sz w:val="22"/>
          <w:szCs w:val="22"/>
        </w:rPr>
        <w:t>CSS3</w:t>
      </w:r>
      <w:r w:rsidRPr="000101FD">
        <w:rPr>
          <w:rFonts w:ascii="Calibri" w:hAnsi="Calibri" w:cs="Calibri"/>
          <w:b/>
          <w:iCs/>
          <w:color w:val="000000"/>
          <w:sz w:val="22"/>
          <w:szCs w:val="22"/>
        </w:rPr>
        <w:t>, JavaScri</w:t>
      </w:r>
      <w:r w:rsidR="009F3C2C">
        <w:rPr>
          <w:rFonts w:ascii="Calibri" w:hAnsi="Calibri" w:cs="Calibri"/>
          <w:b/>
          <w:iCs/>
          <w:color w:val="000000"/>
          <w:sz w:val="22"/>
          <w:szCs w:val="22"/>
        </w:rPr>
        <w:t xml:space="preserve">pt, </w:t>
      </w:r>
      <w:r w:rsidR="0087615F">
        <w:rPr>
          <w:rFonts w:ascii="Calibri" w:hAnsi="Calibri" w:cs="Calibri"/>
          <w:b/>
          <w:iCs/>
          <w:color w:val="000000"/>
          <w:sz w:val="22"/>
          <w:szCs w:val="22"/>
          <w:lang w:val="en-US"/>
        </w:rPr>
        <w:t xml:space="preserve">JSF, </w:t>
      </w:r>
      <w:r w:rsidR="00CF4C3F" w:rsidRPr="000101FD">
        <w:rPr>
          <w:rFonts w:ascii="Calibri" w:hAnsi="Calibri" w:cs="Calibri"/>
          <w:b/>
          <w:iCs/>
          <w:color w:val="000000"/>
          <w:sz w:val="22"/>
          <w:szCs w:val="22"/>
        </w:rPr>
        <w:t>WebSphere</w:t>
      </w:r>
      <w:r w:rsidR="001D742F" w:rsidRPr="000101FD">
        <w:rPr>
          <w:rFonts w:ascii="Calibri" w:hAnsi="Calibri" w:cs="Calibri"/>
          <w:b/>
          <w:iCs/>
          <w:color w:val="000000"/>
          <w:sz w:val="22"/>
          <w:szCs w:val="22"/>
        </w:rPr>
        <w:t>, Oracle SQL Developer</w:t>
      </w:r>
      <w:r w:rsidRPr="000101FD">
        <w:rPr>
          <w:rFonts w:ascii="Calibri" w:hAnsi="Calibri" w:cs="Calibri"/>
          <w:b/>
          <w:iCs/>
          <w:color w:val="000000"/>
          <w:sz w:val="22"/>
          <w:szCs w:val="22"/>
        </w:rPr>
        <w:t>, Maven, Agile scrum, Integra</w:t>
      </w:r>
      <w:r w:rsidR="001D742F" w:rsidRPr="000101FD">
        <w:rPr>
          <w:rFonts w:ascii="Calibri" w:hAnsi="Calibri" w:cs="Calibri"/>
          <w:b/>
          <w:iCs/>
          <w:color w:val="000000"/>
          <w:sz w:val="22"/>
          <w:szCs w:val="22"/>
        </w:rPr>
        <w:t>tion tool, Log4J, GIT, JUnit</w:t>
      </w:r>
      <w:r w:rsidR="00065933">
        <w:rPr>
          <w:rFonts w:ascii="Calibri" w:hAnsi="Calibri" w:cs="Calibri"/>
          <w:iCs/>
          <w:color w:val="000000"/>
          <w:sz w:val="22"/>
          <w:szCs w:val="22"/>
        </w:rPr>
        <w:t>.</w:t>
      </w:r>
    </w:p>
    <w:p w:rsidR="00B97C19" w:rsidRPr="00796622" w:rsidRDefault="00B97C19" w:rsidP="00065933">
      <w:pPr>
        <w:pStyle w:val="ListParagraph"/>
        <w:ind w:left="360"/>
        <w:jc w:val="both"/>
        <w:rPr>
          <w:rFonts w:ascii="Calibri" w:hAnsi="Calibri" w:cs="Calibri"/>
          <w:iCs/>
          <w:color w:val="000000"/>
          <w:sz w:val="22"/>
          <w:szCs w:val="22"/>
        </w:rPr>
      </w:pPr>
    </w:p>
    <w:p w:rsidR="00B97C19" w:rsidRPr="00796622" w:rsidRDefault="00B97C19" w:rsidP="00B97C19">
      <w:pPr>
        <w:tabs>
          <w:tab w:val="left" w:pos="0"/>
          <w:tab w:val="left" w:pos="1710"/>
        </w:tabs>
        <w:ind w:firstLine="360"/>
        <w:jc w:val="both"/>
        <w:rPr>
          <w:rFonts w:ascii="Calibri" w:eastAsia="Tahoma" w:hAnsi="Calibri" w:cs="Calibri"/>
          <w:b/>
          <w:color w:val="000000"/>
          <w:sz w:val="22"/>
          <w:szCs w:val="22"/>
        </w:rPr>
      </w:pPr>
      <w:r w:rsidRPr="00796622">
        <w:rPr>
          <w:rFonts w:ascii="Calibri" w:eastAsia="Tahoma" w:hAnsi="Calibri" w:cs="Calibri"/>
          <w:b/>
          <w:color w:val="000000"/>
          <w:sz w:val="22"/>
          <w:szCs w:val="22"/>
        </w:rPr>
        <w:t xml:space="preserve">Client: YANA Software Pvt., LTD - Hyderabad, </w:t>
      </w:r>
      <w:r w:rsidR="00D11585" w:rsidRPr="00796622">
        <w:rPr>
          <w:rFonts w:ascii="Calibri" w:eastAsia="Tahoma" w:hAnsi="Calibri" w:cs="Calibri"/>
          <w:b/>
          <w:color w:val="000000"/>
          <w:sz w:val="22"/>
          <w:szCs w:val="22"/>
        </w:rPr>
        <w:t>INDIA.</w:t>
      </w:r>
      <w:r w:rsidR="000153E5" w:rsidRPr="00796622">
        <w:rPr>
          <w:rFonts w:ascii="Calibri" w:eastAsia="Tahoma" w:hAnsi="Calibri" w:cs="Calibri"/>
          <w:b/>
          <w:color w:val="000000"/>
          <w:sz w:val="22"/>
          <w:szCs w:val="22"/>
        </w:rPr>
        <w:t xml:space="preserve">            </w:t>
      </w:r>
      <w:r w:rsidR="00D17B2C" w:rsidRPr="00796622">
        <w:rPr>
          <w:rFonts w:ascii="Calibri" w:eastAsia="Tahoma" w:hAnsi="Calibri" w:cs="Calibri"/>
          <w:b/>
          <w:color w:val="000000"/>
          <w:sz w:val="22"/>
          <w:szCs w:val="22"/>
        </w:rPr>
        <w:t xml:space="preserve">                                         </w:t>
      </w:r>
      <w:r w:rsidR="000153E5" w:rsidRPr="00796622">
        <w:rPr>
          <w:rFonts w:ascii="Calibri" w:eastAsia="Tahoma" w:hAnsi="Calibri" w:cs="Calibri"/>
          <w:b/>
          <w:color w:val="000000"/>
          <w:sz w:val="22"/>
          <w:szCs w:val="22"/>
        </w:rPr>
        <w:t xml:space="preserve"> </w:t>
      </w:r>
      <w:r w:rsidR="007A5E16">
        <w:rPr>
          <w:rFonts w:ascii="Calibri" w:eastAsia="Tahoma" w:hAnsi="Calibri" w:cs="Calibri"/>
          <w:b/>
          <w:color w:val="000000"/>
          <w:sz w:val="22"/>
          <w:szCs w:val="22"/>
        </w:rPr>
        <w:t xml:space="preserve">              </w:t>
      </w:r>
      <w:r w:rsidR="000153E5" w:rsidRPr="00796622">
        <w:rPr>
          <w:rFonts w:ascii="Calibri" w:eastAsia="Tahoma" w:hAnsi="Calibri" w:cs="Calibri"/>
          <w:b/>
          <w:color w:val="000000"/>
          <w:sz w:val="22"/>
          <w:szCs w:val="22"/>
        </w:rPr>
        <w:t xml:space="preserve">Sep 2008- Sep 2009  </w:t>
      </w:r>
    </w:p>
    <w:p w:rsidR="000153E5" w:rsidRPr="00796622" w:rsidRDefault="000153E5" w:rsidP="00B97C19">
      <w:pPr>
        <w:tabs>
          <w:tab w:val="left" w:pos="0"/>
          <w:tab w:val="left" w:pos="1710"/>
        </w:tabs>
        <w:ind w:firstLine="360"/>
        <w:jc w:val="both"/>
        <w:rPr>
          <w:rFonts w:ascii="Calibri" w:eastAsia="Tahoma" w:hAnsi="Calibri" w:cs="Calibri"/>
          <w:b/>
          <w:color w:val="000000"/>
          <w:sz w:val="22"/>
          <w:szCs w:val="22"/>
        </w:rPr>
      </w:pPr>
      <w:r w:rsidRPr="00796622">
        <w:rPr>
          <w:rFonts w:ascii="Calibri" w:eastAsia="Tahoma" w:hAnsi="Calibri" w:cs="Calibri"/>
          <w:b/>
          <w:color w:val="000000"/>
          <w:sz w:val="22"/>
          <w:szCs w:val="22"/>
        </w:rPr>
        <w:t>Role: JAVA/J2EE Developer</w:t>
      </w:r>
    </w:p>
    <w:p w:rsidR="006E4BEB" w:rsidRDefault="00093900" w:rsidP="00212477">
      <w:pPr>
        <w:tabs>
          <w:tab w:val="left" w:pos="0"/>
          <w:tab w:val="left" w:pos="1710"/>
        </w:tabs>
        <w:ind w:left="360"/>
        <w:jc w:val="both"/>
        <w:rPr>
          <w:rFonts w:ascii="Calibri" w:eastAsia="Tahoma" w:hAnsi="Calibri" w:cs="Calibri"/>
          <w:color w:val="000000"/>
          <w:sz w:val="22"/>
          <w:szCs w:val="22"/>
        </w:rPr>
      </w:pPr>
      <w:r w:rsidRPr="00796622">
        <w:rPr>
          <w:rFonts w:ascii="Calibri" w:eastAsia="Tahoma" w:hAnsi="Calibri" w:cs="Calibri"/>
          <w:b/>
          <w:color w:val="000000"/>
          <w:sz w:val="22"/>
          <w:szCs w:val="22"/>
        </w:rPr>
        <w:t>Description:</w:t>
      </w:r>
      <w:r w:rsidR="00D11585" w:rsidRPr="00796622">
        <w:rPr>
          <w:rFonts w:ascii="Calibri" w:eastAsia="Tahoma" w:hAnsi="Calibri" w:cs="Calibri"/>
          <w:b/>
          <w:color w:val="000000"/>
          <w:sz w:val="22"/>
          <w:szCs w:val="22"/>
        </w:rPr>
        <w:t xml:space="preserve"> </w:t>
      </w:r>
      <w:r w:rsidR="007276DB" w:rsidRPr="00796622">
        <w:rPr>
          <w:rFonts w:ascii="Calibri" w:eastAsia="Tahoma" w:hAnsi="Calibri" w:cs="Calibri"/>
          <w:b/>
          <w:color w:val="000000"/>
          <w:sz w:val="22"/>
          <w:szCs w:val="22"/>
        </w:rPr>
        <w:t xml:space="preserve"> </w:t>
      </w:r>
      <w:r w:rsidR="007276DB" w:rsidRPr="00796622">
        <w:rPr>
          <w:rFonts w:ascii="Calibri" w:eastAsia="Tahoma" w:hAnsi="Calibri" w:cs="Calibri"/>
          <w:color w:val="000000"/>
          <w:sz w:val="22"/>
          <w:szCs w:val="22"/>
        </w:rPr>
        <w:t>The product was online banking system which provides personal savings details to the clients. It offers a wide range of financial clients and as per users account status offers him to take up the new schemes. Upon the user request it generates the corresponding requests and sends to the user.</w:t>
      </w:r>
    </w:p>
    <w:p w:rsidR="00276FB7" w:rsidRPr="00212477" w:rsidRDefault="00276FB7" w:rsidP="00212477">
      <w:pPr>
        <w:tabs>
          <w:tab w:val="left" w:pos="0"/>
          <w:tab w:val="left" w:pos="1710"/>
        </w:tabs>
        <w:ind w:left="360"/>
        <w:jc w:val="both"/>
        <w:rPr>
          <w:rFonts w:ascii="Calibri" w:eastAsia="Tahoma" w:hAnsi="Calibri" w:cs="Calibri"/>
          <w:color w:val="000000"/>
          <w:sz w:val="22"/>
          <w:szCs w:val="22"/>
        </w:rPr>
      </w:pPr>
    </w:p>
    <w:p w:rsidR="00DA7A26" w:rsidRPr="00F175D0" w:rsidRDefault="00DA7A26" w:rsidP="00773681">
      <w:pPr>
        <w:pStyle w:val="ListParagraph"/>
        <w:ind w:left="360"/>
        <w:jc w:val="both"/>
        <w:rPr>
          <w:rFonts w:ascii="Calibri" w:hAnsi="Calibri" w:cs="Calibri"/>
          <w:b/>
          <w:iCs/>
          <w:color w:val="000000"/>
          <w:sz w:val="22"/>
          <w:szCs w:val="22"/>
        </w:rPr>
      </w:pPr>
      <w:r w:rsidRPr="00F175D0">
        <w:rPr>
          <w:rFonts w:ascii="Calibri" w:hAnsi="Calibri" w:cs="Calibri"/>
          <w:b/>
          <w:iCs/>
          <w:color w:val="000000"/>
          <w:sz w:val="22"/>
          <w:szCs w:val="22"/>
        </w:rPr>
        <w:t xml:space="preserve">Responsibilities: </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Developed presentation screens by using </w:t>
      </w:r>
      <w:r w:rsidRPr="00F175D0">
        <w:rPr>
          <w:rFonts w:ascii="Calibri" w:hAnsi="Calibri" w:cs="Calibri"/>
          <w:b/>
          <w:iCs/>
          <w:color w:val="000000"/>
          <w:sz w:val="22"/>
          <w:szCs w:val="22"/>
        </w:rPr>
        <w:t>JSP, HTML</w:t>
      </w:r>
      <w:r w:rsidRPr="00F175D0">
        <w:rPr>
          <w:rFonts w:ascii="Calibri" w:hAnsi="Calibri" w:cs="Calibri"/>
          <w:iCs/>
          <w:color w:val="000000"/>
          <w:sz w:val="22"/>
          <w:szCs w:val="22"/>
        </w:rPr>
        <w:t xml:space="preserve"> and </w:t>
      </w:r>
      <w:r w:rsidRPr="00F175D0">
        <w:rPr>
          <w:rFonts w:ascii="Calibri" w:hAnsi="Calibri" w:cs="Calibri"/>
          <w:b/>
          <w:iCs/>
          <w:color w:val="000000"/>
          <w:sz w:val="22"/>
          <w:szCs w:val="22"/>
        </w:rPr>
        <w:t>JavaScript</w:t>
      </w:r>
      <w:r w:rsidRPr="00F175D0">
        <w:rPr>
          <w:rFonts w:ascii="Calibri" w:hAnsi="Calibri" w:cs="Calibri"/>
          <w:iCs/>
          <w:color w:val="000000"/>
          <w:sz w:val="22"/>
          <w:szCs w:val="22"/>
        </w:rPr>
        <w:t>.</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Implemented Model View Controller (MVC-2) architecture and developed Form classes, Action </w:t>
      </w:r>
      <w:r w:rsidR="0014475C" w:rsidRPr="00F175D0">
        <w:rPr>
          <w:rFonts w:ascii="Calibri" w:hAnsi="Calibri" w:cs="Calibri"/>
          <w:iCs/>
          <w:color w:val="000000"/>
          <w:sz w:val="22"/>
          <w:szCs w:val="22"/>
          <w:lang w:val="en-US"/>
        </w:rPr>
        <w:t xml:space="preserve">  </w:t>
      </w:r>
      <w:r w:rsidRPr="00F175D0">
        <w:rPr>
          <w:rFonts w:ascii="Calibri" w:hAnsi="Calibri" w:cs="Calibri"/>
          <w:iCs/>
          <w:color w:val="000000"/>
          <w:sz w:val="22"/>
          <w:szCs w:val="22"/>
        </w:rPr>
        <w:t xml:space="preserve">Classes for the entire application using </w:t>
      </w:r>
      <w:r w:rsidRPr="00F175D0">
        <w:rPr>
          <w:rFonts w:ascii="Calibri" w:hAnsi="Calibri" w:cs="Calibri"/>
          <w:b/>
          <w:iCs/>
          <w:color w:val="000000"/>
          <w:sz w:val="22"/>
          <w:szCs w:val="22"/>
        </w:rPr>
        <w:t>Struts</w:t>
      </w:r>
      <w:r w:rsidRPr="00F175D0">
        <w:rPr>
          <w:rFonts w:ascii="Calibri" w:hAnsi="Calibri" w:cs="Calibri"/>
          <w:iCs/>
          <w:color w:val="000000"/>
          <w:sz w:val="22"/>
          <w:szCs w:val="22"/>
        </w:rPr>
        <w:t xml:space="preserve"> Framework</w:t>
      </w:r>
      <w:r w:rsidR="00D12534" w:rsidRPr="00F175D0">
        <w:rPr>
          <w:rFonts w:ascii="Calibri" w:hAnsi="Calibri" w:cs="Calibri"/>
          <w:iCs/>
          <w:color w:val="000000"/>
          <w:sz w:val="22"/>
          <w:szCs w:val="22"/>
          <w:lang w:val="en-US"/>
        </w:rPr>
        <w:t xml:space="preserve"> and used for server side validation.</w:t>
      </w:r>
      <w:r w:rsidRPr="00F175D0">
        <w:rPr>
          <w:rFonts w:ascii="Calibri" w:hAnsi="Calibri" w:cs="Calibri"/>
          <w:iCs/>
          <w:color w:val="000000"/>
          <w:sz w:val="22"/>
          <w:szCs w:val="22"/>
        </w:rPr>
        <w:t>.</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Performed client side validations using </w:t>
      </w:r>
      <w:r w:rsidRPr="00F175D0">
        <w:rPr>
          <w:rFonts w:ascii="Calibri" w:hAnsi="Calibri" w:cs="Calibri"/>
          <w:b/>
          <w:iCs/>
          <w:color w:val="000000"/>
          <w:sz w:val="22"/>
          <w:szCs w:val="22"/>
        </w:rPr>
        <w:t>JavaScript</w:t>
      </w:r>
      <w:r w:rsidR="00C14F6E" w:rsidRPr="00F175D0">
        <w:rPr>
          <w:rFonts w:ascii="Calibri" w:hAnsi="Calibri" w:cs="Calibri"/>
          <w:iCs/>
          <w:color w:val="000000"/>
          <w:sz w:val="22"/>
          <w:szCs w:val="22"/>
        </w:rPr>
        <w:t>.</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Hibernate Annotations to reduce time at the configuration level and accessed Annotated bean from </w:t>
      </w:r>
      <w:r w:rsidRPr="00F175D0">
        <w:rPr>
          <w:rFonts w:ascii="Calibri" w:hAnsi="Calibri" w:cs="Calibri"/>
          <w:b/>
          <w:iCs/>
          <w:color w:val="000000"/>
          <w:sz w:val="22"/>
          <w:szCs w:val="22"/>
        </w:rPr>
        <w:t>Hibernate DAO</w:t>
      </w:r>
      <w:r w:rsidRPr="00F175D0">
        <w:rPr>
          <w:rFonts w:ascii="Calibri" w:hAnsi="Calibri" w:cs="Calibri"/>
          <w:iCs/>
          <w:color w:val="000000"/>
          <w:sz w:val="22"/>
          <w:szCs w:val="22"/>
        </w:rPr>
        <w:t xml:space="preserve"> layer.</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w:t>
      </w:r>
      <w:r w:rsidRPr="00F175D0">
        <w:rPr>
          <w:rFonts w:ascii="Calibri" w:hAnsi="Calibri" w:cs="Calibri"/>
          <w:b/>
          <w:iCs/>
          <w:color w:val="000000"/>
          <w:sz w:val="22"/>
          <w:szCs w:val="22"/>
        </w:rPr>
        <w:t xml:space="preserve">HQL </w:t>
      </w:r>
      <w:r w:rsidRPr="00F175D0">
        <w:rPr>
          <w:rFonts w:ascii="Calibri" w:hAnsi="Calibri" w:cs="Calibri"/>
          <w:iCs/>
          <w:color w:val="000000"/>
          <w:sz w:val="22"/>
          <w:szCs w:val="22"/>
        </w:rPr>
        <w:t>statements and procedures to fetch the data from the database.</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Transformed, Navigated and Formatted XML documents using </w:t>
      </w:r>
      <w:r w:rsidRPr="00F175D0">
        <w:rPr>
          <w:rFonts w:ascii="Calibri" w:hAnsi="Calibri" w:cs="Calibri"/>
          <w:b/>
          <w:iCs/>
          <w:color w:val="000000"/>
          <w:sz w:val="22"/>
          <w:szCs w:val="22"/>
        </w:rPr>
        <w:t>XSL, XSLT</w:t>
      </w:r>
      <w:r w:rsidRPr="00F175D0">
        <w:rPr>
          <w:rFonts w:ascii="Calibri" w:hAnsi="Calibri" w:cs="Calibri"/>
          <w:iCs/>
          <w:color w:val="000000"/>
          <w:sz w:val="22"/>
          <w:szCs w:val="22"/>
        </w:rPr>
        <w:t>.</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w:t>
      </w:r>
      <w:r w:rsidRPr="00F175D0">
        <w:rPr>
          <w:rFonts w:ascii="Calibri" w:hAnsi="Calibri" w:cs="Calibri"/>
          <w:b/>
          <w:iCs/>
          <w:color w:val="000000"/>
          <w:sz w:val="22"/>
          <w:szCs w:val="22"/>
        </w:rPr>
        <w:t xml:space="preserve">JMS </w:t>
      </w:r>
      <w:r w:rsidRPr="00F175D0">
        <w:rPr>
          <w:rFonts w:ascii="Calibri" w:hAnsi="Calibri" w:cs="Calibri"/>
          <w:iCs/>
          <w:color w:val="000000"/>
          <w:sz w:val="22"/>
          <w:szCs w:val="22"/>
        </w:rPr>
        <w:t>for asynchronous exchange of message by applications on different platforms.</w:t>
      </w:r>
    </w:p>
    <w:p w:rsidR="00DA7A26" w:rsidRPr="00F145C0" w:rsidRDefault="00DA7A26" w:rsidP="00F145C0">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Developed the view components using </w:t>
      </w:r>
      <w:r w:rsidRPr="00F175D0">
        <w:rPr>
          <w:rFonts w:ascii="Calibri" w:hAnsi="Calibri" w:cs="Calibri"/>
          <w:b/>
          <w:iCs/>
          <w:color w:val="000000"/>
          <w:sz w:val="22"/>
          <w:szCs w:val="22"/>
        </w:rPr>
        <w:t xml:space="preserve">JSP, HTML, Struts Logic tags </w:t>
      </w:r>
      <w:r w:rsidRPr="00F175D0">
        <w:rPr>
          <w:rFonts w:ascii="Calibri" w:hAnsi="Calibri" w:cs="Calibri"/>
          <w:iCs/>
          <w:color w:val="000000"/>
          <w:sz w:val="22"/>
          <w:szCs w:val="22"/>
        </w:rPr>
        <w:t>and Struts tag libraries.</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Involved in developing </w:t>
      </w:r>
      <w:r w:rsidRPr="00F175D0">
        <w:rPr>
          <w:rFonts w:ascii="Calibri" w:hAnsi="Calibri" w:cs="Calibri"/>
          <w:b/>
          <w:iCs/>
          <w:color w:val="000000"/>
          <w:sz w:val="22"/>
          <w:szCs w:val="22"/>
        </w:rPr>
        <w:t xml:space="preserve">SQL </w:t>
      </w:r>
      <w:r w:rsidRPr="00F175D0">
        <w:rPr>
          <w:rFonts w:ascii="Calibri" w:hAnsi="Calibri" w:cs="Calibri"/>
          <w:iCs/>
          <w:color w:val="000000"/>
          <w:sz w:val="22"/>
          <w:szCs w:val="22"/>
        </w:rPr>
        <w:t>queries, stored procedures, and functions.</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Creation of database objects like tables, views using oracle tools like Toad, and SQL* plus.</w:t>
      </w:r>
    </w:p>
    <w:p w:rsidR="00DA7A26" w:rsidRPr="00F175D0" w:rsidRDefault="00DA7A26" w:rsidP="00956D3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Involved in writing S</w:t>
      </w:r>
      <w:r w:rsidR="00956D33" w:rsidRPr="00F175D0">
        <w:rPr>
          <w:rFonts w:ascii="Calibri" w:hAnsi="Calibri" w:cs="Calibri"/>
          <w:iCs/>
          <w:color w:val="000000"/>
          <w:sz w:val="22"/>
          <w:szCs w:val="22"/>
        </w:rPr>
        <w:t xml:space="preserve">tored Procedure in using </w:t>
      </w:r>
      <w:r w:rsidR="00956D33" w:rsidRPr="00F175D0">
        <w:rPr>
          <w:rFonts w:ascii="Calibri" w:hAnsi="Calibri" w:cs="Calibri"/>
          <w:b/>
          <w:iCs/>
          <w:color w:val="000000"/>
          <w:sz w:val="22"/>
          <w:szCs w:val="22"/>
        </w:rPr>
        <w:t>PL/SQL.</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w:t>
      </w:r>
      <w:r w:rsidRPr="00F175D0">
        <w:rPr>
          <w:rFonts w:ascii="Calibri" w:hAnsi="Calibri" w:cs="Calibri"/>
          <w:b/>
          <w:iCs/>
          <w:color w:val="000000"/>
          <w:sz w:val="22"/>
          <w:szCs w:val="22"/>
        </w:rPr>
        <w:t>JUnit</w:t>
      </w:r>
      <w:r w:rsidRPr="00F175D0">
        <w:rPr>
          <w:rFonts w:ascii="Calibri" w:hAnsi="Calibri" w:cs="Calibri"/>
          <w:iCs/>
          <w:color w:val="000000"/>
          <w:sz w:val="22"/>
          <w:szCs w:val="22"/>
        </w:rPr>
        <w:t xml:space="preserve"> Testing Framework for performing Unit testing.</w:t>
      </w:r>
    </w:p>
    <w:p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Deployed appli</w:t>
      </w:r>
      <w:r w:rsidR="00705E66" w:rsidRPr="00F175D0">
        <w:rPr>
          <w:rFonts w:ascii="Calibri" w:hAnsi="Calibri" w:cs="Calibri"/>
          <w:iCs/>
          <w:color w:val="000000"/>
          <w:sz w:val="22"/>
          <w:szCs w:val="22"/>
        </w:rPr>
        <w:t xml:space="preserve">cation in </w:t>
      </w:r>
      <w:r w:rsidR="00705E66" w:rsidRPr="00F175D0">
        <w:rPr>
          <w:rFonts w:ascii="Calibri" w:hAnsi="Calibri" w:cs="Calibri"/>
          <w:b/>
          <w:iCs/>
          <w:color w:val="000000"/>
          <w:sz w:val="22"/>
          <w:szCs w:val="22"/>
        </w:rPr>
        <w:t>Tomcat</w:t>
      </w:r>
      <w:r w:rsidR="00705E66" w:rsidRPr="00F175D0">
        <w:rPr>
          <w:rFonts w:ascii="Calibri" w:hAnsi="Calibri" w:cs="Calibri"/>
          <w:iCs/>
          <w:color w:val="000000"/>
          <w:sz w:val="22"/>
          <w:szCs w:val="22"/>
        </w:rPr>
        <w:t xml:space="preserve"> </w:t>
      </w:r>
      <w:r w:rsidRPr="00F175D0">
        <w:rPr>
          <w:rFonts w:ascii="Calibri" w:hAnsi="Calibri" w:cs="Calibri"/>
          <w:iCs/>
          <w:color w:val="000000"/>
          <w:sz w:val="22"/>
          <w:szCs w:val="22"/>
        </w:rPr>
        <w:t>and developed using Rational Application Developer RAD.</w:t>
      </w:r>
    </w:p>
    <w:p w:rsidR="00D85026" w:rsidRPr="000F2CC3" w:rsidRDefault="00DA7A26" w:rsidP="000F2CC3">
      <w:pPr>
        <w:pStyle w:val="ListParagraph"/>
        <w:ind w:left="360"/>
        <w:jc w:val="both"/>
        <w:rPr>
          <w:rFonts w:ascii="Calibri" w:hAnsi="Calibri" w:cs="Calibri"/>
          <w:iCs/>
          <w:color w:val="000000"/>
          <w:sz w:val="22"/>
          <w:szCs w:val="22"/>
        </w:rPr>
      </w:pPr>
      <w:r w:rsidRPr="00F175D0">
        <w:rPr>
          <w:rFonts w:ascii="Calibri" w:hAnsi="Calibri" w:cs="Calibri"/>
          <w:iCs/>
          <w:color w:val="000000"/>
          <w:sz w:val="22"/>
          <w:szCs w:val="22"/>
        </w:rPr>
        <w:t xml:space="preserve"> </w:t>
      </w:r>
      <w:r w:rsidRPr="00F175D0">
        <w:rPr>
          <w:rFonts w:ascii="Calibri" w:hAnsi="Calibri" w:cs="Calibri"/>
          <w:b/>
          <w:iCs/>
          <w:color w:val="000000"/>
          <w:sz w:val="22"/>
          <w:szCs w:val="22"/>
        </w:rPr>
        <w:t>Environment: Str</w:t>
      </w:r>
      <w:r w:rsidR="00A5406F" w:rsidRPr="00F175D0">
        <w:rPr>
          <w:rFonts w:ascii="Calibri" w:hAnsi="Calibri" w:cs="Calibri"/>
          <w:b/>
          <w:iCs/>
          <w:color w:val="000000"/>
          <w:sz w:val="22"/>
          <w:szCs w:val="22"/>
        </w:rPr>
        <w:t>uts 2.0, Hibernate 3.0,</w:t>
      </w:r>
      <w:r w:rsidR="00772AEA" w:rsidRPr="00F175D0">
        <w:rPr>
          <w:rFonts w:ascii="Calibri" w:hAnsi="Calibri" w:cs="Calibri"/>
          <w:b/>
          <w:iCs/>
          <w:color w:val="000000"/>
          <w:sz w:val="22"/>
          <w:szCs w:val="22"/>
          <w:lang w:val="en-US"/>
        </w:rPr>
        <w:t xml:space="preserve"> </w:t>
      </w:r>
      <w:r w:rsidR="00772AEA" w:rsidRPr="00F175D0">
        <w:rPr>
          <w:rFonts w:ascii="Calibri" w:hAnsi="Calibri" w:cs="Calibri"/>
          <w:b/>
          <w:iCs/>
          <w:color w:val="000000"/>
          <w:sz w:val="22"/>
          <w:szCs w:val="22"/>
        </w:rPr>
        <w:t xml:space="preserve">Servlets 2.5, </w:t>
      </w:r>
      <w:r w:rsidR="00A5406F" w:rsidRPr="00F175D0">
        <w:rPr>
          <w:rFonts w:ascii="Calibri" w:hAnsi="Calibri" w:cs="Calibri"/>
          <w:b/>
          <w:iCs/>
          <w:color w:val="000000"/>
          <w:sz w:val="22"/>
          <w:szCs w:val="22"/>
        </w:rPr>
        <w:t xml:space="preserve">JSP, </w:t>
      </w:r>
      <w:r w:rsidRPr="00F175D0">
        <w:rPr>
          <w:rFonts w:ascii="Calibri" w:hAnsi="Calibri" w:cs="Calibri"/>
          <w:b/>
          <w:iCs/>
          <w:color w:val="000000"/>
          <w:sz w:val="22"/>
          <w:szCs w:val="22"/>
        </w:rPr>
        <w:t>JMS, CVS, JavaS</w:t>
      </w:r>
      <w:r w:rsidR="006E0414" w:rsidRPr="00F175D0">
        <w:rPr>
          <w:rFonts w:ascii="Calibri" w:hAnsi="Calibri" w:cs="Calibri"/>
          <w:b/>
          <w:iCs/>
          <w:color w:val="000000"/>
          <w:sz w:val="22"/>
          <w:szCs w:val="22"/>
        </w:rPr>
        <w:t xml:space="preserve">cript, XSL, XSLT, </w:t>
      </w:r>
      <w:r w:rsidR="005C42AC" w:rsidRPr="00F175D0">
        <w:rPr>
          <w:rFonts w:ascii="Calibri" w:hAnsi="Calibri" w:cs="Calibri"/>
          <w:b/>
          <w:iCs/>
          <w:color w:val="000000"/>
          <w:sz w:val="22"/>
          <w:szCs w:val="22"/>
          <w:lang w:val="en-US"/>
        </w:rPr>
        <w:t xml:space="preserve">PL/SQL, Junit, </w:t>
      </w:r>
      <w:r w:rsidR="005C42AC" w:rsidRPr="00F175D0">
        <w:rPr>
          <w:rFonts w:ascii="Calibri" w:hAnsi="Calibri" w:cs="Calibri"/>
          <w:b/>
          <w:iCs/>
          <w:color w:val="000000"/>
          <w:sz w:val="22"/>
          <w:szCs w:val="22"/>
        </w:rPr>
        <w:t>Tomcat, Oracle 10g.</w:t>
      </w:r>
      <w:r w:rsidR="003E27EF" w:rsidRPr="00F175D0">
        <w:rPr>
          <w:rFonts w:ascii="Calibri" w:hAnsi="Calibri" w:cs="Calibri"/>
          <w:b/>
          <w:color w:val="000000"/>
          <w:sz w:val="22"/>
          <w:szCs w:val="22"/>
        </w:rPr>
        <w:t xml:space="preserve">                                  </w:t>
      </w:r>
      <w:r w:rsidR="003E27EF" w:rsidRPr="00F175D0">
        <w:rPr>
          <w:rFonts w:ascii="Calibri" w:hAnsi="Calibri" w:cs="Calibri"/>
          <w:b/>
          <w:bCs/>
          <w:color w:val="000000"/>
          <w:sz w:val="22"/>
          <w:szCs w:val="22"/>
        </w:rPr>
        <w:t xml:space="preserve">                          </w:t>
      </w:r>
      <w:r w:rsidR="003E27EF" w:rsidRPr="0014475C">
        <w:rPr>
          <w:rFonts w:ascii="Calibri" w:hAnsi="Calibri" w:cs="Calibri"/>
          <w:b/>
          <w:bCs/>
          <w:color w:val="000000"/>
          <w:sz w:val="24"/>
          <w:szCs w:val="24"/>
        </w:rPr>
        <w:t xml:space="preserve">     </w:t>
      </w:r>
      <w:r w:rsidR="00C74288" w:rsidRPr="0014475C">
        <w:rPr>
          <w:rFonts w:ascii="Calibri" w:hAnsi="Calibri" w:cs="Calibri"/>
          <w:b/>
          <w:bCs/>
          <w:color w:val="000000"/>
          <w:sz w:val="24"/>
          <w:szCs w:val="24"/>
        </w:rPr>
        <w:t xml:space="preserve">                </w:t>
      </w:r>
    </w:p>
    <w:sectPr w:rsidR="00D85026" w:rsidRPr="000F2CC3" w:rsidSect="002E4051">
      <w:footerReference w:type="default" r:id="rId9"/>
      <w:pgSz w:w="12240" w:h="15840"/>
      <w:pgMar w:top="990" w:right="1080" w:bottom="776"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600" w:charSpace="4505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E28" w:rsidRDefault="008C0E28">
      <w:r>
        <w:separator/>
      </w:r>
    </w:p>
  </w:endnote>
  <w:endnote w:type="continuationSeparator" w:id="0">
    <w:p w:rsidR="008C0E28" w:rsidRDefault="008C0E2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Yu Gothic"/>
    <w:charset w:val="80"/>
    <w:family w:val="swiss"/>
    <w:pitch w:val="variable"/>
    <w:sig w:usb0="00000000" w:usb1="00000000" w:usb2="00000000" w:usb3="00000000" w:csb0="00000000" w:csb1="00000000"/>
  </w:font>
  <w:font w:name="Droid Sans Fallback">
    <w:charset w:val="00"/>
    <w:family w:val="roman"/>
    <w:pitch w:val="default"/>
    <w:sig w:usb0="00000000" w:usb1="00000000" w:usb2="00000000" w:usb3="00000000" w:csb0="00000000" w:csb1="00000000"/>
  </w:font>
  <w:font w:name="FreeSans">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Questrial">
    <w:altName w:val="Times New Roman"/>
    <w:charset w:val="00"/>
    <w:family w:val="auto"/>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F9" w:rsidRDefault="00E377F9">
    <w:pPr>
      <w:pStyle w:val="Footer"/>
      <w:pBdr>
        <w:top w:val="double" w:sz="1" w:space="1" w:color="800000"/>
      </w:pBdr>
      <w:tabs>
        <w:tab w:val="right" w:pos="10800"/>
      </w:tabs>
      <w:rPr>
        <w:rFonts w:ascii="Cambria" w:hAnsi="Cambria" w:cs="Cambria"/>
        <w:color w:val="808080"/>
      </w:rPr>
    </w:pPr>
    <w:r>
      <w:rPr>
        <w:rFonts w:ascii="Cambria" w:hAnsi="Cambria" w:cs="Cambria"/>
        <w:color w:val="808080"/>
      </w:rPr>
      <w:tab/>
      <w:t xml:space="preserve">Page </w:t>
    </w:r>
    <w:r>
      <w:rPr>
        <w:color w:val="808080"/>
      </w:rPr>
      <w:fldChar w:fldCharType="begin"/>
    </w:r>
    <w:r>
      <w:rPr>
        <w:color w:val="808080"/>
      </w:rPr>
      <w:instrText xml:space="preserve"> PAGE </w:instrText>
    </w:r>
    <w:r>
      <w:rPr>
        <w:color w:val="808080"/>
      </w:rPr>
      <w:fldChar w:fldCharType="separate"/>
    </w:r>
    <w:r w:rsidR="004E5BB4">
      <w:rPr>
        <w:noProof/>
        <w:color w:val="808080"/>
      </w:rPr>
      <w:t>1</w:t>
    </w:r>
    <w:r>
      <w:rPr>
        <w:color w:val="808080"/>
      </w:rPr>
      <w:fldChar w:fldCharType="end"/>
    </w:r>
  </w:p>
  <w:p w:rsidR="00E377F9" w:rsidRDefault="00E377F9">
    <w:pPr>
      <w:pStyle w:val="Footer"/>
      <w:rPr>
        <w:rFonts w:ascii="Cambria" w:hAnsi="Cambria" w:cs="Cambria"/>
        <w:color w:val="80808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E28" w:rsidRDefault="008C0E28">
      <w:r>
        <w:separator/>
      </w:r>
    </w:p>
  </w:footnote>
  <w:footnote w:type="continuationSeparator" w:id="0">
    <w:p w:rsidR="008C0E28" w:rsidRDefault="008C0E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color w:val="auto"/>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color w:val="000000"/>
        <w:sz w:val="20"/>
        <w:szCs w:val="20"/>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222222"/>
        <w:sz w:val="20"/>
        <w:szCs w:val="20"/>
      </w:rPr>
    </w:lvl>
  </w:abstractNum>
  <w:abstractNum w:abstractNumId="5">
    <w:nsid w:val="00000006"/>
    <w:multiLevelType w:val="multilevel"/>
    <w:tmpl w:val="00000006"/>
    <w:name w:val="WW8Num6"/>
    <w:lvl w:ilvl="0">
      <w:start w:val="1"/>
      <w:numFmt w:val="bullet"/>
      <w:lvlText w:val=""/>
      <w:lvlJc w:val="left"/>
      <w:pPr>
        <w:tabs>
          <w:tab w:val="num" w:pos="720"/>
        </w:tabs>
        <w:ind w:left="0" w:firstLine="0"/>
      </w:pPr>
      <w:rPr>
        <w:rFonts w:ascii="Symbol" w:hAnsi="Symbol" w:cs="Helvetica"/>
        <w:color w:val="000000"/>
        <w:position w:val="0"/>
        <w:sz w:val="22"/>
        <w:szCs w:val="22"/>
        <w:vertAlign w:val="baseline"/>
      </w:rPr>
    </w:lvl>
    <w:lvl w:ilvl="1">
      <w:numFmt w:val="decimal"/>
      <w:lvlText w:val="%2"/>
      <w:lvlJc w:val="left"/>
      <w:pPr>
        <w:tabs>
          <w:tab w:val="num" w:pos="0"/>
        </w:tabs>
        <w:ind w:left="0" w:firstLine="0"/>
      </w:pPr>
      <w:rPr>
        <w:rFonts w:ascii="Calibri Light" w:eastAsia="Calibri Light" w:hAnsi="Calibri Light" w:cs="Calibri Light"/>
        <w:position w:val="0"/>
        <w:sz w:val="24"/>
        <w:szCs w:val="24"/>
        <w:vertAlign w:val="baseline"/>
      </w:r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Symbol" w:hAnsi="Symbol" w:cs="Symbol" w:hint="default"/>
        <w:color w:val="000000"/>
        <w:sz w:val="20"/>
        <w:szCs w:val="20"/>
      </w:rPr>
    </w:lvl>
  </w:abstractNum>
  <w:abstractNum w:abstractNumId="7">
    <w:nsid w:val="00000008"/>
    <w:multiLevelType w:val="multilevel"/>
    <w:tmpl w:val="00000008"/>
    <w:name w:val="WW8Num8"/>
    <w:lvl w:ilvl="0">
      <w:start w:val="1"/>
      <w:numFmt w:val="bullet"/>
      <w:lvlText w:val=""/>
      <w:lvlJc w:val="left"/>
      <w:pPr>
        <w:tabs>
          <w:tab w:val="num" w:pos="720"/>
        </w:tabs>
        <w:ind w:left="360" w:hanging="360"/>
      </w:pPr>
      <w:rPr>
        <w:rFonts w:ascii="Symbol" w:hAnsi="Symbol" w:cs="Helvetica"/>
        <w:position w:val="0"/>
        <w:sz w:val="22"/>
        <w:szCs w:val="22"/>
        <w:vertAlign w:val="baseline"/>
      </w:rPr>
    </w:lvl>
    <w:lvl w:ilvl="1">
      <w:start w:val="1"/>
      <w:numFmt w:val="bullet"/>
      <w:lvlText w:val="o"/>
      <w:lvlJc w:val="left"/>
      <w:pPr>
        <w:tabs>
          <w:tab w:val="num" w:pos="1080"/>
        </w:tabs>
        <w:ind w:left="1080" w:hanging="360"/>
      </w:pPr>
      <w:rPr>
        <w:rFonts w:ascii="Courier New" w:hAnsi="Courier New" w:cs="Calibri Light"/>
        <w:position w:val="0"/>
        <w:sz w:val="24"/>
        <w:szCs w:val="24"/>
        <w:vertAlign w:val="baseline"/>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8">
    <w:nsid w:val="03A8765D"/>
    <w:multiLevelType w:val="hybridMultilevel"/>
    <w:tmpl w:val="3B80EA9E"/>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0">
    <w:nsid w:val="0EAD3829"/>
    <w:multiLevelType w:val="hybridMultilevel"/>
    <w:tmpl w:val="919A6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06128A"/>
    <w:multiLevelType w:val="hybridMultilevel"/>
    <w:tmpl w:val="F7422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F403E"/>
    <w:multiLevelType w:val="hybridMultilevel"/>
    <w:tmpl w:val="92C0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1F5420D1"/>
    <w:multiLevelType w:val="hybridMultilevel"/>
    <w:tmpl w:val="4AAE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9246C"/>
    <w:multiLevelType w:val="hybridMultilevel"/>
    <w:tmpl w:val="16F6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500BFB"/>
    <w:multiLevelType w:val="hybridMultilevel"/>
    <w:tmpl w:val="7BEE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D1FE3"/>
    <w:multiLevelType w:val="hybridMultilevel"/>
    <w:tmpl w:val="67E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77D09"/>
    <w:multiLevelType w:val="hybridMultilevel"/>
    <w:tmpl w:val="2B40A5A2"/>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0">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B46975"/>
    <w:multiLevelType w:val="hybridMultilevel"/>
    <w:tmpl w:val="049E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2564D"/>
    <w:multiLevelType w:val="hybridMultilevel"/>
    <w:tmpl w:val="2996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A50554"/>
    <w:multiLevelType w:val="hybridMultilevel"/>
    <w:tmpl w:val="1372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76145D"/>
    <w:multiLevelType w:val="hybridMultilevel"/>
    <w:tmpl w:val="D6842AC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nsid w:val="69FB0AAA"/>
    <w:multiLevelType w:val="hybridMultilevel"/>
    <w:tmpl w:val="8F0AF82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8">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29">
    <w:nsid w:val="6FC95105"/>
    <w:multiLevelType w:val="hybridMultilevel"/>
    <w:tmpl w:val="EE1A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4A9547F"/>
    <w:multiLevelType w:val="hybridMultilevel"/>
    <w:tmpl w:val="C5943D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7553D74"/>
    <w:multiLevelType w:val="hybridMultilevel"/>
    <w:tmpl w:val="99A263A8"/>
    <w:lvl w:ilvl="0" w:tplc="00000007">
      <w:start w:val="1"/>
      <w:numFmt w:val="bullet"/>
      <w:lvlText w:val=""/>
      <w:lvlJc w:val="left"/>
      <w:pPr>
        <w:ind w:left="720" w:hanging="360"/>
      </w:pPr>
      <w:rPr>
        <w:rFonts w:ascii="Symbol" w:hAnsi="Symbol" w:cs="Symbo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9134C9"/>
    <w:multiLevelType w:val="hybridMultilevel"/>
    <w:tmpl w:val="A30C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EA13E4"/>
    <w:multiLevelType w:val="hybridMultilevel"/>
    <w:tmpl w:val="9972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7126D5"/>
    <w:multiLevelType w:val="hybridMultilevel"/>
    <w:tmpl w:val="F028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3"/>
  </w:num>
  <w:num w:numId="4">
    <w:abstractNumId w:val="31"/>
  </w:num>
  <w:num w:numId="5">
    <w:abstractNumId w:val="35"/>
  </w:num>
  <w:num w:numId="6">
    <w:abstractNumId w:val="23"/>
  </w:num>
  <w:num w:numId="7">
    <w:abstractNumId w:val="32"/>
  </w:num>
  <w:num w:numId="8">
    <w:abstractNumId w:val="18"/>
  </w:num>
  <w:num w:numId="9">
    <w:abstractNumId w:val="29"/>
  </w:num>
  <w:num w:numId="10">
    <w:abstractNumId w:val="16"/>
  </w:num>
  <w:num w:numId="11">
    <w:abstractNumId w:val="8"/>
  </w:num>
  <w:num w:numId="12">
    <w:abstractNumId w:val="21"/>
  </w:num>
  <w:num w:numId="13">
    <w:abstractNumId w:val="34"/>
  </w:num>
  <w:num w:numId="14">
    <w:abstractNumId w:val="22"/>
  </w:num>
  <w:num w:numId="15">
    <w:abstractNumId w:val="28"/>
    <w:lvlOverride w:ilvl="0"/>
    <w:lvlOverride w:ilvl="1">
      <w:startOverride w:val="1"/>
    </w:lvlOverride>
    <w:lvlOverride w:ilvl="2"/>
    <w:lvlOverride w:ilvl="3"/>
    <w:lvlOverride w:ilvl="4"/>
    <w:lvlOverride w:ilvl="5"/>
    <w:lvlOverride w:ilvl="6"/>
    <w:lvlOverride w:ilvl="7"/>
    <w:lvlOverride w:ilvl="8"/>
  </w:num>
  <w:num w:numId="16">
    <w:abstractNumId w:val="13"/>
  </w:num>
  <w:num w:numId="17">
    <w:abstractNumId w:val="15"/>
  </w:num>
  <w:num w:numId="18">
    <w:abstractNumId w:val="20"/>
  </w:num>
  <w:num w:numId="19">
    <w:abstractNumId w:val="11"/>
  </w:num>
  <w:num w:numId="20">
    <w:abstractNumId w:val="36"/>
  </w:num>
  <w:num w:numId="21">
    <w:abstractNumId w:val="9"/>
  </w:num>
  <w:num w:numId="22">
    <w:abstractNumId w:val="28"/>
  </w:num>
  <w:num w:numId="23">
    <w:abstractNumId w:val="26"/>
  </w:num>
  <w:num w:numId="24">
    <w:abstractNumId w:val="17"/>
  </w:num>
  <w:num w:numId="25">
    <w:abstractNumId w:val="27"/>
  </w:num>
  <w:num w:numId="26">
    <w:abstractNumId w:val="30"/>
  </w:num>
  <w:num w:numId="27">
    <w:abstractNumId w:val="14"/>
  </w:num>
  <w:num w:numId="28">
    <w:abstractNumId w:val="25"/>
  </w:num>
  <w:num w:numId="29">
    <w:abstractNumId w:val="19"/>
  </w:num>
  <w:num w:numId="30">
    <w:abstractNumId w:val="37"/>
  </w:num>
  <w:num w:numId="31">
    <w:abstractNumId w:val="12"/>
  </w:num>
  <w:num w:numId="32">
    <w:abstractNumId w:val="10"/>
  </w:num>
  <w:num w:numId="33">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rsids>
    <w:rsidRoot w:val="001858AC"/>
    <w:rsid w:val="00001CFD"/>
    <w:rsid w:val="0000411D"/>
    <w:rsid w:val="00004608"/>
    <w:rsid w:val="000052AF"/>
    <w:rsid w:val="000077D0"/>
    <w:rsid w:val="0001017F"/>
    <w:rsid w:val="000101FD"/>
    <w:rsid w:val="0001223D"/>
    <w:rsid w:val="00015384"/>
    <w:rsid w:val="0001539E"/>
    <w:rsid w:val="000153E5"/>
    <w:rsid w:val="00021779"/>
    <w:rsid w:val="00021EEB"/>
    <w:rsid w:val="00022B3A"/>
    <w:rsid w:val="00023AE8"/>
    <w:rsid w:val="000255F6"/>
    <w:rsid w:val="00027B7C"/>
    <w:rsid w:val="000316A6"/>
    <w:rsid w:val="00031F58"/>
    <w:rsid w:val="00035110"/>
    <w:rsid w:val="000351FC"/>
    <w:rsid w:val="00040321"/>
    <w:rsid w:val="0004268E"/>
    <w:rsid w:val="000433F0"/>
    <w:rsid w:val="000439B0"/>
    <w:rsid w:val="00047553"/>
    <w:rsid w:val="00051FEA"/>
    <w:rsid w:val="00052E9F"/>
    <w:rsid w:val="0005578F"/>
    <w:rsid w:val="00055DA4"/>
    <w:rsid w:val="000612B9"/>
    <w:rsid w:val="000619BF"/>
    <w:rsid w:val="00061DCC"/>
    <w:rsid w:val="00063F2C"/>
    <w:rsid w:val="00065933"/>
    <w:rsid w:val="00066420"/>
    <w:rsid w:val="00072B1A"/>
    <w:rsid w:val="000734D2"/>
    <w:rsid w:val="0007400F"/>
    <w:rsid w:val="00077994"/>
    <w:rsid w:val="00080332"/>
    <w:rsid w:val="00081027"/>
    <w:rsid w:val="00083789"/>
    <w:rsid w:val="000849D8"/>
    <w:rsid w:val="0008718B"/>
    <w:rsid w:val="00087EE4"/>
    <w:rsid w:val="000902DF"/>
    <w:rsid w:val="00091B78"/>
    <w:rsid w:val="00093900"/>
    <w:rsid w:val="00094083"/>
    <w:rsid w:val="00094BB0"/>
    <w:rsid w:val="00095428"/>
    <w:rsid w:val="00096380"/>
    <w:rsid w:val="000A009B"/>
    <w:rsid w:val="000A22E1"/>
    <w:rsid w:val="000A2935"/>
    <w:rsid w:val="000A352E"/>
    <w:rsid w:val="000A4A58"/>
    <w:rsid w:val="000A5980"/>
    <w:rsid w:val="000B0E65"/>
    <w:rsid w:val="000B1C52"/>
    <w:rsid w:val="000B3BA5"/>
    <w:rsid w:val="000B4E92"/>
    <w:rsid w:val="000B4ECB"/>
    <w:rsid w:val="000B5D0E"/>
    <w:rsid w:val="000B72B1"/>
    <w:rsid w:val="000B767E"/>
    <w:rsid w:val="000C02E8"/>
    <w:rsid w:val="000C06A3"/>
    <w:rsid w:val="000C0721"/>
    <w:rsid w:val="000C10F1"/>
    <w:rsid w:val="000C13CD"/>
    <w:rsid w:val="000C20D5"/>
    <w:rsid w:val="000C7A3B"/>
    <w:rsid w:val="000D0DD4"/>
    <w:rsid w:val="000D0EC0"/>
    <w:rsid w:val="000D25AF"/>
    <w:rsid w:val="000D331C"/>
    <w:rsid w:val="000D4ABB"/>
    <w:rsid w:val="000D70E1"/>
    <w:rsid w:val="000D7991"/>
    <w:rsid w:val="000D7CE5"/>
    <w:rsid w:val="000E156F"/>
    <w:rsid w:val="000E6897"/>
    <w:rsid w:val="000E744A"/>
    <w:rsid w:val="000F1DCE"/>
    <w:rsid w:val="000F2CC3"/>
    <w:rsid w:val="000F3540"/>
    <w:rsid w:val="000F45A4"/>
    <w:rsid w:val="000F60A1"/>
    <w:rsid w:val="000F7BD6"/>
    <w:rsid w:val="00100308"/>
    <w:rsid w:val="001003B1"/>
    <w:rsid w:val="001008AF"/>
    <w:rsid w:val="00101343"/>
    <w:rsid w:val="001021A4"/>
    <w:rsid w:val="00102873"/>
    <w:rsid w:val="00103393"/>
    <w:rsid w:val="0010616B"/>
    <w:rsid w:val="00106986"/>
    <w:rsid w:val="00110B38"/>
    <w:rsid w:val="0011185D"/>
    <w:rsid w:val="001124FE"/>
    <w:rsid w:val="00113515"/>
    <w:rsid w:val="00113BC6"/>
    <w:rsid w:val="00114844"/>
    <w:rsid w:val="001163F9"/>
    <w:rsid w:val="00116CC5"/>
    <w:rsid w:val="0012119F"/>
    <w:rsid w:val="00122485"/>
    <w:rsid w:val="001255BD"/>
    <w:rsid w:val="00125A6D"/>
    <w:rsid w:val="001262A9"/>
    <w:rsid w:val="00126A66"/>
    <w:rsid w:val="0012781B"/>
    <w:rsid w:val="00127CC5"/>
    <w:rsid w:val="00131415"/>
    <w:rsid w:val="00133FE4"/>
    <w:rsid w:val="00135323"/>
    <w:rsid w:val="00136487"/>
    <w:rsid w:val="001376D1"/>
    <w:rsid w:val="00140378"/>
    <w:rsid w:val="00141B8D"/>
    <w:rsid w:val="00141CF3"/>
    <w:rsid w:val="00143765"/>
    <w:rsid w:val="0014475C"/>
    <w:rsid w:val="001454A9"/>
    <w:rsid w:val="001472AC"/>
    <w:rsid w:val="00150427"/>
    <w:rsid w:val="00150BEA"/>
    <w:rsid w:val="00150D5A"/>
    <w:rsid w:val="00150DF3"/>
    <w:rsid w:val="001515CF"/>
    <w:rsid w:val="0015280C"/>
    <w:rsid w:val="0015349A"/>
    <w:rsid w:val="00154817"/>
    <w:rsid w:val="0015585F"/>
    <w:rsid w:val="00160535"/>
    <w:rsid w:val="00160788"/>
    <w:rsid w:val="00164C6F"/>
    <w:rsid w:val="00166633"/>
    <w:rsid w:val="00166DCF"/>
    <w:rsid w:val="0016795D"/>
    <w:rsid w:val="00170EB4"/>
    <w:rsid w:val="00171528"/>
    <w:rsid w:val="00172B69"/>
    <w:rsid w:val="00173973"/>
    <w:rsid w:val="00175939"/>
    <w:rsid w:val="0017601D"/>
    <w:rsid w:val="00176298"/>
    <w:rsid w:val="00180C04"/>
    <w:rsid w:val="001810DA"/>
    <w:rsid w:val="00182B5D"/>
    <w:rsid w:val="00182CA6"/>
    <w:rsid w:val="00184CDF"/>
    <w:rsid w:val="001858AC"/>
    <w:rsid w:val="0018613B"/>
    <w:rsid w:val="00186A3D"/>
    <w:rsid w:val="001923D6"/>
    <w:rsid w:val="00192AFE"/>
    <w:rsid w:val="00194931"/>
    <w:rsid w:val="001950A1"/>
    <w:rsid w:val="001951F4"/>
    <w:rsid w:val="0019544E"/>
    <w:rsid w:val="00197133"/>
    <w:rsid w:val="001A0976"/>
    <w:rsid w:val="001A16F8"/>
    <w:rsid w:val="001A4166"/>
    <w:rsid w:val="001A4663"/>
    <w:rsid w:val="001A4F78"/>
    <w:rsid w:val="001A6C8E"/>
    <w:rsid w:val="001B135A"/>
    <w:rsid w:val="001B3513"/>
    <w:rsid w:val="001B3D61"/>
    <w:rsid w:val="001B4E37"/>
    <w:rsid w:val="001B4E3C"/>
    <w:rsid w:val="001B5963"/>
    <w:rsid w:val="001B5EC7"/>
    <w:rsid w:val="001C0A01"/>
    <w:rsid w:val="001C2298"/>
    <w:rsid w:val="001C53E5"/>
    <w:rsid w:val="001C55E5"/>
    <w:rsid w:val="001C675C"/>
    <w:rsid w:val="001C6D8A"/>
    <w:rsid w:val="001C78B8"/>
    <w:rsid w:val="001D2760"/>
    <w:rsid w:val="001D48C5"/>
    <w:rsid w:val="001D68E4"/>
    <w:rsid w:val="001D6F84"/>
    <w:rsid w:val="001D733D"/>
    <w:rsid w:val="001D742F"/>
    <w:rsid w:val="001E019E"/>
    <w:rsid w:val="001E0C10"/>
    <w:rsid w:val="001E0EF3"/>
    <w:rsid w:val="001E1976"/>
    <w:rsid w:val="001E1DA3"/>
    <w:rsid w:val="001E5758"/>
    <w:rsid w:val="001F0AD6"/>
    <w:rsid w:val="001F196D"/>
    <w:rsid w:val="001F1BB3"/>
    <w:rsid w:val="001F1C69"/>
    <w:rsid w:val="001F3AE4"/>
    <w:rsid w:val="001F5156"/>
    <w:rsid w:val="001F60C9"/>
    <w:rsid w:val="00203286"/>
    <w:rsid w:val="00203CB8"/>
    <w:rsid w:val="002048AE"/>
    <w:rsid w:val="00204DC1"/>
    <w:rsid w:val="0020663E"/>
    <w:rsid w:val="002068F3"/>
    <w:rsid w:val="002100C1"/>
    <w:rsid w:val="00212477"/>
    <w:rsid w:val="00212F22"/>
    <w:rsid w:val="00213D33"/>
    <w:rsid w:val="00216578"/>
    <w:rsid w:val="00216F36"/>
    <w:rsid w:val="002172BB"/>
    <w:rsid w:val="0021753B"/>
    <w:rsid w:val="00221190"/>
    <w:rsid w:val="002216E1"/>
    <w:rsid w:val="002219B2"/>
    <w:rsid w:val="00222A65"/>
    <w:rsid w:val="0022475D"/>
    <w:rsid w:val="00231237"/>
    <w:rsid w:val="00231447"/>
    <w:rsid w:val="00233AFD"/>
    <w:rsid w:val="00235EA9"/>
    <w:rsid w:val="00241A37"/>
    <w:rsid w:val="00242070"/>
    <w:rsid w:val="00242A14"/>
    <w:rsid w:val="00243107"/>
    <w:rsid w:val="00245D1A"/>
    <w:rsid w:val="002474A1"/>
    <w:rsid w:val="002479D4"/>
    <w:rsid w:val="002539F2"/>
    <w:rsid w:val="00253CCF"/>
    <w:rsid w:val="002551FB"/>
    <w:rsid w:val="0026015C"/>
    <w:rsid w:val="0026186D"/>
    <w:rsid w:val="00264C75"/>
    <w:rsid w:val="00266336"/>
    <w:rsid w:val="002665D1"/>
    <w:rsid w:val="00266C48"/>
    <w:rsid w:val="00272829"/>
    <w:rsid w:val="002747C9"/>
    <w:rsid w:val="002763AB"/>
    <w:rsid w:val="00276FB7"/>
    <w:rsid w:val="0028084C"/>
    <w:rsid w:val="00281464"/>
    <w:rsid w:val="00281558"/>
    <w:rsid w:val="002830E5"/>
    <w:rsid w:val="0028331A"/>
    <w:rsid w:val="00283E80"/>
    <w:rsid w:val="00286ACD"/>
    <w:rsid w:val="00287C40"/>
    <w:rsid w:val="00294AD4"/>
    <w:rsid w:val="00297733"/>
    <w:rsid w:val="002A01AE"/>
    <w:rsid w:val="002A0D22"/>
    <w:rsid w:val="002A2B26"/>
    <w:rsid w:val="002A45A2"/>
    <w:rsid w:val="002A4B43"/>
    <w:rsid w:val="002A72E0"/>
    <w:rsid w:val="002A7622"/>
    <w:rsid w:val="002A7B3F"/>
    <w:rsid w:val="002B0580"/>
    <w:rsid w:val="002B2B30"/>
    <w:rsid w:val="002B3572"/>
    <w:rsid w:val="002B36D1"/>
    <w:rsid w:val="002B3D8A"/>
    <w:rsid w:val="002B5A7E"/>
    <w:rsid w:val="002B5B13"/>
    <w:rsid w:val="002B72DD"/>
    <w:rsid w:val="002B7542"/>
    <w:rsid w:val="002C0920"/>
    <w:rsid w:val="002C3139"/>
    <w:rsid w:val="002C61BC"/>
    <w:rsid w:val="002D2894"/>
    <w:rsid w:val="002D2B0F"/>
    <w:rsid w:val="002D3179"/>
    <w:rsid w:val="002D4014"/>
    <w:rsid w:val="002D7B14"/>
    <w:rsid w:val="002E063B"/>
    <w:rsid w:val="002E1166"/>
    <w:rsid w:val="002E12D8"/>
    <w:rsid w:val="002E4051"/>
    <w:rsid w:val="002E4539"/>
    <w:rsid w:val="002E537B"/>
    <w:rsid w:val="002E5813"/>
    <w:rsid w:val="002E6350"/>
    <w:rsid w:val="002F1023"/>
    <w:rsid w:val="002F270F"/>
    <w:rsid w:val="002F2D4A"/>
    <w:rsid w:val="002F3810"/>
    <w:rsid w:val="002F4759"/>
    <w:rsid w:val="002F542E"/>
    <w:rsid w:val="00300D02"/>
    <w:rsid w:val="003026DB"/>
    <w:rsid w:val="00304C88"/>
    <w:rsid w:val="00306176"/>
    <w:rsid w:val="003126E5"/>
    <w:rsid w:val="00313DB9"/>
    <w:rsid w:val="00314AED"/>
    <w:rsid w:val="00314F5D"/>
    <w:rsid w:val="003167E7"/>
    <w:rsid w:val="00316BF0"/>
    <w:rsid w:val="00316E38"/>
    <w:rsid w:val="0031719A"/>
    <w:rsid w:val="00317F7E"/>
    <w:rsid w:val="0032071F"/>
    <w:rsid w:val="00327516"/>
    <w:rsid w:val="003277F8"/>
    <w:rsid w:val="00327BB9"/>
    <w:rsid w:val="0033438C"/>
    <w:rsid w:val="00334DBE"/>
    <w:rsid w:val="003351DE"/>
    <w:rsid w:val="00336329"/>
    <w:rsid w:val="00336661"/>
    <w:rsid w:val="003402E0"/>
    <w:rsid w:val="00340CB9"/>
    <w:rsid w:val="00342439"/>
    <w:rsid w:val="003432A7"/>
    <w:rsid w:val="003438AD"/>
    <w:rsid w:val="00344019"/>
    <w:rsid w:val="003443A3"/>
    <w:rsid w:val="00360AB6"/>
    <w:rsid w:val="00363883"/>
    <w:rsid w:val="00365104"/>
    <w:rsid w:val="00366D39"/>
    <w:rsid w:val="003676A5"/>
    <w:rsid w:val="00371F4E"/>
    <w:rsid w:val="003729B6"/>
    <w:rsid w:val="00373D7C"/>
    <w:rsid w:val="00373EB0"/>
    <w:rsid w:val="00374ADB"/>
    <w:rsid w:val="0037583A"/>
    <w:rsid w:val="003758AE"/>
    <w:rsid w:val="003762EE"/>
    <w:rsid w:val="00380E43"/>
    <w:rsid w:val="00381F7C"/>
    <w:rsid w:val="0038343B"/>
    <w:rsid w:val="00383731"/>
    <w:rsid w:val="0038398E"/>
    <w:rsid w:val="00383A76"/>
    <w:rsid w:val="00383B4B"/>
    <w:rsid w:val="00383BD4"/>
    <w:rsid w:val="003869C6"/>
    <w:rsid w:val="003912C4"/>
    <w:rsid w:val="00393FA5"/>
    <w:rsid w:val="00394381"/>
    <w:rsid w:val="00394FA7"/>
    <w:rsid w:val="0039530B"/>
    <w:rsid w:val="00395E72"/>
    <w:rsid w:val="00397639"/>
    <w:rsid w:val="003A167F"/>
    <w:rsid w:val="003A1DE8"/>
    <w:rsid w:val="003A2DAA"/>
    <w:rsid w:val="003A7707"/>
    <w:rsid w:val="003B119B"/>
    <w:rsid w:val="003B44CE"/>
    <w:rsid w:val="003B5115"/>
    <w:rsid w:val="003B538E"/>
    <w:rsid w:val="003B5899"/>
    <w:rsid w:val="003B60F6"/>
    <w:rsid w:val="003B7850"/>
    <w:rsid w:val="003B786D"/>
    <w:rsid w:val="003B7A9E"/>
    <w:rsid w:val="003C10B6"/>
    <w:rsid w:val="003C2191"/>
    <w:rsid w:val="003C499E"/>
    <w:rsid w:val="003C7EA1"/>
    <w:rsid w:val="003D2233"/>
    <w:rsid w:val="003D257D"/>
    <w:rsid w:val="003D3324"/>
    <w:rsid w:val="003D4B2A"/>
    <w:rsid w:val="003D5DDF"/>
    <w:rsid w:val="003D6183"/>
    <w:rsid w:val="003E0A8A"/>
    <w:rsid w:val="003E1429"/>
    <w:rsid w:val="003E14C5"/>
    <w:rsid w:val="003E27EF"/>
    <w:rsid w:val="003E4111"/>
    <w:rsid w:val="003E4706"/>
    <w:rsid w:val="003E47E0"/>
    <w:rsid w:val="003E49A8"/>
    <w:rsid w:val="003E7EA4"/>
    <w:rsid w:val="003F242A"/>
    <w:rsid w:val="003F24B7"/>
    <w:rsid w:val="003F258F"/>
    <w:rsid w:val="003F31D2"/>
    <w:rsid w:val="003F3A71"/>
    <w:rsid w:val="003F3F7F"/>
    <w:rsid w:val="003F42A4"/>
    <w:rsid w:val="003F4C26"/>
    <w:rsid w:val="003F4EDE"/>
    <w:rsid w:val="003F56A9"/>
    <w:rsid w:val="003F629D"/>
    <w:rsid w:val="003F68A6"/>
    <w:rsid w:val="003F71A8"/>
    <w:rsid w:val="00400018"/>
    <w:rsid w:val="00402137"/>
    <w:rsid w:val="00403D51"/>
    <w:rsid w:val="00404CC0"/>
    <w:rsid w:val="00405C6E"/>
    <w:rsid w:val="00406C33"/>
    <w:rsid w:val="00407989"/>
    <w:rsid w:val="004125AB"/>
    <w:rsid w:val="00413B66"/>
    <w:rsid w:val="004154CF"/>
    <w:rsid w:val="004202F4"/>
    <w:rsid w:val="004203E6"/>
    <w:rsid w:val="00422471"/>
    <w:rsid w:val="0042497D"/>
    <w:rsid w:val="00425089"/>
    <w:rsid w:val="00425311"/>
    <w:rsid w:val="00425F78"/>
    <w:rsid w:val="00427F04"/>
    <w:rsid w:val="0043081F"/>
    <w:rsid w:val="00432300"/>
    <w:rsid w:val="004324C0"/>
    <w:rsid w:val="00432D97"/>
    <w:rsid w:val="00435B75"/>
    <w:rsid w:val="004362E0"/>
    <w:rsid w:val="00436757"/>
    <w:rsid w:val="00436A91"/>
    <w:rsid w:val="00437F65"/>
    <w:rsid w:val="004438F2"/>
    <w:rsid w:val="00443EFD"/>
    <w:rsid w:val="004443A3"/>
    <w:rsid w:val="00444A4F"/>
    <w:rsid w:val="00445446"/>
    <w:rsid w:val="00445B9C"/>
    <w:rsid w:val="00446422"/>
    <w:rsid w:val="00450451"/>
    <w:rsid w:val="00453D17"/>
    <w:rsid w:val="0045582D"/>
    <w:rsid w:val="00455D1C"/>
    <w:rsid w:val="004579E4"/>
    <w:rsid w:val="00460128"/>
    <w:rsid w:val="00460C10"/>
    <w:rsid w:val="00460C60"/>
    <w:rsid w:val="004618DC"/>
    <w:rsid w:val="00463A01"/>
    <w:rsid w:val="00467103"/>
    <w:rsid w:val="00473F7D"/>
    <w:rsid w:val="00473FA1"/>
    <w:rsid w:val="0047425B"/>
    <w:rsid w:val="00477E84"/>
    <w:rsid w:val="00480C6D"/>
    <w:rsid w:val="004813C9"/>
    <w:rsid w:val="00482099"/>
    <w:rsid w:val="00483F65"/>
    <w:rsid w:val="00484848"/>
    <w:rsid w:val="004858F1"/>
    <w:rsid w:val="00486022"/>
    <w:rsid w:val="00486357"/>
    <w:rsid w:val="00486E13"/>
    <w:rsid w:val="00486F2A"/>
    <w:rsid w:val="00487759"/>
    <w:rsid w:val="00492860"/>
    <w:rsid w:val="00492C33"/>
    <w:rsid w:val="0049330F"/>
    <w:rsid w:val="00493E45"/>
    <w:rsid w:val="00494B69"/>
    <w:rsid w:val="00495C87"/>
    <w:rsid w:val="004972C6"/>
    <w:rsid w:val="00497AE1"/>
    <w:rsid w:val="00497F1D"/>
    <w:rsid w:val="004A08EE"/>
    <w:rsid w:val="004A115E"/>
    <w:rsid w:val="004A1E53"/>
    <w:rsid w:val="004A24F2"/>
    <w:rsid w:val="004A2817"/>
    <w:rsid w:val="004A56EC"/>
    <w:rsid w:val="004A7A85"/>
    <w:rsid w:val="004B0BB4"/>
    <w:rsid w:val="004B0E40"/>
    <w:rsid w:val="004B1B3B"/>
    <w:rsid w:val="004B2ABB"/>
    <w:rsid w:val="004B30D4"/>
    <w:rsid w:val="004B30FC"/>
    <w:rsid w:val="004B3EE0"/>
    <w:rsid w:val="004B4D7F"/>
    <w:rsid w:val="004B6EAA"/>
    <w:rsid w:val="004C0BE8"/>
    <w:rsid w:val="004C19CA"/>
    <w:rsid w:val="004C1E55"/>
    <w:rsid w:val="004C4501"/>
    <w:rsid w:val="004C4A42"/>
    <w:rsid w:val="004C72AA"/>
    <w:rsid w:val="004C7EDF"/>
    <w:rsid w:val="004D0F47"/>
    <w:rsid w:val="004D18FA"/>
    <w:rsid w:val="004D2C11"/>
    <w:rsid w:val="004D32EB"/>
    <w:rsid w:val="004D6C17"/>
    <w:rsid w:val="004D70E3"/>
    <w:rsid w:val="004E1155"/>
    <w:rsid w:val="004E2B65"/>
    <w:rsid w:val="004E414D"/>
    <w:rsid w:val="004E4DD6"/>
    <w:rsid w:val="004E5712"/>
    <w:rsid w:val="004E5AD7"/>
    <w:rsid w:val="004E5BB4"/>
    <w:rsid w:val="004E63C9"/>
    <w:rsid w:val="004E710B"/>
    <w:rsid w:val="004E7463"/>
    <w:rsid w:val="004F0332"/>
    <w:rsid w:val="004F0EA4"/>
    <w:rsid w:val="004F16DE"/>
    <w:rsid w:val="004F44CB"/>
    <w:rsid w:val="004F4994"/>
    <w:rsid w:val="004F56BB"/>
    <w:rsid w:val="004F7C48"/>
    <w:rsid w:val="004F7F1A"/>
    <w:rsid w:val="00501EB7"/>
    <w:rsid w:val="00502B36"/>
    <w:rsid w:val="00502CB8"/>
    <w:rsid w:val="00503326"/>
    <w:rsid w:val="00512C3B"/>
    <w:rsid w:val="00513AEB"/>
    <w:rsid w:val="005150E3"/>
    <w:rsid w:val="00516478"/>
    <w:rsid w:val="00522EC1"/>
    <w:rsid w:val="0052320D"/>
    <w:rsid w:val="00526DC4"/>
    <w:rsid w:val="00530612"/>
    <w:rsid w:val="00532FEE"/>
    <w:rsid w:val="0053382C"/>
    <w:rsid w:val="00533924"/>
    <w:rsid w:val="00533D67"/>
    <w:rsid w:val="00536A37"/>
    <w:rsid w:val="005429A1"/>
    <w:rsid w:val="005434C1"/>
    <w:rsid w:val="0054416E"/>
    <w:rsid w:val="0054527C"/>
    <w:rsid w:val="00547099"/>
    <w:rsid w:val="00547169"/>
    <w:rsid w:val="005471AD"/>
    <w:rsid w:val="005474DB"/>
    <w:rsid w:val="0054790F"/>
    <w:rsid w:val="00553D60"/>
    <w:rsid w:val="005602A9"/>
    <w:rsid w:val="0056139F"/>
    <w:rsid w:val="00561666"/>
    <w:rsid w:val="0056356B"/>
    <w:rsid w:val="00564CC4"/>
    <w:rsid w:val="005655BF"/>
    <w:rsid w:val="005659EB"/>
    <w:rsid w:val="00565CF7"/>
    <w:rsid w:val="00565EAC"/>
    <w:rsid w:val="00566C20"/>
    <w:rsid w:val="0057137F"/>
    <w:rsid w:val="0057297B"/>
    <w:rsid w:val="0057318D"/>
    <w:rsid w:val="00573506"/>
    <w:rsid w:val="00573C2C"/>
    <w:rsid w:val="00575E5C"/>
    <w:rsid w:val="00580F33"/>
    <w:rsid w:val="00581EE3"/>
    <w:rsid w:val="00582F91"/>
    <w:rsid w:val="00584F0F"/>
    <w:rsid w:val="00585F22"/>
    <w:rsid w:val="0058604F"/>
    <w:rsid w:val="005866DA"/>
    <w:rsid w:val="00587176"/>
    <w:rsid w:val="005926DB"/>
    <w:rsid w:val="00592F56"/>
    <w:rsid w:val="00594D89"/>
    <w:rsid w:val="005975EC"/>
    <w:rsid w:val="005A0C59"/>
    <w:rsid w:val="005A1AE7"/>
    <w:rsid w:val="005A28C8"/>
    <w:rsid w:val="005A4DE5"/>
    <w:rsid w:val="005A5045"/>
    <w:rsid w:val="005A51EE"/>
    <w:rsid w:val="005A5ADB"/>
    <w:rsid w:val="005A5D20"/>
    <w:rsid w:val="005A5F25"/>
    <w:rsid w:val="005B06D0"/>
    <w:rsid w:val="005B2335"/>
    <w:rsid w:val="005B4147"/>
    <w:rsid w:val="005B45AC"/>
    <w:rsid w:val="005B4DE6"/>
    <w:rsid w:val="005B781F"/>
    <w:rsid w:val="005C42AC"/>
    <w:rsid w:val="005C42C9"/>
    <w:rsid w:val="005C6AFD"/>
    <w:rsid w:val="005D0921"/>
    <w:rsid w:val="005D11B1"/>
    <w:rsid w:val="005D33BF"/>
    <w:rsid w:val="005D68AB"/>
    <w:rsid w:val="005D7946"/>
    <w:rsid w:val="005E390C"/>
    <w:rsid w:val="005E3970"/>
    <w:rsid w:val="005E45DF"/>
    <w:rsid w:val="005E552E"/>
    <w:rsid w:val="005E562B"/>
    <w:rsid w:val="005E5D2E"/>
    <w:rsid w:val="005E5E68"/>
    <w:rsid w:val="005E7477"/>
    <w:rsid w:val="005E7DA6"/>
    <w:rsid w:val="005F2AB4"/>
    <w:rsid w:val="005F603B"/>
    <w:rsid w:val="006002E9"/>
    <w:rsid w:val="00604C4D"/>
    <w:rsid w:val="00607411"/>
    <w:rsid w:val="00607885"/>
    <w:rsid w:val="00613EFA"/>
    <w:rsid w:val="00613F5B"/>
    <w:rsid w:val="00615587"/>
    <w:rsid w:val="006171F6"/>
    <w:rsid w:val="00617AFA"/>
    <w:rsid w:val="006211FF"/>
    <w:rsid w:val="00621946"/>
    <w:rsid w:val="00622517"/>
    <w:rsid w:val="006237B9"/>
    <w:rsid w:val="00623AC6"/>
    <w:rsid w:val="00624F8B"/>
    <w:rsid w:val="00627A31"/>
    <w:rsid w:val="00627D17"/>
    <w:rsid w:val="0063176A"/>
    <w:rsid w:val="006323EA"/>
    <w:rsid w:val="0063291A"/>
    <w:rsid w:val="006339A7"/>
    <w:rsid w:val="00636D53"/>
    <w:rsid w:val="006373D4"/>
    <w:rsid w:val="00640FED"/>
    <w:rsid w:val="00641738"/>
    <w:rsid w:val="006435CC"/>
    <w:rsid w:val="00644E5E"/>
    <w:rsid w:val="006466EF"/>
    <w:rsid w:val="006536EA"/>
    <w:rsid w:val="00653B5C"/>
    <w:rsid w:val="006540AF"/>
    <w:rsid w:val="00654FF0"/>
    <w:rsid w:val="00656111"/>
    <w:rsid w:val="006572A1"/>
    <w:rsid w:val="006605C9"/>
    <w:rsid w:val="006627B1"/>
    <w:rsid w:val="00662AF5"/>
    <w:rsid w:val="006647DA"/>
    <w:rsid w:val="00664CB2"/>
    <w:rsid w:val="0066676A"/>
    <w:rsid w:val="006669FB"/>
    <w:rsid w:val="00667711"/>
    <w:rsid w:val="006712E8"/>
    <w:rsid w:val="00673C3D"/>
    <w:rsid w:val="00675C93"/>
    <w:rsid w:val="00676891"/>
    <w:rsid w:val="00680C50"/>
    <w:rsid w:val="006821B4"/>
    <w:rsid w:val="00682B39"/>
    <w:rsid w:val="006832F4"/>
    <w:rsid w:val="00683ADC"/>
    <w:rsid w:val="006843CF"/>
    <w:rsid w:val="006873AC"/>
    <w:rsid w:val="006876C0"/>
    <w:rsid w:val="00690E87"/>
    <w:rsid w:val="00692A85"/>
    <w:rsid w:val="006936A2"/>
    <w:rsid w:val="0069404C"/>
    <w:rsid w:val="00695359"/>
    <w:rsid w:val="00695780"/>
    <w:rsid w:val="00696C94"/>
    <w:rsid w:val="00697FED"/>
    <w:rsid w:val="006A0386"/>
    <w:rsid w:val="006A3348"/>
    <w:rsid w:val="006A3741"/>
    <w:rsid w:val="006A566F"/>
    <w:rsid w:val="006B0CED"/>
    <w:rsid w:val="006B11E3"/>
    <w:rsid w:val="006B392B"/>
    <w:rsid w:val="006B5264"/>
    <w:rsid w:val="006B57EF"/>
    <w:rsid w:val="006C1099"/>
    <w:rsid w:val="006C6CB7"/>
    <w:rsid w:val="006D17F8"/>
    <w:rsid w:val="006D5374"/>
    <w:rsid w:val="006D6DEE"/>
    <w:rsid w:val="006D7185"/>
    <w:rsid w:val="006D7E76"/>
    <w:rsid w:val="006E0414"/>
    <w:rsid w:val="006E0571"/>
    <w:rsid w:val="006E0FA2"/>
    <w:rsid w:val="006E2AD0"/>
    <w:rsid w:val="006E4BEB"/>
    <w:rsid w:val="006E5F69"/>
    <w:rsid w:val="006E6343"/>
    <w:rsid w:val="006E68FB"/>
    <w:rsid w:val="006E69E6"/>
    <w:rsid w:val="006E798B"/>
    <w:rsid w:val="006F6145"/>
    <w:rsid w:val="006F6E89"/>
    <w:rsid w:val="006F7945"/>
    <w:rsid w:val="00700F2C"/>
    <w:rsid w:val="00702721"/>
    <w:rsid w:val="00702AA3"/>
    <w:rsid w:val="00702C4A"/>
    <w:rsid w:val="0070349E"/>
    <w:rsid w:val="00705E66"/>
    <w:rsid w:val="00706A73"/>
    <w:rsid w:val="00707120"/>
    <w:rsid w:val="00711319"/>
    <w:rsid w:val="007119DC"/>
    <w:rsid w:val="00712616"/>
    <w:rsid w:val="00713DA2"/>
    <w:rsid w:val="00714852"/>
    <w:rsid w:val="0071682C"/>
    <w:rsid w:val="00721400"/>
    <w:rsid w:val="00721E47"/>
    <w:rsid w:val="00721FF5"/>
    <w:rsid w:val="007270A9"/>
    <w:rsid w:val="007276DB"/>
    <w:rsid w:val="00727D24"/>
    <w:rsid w:val="00731A15"/>
    <w:rsid w:val="00733C77"/>
    <w:rsid w:val="00733FE1"/>
    <w:rsid w:val="007340C1"/>
    <w:rsid w:val="0073449F"/>
    <w:rsid w:val="00735C8C"/>
    <w:rsid w:val="00736034"/>
    <w:rsid w:val="007431B1"/>
    <w:rsid w:val="00743835"/>
    <w:rsid w:val="007441B4"/>
    <w:rsid w:val="00745273"/>
    <w:rsid w:val="00746D9A"/>
    <w:rsid w:val="00756817"/>
    <w:rsid w:val="00756A80"/>
    <w:rsid w:val="007575A1"/>
    <w:rsid w:val="00757EAE"/>
    <w:rsid w:val="007607DD"/>
    <w:rsid w:val="00761CF0"/>
    <w:rsid w:val="00761DD6"/>
    <w:rsid w:val="0076236D"/>
    <w:rsid w:val="00764ED2"/>
    <w:rsid w:val="00765890"/>
    <w:rsid w:val="00767AB2"/>
    <w:rsid w:val="00772AEA"/>
    <w:rsid w:val="00773681"/>
    <w:rsid w:val="00775787"/>
    <w:rsid w:val="00775FCB"/>
    <w:rsid w:val="007762FD"/>
    <w:rsid w:val="00777EEB"/>
    <w:rsid w:val="0078013A"/>
    <w:rsid w:val="00780A5A"/>
    <w:rsid w:val="00784733"/>
    <w:rsid w:val="00784B13"/>
    <w:rsid w:val="00784FCC"/>
    <w:rsid w:val="00785464"/>
    <w:rsid w:val="00785BE8"/>
    <w:rsid w:val="007906A5"/>
    <w:rsid w:val="00790CEB"/>
    <w:rsid w:val="00792221"/>
    <w:rsid w:val="00792CB7"/>
    <w:rsid w:val="00793079"/>
    <w:rsid w:val="00793A33"/>
    <w:rsid w:val="00793E01"/>
    <w:rsid w:val="00796622"/>
    <w:rsid w:val="00797C15"/>
    <w:rsid w:val="00797CB9"/>
    <w:rsid w:val="007A1833"/>
    <w:rsid w:val="007A226E"/>
    <w:rsid w:val="007A2724"/>
    <w:rsid w:val="007A2A0A"/>
    <w:rsid w:val="007A307E"/>
    <w:rsid w:val="007A46DB"/>
    <w:rsid w:val="007A5B5C"/>
    <w:rsid w:val="007A5E16"/>
    <w:rsid w:val="007A663D"/>
    <w:rsid w:val="007B0AD6"/>
    <w:rsid w:val="007B2021"/>
    <w:rsid w:val="007B41AA"/>
    <w:rsid w:val="007B4DD5"/>
    <w:rsid w:val="007B5AA7"/>
    <w:rsid w:val="007C05B1"/>
    <w:rsid w:val="007C7FBF"/>
    <w:rsid w:val="007D0942"/>
    <w:rsid w:val="007D1FA7"/>
    <w:rsid w:val="007D2730"/>
    <w:rsid w:val="007D2CD5"/>
    <w:rsid w:val="007D32E8"/>
    <w:rsid w:val="007D346A"/>
    <w:rsid w:val="007D35E8"/>
    <w:rsid w:val="007D4C92"/>
    <w:rsid w:val="007E04E0"/>
    <w:rsid w:val="007E1DDE"/>
    <w:rsid w:val="007E23AD"/>
    <w:rsid w:val="007E3740"/>
    <w:rsid w:val="007E490B"/>
    <w:rsid w:val="007E4E38"/>
    <w:rsid w:val="007E6072"/>
    <w:rsid w:val="007E78E7"/>
    <w:rsid w:val="007F094D"/>
    <w:rsid w:val="007F206D"/>
    <w:rsid w:val="007F286F"/>
    <w:rsid w:val="007F38BB"/>
    <w:rsid w:val="007F499B"/>
    <w:rsid w:val="007F5174"/>
    <w:rsid w:val="007F7558"/>
    <w:rsid w:val="00800C8B"/>
    <w:rsid w:val="0080331D"/>
    <w:rsid w:val="0080397B"/>
    <w:rsid w:val="00803B19"/>
    <w:rsid w:val="0080447A"/>
    <w:rsid w:val="00805735"/>
    <w:rsid w:val="00811B44"/>
    <w:rsid w:val="008129E2"/>
    <w:rsid w:val="00814E35"/>
    <w:rsid w:val="00815235"/>
    <w:rsid w:val="008175D7"/>
    <w:rsid w:val="00817D29"/>
    <w:rsid w:val="008200CA"/>
    <w:rsid w:val="0082341B"/>
    <w:rsid w:val="008278B4"/>
    <w:rsid w:val="00827DC3"/>
    <w:rsid w:val="0083011E"/>
    <w:rsid w:val="00831F28"/>
    <w:rsid w:val="008336F7"/>
    <w:rsid w:val="00835B41"/>
    <w:rsid w:val="00836884"/>
    <w:rsid w:val="00836C47"/>
    <w:rsid w:val="008370D5"/>
    <w:rsid w:val="008375F0"/>
    <w:rsid w:val="00837FA6"/>
    <w:rsid w:val="008405D4"/>
    <w:rsid w:val="008425AA"/>
    <w:rsid w:val="008434F9"/>
    <w:rsid w:val="00845CC4"/>
    <w:rsid w:val="00846A0A"/>
    <w:rsid w:val="00847A24"/>
    <w:rsid w:val="00851167"/>
    <w:rsid w:val="00854E07"/>
    <w:rsid w:val="00856DF3"/>
    <w:rsid w:val="00861132"/>
    <w:rsid w:val="008625F5"/>
    <w:rsid w:val="008657BD"/>
    <w:rsid w:val="008672D5"/>
    <w:rsid w:val="00870417"/>
    <w:rsid w:val="00874CA6"/>
    <w:rsid w:val="0087615F"/>
    <w:rsid w:val="00877A5B"/>
    <w:rsid w:val="0088124F"/>
    <w:rsid w:val="00881517"/>
    <w:rsid w:val="008824A7"/>
    <w:rsid w:val="00883362"/>
    <w:rsid w:val="00883817"/>
    <w:rsid w:val="00883E66"/>
    <w:rsid w:val="00885298"/>
    <w:rsid w:val="00885908"/>
    <w:rsid w:val="00890156"/>
    <w:rsid w:val="0089203D"/>
    <w:rsid w:val="008921EA"/>
    <w:rsid w:val="00894AD9"/>
    <w:rsid w:val="00896663"/>
    <w:rsid w:val="00896A8C"/>
    <w:rsid w:val="0089741A"/>
    <w:rsid w:val="00897CD4"/>
    <w:rsid w:val="008A0896"/>
    <w:rsid w:val="008A1379"/>
    <w:rsid w:val="008A1ABC"/>
    <w:rsid w:val="008A4158"/>
    <w:rsid w:val="008A4F32"/>
    <w:rsid w:val="008B1DC4"/>
    <w:rsid w:val="008B230E"/>
    <w:rsid w:val="008B3B71"/>
    <w:rsid w:val="008B514C"/>
    <w:rsid w:val="008B5520"/>
    <w:rsid w:val="008B58A1"/>
    <w:rsid w:val="008B71B5"/>
    <w:rsid w:val="008C092D"/>
    <w:rsid w:val="008C0E28"/>
    <w:rsid w:val="008C0EFF"/>
    <w:rsid w:val="008C322C"/>
    <w:rsid w:val="008C332B"/>
    <w:rsid w:val="008C46E8"/>
    <w:rsid w:val="008C57C4"/>
    <w:rsid w:val="008C79B4"/>
    <w:rsid w:val="008D0B72"/>
    <w:rsid w:val="008D2FCD"/>
    <w:rsid w:val="008D39D2"/>
    <w:rsid w:val="008D4346"/>
    <w:rsid w:val="008D494A"/>
    <w:rsid w:val="008D5990"/>
    <w:rsid w:val="008D6F8E"/>
    <w:rsid w:val="008D7966"/>
    <w:rsid w:val="008E377C"/>
    <w:rsid w:val="008E6AC7"/>
    <w:rsid w:val="008E6CDE"/>
    <w:rsid w:val="008E6FBB"/>
    <w:rsid w:val="008F1FCD"/>
    <w:rsid w:val="008F2A6F"/>
    <w:rsid w:val="008F3924"/>
    <w:rsid w:val="008F681A"/>
    <w:rsid w:val="008F699F"/>
    <w:rsid w:val="008F75DC"/>
    <w:rsid w:val="0090272A"/>
    <w:rsid w:val="00902B37"/>
    <w:rsid w:val="0090393E"/>
    <w:rsid w:val="009118F7"/>
    <w:rsid w:val="009129E8"/>
    <w:rsid w:val="00913AB7"/>
    <w:rsid w:val="00914706"/>
    <w:rsid w:val="00916759"/>
    <w:rsid w:val="00917923"/>
    <w:rsid w:val="00920930"/>
    <w:rsid w:val="00920EC8"/>
    <w:rsid w:val="00923F36"/>
    <w:rsid w:val="00924EA7"/>
    <w:rsid w:val="009313C4"/>
    <w:rsid w:val="00933110"/>
    <w:rsid w:val="0094009A"/>
    <w:rsid w:val="009407D6"/>
    <w:rsid w:val="00942692"/>
    <w:rsid w:val="00944347"/>
    <w:rsid w:val="00946CDC"/>
    <w:rsid w:val="00950FCD"/>
    <w:rsid w:val="009517C1"/>
    <w:rsid w:val="00952676"/>
    <w:rsid w:val="009559B7"/>
    <w:rsid w:val="00955CB5"/>
    <w:rsid w:val="0095614C"/>
    <w:rsid w:val="00956D33"/>
    <w:rsid w:val="00961E77"/>
    <w:rsid w:val="00961F7F"/>
    <w:rsid w:val="00962010"/>
    <w:rsid w:val="00962D75"/>
    <w:rsid w:val="00962D7A"/>
    <w:rsid w:val="00966042"/>
    <w:rsid w:val="009700D4"/>
    <w:rsid w:val="00970975"/>
    <w:rsid w:val="00970DDA"/>
    <w:rsid w:val="009731DC"/>
    <w:rsid w:val="0097418E"/>
    <w:rsid w:val="0097460F"/>
    <w:rsid w:val="00974E8C"/>
    <w:rsid w:val="0097786E"/>
    <w:rsid w:val="009809DD"/>
    <w:rsid w:val="0098342F"/>
    <w:rsid w:val="00986E67"/>
    <w:rsid w:val="00987224"/>
    <w:rsid w:val="00987AAB"/>
    <w:rsid w:val="00990170"/>
    <w:rsid w:val="009933F5"/>
    <w:rsid w:val="00994210"/>
    <w:rsid w:val="009953E5"/>
    <w:rsid w:val="00995B35"/>
    <w:rsid w:val="00995E59"/>
    <w:rsid w:val="00995F92"/>
    <w:rsid w:val="00996D5D"/>
    <w:rsid w:val="009A0277"/>
    <w:rsid w:val="009A033C"/>
    <w:rsid w:val="009A0B19"/>
    <w:rsid w:val="009A4640"/>
    <w:rsid w:val="009A5FD7"/>
    <w:rsid w:val="009A648C"/>
    <w:rsid w:val="009A7440"/>
    <w:rsid w:val="009A76D8"/>
    <w:rsid w:val="009B00FB"/>
    <w:rsid w:val="009B0134"/>
    <w:rsid w:val="009B179E"/>
    <w:rsid w:val="009B1F8F"/>
    <w:rsid w:val="009B2CEC"/>
    <w:rsid w:val="009B6B95"/>
    <w:rsid w:val="009C0372"/>
    <w:rsid w:val="009D03F8"/>
    <w:rsid w:val="009D0440"/>
    <w:rsid w:val="009D1D03"/>
    <w:rsid w:val="009D1DA6"/>
    <w:rsid w:val="009D261A"/>
    <w:rsid w:val="009D2980"/>
    <w:rsid w:val="009D2AD5"/>
    <w:rsid w:val="009D2E75"/>
    <w:rsid w:val="009D3204"/>
    <w:rsid w:val="009D3464"/>
    <w:rsid w:val="009D3FF0"/>
    <w:rsid w:val="009D6371"/>
    <w:rsid w:val="009E044D"/>
    <w:rsid w:val="009E1745"/>
    <w:rsid w:val="009E2366"/>
    <w:rsid w:val="009E5069"/>
    <w:rsid w:val="009E79FB"/>
    <w:rsid w:val="009E7D22"/>
    <w:rsid w:val="009F0FA0"/>
    <w:rsid w:val="009F16FE"/>
    <w:rsid w:val="009F3C2C"/>
    <w:rsid w:val="009F47EE"/>
    <w:rsid w:val="00A029D2"/>
    <w:rsid w:val="00A02DE7"/>
    <w:rsid w:val="00A034C5"/>
    <w:rsid w:val="00A0358D"/>
    <w:rsid w:val="00A05BB9"/>
    <w:rsid w:val="00A05EF2"/>
    <w:rsid w:val="00A07175"/>
    <w:rsid w:val="00A072C9"/>
    <w:rsid w:val="00A10D3F"/>
    <w:rsid w:val="00A12B89"/>
    <w:rsid w:val="00A130DB"/>
    <w:rsid w:val="00A1578A"/>
    <w:rsid w:val="00A15AF2"/>
    <w:rsid w:val="00A22CA7"/>
    <w:rsid w:val="00A22E36"/>
    <w:rsid w:val="00A2411E"/>
    <w:rsid w:val="00A2771C"/>
    <w:rsid w:val="00A31754"/>
    <w:rsid w:val="00A31B78"/>
    <w:rsid w:val="00A3251A"/>
    <w:rsid w:val="00A33275"/>
    <w:rsid w:val="00A344F0"/>
    <w:rsid w:val="00A348DA"/>
    <w:rsid w:val="00A35575"/>
    <w:rsid w:val="00A41AEF"/>
    <w:rsid w:val="00A41F1C"/>
    <w:rsid w:val="00A42127"/>
    <w:rsid w:val="00A44894"/>
    <w:rsid w:val="00A44A86"/>
    <w:rsid w:val="00A454B6"/>
    <w:rsid w:val="00A45993"/>
    <w:rsid w:val="00A47A7B"/>
    <w:rsid w:val="00A50709"/>
    <w:rsid w:val="00A5406F"/>
    <w:rsid w:val="00A54F78"/>
    <w:rsid w:val="00A55BAE"/>
    <w:rsid w:val="00A56BE4"/>
    <w:rsid w:val="00A60403"/>
    <w:rsid w:val="00A6130E"/>
    <w:rsid w:val="00A61B3F"/>
    <w:rsid w:val="00A62BF9"/>
    <w:rsid w:val="00A657BC"/>
    <w:rsid w:val="00A671BA"/>
    <w:rsid w:val="00A71317"/>
    <w:rsid w:val="00A73C91"/>
    <w:rsid w:val="00A770DE"/>
    <w:rsid w:val="00A77D2B"/>
    <w:rsid w:val="00A8068C"/>
    <w:rsid w:val="00A80B91"/>
    <w:rsid w:val="00A81879"/>
    <w:rsid w:val="00A83035"/>
    <w:rsid w:val="00A830D5"/>
    <w:rsid w:val="00A87558"/>
    <w:rsid w:val="00A937CA"/>
    <w:rsid w:val="00A94710"/>
    <w:rsid w:val="00A94F47"/>
    <w:rsid w:val="00A9581B"/>
    <w:rsid w:val="00A95820"/>
    <w:rsid w:val="00A96A24"/>
    <w:rsid w:val="00AA0431"/>
    <w:rsid w:val="00AA071C"/>
    <w:rsid w:val="00AA0E02"/>
    <w:rsid w:val="00AA1E9E"/>
    <w:rsid w:val="00AA2823"/>
    <w:rsid w:val="00AA2916"/>
    <w:rsid w:val="00AA5EE1"/>
    <w:rsid w:val="00AA78C7"/>
    <w:rsid w:val="00AA7F7C"/>
    <w:rsid w:val="00AB2AC5"/>
    <w:rsid w:val="00AB2BA5"/>
    <w:rsid w:val="00AB34F3"/>
    <w:rsid w:val="00AB5495"/>
    <w:rsid w:val="00AC00C5"/>
    <w:rsid w:val="00AC0B42"/>
    <w:rsid w:val="00AC11DE"/>
    <w:rsid w:val="00AC1B9E"/>
    <w:rsid w:val="00AC2ADE"/>
    <w:rsid w:val="00AC2DF2"/>
    <w:rsid w:val="00AC3812"/>
    <w:rsid w:val="00AC4E76"/>
    <w:rsid w:val="00AD2AFC"/>
    <w:rsid w:val="00AD2CB3"/>
    <w:rsid w:val="00AD42F0"/>
    <w:rsid w:val="00AD6A40"/>
    <w:rsid w:val="00AD6F82"/>
    <w:rsid w:val="00AE0134"/>
    <w:rsid w:val="00AE0825"/>
    <w:rsid w:val="00AE0FC6"/>
    <w:rsid w:val="00AE123D"/>
    <w:rsid w:val="00AE1E8B"/>
    <w:rsid w:val="00AE31B7"/>
    <w:rsid w:val="00AE6004"/>
    <w:rsid w:val="00AE6105"/>
    <w:rsid w:val="00AF2BE5"/>
    <w:rsid w:val="00AF2F66"/>
    <w:rsid w:val="00AF4A3C"/>
    <w:rsid w:val="00AF55EC"/>
    <w:rsid w:val="00AF685A"/>
    <w:rsid w:val="00AF6CB3"/>
    <w:rsid w:val="00AF7D83"/>
    <w:rsid w:val="00B01B14"/>
    <w:rsid w:val="00B042A4"/>
    <w:rsid w:val="00B04502"/>
    <w:rsid w:val="00B05734"/>
    <w:rsid w:val="00B06F9B"/>
    <w:rsid w:val="00B07624"/>
    <w:rsid w:val="00B10534"/>
    <w:rsid w:val="00B105B4"/>
    <w:rsid w:val="00B109FB"/>
    <w:rsid w:val="00B11CBD"/>
    <w:rsid w:val="00B12196"/>
    <w:rsid w:val="00B158E5"/>
    <w:rsid w:val="00B20614"/>
    <w:rsid w:val="00B21B12"/>
    <w:rsid w:val="00B246DE"/>
    <w:rsid w:val="00B24724"/>
    <w:rsid w:val="00B3010E"/>
    <w:rsid w:val="00B30BB3"/>
    <w:rsid w:val="00B30E7B"/>
    <w:rsid w:val="00B31BA2"/>
    <w:rsid w:val="00B3319F"/>
    <w:rsid w:val="00B3353B"/>
    <w:rsid w:val="00B33B9A"/>
    <w:rsid w:val="00B34BEE"/>
    <w:rsid w:val="00B35A55"/>
    <w:rsid w:val="00B361E8"/>
    <w:rsid w:val="00B37B7D"/>
    <w:rsid w:val="00B400B9"/>
    <w:rsid w:val="00B4206C"/>
    <w:rsid w:val="00B4297D"/>
    <w:rsid w:val="00B43559"/>
    <w:rsid w:val="00B43AC6"/>
    <w:rsid w:val="00B46D8E"/>
    <w:rsid w:val="00B46F09"/>
    <w:rsid w:val="00B50973"/>
    <w:rsid w:val="00B52EF5"/>
    <w:rsid w:val="00B53BC1"/>
    <w:rsid w:val="00B53FF5"/>
    <w:rsid w:val="00B5517C"/>
    <w:rsid w:val="00B57B40"/>
    <w:rsid w:val="00B57B66"/>
    <w:rsid w:val="00B63651"/>
    <w:rsid w:val="00B64D08"/>
    <w:rsid w:val="00B65A8B"/>
    <w:rsid w:val="00B679B5"/>
    <w:rsid w:val="00B70E34"/>
    <w:rsid w:val="00B720C1"/>
    <w:rsid w:val="00B723CC"/>
    <w:rsid w:val="00B73352"/>
    <w:rsid w:val="00B743F3"/>
    <w:rsid w:val="00B74705"/>
    <w:rsid w:val="00B751A5"/>
    <w:rsid w:val="00B75738"/>
    <w:rsid w:val="00B75879"/>
    <w:rsid w:val="00B77023"/>
    <w:rsid w:val="00B77174"/>
    <w:rsid w:val="00B77A14"/>
    <w:rsid w:val="00B81E7B"/>
    <w:rsid w:val="00B82299"/>
    <w:rsid w:val="00B852BA"/>
    <w:rsid w:val="00B86C2D"/>
    <w:rsid w:val="00B86C41"/>
    <w:rsid w:val="00B87BE5"/>
    <w:rsid w:val="00B911DA"/>
    <w:rsid w:val="00B914A6"/>
    <w:rsid w:val="00B92BF0"/>
    <w:rsid w:val="00B95AA4"/>
    <w:rsid w:val="00B97C19"/>
    <w:rsid w:val="00BA0623"/>
    <w:rsid w:val="00BA1985"/>
    <w:rsid w:val="00BA66A3"/>
    <w:rsid w:val="00BA6D1B"/>
    <w:rsid w:val="00BA72D8"/>
    <w:rsid w:val="00BA7AEF"/>
    <w:rsid w:val="00BC0BE4"/>
    <w:rsid w:val="00BC1F2B"/>
    <w:rsid w:val="00BC2969"/>
    <w:rsid w:val="00BC36FF"/>
    <w:rsid w:val="00BC7A3A"/>
    <w:rsid w:val="00BC7AEE"/>
    <w:rsid w:val="00BD1041"/>
    <w:rsid w:val="00BD4C95"/>
    <w:rsid w:val="00BE0DB9"/>
    <w:rsid w:val="00BE5F7B"/>
    <w:rsid w:val="00BF3E72"/>
    <w:rsid w:val="00BF6300"/>
    <w:rsid w:val="00C006CB"/>
    <w:rsid w:val="00C02817"/>
    <w:rsid w:val="00C02BA5"/>
    <w:rsid w:val="00C02C85"/>
    <w:rsid w:val="00C045D5"/>
    <w:rsid w:val="00C07873"/>
    <w:rsid w:val="00C07B0C"/>
    <w:rsid w:val="00C11095"/>
    <w:rsid w:val="00C117D4"/>
    <w:rsid w:val="00C11846"/>
    <w:rsid w:val="00C137F5"/>
    <w:rsid w:val="00C148AC"/>
    <w:rsid w:val="00C14F09"/>
    <w:rsid w:val="00C14F6E"/>
    <w:rsid w:val="00C17BA4"/>
    <w:rsid w:val="00C21A43"/>
    <w:rsid w:val="00C235FE"/>
    <w:rsid w:val="00C27EB0"/>
    <w:rsid w:val="00C318EF"/>
    <w:rsid w:val="00C31BA2"/>
    <w:rsid w:val="00C343AA"/>
    <w:rsid w:val="00C36297"/>
    <w:rsid w:val="00C3763A"/>
    <w:rsid w:val="00C3793B"/>
    <w:rsid w:val="00C40083"/>
    <w:rsid w:val="00C40A87"/>
    <w:rsid w:val="00C40F6F"/>
    <w:rsid w:val="00C40F86"/>
    <w:rsid w:val="00C417B6"/>
    <w:rsid w:val="00C41B6D"/>
    <w:rsid w:val="00C44016"/>
    <w:rsid w:val="00C44ACB"/>
    <w:rsid w:val="00C44D32"/>
    <w:rsid w:val="00C477FA"/>
    <w:rsid w:val="00C502B2"/>
    <w:rsid w:val="00C5186B"/>
    <w:rsid w:val="00C51915"/>
    <w:rsid w:val="00C52F0C"/>
    <w:rsid w:val="00C5321A"/>
    <w:rsid w:val="00C53B46"/>
    <w:rsid w:val="00C53BD9"/>
    <w:rsid w:val="00C53C77"/>
    <w:rsid w:val="00C54569"/>
    <w:rsid w:val="00C567A3"/>
    <w:rsid w:val="00C60699"/>
    <w:rsid w:val="00C609CE"/>
    <w:rsid w:val="00C60E12"/>
    <w:rsid w:val="00C656B4"/>
    <w:rsid w:val="00C6730A"/>
    <w:rsid w:val="00C6754E"/>
    <w:rsid w:val="00C67886"/>
    <w:rsid w:val="00C67A03"/>
    <w:rsid w:val="00C70972"/>
    <w:rsid w:val="00C72164"/>
    <w:rsid w:val="00C7283B"/>
    <w:rsid w:val="00C74288"/>
    <w:rsid w:val="00C75397"/>
    <w:rsid w:val="00C76012"/>
    <w:rsid w:val="00C765CB"/>
    <w:rsid w:val="00C76C86"/>
    <w:rsid w:val="00C77F60"/>
    <w:rsid w:val="00C803D7"/>
    <w:rsid w:val="00C81199"/>
    <w:rsid w:val="00C81568"/>
    <w:rsid w:val="00C83113"/>
    <w:rsid w:val="00C83BC3"/>
    <w:rsid w:val="00C87BE4"/>
    <w:rsid w:val="00C90D52"/>
    <w:rsid w:val="00C91BD1"/>
    <w:rsid w:val="00C91FBD"/>
    <w:rsid w:val="00C92AF0"/>
    <w:rsid w:val="00C9627C"/>
    <w:rsid w:val="00C974B8"/>
    <w:rsid w:val="00CA026A"/>
    <w:rsid w:val="00CA296A"/>
    <w:rsid w:val="00CA3893"/>
    <w:rsid w:val="00CA5916"/>
    <w:rsid w:val="00CA5D57"/>
    <w:rsid w:val="00CA6466"/>
    <w:rsid w:val="00CA6E9D"/>
    <w:rsid w:val="00CA713D"/>
    <w:rsid w:val="00CA76B2"/>
    <w:rsid w:val="00CB1E31"/>
    <w:rsid w:val="00CB23F1"/>
    <w:rsid w:val="00CB2A42"/>
    <w:rsid w:val="00CB342A"/>
    <w:rsid w:val="00CB396C"/>
    <w:rsid w:val="00CB44F2"/>
    <w:rsid w:val="00CB51C1"/>
    <w:rsid w:val="00CB54CC"/>
    <w:rsid w:val="00CB61D0"/>
    <w:rsid w:val="00CB75DD"/>
    <w:rsid w:val="00CC1B93"/>
    <w:rsid w:val="00CC3532"/>
    <w:rsid w:val="00CC4380"/>
    <w:rsid w:val="00CC448F"/>
    <w:rsid w:val="00CC4840"/>
    <w:rsid w:val="00CC6288"/>
    <w:rsid w:val="00CC7464"/>
    <w:rsid w:val="00CC79A2"/>
    <w:rsid w:val="00CD26DF"/>
    <w:rsid w:val="00CD3FC7"/>
    <w:rsid w:val="00CD5FF4"/>
    <w:rsid w:val="00CD65B5"/>
    <w:rsid w:val="00CD6AE0"/>
    <w:rsid w:val="00CD7A55"/>
    <w:rsid w:val="00CE2196"/>
    <w:rsid w:val="00CE512E"/>
    <w:rsid w:val="00CE53CB"/>
    <w:rsid w:val="00CE55DD"/>
    <w:rsid w:val="00CE589B"/>
    <w:rsid w:val="00CE5EE8"/>
    <w:rsid w:val="00CE69AC"/>
    <w:rsid w:val="00CE6F3B"/>
    <w:rsid w:val="00CE7B82"/>
    <w:rsid w:val="00CF1D2F"/>
    <w:rsid w:val="00CF1D8A"/>
    <w:rsid w:val="00CF3632"/>
    <w:rsid w:val="00CF476B"/>
    <w:rsid w:val="00CF4C3F"/>
    <w:rsid w:val="00D01AB9"/>
    <w:rsid w:val="00D01FD0"/>
    <w:rsid w:val="00D02628"/>
    <w:rsid w:val="00D03ADD"/>
    <w:rsid w:val="00D043EF"/>
    <w:rsid w:val="00D048C4"/>
    <w:rsid w:val="00D06067"/>
    <w:rsid w:val="00D0617B"/>
    <w:rsid w:val="00D11585"/>
    <w:rsid w:val="00D116BE"/>
    <w:rsid w:val="00D12534"/>
    <w:rsid w:val="00D16EB7"/>
    <w:rsid w:val="00D1766D"/>
    <w:rsid w:val="00D1779E"/>
    <w:rsid w:val="00D17B2C"/>
    <w:rsid w:val="00D23A9A"/>
    <w:rsid w:val="00D23C18"/>
    <w:rsid w:val="00D24FD8"/>
    <w:rsid w:val="00D2635A"/>
    <w:rsid w:val="00D26CA5"/>
    <w:rsid w:val="00D30AE6"/>
    <w:rsid w:val="00D322BB"/>
    <w:rsid w:val="00D327BD"/>
    <w:rsid w:val="00D33234"/>
    <w:rsid w:val="00D3431B"/>
    <w:rsid w:val="00D3502E"/>
    <w:rsid w:val="00D40567"/>
    <w:rsid w:val="00D410FD"/>
    <w:rsid w:val="00D41CA3"/>
    <w:rsid w:val="00D420CD"/>
    <w:rsid w:val="00D4724B"/>
    <w:rsid w:val="00D51D78"/>
    <w:rsid w:val="00D52A04"/>
    <w:rsid w:val="00D53758"/>
    <w:rsid w:val="00D54A56"/>
    <w:rsid w:val="00D60E5E"/>
    <w:rsid w:val="00D62FEE"/>
    <w:rsid w:val="00D63738"/>
    <w:rsid w:val="00D63CFC"/>
    <w:rsid w:val="00D64206"/>
    <w:rsid w:val="00D65221"/>
    <w:rsid w:val="00D65861"/>
    <w:rsid w:val="00D70FC8"/>
    <w:rsid w:val="00D7288D"/>
    <w:rsid w:val="00D74FC5"/>
    <w:rsid w:val="00D757B5"/>
    <w:rsid w:val="00D75E6E"/>
    <w:rsid w:val="00D761B9"/>
    <w:rsid w:val="00D76408"/>
    <w:rsid w:val="00D82071"/>
    <w:rsid w:val="00D85026"/>
    <w:rsid w:val="00D85941"/>
    <w:rsid w:val="00D905B2"/>
    <w:rsid w:val="00D90D38"/>
    <w:rsid w:val="00D920E6"/>
    <w:rsid w:val="00D93285"/>
    <w:rsid w:val="00D93B8C"/>
    <w:rsid w:val="00D94E69"/>
    <w:rsid w:val="00DA05D0"/>
    <w:rsid w:val="00DA0B86"/>
    <w:rsid w:val="00DA266A"/>
    <w:rsid w:val="00DA71F1"/>
    <w:rsid w:val="00DA7A26"/>
    <w:rsid w:val="00DA7F8C"/>
    <w:rsid w:val="00DB25B4"/>
    <w:rsid w:val="00DB3878"/>
    <w:rsid w:val="00DB5650"/>
    <w:rsid w:val="00DB7461"/>
    <w:rsid w:val="00DB7465"/>
    <w:rsid w:val="00DC165B"/>
    <w:rsid w:val="00DC45D3"/>
    <w:rsid w:val="00DC4CC4"/>
    <w:rsid w:val="00DC4F3F"/>
    <w:rsid w:val="00DC5B08"/>
    <w:rsid w:val="00DC6E1A"/>
    <w:rsid w:val="00DC74D5"/>
    <w:rsid w:val="00DD1CD9"/>
    <w:rsid w:val="00DD248B"/>
    <w:rsid w:val="00DD48F4"/>
    <w:rsid w:val="00DD531E"/>
    <w:rsid w:val="00DD7236"/>
    <w:rsid w:val="00DD749D"/>
    <w:rsid w:val="00DE16AB"/>
    <w:rsid w:val="00DE1A41"/>
    <w:rsid w:val="00DE2E03"/>
    <w:rsid w:val="00DE4C51"/>
    <w:rsid w:val="00DE5C56"/>
    <w:rsid w:val="00DE5DC5"/>
    <w:rsid w:val="00DE74DE"/>
    <w:rsid w:val="00DE79CD"/>
    <w:rsid w:val="00DF07AC"/>
    <w:rsid w:val="00DF207C"/>
    <w:rsid w:val="00DF478C"/>
    <w:rsid w:val="00DF529F"/>
    <w:rsid w:val="00DF5503"/>
    <w:rsid w:val="00DF5B47"/>
    <w:rsid w:val="00DF7426"/>
    <w:rsid w:val="00E0090A"/>
    <w:rsid w:val="00E02065"/>
    <w:rsid w:val="00E03721"/>
    <w:rsid w:val="00E0424D"/>
    <w:rsid w:val="00E056F9"/>
    <w:rsid w:val="00E05792"/>
    <w:rsid w:val="00E1148E"/>
    <w:rsid w:val="00E11A16"/>
    <w:rsid w:val="00E12CC8"/>
    <w:rsid w:val="00E14500"/>
    <w:rsid w:val="00E14D15"/>
    <w:rsid w:val="00E1648A"/>
    <w:rsid w:val="00E24006"/>
    <w:rsid w:val="00E24FFD"/>
    <w:rsid w:val="00E262B6"/>
    <w:rsid w:val="00E31381"/>
    <w:rsid w:val="00E377F9"/>
    <w:rsid w:val="00E379F4"/>
    <w:rsid w:val="00E4005A"/>
    <w:rsid w:val="00E412AF"/>
    <w:rsid w:val="00E4134A"/>
    <w:rsid w:val="00E428A3"/>
    <w:rsid w:val="00E45170"/>
    <w:rsid w:val="00E45680"/>
    <w:rsid w:val="00E46620"/>
    <w:rsid w:val="00E52C96"/>
    <w:rsid w:val="00E544A6"/>
    <w:rsid w:val="00E55470"/>
    <w:rsid w:val="00E61BFC"/>
    <w:rsid w:val="00E630CC"/>
    <w:rsid w:val="00E6387F"/>
    <w:rsid w:val="00E63E15"/>
    <w:rsid w:val="00E65C9B"/>
    <w:rsid w:val="00E66FE2"/>
    <w:rsid w:val="00E67074"/>
    <w:rsid w:val="00E671BC"/>
    <w:rsid w:val="00E701C5"/>
    <w:rsid w:val="00E73534"/>
    <w:rsid w:val="00E74755"/>
    <w:rsid w:val="00E75BEF"/>
    <w:rsid w:val="00E75F24"/>
    <w:rsid w:val="00E7684E"/>
    <w:rsid w:val="00E76FC1"/>
    <w:rsid w:val="00E80054"/>
    <w:rsid w:val="00E8032B"/>
    <w:rsid w:val="00E804DE"/>
    <w:rsid w:val="00E81E26"/>
    <w:rsid w:val="00E82A51"/>
    <w:rsid w:val="00E82A57"/>
    <w:rsid w:val="00E82C5D"/>
    <w:rsid w:val="00E82EB7"/>
    <w:rsid w:val="00E84270"/>
    <w:rsid w:val="00E91D99"/>
    <w:rsid w:val="00E931F2"/>
    <w:rsid w:val="00E96FD9"/>
    <w:rsid w:val="00E97488"/>
    <w:rsid w:val="00E97622"/>
    <w:rsid w:val="00E97905"/>
    <w:rsid w:val="00E97CF4"/>
    <w:rsid w:val="00EA1524"/>
    <w:rsid w:val="00EA33B7"/>
    <w:rsid w:val="00EA3614"/>
    <w:rsid w:val="00EA4F6A"/>
    <w:rsid w:val="00EA6404"/>
    <w:rsid w:val="00EA718B"/>
    <w:rsid w:val="00EB0321"/>
    <w:rsid w:val="00EB1164"/>
    <w:rsid w:val="00EB3074"/>
    <w:rsid w:val="00EB3FDF"/>
    <w:rsid w:val="00EB778E"/>
    <w:rsid w:val="00EC2F4C"/>
    <w:rsid w:val="00EC3B4B"/>
    <w:rsid w:val="00EC4FC7"/>
    <w:rsid w:val="00EC61A8"/>
    <w:rsid w:val="00EC762E"/>
    <w:rsid w:val="00EC7FA5"/>
    <w:rsid w:val="00ED08AF"/>
    <w:rsid w:val="00ED0E6F"/>
    <w:rsid w:val="00ED14A2"/>
    <w:rsid w:val="00ED1D09"/>
    <w:rsid w:val="00ED24D3"/>
    <w:rsid w:val="00ED3203"/>
    <w:rsid w:val="00ED79C0"/>
    <w:rsid w:val="00EE607E"/>
    <w:rsid w:val="00EE7FFE"/>
    <w:rsid w:val="00EF055B"/>
    <w:rsid w:val="00EF18BC"/>
    <w:rsid w:val="00EF24CB"/>
    <w:rsid w:val="00EF2831"/>
    <w:rsid w:val="00EF34D5"/>
    <w:rsid w:val="00EF5453"/>
    <w:rsid w:val="00F02149"/>
    <w:rsid w:val="00F024F4"/>
    <w:rsid w:val="00F04F72"/>
    <w:rsid w:val="00F05A4A"/>
    <w:rsid w:val="00F07CFA"/>
    <w:rsid w:val="00F145C0"/>
    <w:rsid w:val="00F15DC3"/>
    <w:rsid w:val="00F175D0"/>
    <w:rsid w:val="00F1770E"/>
    <w:rsid w:val="00F218F8"/>
    <w:rsid w:val="00F226A6"/>
    <w:rsid w:val="00F24E3C"/>
    <w:rsid w:val="00F2628E"/>
    <w:rsid w:val="00F2630A"/>
    <w:rsid w:val="00F27A61"/>
    <w:rsid w:val="00F36469"/>
    <w:rsid w:val="00F42C8A"/>
    <w:rsid w:val="00F4383B"/>
    <w:rsid w:val="00F44747"/>
    <w:rsid w:val="00F44C00"/>
    <w:rsid w:val="00F4766A"/>
    <w:rsid w:val="00F561AC"/>
    <w:rsid w:val="00F57046"/>
    <w:rsid w:val="00F6048F"/>
    <w:rsid w:val="00F62177"/>
    <w:rsid w:val="00F625EE"/>
    <w:rsid w:val="00F643D3"/>
    <w:rsid w:val="00F65124"/>
    <w:rsid w:val="00F669D5"/>
    <w:rsid w:val="00F66FE0"/>
    <w:rsid w:val="00F67F04"/>
    <w:rsid w:val="00F71E19"/>
    <w:rsid w:val="00F726B1"/>
    <w:rsid w:val="00F73EFC"/>
    <w:rsid w:val="00F7520C"/>
    <w:rsid w:val="00F756D4"/>
    <w:rsid w:val="00F76DF5"/>
    <w:rsid w:val="00F77DB5"/>
    <w:rsid w:val="00F80DDC"/>
    <w:rsid w:val="00F82B41"/>
    <w:rsid w:val="00F85A40"/>
    <w:rsid w:val="00F860AC"/>
    <w:rsid w:val="00F86195"/>
    <w:rsid w:val="00F91166"/>
    <w:rsid w:val="00F91AD7"/>
    <w:rsid w:val="00F929E7"/>
    <w:rsid w:val="00F94064"/>
    <w:rsid w:val="00F94AB3"/>
    <w:rsid w:val="00F9579A"/>
    <w:rsid w:val="00FA03AA"/>
    <w:rsid w:val="00FA0464"/>
    <w:rsid w:val="00FA0618"/>
    <w:rsid w:val="00FA0CA0"/>
    <w:rsid w:val="00FA0DE2"/>
    <w:rsid w:val="00FA2923"/>
    <w:rsid w:val="00FA530C"/>
    <w:rsid w:val="00FA5426"/>
    <w:rsid w:val="00FA6061"/>
    <w:rsid w:val="00FA6142"/>
    <w:rsid w:val="00FA64A0"/>
    <w:rsid w:val="00FA678D"/>
    <w:rsid w:val="00FA7117"/>
    <w:rsid w:val="00FB00A4"/>
    <w:rsid w:val="00FB129E"/>
    <w:rsid w:val="00FB361C"/>
    <w:rsid w:val="00FB3C39"/>
    <w:rsid w:val="00FB3E7E"/>
    <w:rsid w:val="00FB53A1"/>
    <w:rsid w:val="00FB5533"/>
    <w:rsid w:val="00FB5C7A"/>
    <w:rsid w:val="00FB7093"/>
    <w:rsid w:val="00FB7BBB"/>
    <w:rsid w:val="00FC1A4D"/>
    <w:rsid w:val="00FC1F41"/>
    <w:rsid w:val="00FC2FA9"/>
    <w:rsid w:val="00FC3910"/>
    <w:rsid w:val="00FD0C4C"/>
    <w:rsid w:val="00FD217B"/>
    <w:rsid w:val="00FD2A6E"/>
    <w:rsid w:val="00FD4280"/>
    <w:rsid w:val="00FD4513"/>
    <w:rsid w:val="00FD559C"/>
    <w:rsid w:val="00FD6844"/>
    <w:rsid w:val="00FE02B7"/>
    <w:rsid w:val="00FE17D7"/>
    <w:rsid w:val="00FE1F31"/>
    <w:rsid w:val="00FE5750"/>
    <w:rsid w:val="00FE72B7"/>
    <w:rsid w:val="00FF0F83"/>
    <w:rsid w:val="00FF4846"/>
    <w:rsid w:val="00FF59DB"/>
    <w:rsid w:val="00FF6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Verdana" w:hAnsi="Verdana" w:cs="Verdana"/>
      <w:sz w:val="18"/>
      <w:lang w:eastAsia="ar-SA"/>
    </w:rPr>
  </w:style>
  <w:style w:type="paragraph" w:styleId="Heading2">
    <w:name w:val="heading 2"/>
    <w:basedOn w:val="Normal"/>
    <w:next w:val="Normal"/>
    <w:qFormat/>
    <w:pPr>
      <w:widowControl w:val="0"/>
      <w:numPr>
        <w:ilvl w:val="1"/>
        <w:numId w:val="1"/>
      </w:numPr>
      <w:autoSpaceDE w:val="0"/>
      <w:outlineLvl w:val="1"/>
    </w:pPr>
    <w:rPr>
      <w:rFonts w:ascii="Times New Roman" w:hAnsi="Times New Roman" w:cs="Times New Roman"/>
      <w:sz w:val="24"/>
      <w:szCs w:val="24"/>
      <w:lang/>
    </w:rPr>
  </w:style>
  <w:style w:type="paragraph" w:styleId="Heading3">
    <w:name w:val="heading 3"/>
    <w:basedOn w:val="Normal"/>
    <w:next w:val="Normal"/>
    <w:link w:val="Heading3Char"/>
    <w:uiPriority w:val="9"/>
    <w:semiHidden/>
    <w:unhideWhenUsed/>
    <w:qFormat/>
    <w:rsid w:val="00D85026"/>
    <w:pPr>
      <w:keepNext/>
      <w:spacing w:before="240" w:after="60"/>
      <w:outlineLvl w:val="2"/>
    </w:pPr>
    <w:rPr>
      <w:rFonts w:ascii="Calibri Light" w:hAnsi="Calibri Light" w:cs="Times New Roman"/>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ahoma" w:hAnsi="Symbol" w:cs="Symbol" w:hint="default"/>
      <w:color w:val="auto"/>
      <w:sz w:val="20"/>
      <w:szCs w:val="20"/>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hint="default"/>
      <w:color w:val="auto"/>
      <w:sz w:val="20"/>
      <w:szCs w:val="20"/>
    </w:rPr>
  </w:style>
  <w:style w:type="character" w:customStyle="1" w:styleId="WW8Num3z0">
    <w:name w:val="WW8Num3z0"/>
    <w:rPr>
      <w:rFonts w:ascii="Symbol" w:hAnsi="Symbol" w:cs="Symbol" w:hint="default"/>
      <w:sz w:val="22"/>
      <w:szCs w:val="22"/>
    </w:rPr>
  </w:style>
  <w:style w:type="character" w:customStyle="1" w:styleId="WW8Num4z0">
    <w:name w:val="WW8Num4z0"/>
    <w:rPr>
      <w:rFonts w:ascii="Symbol" w:hAnsi="Symbol" w:cs="Symbol" w:hint="default"/>
      <w:color w:val="000000"/>
      <w:sz w:val="20"/>
      <w:szCs w:val="20"/>
    </w:rPr>
  </w:style>
  <w:style w:type="character" w:customStyle="1" w:styleId="WW8Num5z0">
    <w:name w:val="WW8Num5z0"/>
    <w:rPr>
      <w:rFonts w:ascii="Symbol" w:hAnsi="Symbol" w:cs="Symbol" w:hint="default"/>
      <w:color w:val="222222"/>
      <w:sz w:val="20"/>
      <w:szCs w:val="20"/>
    </w:rPr>
  </w:style>
  <w:style w:type="character" w:customStyle="1" w:styleId="WW8Num6z0">
    <w:name w:val="WW8Num6z0"/>
    <w:rPr>
      <w:rFonts w:ascii="Helvetica" w:eastAsia="Helvetica" w:hAnsi="Helvetica" w:cs="Helvetica"/>
      <w:color w:val="000000"/>
      <w:position w:val="0"/>
      <w:sz w:val="22"/>
      <w:szCs w:val="22"/>
      <w:vertAlign w:val="baseline"/>
    </w:rPr>
  </w:style>
  <w:style w:type="character" w:customStyle="1" w:styleId="WW8Num6z1">
    <w:name w:val="WW8Num6z1"/>
    <w:rPr>
      <w:rFonts w:ascii="Calibri Light" w:eastAsia="Calibri Light" w:hAnsi="Calibri Light" w:cs="Calibri Light"/>
      <w:position w:val="0"/>
      <w:sz w:val="24"/>
      <w:szCs w:val="24"/>
      <w:vertAlign w:val="baseline"/>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color w:val="000000"/>
      <w:sz w:val="20"/>
      <w:szCs w:val="20"/>
    </w:rPr>
  </w:style>
  <w:style w:type="character" w:customStyle="1" w:styleId="WW8Num8z0">
    <w:name w:val="WW8Num8z0"/>
    <w:rPr>
      <w:rFonts w:ascii="Helvetica" w:eastAsia="Helvetica" w:hAnsi="Helvetica" w:cs="Helvetica"/>
      <w:position w:val="0"/>
      <w:sz w:val="22"/>
      <w:szCs w:val="22"/>
      <w:vertAlign w:val="baseline"/>
    </w:rPr>
  </w:style>
  <w:style w:type="character" w:customStyle="1" w:styleId="WW8Num8z1">
    <w:name w:val="WW8Num8z1"/>
    <w:rPr>
      <w:rFonts w:ascii="Calibri Light" w:eastAsia="Calibri Light" w:hAnsi="Calibri Light" w:cs="Calibri Light"/>
      <w:position w:val="0"/>
      <w:sz w:val="24"/>
      <w:szCs w:val="24"/>
      <w:vertAlign w:val="baseline"/>
    </w:rPr>
  </w:style>
  <w:style w:type="character" w:customStyle="1" w:styleId="WW8Num8z2">
    <w:name w:val="WW8Num8z2"/>
    <w:rPr>
      <w:rFonts w:ascii="Wingdings" w:hAnsi="Wingdings" w:cs="Wingdings" w:hint="default"/>
      <w:sz w:val="20"/>
    </w:rPr>
  </w:style>
  <w:style w:type="character" w:styleId="DefaultParagraphFont0">
    <w:name w:val="Default Paragraph Font"/>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Arial" w:hint="default"/>
    </w:rPr>
  </w:style>
  <w:style w:type="character" w:customStyle="1" w:styleId="WW8Num5z2">
    <w:name w:val="WW8Num5z2"/>
    <w:rPr>
      <w:rFonts w:ascii="Wingdings" w:hAnsi="Wingdings" w:cs="Wingding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9z0">
    <w:name w:val="WW8Num9z0"/>
    <w:rPr>
      <w:rFonts w:ascii="Helvetica" w:eastAsia="Helvetica" w:hAnsi="Helvetica" w:cs="Helvetica"/>
      <w:position w:val="0"/>
      <w:sz w:val="22"/>
      <w:szCs w:val="22"/>
      <w:vertAlign w:val="baseline"/>
    </w:rPr>
  </w:style>
  <w:style w:type="character" w:customStyle="1" w:styleId="WW8Num9z1">
    <w:name w:val="WW8Num9z1"/>
    <w:rPr>
      <w:rFonts w:ascii="Calibri Light" w:eastAsia="Calibri Light" w:hAnsi="Calibri Light" w:cs="Calibri Light"/>
      <w:position w:val="0"/>
      <w:sz w:val="24"/>
      <w:szCs w:val="24"/>
      <w:vertAlign w:val="baseline"/>
    </w:rPr>
  </w:style>
  <w:style w:type="character" w:customStyle="1" w:styleId="WW8Num10z0">
    <w:name w:val="WW8Num10z0"/>
    <w:rPr>
      <w:rFonts w:ascii="Helvetica" w:eastAsia="Helvetica" w:hAnsi="Helvetica" w:cs="Helvetica"/>
      <w:position w:val="0"/>
      <w:sz w:val="22"/>
      <w:szCs w:val="22"/>
      <w:vertAlign w:val="baseline"/>
    </w:rPr>
  </w:style>
  <w:style w:type="character" w:customStyle="1" w:styleId="WW8Num10z1">
    <w:name w:val="WW8Num10z1"/>
    <w:rPr>
      <w:rFonts w:ascii="Calibri Light" w:eastAsia="Calibri Light" w:hAnsi="Calibri Light" w:cs="Calibri Light"/>
      <w:position w:val="0"/>
      <w:sz w:val="24"/>
      <w:szCs w:val="24"/>
      <w:vertAlign w:val="baseline"/>
    </w:rPr>
  </w:style>
  <w:style w:type="character" w:customStyle="1" w:styleId="WW8Num11z0">
    <w:name w:val="WW8Num11z0"/>
    <w:rPr>
      <w:rFonts w:ascii="Symbol" w:hAnsi="Symbol" w:cs="Symbol" w:hint="default"/>
      <w:sz w:val="20"/>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Helvetica" w:eastAsia="Helvetica" w:hAnsi="Helvetica" w:cs="Helvetica"/>
      <w:position w:val="0"/>
      <w:sz w:val="22"/>
      <w:szCs w:val="22"/>
      <w:vertAlign w:val="baseline"/>
    </w:rPr>
  </w:style>
  <w:style w:type="character" w:customStyle="1" w:styleId="WW8Num12z1">
    <w:name w:val="WW8Num12z1"/>
    <w:rPr>
      <w:rFonts w:ascii="Calibri Light" w:eastAsia="Calibri Light" w:hAnsi="Calibri Light" w:cs="Calibri Light"/>
      <w:position w:val="0"/>
      <w:sz w:val="24"/>
      <w:szCs w:val="24"/>
      <w:vertAlign w:val="baseline"/>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color w:val="222222"/>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DefaultParagraphFont">
    <w:name w:val="WW-Default Paragraph Font"/>
  </w:style>
  <w:style w:type="character" w:customStyle="1" w:styleId="BodyText3Char">
    <w:name w:val="Body Text 3 Char"/>
    <w:rPr>
      <w:rFonts w:ascii="Times New Roman" w:eastAsia="Times New Roman" w:hAnsi="Times New Roman" w:cs="Times New Roman"/>
      <w:sz w:val="16"/>
      <w:szCs w:val="16"/>
    </w:rPr>
  </w:style>
  <w:style w:type="character" w:customStyle="1" w:styleId="HeaderChar">
    <w:name w:val="Header Char"/>
    <w:aliases w:val="h Char,Header - HPS Document Char,even Char"/>
    <w:uiPriority w:val="99"/>
    <w:rPr>
      <w:rFonts w:ascii="Times New Roman" w:eastAsia="Times New Roman" w:hAnsi="Times New Roman" w:cs="Times New Roman"/>
      <w:sz w:val="24"/>
      <w:szCs w:val="24"/>
    </w:rPr>
  </w:style>
  <w:style w:type="character" w:customStyle="1" w:styleId="SubtitleChar">
    <w:name w:val="Subtitle Char"/>
    <w:rPr>
      <w:rFonts w:ascii="Times New Roman" w:eastAsia="Times New Roman" w:hAnsi="Times New Roman" w:cs="Times New Roman"/>
      <w:szCs w:val="24"/>
      <w:u w:val="single"/>
    </w:rPr>
  </w:style>
  <w:style w:type="character" w:styleId="Emphasis">
    <w:name w:val="Emphasis"/>
    <w:qFormat/>
    <w:rPr>
      <w:i/>
      <w:iCs/>
    </w:rPr>
  </w:style>
  <w:style w:type="character" w:customStyle="1" w:styleId="BodyTextChar">
    <w:name w:val="Body Text Char"/>
    <w:rPr>
      <w:rFonts w:ascii="Verdana" w:eastAsia="Times New Roman" w:hAnsi="Verdana" w:cs="Times New Roman"/>
      <w:sz w:val="18"/>
      <w:szCs w:val="20"/>
    </w:rPr>
  </w:style>
  <w:style w:type="character" w:customStyle="1" w:styleId="normalchar">
    <w:name w:val="normal__char"/>
    <w:basedOn w:val="WW-DefaultParagraphFont"/>
  </w:style>
  <w:style w:type="character" w:customStyle="1" w:styleId="FooterChar">
    <w:name w:val="Footer Char"/>
    <w:rPr>
      <w:rFonts w:ascii="Verdana" w:eastAsia="Times New Roman" w:hAnsi="Verdana" w:cs="Times New Roman"/>
      <w:sz w:val="18"/>
      <w:szCs w:val="20"/>
    </w:rPr>
  </w:style>
  <w:style w:type="character" w:customStyle="1" w:styleId="BalloonTextChar">
    <w:name w:val="Balloon Text Char"/>
    <w:rPr>
      <w:rFonts w:ascii="Tahoma" w:eastAsia="Times New Roman" w:hAnsi="Tahoma" w:cs="Tahoma"/>
      <w:sz w:val="16"/>
      <w:szCs w:val="16"/>
    </w:rPr>
  </w:style>
  <w:style w:type="character" w:customStyle="1" w:styleId="Heading2Char">
    <w:name w:val="Heading 2 Char"/>
    <w:rPr>
      <w:rFonts w:ascii="Times New Roman" w:eastAsia="Times New Roman" w:hAnsi="Times New Roman" w:cs="Times New Roman"/>
      <w:sz w:val="24"/>
      <w:szCs w:val="24"/>
      <w:lang/>
    </w:rPr>
  </w:style>
  <w:style w:type="character" w:styleId="Strong">
    <w:name w:val="Strong"/>
    <w:uiPriority w:val="22"/>
    <w:qFormat/>
    <w:rPr>
      <w:b/>
      <w:bCs/>
    </w:rPr>
  </w:style>
  <w:style w:type="character" w:customStyle="1" w:styleId="apple-converted-space">
    <w:name w:val="apple-converted-space"/>
  </w:style>
  <w:style w:type="character" w:customStyle="1" w:styleId="apple-style-span">
    <w:name w:val="apple-style-span"/>
  </w:style>
  <w:style w:type="character" w:customStyle="1" w:styleId="HTMLPreformattedChar">
    <w:name w:val="HTML Preformatted Char"/>
    <w:rPr>
      <w:rFonts w:ascii="Courier New" w:eastAsia="Courier New" w:hAnsi="Courier New" w:cs="Courier New"/>
      <w:lang/>
    </w:rPr>
  </w:style>
  <w:style w:type="character" w:styleId="Hyperlink">
    <w:name w:val="Hyperlink"/>
    <w:rPr>
      <w:color w:val="0000FF"/>
      <w:u w:val="single"/>
    </w:rPr>
  </w:style>
  <w:style w:type="character" w:customStyle="1" w:styleId="NoSpacingChar">
    <w:name w:val="No Spacing Char"/>
    <w:uiPriority w:val="1"/>
    <w:rPr>
      <w:rFonts w:ascii="Verdana" w:eastAsia="Times New Roman" w:hAnsi="Verdana" w:cs="Verdana"/>
      <w:sz w:val="18"/>
      <w:lang w:val="en-US" w:eastAsia="ar-SA" w:bidi="ar-SA"/>
    </w:rPr>
  </w:style>
  <w:style w:type="character" w:customStyle="1" w:styleId="hl">
    <w:name w:val="hl"/>
    <w:basedOn w:val="WW-DefaultParagraphFont"/>
  </w:style>
  <w:style w:type="character" w:customStyle="1" w:styleId="bold">
    <w:name w:val="bold"/>
    <w:basedOn w:val="WW-DefaultParagraph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rPr>
      <w:lang/>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qFormat/>
    <w:pPr>
      <w:ind w:left="720"/>
    </w:pPr>
    <w:rPr>
      <w:rFonts w:cs="Times New Roman"/>
      <w:lang/>
    </w:rPr>
  </w:style>
  <w:style w:type="paragraph" w:styleId="BodyText3">
    <w:name w:val="Body Text 3"/>
    <w:basedOn w:val="Normal"/>
    <w:pPr>
      <w:autoSpaceDE w:val="0"/>
      <w:spacing w:after="120"/>
    </w:pPr>
    <w:rPr>
      <w:rFonts w:ascii="Times New Roman" w:hAnsi="Times New Roman" w:cs="Times New Roman"/>
      <w:sz w:val="16"/>
      <w:szCs w:val="16"/>
      <w:lang/>
    </w:rPr>
  </w:style>
  <w:style w:type="paragraph" w:styleId="Header">
    <w:name w:val="header"/>
    <w:aliases w:val="h,Header - HPS Document,even"/>
    <w:basedOn w:val="Normal"/>
    <w:uiPriority w:val="99"/>
    <w:rPr>
      <w:rFonts w:ascii="Times New Roman" w:hAnsi="Times New Roman" w:cs="Times New Roman"/>
      <w:sz w:val="24"/>
      <w:szCs w:val="24"/>
      <w:lang/>
    </w:rPr>
  </w:style>
  <w:style w:type="paragraph" w:styleId="Subtitle">
    <w:name w:val="Subtitle"/>
    <w:basedOn w:val="Normal"/>
    <w:next w:val="BodyText"/>
    <w:qFormat/>
    <w:pPr>
      <w:jc w:val="center"/>
    </w:pPr>
    <w:rPr>
      <w:rFonts w:ascii="Times New Roman" w:hAnsi="Times New Roman" w:cs="Times New Roman"/>
      <w:sz w:val="20"/>
      <w:szCs w:val="24"/>
      <w:u w:val="single"/>
      <w:lang/>
    </w:rPr>
  </w:style>
  <w:style w:type="paragraph" w:customStyle="1" w:styleId="CompanyName">
    <w:name w:val="Company Name"/>
    <w:basedOn w:val="Normal"/>
    <w:next w:val="Normal"/>
    <w:pPr>
      <w:numPr>
        <w:numId w:val="2"/>
      </w:numPr>
      <w:jc w:val="both"/>
    </w:pPr>
    <w:rPr>
      <w:rFonts w:ascii="Times New Roman" w:hAnsi="Times New Roman" w:cs="Times New Roman"/>
      <w:sz w:val="24"/>
      <w:szCs w:val="24"/>
    </w:rPr>
  </w:style>
  <w:style w:type="paragraph" w:styleId="NoSpacing">
    <w:name w:val="No Spacing"/>
    <w:uiPriority w:val="1"/>
    <w:qFormat/>
    <w:pPr>
      <w:suppressAutoHyphens/>
    </w:pPr>
    <w:rPr>
      <w:rFonts w:ascii="Verdana" w:hAnsi="Verdana" w:cs="Verdana"/>
      <w:sz w:val="18"/>
      <w:lang w:eastAsia="ar-SA"/>
    </w:rPr>
  </w:style>
  <w:style w:type="paragraph" w:styleId="Footer">
    <w:name w:val="footer"/>
    <w:basedOn w:val="Normal"/>
    <w:rPr>
      <w:lang/>
    </w:rPr>
  </w:style>
  <w:style w:type="paragraph" w:styleId="BalloonText">
    <w:name w:val="Balloon Text"/>
    <w:basedOn w:val="Normal"/>
    <w:rPr>
      <w:rFonts w:ascii="Tahoma" w:hAnsi="Tahoma" w:cs="Tahoma"/>
      <w:sz w:val="16"/>
      <w:szCs w:val="16"/>
      <w:lang/>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rPr>
  </w:style>
  <w:style w:type="paragraph" w:styleId="NormalWeb">
    <w:name w:val="Normal (Web)"/>
    <w:basedOn w:val="Normal"/>
    <w:uiPriority w:val="99"/>
    <w:pPr>
      <w:spacing w:before="280" w:after="280"/>
    </w:pPr>
    <w:rPr>
      <w:rFonts w:ascii="Times New Roman" w:hAnsi="Times New Roman" w:cs="Times New Roman"/>
      <w:sz w:val="24"/>
      <w:szCs w:val="24"/>
    </w:rPr>
  </w:style>
  <w:style w:type="paragraph" w:customStyle="1" w:styleId="ColorfulList-Accent11">
    <w:name w:val="Colorful List - Accent 11"/>
    <w:basedOn w:val="Normal"/>
    <w:pPr>
      <w:ind w:left="720"/>
    </w:pPr>
    <w:rPr>
      <w:rFonts w:ascii="Times New Roman" w:hAnsi="Times New Roman" w:cs="Times New Roman"/>
      <w:sz w:val="24"/>
      <w:szCs w:val="24"/>
    </w:rPr>
  </w:style>
  <w:style w:type="paragraph" w:customStyle="1" w:styleId="IndentedBodyText">
    <w:name w:val="Indented Body Text"/>
    <w:basedOn w:val="Normal"/>
    <w:pPr>
      <w:spacing w:before="40" w:after="200"/>
      <w:ind w:left="504"/>
    </w:pPr>
    <w:rPr>
      <w:rFonts w:ascii="Calibri" w:eastAsia="Calibri" w:hAnsi="Calibri" w:cs="Calibri"/>
      <w:sz w:val="20"/>
      <w:szCs w:val="22"/>
    </w:rPr>
  </w:style>
  <w:style w:type="paragraph" w:customStyle="1" w:styleId="Normal1">
    <w:name w:val="Normal1"/>
    <w:pPr>
      <w:widowControl w:val="0"/>
      <w:suppressAutoHyphens/>
      <w:spacing w:after="200" w:line="276" w:lineRule="auto"/>
    </w:pPr>
    <w:rPr>
      <w:rFonts w:ascii="Calibri" w:eastAsia="Calibri" w:hAnsi="Calibri" w:cs="Calibri"/>
      <w:color w:val="000000"/>
      <w:sz w:val="22"/>
      <w:szCs w:val="22"/>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3Char">
    <w:name w:val="Heading 3 Char"/>
    <w:link w:val="Heading3"/>
    <w:uiPriority w:val="9"/>
    <w:semiHidden/>
    <w:rsid w:val="00D85026"/>
    <w:rPr>
      <w:rFonts w:ascii="Calibri Light" w:eastAsia="Times New Roman" w:hAnsi="Calibri Light" w:cs="Times New Roman"/>
      <w:b/>
      <w:bCs/>
      <w:sz w:val="26"/>
      <w:szCs w:val="26"/>
      <w:lang w:eastAsia="ar-SA"/>
    </w:rPr>
  </w:style>
  <w:style w:type="paragraph" w:customStyle="1" w:styleId="11">
    <w:name w:val="11"/>
    <w:basedOn w:val="Normal"/>
    <w:rsid w:val="00AA0E02"/>
    <w:pPr>
      <w:suppressAutoHyphens w:val="0"/>
    </w:pPr>
    <w:rPr>
      <w:rFonts w:ascii="Times New Roman" w:eastAsia="Calibri" w:hAnsi="Times New Roman" w:cs="Times New Roman"/>
      <w:sz w:val="20"/>
      <w:lang w:eastAsia="en-US"/>
    </w:rPr>
  </w:style>
  <w:style w:type="character" w:customStyle="1" w:styleId="ListParagraphChar">
    <w:name w:val="List Paragraph Char"/>
    <w:link w:val="ListParagraph"/>
    <w:rsid w:val="00AA0E02"/>
    <w:rPr>
      <w:rFonts w:ascii="Verdana" w:hAnsi="Verdana" w:cs="Verdana"/>
      <w:sz w:val="18"/>
      <w:lang w:eastAsia="ar-SA"/>
    </w:rPr>
  </w:style>
  <w:style w:type="paragraph" w:customStyle="1" w:styleId="yiv478264788msobodytext">
    <w:name w:val="yiv478264788msobodytext"/>
    <w:basedOn w:val="Normal"/>
    <w:rsid w:val="00D0617B"/>
    <w:pPr>
      <w:suppressAutoHyphens w:val="0"/>
      <w:spacing w:before="100" w:beforeAutospacing="1" w:after="100" w:afterAutospacing="1"/>
    </w:pPr>
    <w:rPr>
      <w:rFonts w:ascii="Times New Roman" w:eastAsia="Calibri" w:hAnsi="Times New Roman" w:cs="Times New Roman"/>
      <w:sz w:val="24"/>
      <w:szCs w:val="24"/>
      <w:lang w:eastAsia="en-US"/>
    </w:rPr>
  </w:style>
  <w:style w:type="paragraph" w:customStyle="1" w:styleId="NormalTop">
    <w:name w:val="Normal:Top"/>
    <w:basedOn w:val="Normal"/>
    <w:rsid w:val="00D0617B"/>
    <w:rPr>
      <w:rFonts w:ascii="Arial" w:hAnsi="Arial" w:cs="Times New Roman"/>
      <w:sz w:val="20"/>
      <w:szCs w:val="24"/>
    </w:rPr>
  </w:style>
  <w:style w:type="paragraph" w:customStyle="1" w:styleId="normal0">
    <w:name w:val="normal"/>
    <w:rsid w:val="00613EFA"/>
    <w:pPr>
      <w:widowControl w:val="0"/>
    </w:pPr>
    <w:rPr>
      <w:color w:val="000000"/>
      <w:sz w:val="24"/>
      <w:szCs w:val="24"/>
    </w:rPr>
  </w:style>
  <w:style w:type="paragraph" w:customStyle="1" w:styleId="Default">
    <w:name w:val="Default"/>
    <w:rsid w:val="00344019"/>
    <w:pPr>
      <w:autoSpaceDE w:val="0"/>
      <w:autoSpaceDN w:val="0"/>
      <w:adjustRightInd w:val="0"/>
    </w:pPr>
    <w:rPr>
      <w:color w:val="000000"/>
      <w:sz w:val="24"/>
      <w:szCs w:val="24"/>
    </w:rPr>
  </w:style>
  <w:style w:type="character" w:customStyle="1" w:styleId="MediumGrid2Char">
    <w:name w:val="Medium Grid 2 Char"/>
    <w:link w:val="MediumGrid2"/>
    <w:uiPriority w:val="1"/>
    <w:rsid w:val="00F82B41"/>
    <w:rPr>
      <w:sz w:val="22"/>
      <w:szCs w:val="22"/>
      <w:lang w:val="en-US" w:eastAsia="en-US" w:bidi="ar-SA"/>
    </w:rPr>
  </w:style>
  <w:style w:type="table" w:customStyle="1" w:styleId="MediumGrid2">
    <w:name w:val="Medium Grid 2"/>
    <w:basedOn w:val="TableNormal"/>
    <w:link w:val="MediumGrid2Char"/>
    <w:uiPriority w:val="1"/>
    <w:semiHidden/>
    <w:unhideWhenUsed/>
    <w:rsid w:val="00F82B41"/>
    <w:rPr>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styleId="LineNumber">
    <w:name w:val="line number"/>
    <w:basedOn w:val="DefaultParagraphFont"/>
    <w:uiPriority w:val="99"/>
    <w:semiHidden/>
    <w:unhideWhenUsed/>
    <w:rsid w:val="002E4051"/>
  </w:style>
  <w:style w:type="paragraph" w:customStyle="1" w:styleId="DefaultText">
    <w:name w:val="Default Text"/>
    <w:basedOn w:val="Normal"/>
    <w:rsid w:val="00A94F47"/>
    <w:pPr>
      <w:widowControl w:val="0"/>
      <w:suppressAutoHyphens w:val="0"/>
    </w:pPr>
    <w:rPr>
      <w:rFonts w:ascii="Times New Roman" w:hAnsi="Times New Roman" w:cs="Times New Roman"/>
      <w:sz w:val="20"/>
      <w:lang w:eastAsia="en-US"/>
    </w:rPr>
  </w:style>
  <w:style w:type="character" w:customStyle="1" w:styleId="UnresolvedMention">
    <w:name w:val="Unresolved Mention"/>
    <w:uiPriority w:val="99"/>
    <w:semiHidden/>
    <w:unhideWhenUsed/>
    <w:rsid w:val="00001CF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979443">
      <w:bodyDiv w:val="1"/>
      <w:marLeft w:val="0"/>
      <w:marRight w:val="0"/>
      <w:marTop w:val="0"/>
      <w:marBottom w:val="0"/>
      <w:divBdr>
        <w:top w:val="none" w:sz="0" w:space="0" w:color="auto"/>
        <w:left w:val="none" w:sz="0" w:space="0" w:color="auto"/>
        <w:bottom w:val="none" w:sz="0" w:space="0" w:color="auto"/>
        <w:right w:val="none" w:sz="0" w:space="0" w:color="auto"/>
      </w:divBdr>
    </w:div>
    <w:div w:id="67852731">
      <w:bodyDiv w:val="1"/>
      <w:marLeft w:val="0"/>
      <w:marRight w:val="0"/>
      <w:marTop w:val="0"/>
      <w:marBottom w:val="0"/>
      <w:divBdr>
        <w:top w:val="none" w:sz="0" w:space="0" w:color="auto"/>
        <w:left w:val="none" w:sz="0" w:space="0" w:color="auto"/>
        <w:bottom w:val="none" w:sz="0" w:space="0" w:color="auto"/>
        <w:right w:val="none" w:sz="0" w:space="0" w:color="auto"/>
      </w:divBdr>
    </w:div>
    <w:div w:id="743377412">
      <w:bodyDiv w:val="1"/>
      <w:marLeft w:val="0"/>
      <w:marRight w:val="0"/>
      <w:marTop w:val="0"/>
      <w:marBottom w:val="0"/>
      <w:divBdr>
        <w:top w:val="none" w:sz="0" w:space="0" w:color="auto"/>
        <w:left w:val="none" w:sz="0" w:space="0" w:color="auto"/>
        <w:bottom w:val="none" w:sz="0" w:space="0" w:color="auto"/>
        <w:right w:val="none" w:sz="0" w:space="0" w:color="auto"/>
      </w:divBdr>
    </w:div>
    <w:div w:id="1042707733">
      <w:bodyDiv w:val="1"/>
      <w:marLeft w:val="0"/>
      <w:marRight w:val="0"/>
      <w:marTop w:val="0"/>
      <w:marBottom w:val="0"/>
      <w:divBdr>
        <w:top w:val="none" w:sz="0" w:space="0" w:color="auto"/>
        <w:left w:val="none" w:sz="0" w:space="0" w:color="auto"/>
        <w:bottom w:val="none" w:sz="0" w:space="0" w:color="auto"/>
        <w:right w:val="none" w:sz="0" w:space="0" w:color="auto"/>
      </w:divBdr>
    </w:div>
    <w:div w:id="1289748774">
      <w:bodyDiv w:val="1"/>
      <w:marLeft w:val="0"/>
      <w:marRight w:val="0"/>
      <w:marTop w:val="0"/>
      <w:marBottom w:val="0"/>
      <w:divBdr>
        <w:top w:val="none" w:sz="0" w:space="0" w:color="auto"/>
        <w:left w:val="none" w:sz="0" w:space="0" w:color="auto"/>
        <w:bottom w:val="none" w:sz="0" w:space="0" w:color="auto"/>
        <w:right w:val="none" w:sz="0" w:space="0" w:color="auto"/>
      </w:divBdr>
    </w:div>
    <w:div w:id="18192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amulya.javadevelop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3A7ED-54C4-4835-B3C1-854C50E2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27766</CharactersWithSpaces>
  <SharedDoc>false</SharedDoc>
  <HLinks>
    <vt:vector size="6" baseType="variant">
      <vt:variant>
        <vt:i4>3014723</vt:i4>
      </vt:variant>
      <vt:variant>
        <vt:i4>0</vt:i4>
      </vt:variant>
      <vt:variant>
        <vt:i4>0</vt:i4>
      </vt:variant>
      <vt:variant>
        <vt:i4>5</vt:i4>
      </vt:variant>
      <vt:variant>
        <vt:lpwstr>mailto:amulya.javadeveloper@gmail.com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dc:creator>
  <cp:keywords/>
  <cp:lastModifiedBy>my pc</cp:lastModifiedBy>
  <cp:revision>3</cp:revision>
  <cp:lastPrinted>2012-06-01T07:05:00Z</cp:lastPrinted>
  <dcterms:created xsi:type="dcterms:W3CDTF">2018-07-01T11:39:00Z</dcterms:created>
  <dcterms:modified xsi:type="dcterms:W3CDTF">2018-07-01T11:39:00Z</dcterms:modified>
</cp:coreProperties>
</file>