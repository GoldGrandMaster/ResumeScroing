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ECA" w:rsidRPr="00625AF4" w:rsidRDefault="00494042" w:rsidP="00F91182">
      <w:pPr>
        <w:pStyle w:val="NoSpacing"/>
        <w:jc w:val="center"/>
        <w:rPr>
          <w:rFonts w:cstheme="minorHAnsi"/>
          <w:b/>
        </w:rPr>
      </w:pPr>
      <w:bookmarkStart w:id="0" w:name="_Hlk497259377"/>
      <w:r w:rsidRPr="00625AF4">
        <w:rPr>
          <w:rFonts w:cstheme="minorHAnsi"/>
          <w:b/>
        </w:rPr>
        <w:t>KALYAN</w:t>
      </w:r>
      <w:r w:rsidR="00A817D7" w:rsidRPr="00625AF4">
        <w:rPr>
          <w:rFonts w:cstheme="minorHAnsi"/>
          <w:b/>
        </w:rPr>
        <w:t xml:space="preserve"> DAS</w:t>
      </w:r>
    </w:p>
    <w:p w:rsidR="004E0718" w:rsidRPr="00625AF4" w:rsidRDefault="00494042" w:rsidP="00F91182">
      <w:pPr>
        <w:pStyle w:val="NoSpacing"/>
        <w:jc w:val="center"/>
        <w:rPr>
          <w:rFonts w:cstheme="minorHAnsi"/>
          <w:b/>
        </w:rPr>
      </w:pPr>
      <w:r w:rsidRPr="00625AF4">
        <w:rPr>
          <w:rFonts w:cstheme="minorHAnsi"/>
          <w:b/>
        </w:rPr>
        <w:t>SENIOR FULL STACK JAVA DEVELOPER</w:t>
      </w:r>
    </w:p>
    <w:p w:rsidR="00A817D7" w:rsidRPr="00625AF4" w:rsidRDefault="00A817D7" w:rsidP="00A377AF">
      <w:pPr>
        <w:pStyle w:val="NoSpacing"/>
        <w:spacing w:after="240"/>
        <w:jc w:val="center"/>
        <w:rPr>
          <w:rFonts w:cstheme="minorHAnsi"/>
          <w:b/>
        </w:rPr>
      </w:pPr>
      <w:r w:rsidRPr="00625AF4">
        <w:rPr>
          <w:rFonts w:cstheme="minorHAnsi"/>
          <w:b/>
        </w:rPr>
        <w:t>+1</w:t>
      </w:r>
      <w:r w:rsidR="00430C69" w:rsidRPr="00625AF4">
        <w:rPr>
          <w:rFonts w:cstheme="minorHAnsi"/>
          <w:b/>
        </w:rPr>
        <w:t xml:space="preserve"> (816) </w:t>
      </w:r>
      <w:r w:rsidR="004F35E5" w:rsidRPr="00625AF4">
        <w:rPr>
          <w:rFonts w:cstheme="minorHAnsi"/>
          <w:b/>
        </w:rPr>
        <w:t xml:space="preserve">945 2787, </w:t>
      </w:r>
      <w:hyperlink r:id="rId6" w:history="1">
        <w:r w:rsidR="004F35E5" w:rsidRPr="00625AF4">
          <w:rPr>
            <w:rStyle w:val="Hyperlink"/>
            <w:rFonts w:cstheme="minorHAnsi"/>
          </w:rPr>
          <w:t>k.kalyandass87@gmail.com</w:t>
        </w:r>
      </w:hyperlink>
      <w:r w:rsidR="004F35E5" w:rsidRPr="00625AF4">
        <w:rPr>
          <w:rFonts w:cstheme="minorHAnsi"/>
          <w:b/>
        </w:rPr>
        <w:t xml:space="preserve"> </w:t>
      </w:r>
    </w:p>
    <w:bookmarkEnd w:id="0"/>
    <w:p w:rsidR="00D21D62" w:rsidRPr="00625AF4" w:rsidRDefault="00D21D62" w:rsidP="00F91182">
      <w:pPr>
        <w:shd w:val="clear" w:color="auto" w:fill="FFFFFF"/>
        <w:spacing w:after="0" w:line="240" w:lineRule="auto"/>
        <w:jc w:val="both"/>
        <w:rPr>
          <w:rFonts w:asciiTheme="minorHAnsi" w:eastAsiaTheme="minorHAnsi" w:hAnsiTheme="minorHAnsi" w:cstheme="minorHAnsi"/>
          <w:b/>
          <w:color w:val="auto"/>
          <w:szCs w:val="22"/>
          <w:u w:val="single"/>
        </w:rPr>
      </w:pPr>
      <w:r w:rsidRPr="00625AF4">
        <w:rPr>
          <w:rFonts w:asciiTheme="minorHAnsi" w:hAnsiTheme="minorHAnsi" w:cstheme="minorHAnsi"/>
          <w:b/>
          <w:color w:val="auto"/>
          <w:szCs w:val="22"/>
          <w:u w:val="single"/>
        </w:rPr>
        <w:t>SUMMARY:</w:t>
      </w:r>
    </w:p>
    <w:p w:rsidR="00860FAF" w:rsidRPr="00625AF4" w:rsidRDefault="00494042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Highly Skilled Professional with having 8+</w:t>
      </w:r>
      <w:r w:rsidR="00860FAF" w:rsidRPr="00625AF4">
        <w:rPr>
          <w:rFonts w:cstheme="minorHAnsi"/>
        </w:rPr>
        <w:t xml:space="preserve"> years of professional experience in designing, developing and testing internet/intranet Web-based applications, </w:t>
      </w:r>
      <w:r w:rsidR="00860FAF" w:rsidRPr="00625AF4">
        <w:rPr>
          <w:rFonts w:cstheme="minorHAnsi"/>
          <w:b/>
        </w:rPr>
        <w:t>Client/Server</w:t>
      </w:r>
      <w:r w:rsidR="00860FAF" w:rsidRPr="00625AF4">
        <w:rPr>
          <w:rFonts w:cstheme="minorHAnsi"/>
        </w:rPr>
        <w:t xml:space="preserve"> applications, </w:t>
      </w:r>
      <w:r w:rsidR="00860FAF" w:rsidRPr="00625AF4">
        <w:rPr>
          <w:rFonts w:cstheme="minorHAnsi"/>
          <w:b/>
        </w:rPr>
        <w:t>J2EE</w:t>
      </w:r>
      <w:r w:rsidR="00860FAF" w:rsidRPr="00625AF4">
        <w:rPr>
          <w:rFonts w:cstheme="minorHAnsi"/>
        </w:rPr>
        <w:t xml:space="preserve"> Architecture, </w:t>
      </w:r>
      <w:r w:rsidR="00860FAF" w:rsidRPr="00625AF4">
        <w:rPr>
          <w:rFonts w:cstheme="minorHAnsi"/>
          <w:b/>
        </w:rPr>
        <w:t>OO Design patterns</w:t>
      </w:r>
      <w:r w:rsidR="00860FAF" w:rsidRPr="00625AF4">
        <w:rPr>
          <w:rFonts w:cstheme="minorHAnsi"/>
        </w:rPr>
        <w:t xml:space="preserve">, </w:t>
      </w:r>
      <w:r w:rsidR="00860FAF" w:rsidRPr="00625AF4">
        <w:rPr>
          <w:rFonts w:cstheme="minorHAnsi"/>
          <w:b/>
        </w:rPr>
        <w:t>Core Java</w:t>
      </w:r>
      <w:r w:rsidR="00860FAF" w:rsidRPr="00625AF4">
        <w:rPr>
          <w:rFonts w:cstheme="minorHAnsi"/>
        </w:rPr>
        <w:t>.</w:t>
      </w:r>
    </w:p>
    <w:p w:rsidR="000854A5" w:rsidRPr="00625AF4" w:rsidRDefault="005A02F0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</w:t>
      </w:r>
      <w:r w:rsidR="000854A5" w:rsidRPr="00625AF4">
        <w:rPr>
          <w:rFonts w:cstheme="minorHAnsi"/>
        </w:rPr>
        <w:t>xperience in designing web/enterprise applications using Software Development Lifecycle (</w:t>
      </w:r>
      <w:r w:rsidR="000854A5" w:rsidRPr="00625AF4">
        <w:rPr>
          <w:rFonts w:cstheme="minorHAnsi"/>
          <w:b/>
        </w:rPr>
        <w:t>SDLC</w:t>
      </w:r>
      <w:r w:rsidR="000854A5" w:rsidRPr="00625AF4">
        <w:rPr>
          <w:rFonts w:cstheme="minorHAnsi"/>
        </w:rPr>
        <w:t xml:space="preserve">) </w:t>
      </w:r>
      <w:r w:rsidR="000854A5" w:rsidRPr="00625AF4">
        <w:rPr>
          <w:rFonts w:cstheme="minorHAnsi"/>
          <w:b/>
        </w:rPr>
        <w:t>methodology</w:t>
      </w:r>
      <w:r w:rsidR="000854A5" w:rsidRPr="00625AF4">
        <w:rPr>
          <w:rFonts w:cstheme="minorHAnsi"/>
        </w:rPr>
        <w:t>.</w:t>
      </w:r>
    </w:p>
    <w:p w:rsidR="000854A5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Proficient in applying design patterns like </w:t>
      </w:r>
      <w:r w:rsidRPr="00625AF4">
        <w:rPr>
          <w:rFonts w:cstheme="minorHAnsi"/>
          <w:b/>
        </w:rPr>
        <w:t>MVC, Singleton, Session Facade, Service Locator, Adapter, Visitor, Observer, Decorator, Front Controller, Data Access Object.</w:t>
      </w:r>
    </w:p>
    <w:p w:rsidR="000854A5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Very good understanding of </w:t>
      </w:r>
      <w:r w:rsidRPr="00625AF4">
        <w:rPr>
          <w:rFonts w:cstheme="minorHAnsi"/>
          <w:b/>
        </w:rPr>
        <w:t>Model View Controller (MVC), Client Server and Multi-tier architectures</w:t>
      </w:r>
      <w:r w:rsidRPr="00625AF4">
        <w:rPr>
          <w:rFonts w:cstheme="minorHAnsi"/>
        </w:rPr>
        <w:t>.</w:t>
      </w:r>
    </w:p>
    <w:p w:rsidR="009549D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Excellent experience in </w:t>
      </w:r>
      <w:r w:rsidRPr="00625AF4">
        <w:rPr>
          <w:rFonts w:cstheme="minorHAnsi"/>
          <w:b/>
        </w:rPr>
        <w:t>Object Oriented Analysis and Design (OOAD)</w:t>
      </w:r>
      <w:r w:rsidRPr="00625AF4">
        <w:rPr>
          <w:rFonts w:cstheme="minorHAnsi"/>
        </w:rPr>
        <w:t xml:space="preserve">, Development, Implementation and Testing of various software applications using </w:t>
      </w:r>
      <w:r w:rsidRPr="00625AF4">
        <w:rPr>
          <w:rFonts w:cstheme="minorHAnsi"/>
          <w:b/>
        </w:rPr>
        <w:t>Java, J2EE</w:t>
      </w:r>
      <w:r w:rsidR="00EF3A18" w:rsidRPr="00625AF4">
        <w:rPr>
          <w:rFonts w:cstheme="minorHAnsi"/>
          <w:b/>
        </w:rPr>
        <w:t>.</w:t>
      </w:r>
    </w:p>
    <w:p w:rsidR="000854A5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Expertise in Java concepts like</w:t>
      </w:r>
      <w:r w:rsidRPr="00625AF4">
        <w:rPr>
          <w:rFonts w:cstheme="minorHAnsi"/>
          <w:b/>
        </w:rPr>
        <w:t> OO</w:t>
      </w:r>
      <w:r w:rsidR="00EE002D" w:rsidRPr="00625AF4">
        <w:rPr>
          <w:rFonts w:cstheme="minorHAnsi"/>
          <w:b/>
        </w:rPr>
        <w:t>P, JAVA SWING, JDBC, JMS, Multi</w:t>
      </w:r>
      <w:r w:rsidR="00305C64" w:rsidRPr="00625AF4">
        <w:rPr>
          <w:rFonts w:cstheme="minorHAnsi"/>
          <w:b/>
        </w:rPr>
        <w:t>-</w:t>
      </w:r>
      <w:r w:rsidRPr="00625AF4">
        <w:rPr>
          <w:rFonts w:cstheme="minorHAnsi"/>
          <w:b/>
        </w:rPr>
        <w:t xml:space="preserve">Threading </w:t>
      </w:r>
      <w:r w:rsidRPr="00625AF4">
        <w:rPr>
          <w:rFonts w:cstheme="minorHAnsi"/>
        </w:rPr>
        <w:t>and</w:t>
      </w:r>
      <w:r w:rsidR="00305C64"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>JUnit.</w:t>
      </w:r>
    </w:p>
    <w:p w:rsidR="00272499" w:rsidRPr="00625AF4" w:rsidRDefault="000854A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Hands on expertise in designing, developing and deploying applications using J2EE technologies including </w:t>
      </w:r>
      <w:r w:rsidRPr="00625AF4">
        <w:rPr>
          <w:rFonts w:cstheme="minorHAnsi"/>
          <w:b/>
        </w:rPr>
        <w:t>JSP, Servlets, Spring,</w:t>
      </w:r>
      <w:r w:rsidR="001B25DB" w:rsidRPr="00625AF4">
        <w:rPr>
          <w:rFonts w:cstheme="minorHAnsi"/>
          <w:b/>
        </w:rPr>
        <w:t xml:space="preserve"> Hibernate,</w:t>
      </w:r>
      <w:r w:rsidRPr="00625AF4">
        <w:rPr>
          <w:rFonts w:cstheme="minorHAnsi"/>
          <w:b/>
        </w:rPr>
        <w:t xml:space="preserve"> EJB, JSTL, Struts, AJAX, JDBC, JNDI, Java Beans, Web Services </w:t>
      </w:r>
      <w:r w:rsidRPr="00625AF4">
        <w:rPr>
          <w:rFonts w:cstheme="minorHAnsi"/>
        </w:rPr>
        <w:t>and</w:t>
      </w:r>
      <w:r w:rsidRPr="00625AF4">
        <w:rPr>
          <w:rFonts w:cstheme="minorHAnsi"/>
          <w:b/>
        </w:rPr>
        <w:t xml:space="preserve"> RDBMS. </w:t>
      </w:r>
    </w:p>
    <w:p w:rsidR="00272499" w:rsidRPr="00625AF4" w:rsidRDefault="00272499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Expertise in web development using </w:t>
      </w:r>
      <w:r w:rsidRPr="00625AF4">
        <w:rPr>
          <w:rFonts w:cstheme="minorHAnsi"/>
          <w:b/>
        </w:rPr>
        <w:t>HTML</w:t>
      </w:r>
      <w:r w:rsidR="007F2E55" w:rsidRPr="00625AF4">
        <w:rPr>
          <w:rFonts w:cstheme="minorHAnsi"/>
          <w:b/>
        </w:rPr>
        <w:t xml:space="preserve"> 4/5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DHTML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CSS, Java Script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XSL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XSLT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XML</w:t>
      </w:r>
      <w:r w:rsidR="009B55CD" w:rsidRPr="00625AF4">
        <w:rPr>
          <w:rFonts w:cstheme="minorHAnsi"/>
        </w:rPr>
        <w:t xml:space="preserve"> (</w:t>
      </w:r>
      <w:r w:rsidRPr="00625AF4">
        <w:rPr>
          <w:rFonts w:cstheme="minorHAnsi"/>
          <w:b/>
        </w:rPr>
        <w:t>DOM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JAXP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JAXB</w:t>
      </w:r>
      <w:r w:rsidRPr="00625AF4">
        <w:rPr>
          <w:rFonts w:cstheme="minorHAnsi"/>
        </w:rPr>
        <w:t>).</w:t>
      </w:r>
    </w:p>
    <w:p w:rsidR="001B25DB" w:rsidRPr="00625AF4" w:rsidRDefault="001B25D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Expertise on </w:t>
      </w:r>
      <w:r w:rsidRPr="00625AF4">
        <w:rPr>
          <w:rFonts w:cstheme="minorHAnsi"/>
          <w:b/>
        </w:rPr>
        <w:t>Spring </w:t>
      </w:r>
      <w:r w:rsidR="00841BC6">
        <w:rPr>
          <w:rFonts w:cstheme="minorHAnsi"/>
          <w:b/>
        </w:rPr>
        <w:t xml:space="preserve">Boot, Spring </w:t>
      </w:r>
      <w:r w:rsidRPr="00625AF4">
        <w:rPr>
          <w:rFonts w:cstheme="minorHAnsi"/>
          <w:b/>
        </w:rPr>
        <w:t>Core, Spring ORM, Spring DAO, and Spring MVC architectures</w:t>
      </w:r>
      <w:r w:rsidRPr="00625AF4">
        <w:rPr>
          <w:rFonts w:cstheme="minorHAnsi"/>
        </w:rPr>
        <w:t>.</w:t>
      </w:r>
    </w:p>
    <w:p w:rsidR="00001C2D" w:rsidRPr="00625AF4" w:rsidRDefault="00001C2D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Proficient in implementation of frameworks like </w:t>
      </w:r>
      <w:r w:rsidRPr="00625AF4">
        <w:rPr>
          <w:rFonts w:cstheme="minorHAnsi"/>
          <w:b/>
        </w:rPr>
        <w:t>Struts</w:t>
      </w:r>
      <w:r w:rsidRPr="00625AF4">
        <w:rPr>
          <w:rFonts w:cstheme="minorHAnsi"/>
        </w:rPr>
        <w:t xml:space="preserve">, </w:t>
      </w:r>
      <w:r w:rsidR="00EE002D" w:rsidRPr="00625AF4">
        <w:rPr>
          <w:rFonts w:cstheme="minorHAnsi"/>
          <w:b/>
        </w:rPr>
        <w:t>spring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JSF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AJAX</w:t>
      </w:r>
      <w:r w:rsidRPr="00625AF4">
        <w:rPr>
          <w:rFonts w:cstheme="minorHAnsi"/>
        </w:rPr>
        <w:t xml:space="preserve"> frameworks (</w:t>
      </w:r>
      <w:proofErr w:type="spellStart"/>
      <w:r w:rsidRPr="00625AF4">
        <w:rPr>
          <w:rFonts w:cstheme="minorHAnsi"/>
          <w:b/>
        </w:rPr>
        <w:t>RichFaces</w:t>
      </w:r>
      <w:proofErr w:type="spellEnd"/>
      <w:r w:rsidRPr="00625AF4">
        <w:rPr>
          <w:rFonts w:cstheme="minorHAnsi"/>
        </w:rPr>
        <w:t xml:space="preserve">, </w:t>
      </w:r>
      <w:proofErr w:type="spellStart"/>
      <w:r w:rsidRPr="00625AF4">
        <w:rPr>
          <w:rFonts w:cstheme="minorHAnsi"/>
          <w:b/>
        </w:rPr>
        <w:t>MyFaces</w:t>
      </w:r>
      <w:proofErr w:type="spellEnd"/>
      <w:r w:rsidRPr="00625AF4">
        <w:rPr>
          <w:rFonts w:cstheme="minorHAnsi"/>
        </w:rPr>
        <w:t xml:space="preserve">) and </w:t>
      </w:r>
      <w:r w:rsidRPr="00625AF4">
        <w:rPr>
          <w:rFonts w:cstheme="minorHAnsi"/>
          <w:b/>
        </w:rPr>
        <w:t>ORM</w:t>
      </w:r>
      <w:r w:rsidRPr="00625AF4">
        <w:rPr>
          <w:rFonts w:cstheme="minorHAnsi"/>
        </w:rPr>
        <w:t xml:space="preserve"> frameworks like </w:t>
      </w:r>
      <w:r w:rsidRPr="00625AF4">
        <w:rPr>
          <w:rFonts w:cstheme="minorHAnsi"/>
          <w:b/>
        </w:rPr>
        <w:t>Hibernate</w:t>
      </w:r>
      <w:r w:rsidRPr="00625AF4">
        <w:rPr>
          <w:rFonts w:cstheme="minorHAnsi"/>
        </w:rPr>
        <w:t xml:space="preserve">.  </w:t>
      </w:r>
    </w:p>
    <w:p w:rsidR="009549DF" w:rsidRPr="00625AF4" w:rsidRDefault="001B25D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Excellent experience with Application Servers like </w:t>
      </w:r>
      <w:proofErr w:type="spellStart"/>
      <w:r w:rsidRPr="00625AF4">
        <w:rPr>
          <w:rFonts w:cstheme="minorHAnsi"/>
          <w:b/>
        </w:rPr>
        <w:t>JBoss</w:t>
      </w:r>
      <w:proofErr w:type="spellEnd"/>
      <w:r w:rsidRPr="00625AF4">
        <w:rPr>
          <w:rFonts w:cstheme="minorHAnsi"/>
          <w:b/>
        </w:rPr>
        <w:t>,</w:t>
      </w:r>
      <w:r w:rsidR="00305C64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Tomcat7.x/6.x/5.x/4.x/3.x</w:t>
      </w:r>
      <w:r w:rsidR="00305C64" w:rsidRPr="00625AF4">
        <w:rPr>
          <w:rFonts w:cstheme="minorHAnsi"/>
          <w:b/>
        </w:rPr>
        <w:t xml:space="preserve">, </w:t>
      </w:r>
      <w:r w:rsidRPr="00625AF4">
        <w:rPr>
          <w:rFonts w:cstheme="minorHAnsi"/>
          <w:b/>
        </w:rPr>
        <w:t>IBM</w:t>
      </w:r>
      <w:r w:rsidR="007D407E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WebSphere</w:t>
      </w:r>
      <w:r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>7.x/6.x/5.x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Oracle</w:t>
      </w:r>
      <w:r w:rsidRPr="00625AF4">
        <w:rPr>
          <w:rFonts w:cstheme="minorHAnsi"/>
        </w:rPr>
        <w:t xml:space="preserve">/BEA </w:t>
      </w:r>
      <w:r w:rsidRPr="00625AF4">
        <w:rPr>
          <w:rFonts w:cstheme="minorHAnsi"/>
          <w:b/>
        </w:rPr>
        <w:t>WebLogic 10.x/9.x/8.x/7.x/6.x</w:t>
      </w:r>
      <w:r w:rsidRPr="00625AF4">
        <w:rPr>
          <w:rFonts w:cstheme="minorHAnsi"/>
        </w:rPr>
        <w:t xml:space="preserve"> </w:t>
      </w:r>
    </w:p>
    <w:p w:rsidR="00744B3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Excellent experience with major relational databases – </w:t>
      </w:r>
      <w:r w:rsidRPr="00625AF4">
        <w:rPr>
          <w:rFonts w:cstheme="minorHAnsi"/>
          <w:b/>
        </w:rPr>
        <w:t>Oracle 8i/9i/10g, SQL Server 2000/2005/2008, DB2, My SQL.</w:t>
      </w:r>
    </w:p>
    <w:p w:rsidR="00ED14A6" w:rsidRPr="00625AF4" w:rsidRDefault="00ED14A6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eastAsia="Calibri" w:cstheme="minorHAnsi"/>
        </w:rPr>
        <w:t xml:space="preserve">Good knowledge </w:t>
      </w:r>
      <w:r w:rsidRPr="00625AF4">
        <w:rPr>
          <w:rFonts w:cstheme="minorHAnsi"/>
        </w:rPr>
        <w:t xml:space="preserve">and working experience </w:t>
      </w:r>
      <w:r w:rsidRPr="00625AF4">
        <w:rPr>
          <w:rFonts w:eastAsia="Calibri" w:cstheme="minorHAnsi"/>
        </w:rPr>
        <w:t>on Big data technologies like Spark, Scala, Hadoop, Map-Reduce, HDFS, Hive, HBase, Zookeeper, Kafka.</w:t>
      </w:r>
    </w:p>
    <w:p w:rsidR="00744B3F" w:rsidRPr="00625AF4" w:rsidRDefault="00744B3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Strong experience with </w:t>
      </w:r>
      <w:r w:rsidRPr="00625AF4">
        <w:rPr>
          <w:rFonts w:cstheme="minorHAnsi"/>
          <w:b/>
        </w:rPr>
        <w:t>MongoDB</w:t>
      </w:r>
      <w:r w:rsidRPr="00625AF4">
        <w:rPr>
          <w:rFonts w:cstheme="minorHAnsi"/>
        </w:rPr>
        <w:t xml:space="preserve"> development (reports, schema design, map reduce functions) and migrations from SQL relational databases. </w:t>
      </w:r>
    </w:p>
    <w:p w:rsidR="00B3523E" w:rsidRPr="00625AF4" w:rsidRDefault="009503F5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Experience</w:t>
      </w:r>
      <w:r w:rsidR="00DF660E" w:rsidRPr="00625AF4">
        <w:rPr>
          <w:rFonts w:cstheme="minorHAnsi"/>
        </w:rPr>
        <w:t xml:space="preserve"> </w:t>
      </w:r>
      <w:r w:rsidRPr="00625AF4">
        <w:rPr>
          <w:rFonts w:cstheme="minorHAnsi"/>
        </w:rPr>
        <w:t>in b</w:t>
      </w:r>
      <w:r w:rsidR="000758E8" w:rsidRPr="00625AF4">
        <w:rPr>
          <w:rFonts w:cstheme="minorHAnsi"/>
        </w:rPr>
        <w:t>uild</w:t>
      </w:r>
      <w:r w:rsidRPr="00625AF4">
        <w:rPr>
          <w:rFonts w:cstheme="minorHAnsi"/>
        </w:rPr>
        <w:t>ing</w:t>
      </w:r>
      <w:r w:rsidR="000758E8" w:rsidRPr="00625AF4">
        <w:rPr>
          <w:rFonts w:cstheme="minorHAnsi"/>
        </w:rPr>
        <w:t xml:space="preserve"> large scale web applications using </w:t>
      </w:r>
      <w:r w:rsidR="000758E8" w:rsidRPr="00625AF4">
        <w:rPr>
          <w:rFonts w:cstheme="minorHAnsi"/>
          <w:b/>
        </w:rPr>
        <w:t>JavaScript</w:t>
      </w:r>
      <w:r w:rsidRPr="00625AF4">
        <w:rPr>
          <w:rFonts w:cstheme="minorHAnsi"/>
        </w:rPr>
        <w:t xml:space="preserve">, </w:t>
      </w:r>
      <w:r w:rsidR="000758E8" w:rsidRPr="00625AF4">
        <w:rPr>
          <w:rFonts w:cstheme="minorHAnsi"/>
          <w:b/>
        </w:rPr>
        <w:t>React.js</w:t>
      </w:r>
      <w:r w:rsidRPr="00625AF4">
        <w:rPr>
          <w:rFonts w:cstheme="minorHAnsi"/>
          <w:b/>
        </w:rPr>
        <w:t xml:space="preserve">, </w:t>
      </w:r>
      <w:r w:rsidR="000758E8" w:rsidRPr="00625AF4">
        <w:rPr>
          <w:rFonts w:cstheme="minorHAnsi"/>
          <w:b/>
        </w:rPr>
        <w:t>Backbone.js</w:t>
      </w:r>
      <w:r w:rsidRPr="00625AF4">
        <w:rPr>
          <w:rFonts w:cstheme="minorHAnsi"/>
        </w:rPr>
        <w:t xml:space="preserve">, </w:t>
      </w:r>
      <w:r w:rsidR="00A367BC">
        <w:rPr>
          <w:rFonts w:cstheme="minorHAnsi"/>
          <w:b/>
        </w:rPr>
        <w:t>Node.js</w:t>
      </w:r>
      <w:r w:rsidRPr="00625AF4">
        <w:rPr>
          <w:rFonts w:cstheme="minorHAnsi"/>
          <w:b/>
        </w:rPr>
        <w:t xml:space="preserve">, </w:t>
      </w:r>
      <w:r w:rsidR="00A367BC">
        <w:rPr>
          <w:rFonts w:cstheme="minorHAnsi"/>
          <w:b/>
        </w:rPr>
        <w:t>Ext</w:t>
      </w:r>
      <w:r w:rsidR="00443879" w:rsidRPr="00625AF4">
        <w:rPr>
          <w:rFonts w:cstheme="minorHAnsi"/>
          <w:b/>
        </w:rPr>
        <w:t xml:space="preserve"> JS, </w:t>
      </w:r>
      <w:r w:rsidR="00DF660E" w:rsidRPr="00625AF4">
        <w:rPr>
          <w:rFonts w:cstheme="minorHAnsi"/>
          <w:b/>
        </w:rPr>
        <w:t>j</w:t>
      </w:r>
      <w:r w:rsidR="00EF3A18" w:rsidRPr="00625AF4">
        <w:rPr>
          <w:rFonts w:cstheme="minorHAnsi"/>
          <w:b/>
        </w:rPr>
        <w:t>Query.</w:t>
      </w:r>
    </w:p>
    <w:p w:rsidR="00B87FD9" w:rsidRPr="00625AF4" w:rsidRDefault="00B3523E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Solid experience of Defect/Test Management tools like </w:t>
      </w:r>
      <w:r w:rsidRPr="00625AF4">
        <w:rPr>
          <w:rFonts w:cstheme="minorHAnsi"/>
          <w:b/>
        </w:rPr>
        <w:t>JIRA, Quality</w:t>
      </w:r>
      <w:r w:rsidR="004F35E5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 xml:space="preserve">Center/Test Director, </w:t>
      </w:r>
      <w:r w:rsidR="004F35E5" w:rsidRPr="00625AF4">
        <w:rPr>
          <w:rFonts w:cstheme="minorHAnsi"/>
          <w:b/>
        </w:rPr>
        <w:t>Bugzilla</w:t>
      </w:r>
      <w:r w:rsidRPr="00625AF4">
        <w:rPr>
          <w:rFonts w:cstheme="minorHAnsi"/>
          <w:b/>
        </w:rPr>
        <w:t>.</w:t>
      </w:r>
    </w:p>
    <w:p w:rsidR="00E875E7" w:rsidRPr="00625AF4" w:rsidRDefault="00857527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Designing and Developing Single Page web applications (</w:t>
      </w:r>
      <w:r w:rsidRPr="00625AF4">
        <w:rPr>
          <w:rFonts w:cstheme="minorHAnsi"/>
          <w:b/>
        </w:rPr>
        <w:t>SPA</w:t>
      </w:r>
      <w:r w:rsidRPr="00625AF4">
        <w:rPr>
          <w:rFonts w:cstheme="minorHAnsi"/>
        </w:rPr>
        <w:t xml:space="preserve">) using </w:t>
      </w:r>
      <w:r w:rsidRPr="00625AF4">
        <w:rPr>
          <w:rFonts w:cstheme="minorHAnsi"/>
          <w:b/>
        </w:rPr>
        <w:t>AngularJS</w:t>
      </w:r>
      <w:r w:rsidRPr="00625AF4">
        <w:rPr>
          <w:rFonts w:cstheme="minorHAnsi"/>
        </w:rPr>
        <w:t xml:space="preserve">, and </w:t>
      </w:r>
      <w:r w:rsidR="00A367BC">
        <w:rPr>
          <w:rFonts w:cstheme="minorHAnsi"/>
          <w:b/>
        </w:rPr>
        <w:t>Node.js</w:t>
      </w:r>
      <w:r w:rsidRPr="00625AF4">
        <w:rPr>
          <w:rFonts w:cstheme="minorHAnsi"/>
        </w:rPr>
        <w:t xml:space="preserve"> with other UI technologies/ libs such as </w:t>
      </w:r>
      <w:r w:rsidRPr="00625AF4">
        <w:rPr>
          <w:rFonts w:cstheme="minorHAnsi"/>
          <w:b/>
        </w:rPr>
        <w:t>Backbone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jQuery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Bootstrap</w:t>
      </w:r>
      <w:r w:rsidRPr="00625AF4">
        <w:rPr>
          <w:rFonts w:cstheme="minorHAnsi"/>
        </w:rPr>
        <w:t>.</w:t>
      </w:r>
    </w:p>
    <w:p w:rsidR="00E875E7" w:rsidRPr="00625AF4" w:rsidRDefault="00E875E7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Proficient in creating the Dash Boards using the </w:t>
      </w:r>
      <w:r w:rsidR="004F35E5" w:rsidRPr="00625AF4">
        <w:rPr>
          <w:rFonts w:cstheme="minorHAnsi"/>
          <w:b/>
        </w:rPr>
        <w:t>Backbone.j</w:t>
      </w:r>
      <w:r w:rsidRPr="00625AF4">
        <w:rPr>
          <w:rFonts w:cstheme="minorHAnsi"/>
          <w:b/>
        </w:rPr>
        <w:t>s</w:t>
      </w:r>
      <w:r w:rsidRPr="00625AF4">
        <w:rPr>
          <w:rFonts w:cstheme="minorHAnsi"/>
        </w:rPr>
        <w:t xml:space="preserve"> for faster performance with </w:t>
      </w:r>
      <w:r w:rsidRPr="00625AF4">
        <w:rPr>
          <w:rFonts w:cstheme="minorHAnsi"/>
          <w:b/>
        </w:rPr>
        <w:t>AJAX</w:t>
      </w:r>
      <w:r w:rsidRPr="00625AF4">
        <w:rPr>
          <w:rFonts w:cstheme="minorHAnsi"/>
        </w:rPr>
        <w:t xml:space="preserve"> calls.</w:t>
      </w:r>
    </w:p>
    <w:p w:rsidR="00F104AE" w:rsidRPr="00625AF4" w:rsidRDefault="00F104AE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eastAsia="Times New Roman" w:cstheme="minorHAnsi"/>
          <w:lang w:eastAsia="en-IN"/>
        </w:rPr>
        <w:t>Extensive Experience in retrieving and manipulating data from backend using Database </w:t>
      </w:r>
      <w:r w:rsidRPr="00625AF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SQL</w:t>
      </w:r>
      <w:r w:rsidRPr="00625AF4">
        <w:rPr>
          <w:rFonts w:eastAsia="Times New Roman" w:cstheme="minorHAnsi"/>
          <w:lang w:eastAsia="en-IN"/>
        </w:rPr>
        <w:t> queries, PL/</w:t>
      </w:r>
      <w:r w:rsidRPr="00625AF4">
        <w:rPr>
          <w:rFonts w:eastAsia="Times New Roman" w:cstheme="minorHAnsi"/>
          <w:b/>
          <w:bCs/>
          <w:bdr w:val="none" w:sz="0" w:space="0" w:color="auto" w:frame="1"/>
          <w:lang w:eastAsia="en-IN"/>
        </w:rPr>
        <w:t>SQL</w:t>
      </w:r>
      <w:r w:rsidRPr="00625AF4">
        <w:rPr>
          <w:rFonts w:eastAsia="Times New Roman" w:cstheme="minorHAnsi"/>
          <w:lang w:eastAsia="en-IN"/>
        </w:rPr>
        <w:t xml:space="preserve">- </w:t>
      </w:r>
      <w:r w:rsidRPr="00625AF4">
        <w:rPr>
          <w:rFonts w:eastAsia="Times New Roman" w:cstheme="minorHAnsi"/>
          <w:b/>
          <w:lang w:eastAsia="en-IN"/>
        </w:rPr>
        <w:t xml:space="preserve">Stored Procedures, Functions, Sequences, Triggers, Views </w:t>
      </w:r>
      <w:r w:rsidRPr="00625AF4">
        <w:rPr>
          <w:rFonts w:eastAsia="Times New Roman" w:cstheme="minorHAnsi"/>
          <w:lang w:eastAsia="en-IN"/>
        </w:rPr>
        <w:t>and</w:t>
      </w:r>
      <w:r w:rsidRPr="00625AF4">
        <w:rPr>
          <w:rFonts w:eastAsia="Times New Roman" w:cstheme="minorHAnsi"/>
          <w:b/>
          <w:lang w:eastAsia="en-IN"/>
        </w:rPr>
        <w:t xml:space="preserve"> Packages</w:t>
      </w:r>
      <w:r w:rsidRPr="00625AF4">
        <w:rPr>
          <w:rFonts w:eastAsia="Times New Roman" w:cstheme="minorHAnsi"/>
          <w:lang w:eastAsia="en-IN"/>
        </w:rPr>
        <w:t>.</w:t>
      </w:r>
    </w:p>
    <w:p w:rsidR="00F104AE" w:rsidRPr="00625AF4" w:rsidRDefault="00F104AE" w:rsidP="00F91182">
      <w:pPr>
        <w:pStyle w:val="ListParagraph"/>
        <w:numPr>
          <w:ilvl w:val="0"/>
          <w:numId w:val="35"/>
        </w:numPr>
        <w:rPr>
          <w:rFonts w:eastAsia="Times New Roman" w:cstheme="minorHAnsi"/>
          <w:lang w:eastAsia="en-IN"/>
        </w:rPr>
      </w:pPr>
      <w:r w:rsidRPr="00625AF4">
        <w:rPr>
          <w:rFonts w:eastAsia="Times New Roman" w:cstheme="minorHAnsi"/>
          <w:lang w:eastAsia="en-IN"/>
        </w:rPr>
        <w:t>Experience in creating rules using Business Rules Engines: Drools, ILOG.</w:t>
      </w:r>
    </w:p>
    <w:p w:rsidR="009549D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Expertise in working on </w:t>
      </w:r>
      <w:r w:rsidRPr="00625AF4">
        <w:rPr>
          <w:rFonts w:cstheme="minorHAnsi"/>
          <w:b/>
        </w:rPr>
        <w:t>ANT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Hudson</w:t>
      </w:r>
      <w:r w:rsidRPr="00625AF4">
        <w:rPr>
          <w:rFonts w:cstheme="minorHAnsi"/>
        </w:rPr>
        <w:t>,</w:t>
      </w:r>
      <w:r w:rsidR="007D407E"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>Maven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Log4j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JUnit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Mockito</w:t>
      </w:r>
      <w:r w:rsidRPr="00625AF4">
        <w:rPr>
          <w:rFonts w:cstheme="minorHAnsi"/>
        </w:rPr>
        <w:t xml:space="preserve">, </w:t>
      </w:r>
      <w:proofErr w:type="spellStart"/>
      <w:r w:rsidRPr="00625AF4">
        <w:rPr>
          <w:rFonts w:cstheme="minorHAnsi"/>
          <w:b/>
        </w:rPr>
        <w:t>JMock</w:t>
      </w:r>
      <w:proofErr w:type="spellEnd"/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Test-ng</w:t>
      </w:r>
      <w:r w:rsidRPr="00625AF4">
        <w:rPr>
          <w:rFonts w:cstheme="minorHAnsi"/>
        </w:rPr>
        <w:t>.</w:t>
      </w:r>
    </w:p>
    <w:p w:rsidR="009549DF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Experience in using various version control tools like </w:t>
      </w:r>
      <w:r w:rsidRPr="00625AF4">
        <w:rPr>
          <w:rFonts w:cstheme="minorHAnsi"/>
          <w:b/>
        </w:rPr>
        <w:t>SVN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CVS</w:t>
      </w:r>
      <w:r w:rsidRPr="00625AF4">
        <w:rPr>
          <w:rFonts w:cstheme="minorHAnsi"/>
        </w:rPr>
        <w:t xml:space="preserve"> and </w:t>
      </w:r>
      <w:r w:rsidR="00593D07" w:rsidRPr="00625AF4">
        <w:rPr>
          <w:rFonts w:cstheme="minorHAnsi"/>
          <w:b/>
        </w:rPr>
        <w:t xml:space="preserve">IBM </w:t>
      </w:r>
      <w:r w:rsidRPr="00625AF4">
        <w:rPr>
          <w:rFonts w:cstheme="minorHAnsi"/>
          <w:b/>
        </w:rPr>
        <w:t>Rational Clear Case</w:t>
      </w:r>
      <w:r w:rsidRPr="00625AF4">
        <w:rPr>
          <w:rFonts w:cstheme="minorHAnsi"/>
        </w:rPr>
        <w:t>.</w:t>
      </w:r>
    </w:p>
    <w:p w:rsidR="007F70BB" w:rsidRPr="00625AF4" w:rsidRDefault="009549DF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Extensive development experience in different IDE's like</w:t>
      </w:r>
      <w:r w:rsidR="004F35E5" w:rsidRPr="00625AF4">
        <w:rPr>
          <w:rFonts w:cstheme="minorHAnsi"/>
          <w:b/>
        </w:rPr>
        <w:t xml:space="preserve"> Eclipse, NetBeans, </w:t>
      </w:r>
      <w:proofErr w:type="spellStart"/>
      <w:r w:rsidR="004F35E5" w:rsidRPr="00625AF4">
        <w:rPr>
          <w:rFonts w:cstheme="minorHAnsi"/>
          <w:b/>
        </w:rPr>
        <w:t>JB</w:t>
      </w:r>
      <w:r w:rsidRPr="00625AF4">
        <w:rPr>
          <w:rFonts w:cstheme="minorHAnsi"/>
          <w:b/>
        </w:rPr>
        <w:t>uilder</w:t>
      </w:r>
      <w:proofErr w:type="spellEnd"/>
      <w:r w:rsidRPr="00625AF4">
        <w:rPr>
          <w:rFonts w:cstheme="minorHAnsi"/>
          <w:b/>
        </w:rPr>
        <w:t xml:space="preserve"> 9.x/8.x, </w:t>
      </w:r>
      <w:proofErr w:type="spellStart"/>
      <w:r w:rsidRPr="00625AF4">
        <w:rPr>
          <w:rFonts w:cstheme="minorHAnsi"/>
          <w:b/>
        </w:rPr>
        <w:t>JSource</w:t>
      </w:r>
      <w:proofErr w:type="spellEnd"/>
      <w:r w:rsidRPr="00625AF4">
        <w:rPr>
          <w:rFonts w:cstheme="minorHAnsi"/>
          <w:b/>
        </w:rPr>
        <w:t xml:space="preserve">, </w:t>
      </w:r>
      <w:proofErr w:type="spellStart"/>
      <w:r w:rsidRPr="00625AF4">
        <w:rPr>
          <w:rFonts w:cstheme="minorHAnsi"/>
          <w:b/>
        </w:rPr>
        <w:t>JDeveloper</w:t>
      </w:r>
      <w:proofErr w:type="spellEnd"/>
      <w:r w:rsidRPr="00625AF4">
        <w:rPr>
          <w:rFonts w:cstheme="minorHAnsi"/>
          <w:b/>
        </w:rPr>
        <w:t>.</w:t>
      </w:r>
    </w:p>
    <w:p w:rsidR="00593D07" w:rsidRPr="00625AF4" w:rsidRDefault="007F70B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Excellent</w:t>
      </w:r>
      <w:r w:rsidR="007D407E" w:rsidRPr="00625AF4">
        <w:rPr>
          <w:rFonts w:cstheme="minorHAnsi"/>
        </w:rPr>
        <w:t xml:space="preserve"> e</w:t>
      </w:r>
      <w:r w:rsidRPr="00625AF4">
        <w:rPr>
          <w:rFonts w:cstheme="minorHAnsi"/>
        </w:rPr>
        <w:t>xperience in writing</w:t>
      </w:r>
      <w:r w:rsidRPr="00625AF4">
        <w:rPr>
          <w:rFonts w:cstheme="minorHAnsi"/>
          <w:b/>
          <w:bCs/>
        </w:rPr>
        <w:t xml:space="preserve"> ANT, Maven build scripts</w:t>
      </w:r>
      <w:r w:rsidRPr="00625AF4">
        <w:rPr>
          <w:rFonts w:cstheme="minorHAnsi"/>
        </w:rPr>
        <w:t xml:space="preserve">, providing logging facility using </w:t>
      </w:r>
      <w:r w:rsidRPr="00625AF4">
        <w:rPr>
          <w:rFonts w:cstheme="minorHAnsi"/>
          <w:b/>
          <w:bCs/>
        </w:rPr>
        <w:t>Log4j</w:t>
      </w:r>
      <w:r w:rsidRPr="00625AF4">
        <w:rPr>
          <w:rFonts w:cstheme="minorHAnsi"/>
          <w:bCs/>
        </w:rPr>
        <w:t>, W</w:t>
      </w:r>
      <w:r w:rsidRPr="00625AF4">
        <w:rPr>
          <w:rFonts w:cstheme="minorHAnsi"/>
        </w:rPr>
        <w:t xml:space="preserve">riting </w:t>
      </w:r>
      <w:r w:rsidRPr="00625AF4">
        <w:rPr>
          <w:rFonts w:cstheme="minorHAnsi"/>
          <w:b/>
          <w:bCs/>
        </w:rPr>
        <w:t>JUnit</w:t>
      </w:r>
      <w:r w:rsidR="00C20D44" w:rsidRPr="00625AF4">
        <w:rPr>
          <w:rFonts w:cstheme="minorHAnsi"/>
          <w:b/>
          <w:bCs/>
        </w:rPr>
        <w:t xml:space="preserve"> </w:t>
      </w:r>
      <w:r w:rsidRPr="00625AF4">
        <w:rPr>
          <w:rFonts w:cstheme="minorHAnsi"/>
        </w:rPr>
        <w:t xml:space="preserve">test cases and used </w:t>
      </w:r>
      <w:r w:rsidRPr="00625AF4">
        <w:rPr>
          <w:rFonts w:cstheme="minorHAnsi"/>
          <w:b/>
          <w:bCs/>
        </w:rPr>
        <w:t xml:space="preserve">Clear Quest, </w:t>
      </w:r>
      <w:r w:rsidR="004F35E5" w:rsidRPr="00625AF4">
        <w:rPr>
          <w:rFonts w:cstheme="minorHAnsi"/>
          <w:b/>
          <w:bCs/>
        </w:rPr>
        <w:t>JMeter</w:t>
      </w:r>
      <w:r w:rsidRPr="00625AF4">
        <w:rPr>
          <w:rFonts w:cstheme="minorHAnsi"/>
          <w:b/>
          <w:bCs/>
        </w:rPr>
        <w:t>, Bugzilla</w:t>
      </w:r>
      <w:r w:rsidR="007D407E" w:rsidRPr="00625AF4">
        <w:rPr>
          <w:rFonts w:cstheme="minorHAnsi"/>
          <w:b/>
          <w:bCs/>
        </w:rPr>
        <w:t xml:space="preserve"> </w:t>
      </w:r>
      <w:r w:rsidRPr="00625AF4">
        <w:rPr>
          <w:rFonts w:cstheme="minorHAnsi"/>
        </w:rPr>
        <w:t>for bug tracking</w:t>
      </w:r>
      <w:r w:rsidRPr="00625AF4">
        <w:rPr>
          <w:rFonts w:cstheme="minorHAnsi"/>
          <w:b/>
          <w:bCs/>
        </w:rPr>
        <w:t>.</w:t>
      </w:r>
    </w:p>
    <w:p w:rsidR="007F70BB" w:rsidRPr="00625AF4" w:rsidRDefault="00593D07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>Proficient in</w:t>
      </w:r>
      <w:r w:rsidR="00C20D44" w:rsidRPr="00625AF4">
        <w:rPr>
          <w:rFonts w:cstheme="minorHAnsi"/>
        </w:rPr>
        <w:t xml:space="preserve"> </w:t>
      </w:r>
      <w:r w:rsidRPr="00625AF4">
        <w:rPr>
          <w:rFonts w:cstheme="minorHAnsi"/>
          <w:b/>
        </w:rPr>
        <w:t xml:space="preserve">NoSQL DB </w:t>
      </w:r>
      <w:r w:rsidRPr="00625AF4">
        <w:rPr>
          <w:rFonts w:cstheme="minorHAnsi"/>
        </w:rPr>
        <w:t>such as</w:t>
      </w:r>
      <w:r w:rsidRPr="00625AF4">
        <w:rPr>
          <w:rFonts w:cstheme="minorHAnsi"/>
          <w:b/>
        </w:rPr>
        <w:t xml:space="preserve"> Apache Cassandra DB</w:t>
      </w:r>
      <w:r w:rsidR="007E1669" w:rsidRPr="00625AF4">
        <w:rPr>
          <w:rFonts w:cstheme="minorHAnsi"/>
          <w:b/>
        </w:rPr>
        <w:t>, Mongo</w:t>
      </w:r>
      <w:r w:rsidRPr="00625AF4">
        <w:rPr>
          <w:rFonts w:cstheme="minorHAnsi"/>
          <w:b/>
        </w:rPr>
        <w:t xml:space="preserve"> DB.</w:t>
      </w:r>
    </w:p>
    <w:p w:rsidR="007F70BB" w:rsidRPr="00625AF4" w:rsidRDefault="007F70B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Expertise in developing </w:t>
      </w:r>
      <w:r w:rsidRPr="00625AF4">
        <w:rPr>
          <w:rFonts w:cstheme="minorHAnsi"/>
          <w:b/>
        </w:rPr>
        <w:t>SOA</w:t>
      </w:r>
      <w:r w:rsidRPr="00625AF4">
        <w:rPr>
          <w:rFonts w:cstheme="minorHAnsi"/>
        </w:rPr>
        <w:t xml:space="preserve"> (</w:t>
      </w:r>
      <w:r w:rsidRPr="00625AF4">
        <w:rPr>
          <w:rFonts w:eastAsia="Times New Roman" w:cstheme="minorHAnsi"/>
        </w:rPr>
        <w:t>S</w:t>
      </w:r>
      <w:r w:rsidRPr="00625AF4">
        <w:rPr>
          <w:rFonts w:cstheme="minorHAnsi"/>
        </w:rPr>
        <w:t>ervice Oriented Architecture)</w:t>
      </w:r>
      <w:r w:rsidR="007E1669" w:rsidRPr="00625AF4">
        <w:rPr>
          <w:rFonts w:cstheme="minorHAnsi"/>
        </w:rPr>
        <w:t>,</w:t>
      </w:r>
      <w:r w:rsidR="007E1669" w:rsidRPr="00625AF4">
        <w:rPr>
          <w:rFonts w:cstheme="minorHAnsi"/>
          <w:b/>
        </w:rPr>
        <w:t xml:space="preserve"> REST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J2EE Web Services</w:t>
      </w:r>
      <w:r w:rsidRPr="00625AF4">
        <w:rPr>
          <w:rFonts w:cstheme="minorHAnsi"/>
        </w:rPr>
        <w:t xml:space="preserve"> based on </w:t>
      </w:r>
      <w:r w:rsidRPr="00625AF4">
        <w:rPr>
          <w:rFonts w:cstheme="minorHAnsi"/>
          <w:b/>
        </w:rPr>
        <w:t xml:space="preserve">SOAP, WSDL, UDDI, JAX-WS, JAXB, JAX-RPC, JAX-RS </w:t>
      </w:r>
      <w:r w:rsidRPr="00625AF4">
        <w:rPr>
          <w:rFonts w:cstheme="minorHAnsi"/>
        </w:rPr>
        <w:t xml:space="preserve">using tools like </w:t>
      </w:r>
      <w:r w:rsidRPr="00625AF4">
        <w:rPr>
          <w:rFonts w:cstheme="minorHAnsi"/>
          <w:b/>
        </w:rPr>
        <w:t>Apache Axis.</w:t>
      </w:r>
    </w:p>
    <w:p w:rsidR="00ED14A6" w:rsidRPr="00625AF4" w:rsidRDefault="00ED14A6" w:rsidP="00F91182">
      <w:pPr>
        <w:numPr>
          <w:ilvl w:val="0"/>
          <w:numId w:val="35"/>
        </w:numPr>
        <w:spacing w:after="0" w:line="240" w:lineRule="auto"/>
        <w:jc w:val="both"/>
        <w:rPr>
          <w:rFonts w:asciiTheme="minorHAnsi" w:eastAsiaTheme="minorHAnsi" w:hAnsiTheme="minorHAnsi" w:cstheme="minorHAnsi"/>
          <w:color w:val="auto"/>
          <w:szCs w:val="22"/>
        </w:rPr>
      </w:pPr>
      <w:r w:rsidRPr="00625AF4">
        <w:rPr>
          <w:rFonts w:asciiTheme="minorHAnsi" w:eastAsia="Calibri" w:hAnsiTheme="minorHAnsi" w:cstheme="minorHAnsi"/>
          <w:color w:val="auto"/>
          <w:szCs w:val="22"/>
        </w:rPr>
        <w:t>Experience working with big data and real time/near real time analytics and big data platforms like Hadoop, Spark using programming languages like Scala and Java.</w:t>
      </w:r>
    </w:p>
    <w:p w:rsidR="007E1F2B" w:rsidRPr="00625AF4" w:rsidRDefault="007F70B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lastRenderedPageBreak/>
        <w:t xml:space="preserve">Experience in preparing project related documents using Microsoft Office Suite like </w:t>
      </w:r>
      <w:r w:rsidRPr="00625AF4">
        <w:rPr>
          <w:rFonts w:cstheme="minorHAnsi"/>
          <w:b/>
        </w:rPr>
        <w:t xml:space="preserve">MS-Office, MS-Excel, MS-PowerPoint </w:t>
      </w:r>
      <w:r w:rsidRPr="00625AF4">
        <w:rPr>
          <w:rFonts w:cstheme="minorHAnsi"/>
        </w:rPr>
        <w:t>and</w:t>
      </w:r>
      <w:r w:rsidRPr="00625AF4">
        <w:rPr>
          <w:rFonts w:cstheme="minorHAnsi"/>
          <w:b/>
        </w:rPr>
        <w:t xml:space="preserve"> MS-Visio</w:t>
      </w:r>
      <w:r w:rsidRPr="00625AF4">
        <w:rPr>
          <w:rFonts w:cstheme="minorHAnsi"/>
        </w:rPr>
        <w:t>.</w:t>
      </w:r>
    </w:p>
    <w:p w:rsidR="00CC0C64" w:rsidRPr="00625AF4" w:rsidRDefault="007E1F2B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Experience in Integration tools </w:t>
      </w:r>
      <w:r w:rsidRPr="00625AF4">
        <w:rPr>
          <w:rFonts w:cstheme="minorHAnsi"/>
          <w:b/>
        </w:rPr>
        <w:t>Oracle SOA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Suite</w:t>
      </w:r>
      <w:r w:rsidRPr="00625AF4">
        <w:rPr>
          <w:rFonts w:cstheme="minorHAnsi"/>
        </w:rPr>
        <w:t xml:space="preserve">/BPEL/Fusion Middleware, web-methods and </w:t>
      </w:r>
      <w:r w:rsidRPr="00625AF4">
        <w:rPr>
          <w:rFonts w:cstheme="minorHAnsi"/>
          <w:b/>
        </w:rPr>
        <w:t>Apache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CAMEL</w:t>
      </w:r>
      <w:r w:rsidRPr="00625AF4">
        <w:rPr>
          <w:rFonts w:cstheme="minorHAnsi"/>
        </w:rPr>
        <w:t>.</w:t>
      </w:r>
    </w:p>
    <w:p w:rsidR="00CC0C64" w:rsidRPr="00625AF4" w:rsidRDefault="00CC0C64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Extensive experience in using </w:t>
      </w:r>
      <w:r w:rsidRPr="00625AF4">
        <w:rPr>
          <w:rFonts w:cstheme="minorHAnsi"/>
          <w:b/>
        </w:rPr>
        <w:t>Amazon Web Services like RDS,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EC2,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Redshift,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SQS,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SNS,</w:t>
      </w:r>
      <w:r w:rsidR="00D21D62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Cloud Watch and S3.</w:t>
      </w:r>
    </w:p>
    <w:p w:rsidR="00DD7522" w:rsidRPr="00625AF4" w:rsidRDefault="00DD7522" w:rsidP="00F91182">
      <w:pPr>
        <w:pStyle w:val="ListParagraph"/>
        <w:numPr>
          <w:ilvl w:val="0"/>
          <w:numId w:val="35"/>
        </w:numPr>
        <w:rPr>
          <w:rFonts w:cstheme="minorHAnsi"/>
        </w:rPr>
      </w:pPr>
      <w:r w:rsidRPr="00625AF4">
        <w:rPr>
          <w:rFonts w:cstheme="minorHAnsi"/>
        </w:rPr>
        <w:t xml:space="preserve">Experience in Integration of </w:t>
      </w:r>
      <w:r w:rsidRPr="00625AF4">
        <w:rPr>
          <w:rFonts w:cstheme="minorHAnsi"/>
          <w:b/>
        </w:rPr>
        <w:t>Amazon Web Services, AWS</w:t>
      </w:r>
      <w:r w:rsidRPr="00625AF4">
        <w:rPr>
          <w:rFonts w:cstheme="minorHAnsi"/>
        </w:rPr>
        <w:t xml:space="preserve"> with other applications infrastructure.</w:t>
      </w:r>
    </w:p>
    <w:p w:rsidR="00DD7522" w:rsidRPr="00625AF4" w:rsidRDefault="00DD7522" w:rsidP="00A377AF">
      <w:pPr>
        <w:pStyle w:val="ListParagraph"/>
        <w:numPr>
          <w:ilvl w:val="0"/>
          <w:numId w:val="35"/>
        </w:numPr>
        <w:spacing w:after="240"/>
        <w:rPr>
          <w:rFonts w:cstheme="minorHAnsi"/>
        </w:rPr>
      </w:pPr>
      <w:r w:rsidRPr="00625AF4">
        <w:rPr>
          <w:rFonts w:cstheme="minorHAnsi"/>
        </w:rPr>
        <w:t xml:space="preserve">Extensive programming experience with </w:t>
      </w:r>
      <w:r w:rsidRPr="00625AF4">
        <w:rPr>
          <w:rFonts w:cstheme="minorHAnsi"/>
          <w:b/>
        </w:rPr>
        <w:t>Google Map APIs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YouTube Data APIs</w:t>
      </w:r>
      <w:r w:rsidRPr="00625AF4">
        <w:rPr>
          <w:rFonts w:cstheme="minorHAnsi"/>
        </w:rPr>
        <w:t>.</w:t>
      </w:r>
    </w:p>
    <w:p w:rsidR="00DC52AB" w:rsidRPr="00625AF4" w:rsidRDefault="00DC52AB" w:rsidP="00A377AF">
      <w:pPr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u w:val="single"/>
          <w:bdr w:val="none" w:sz="0" w:space="0" w:color="auto" w:frame="1"/>
        </w:rPr>
        <w:t>TECHNICAL SKILLS: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00"/>
        <w:gridCol w:w="7830"/>
      </w:tblGrid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hAnsiTheme="minorHAnsi" w:cstheme="minorHAnsi"/>
                <w:b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Languages: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Java 1.5/1.6/1.7</w:t>
            </w:r>
            <w:r w:rsidR="00CE1FB8">
              <w:rPr>
                <w:rFonts w:asciiTheme="minorHAnsi" w:eastAsia="Times New Roman" w:hAnsiTheme="minorHAnsi" w:cstheme="minorHAnsi"/>
                <w:color w:val="auto"/>
                <w:szCs w:val="22"/>
              </w:rPr>
              <w:t>/1.8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UNIX Shell, SQL, PL/SQL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Technologies: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JSP,</w:t>
            </w:r>
            <w:r w:rsidR="004F35E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Servlets, JNDI, JDBC, EJB, JMS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Java Beans, SOAP, JAXP, AJAX, AWT, Swings, ILOG,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JXPath</w:t>
            </w:r>
            <w:proofErr w:type="spellEnd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Xpath</w:t>
            </w:r>
            <w:proofErr w:type="spellEnd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Multi-Threading, Adobe Flex, Microservices.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Web Technologies: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HTML</w:t>
            </w:r>
            <w:r w:rsidR="00E67CB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/HTML5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DHTML, XML, CSS, </w:t>
            </w:r>
            <w:r w:rsidR="00E67CB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JSF, </w:t>
            </w:r>
            <w:r w:rsidR="00A367BC">
              <w:rPr>
                <w:rFonts w:asciiTheme="minorHAnsi" w:eastAsia="Times New Roman" w:hAnsiTheme="minorHAnsi" w:cstheme="minorHAnsi"/>
                <w:color w:val="auto"/>
                <w:szCs w:val="22"/>
              </w:rPr>
              <w:t>JavaScript, AngularJS, Backbone.js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ReactJS</w:t>
            </w:r>
            <w:proofErr w:type="spellEnd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Ext</w:t>
            </w:r>
            <w:r w:rsidR="00A367BC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JS, Node.js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.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Distributed Technologies: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RMI, EJB, JMS, Data Warehouse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Application Server:</w:t>
            </w:r>
          </w:p>
        </w:tc>
        <w:tc>
          <w:tcPr>
            <w:tcW w:w="7830" w:type="dxa"/>
          </w:tcPr>
          <w:p w:rsidR="00E67CB5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Oracle/BEA Web</w:t>
            </w:r>
            <w:r w:rsidR="007D407E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Logic 8.1/9.1, IBM WebS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phere 5.1/6.0/6.1/7.0,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JBoss</w:t>
            </w:r>
            <w:proofErr w:type="spellEnd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</w:t>
            </w:r>
          </w:p>
          <w:p w:rsidR="00634D11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Tomcat 5.0/6.0/7.0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J2EE Frameworks:</w:t>
            </w:r>
          </w:p>
        </w:tc>
        <w:tc>
          <w:tcPr>
            <w:tcW w:w="7830" w:type="dxa"/>
          </w:tcPr>
          <w:p w:rsidR="00634D11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Spring 3.x/2.x, </w:t>
            </w:r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Struts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2.x/1.x</w:t>
            </w:r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Log4J, MVC, Hibernate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3.</w:t>
            </w:r>
            <w:r w:rsidR="004F35E5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x.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4F35E5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IDE’s: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Eclipse, </w:t>
            </w:r>
            <w:r w:rsidR="000567D6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NetBeans</w:t>
            </w: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, IntelliJ,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JDeveloper</w:t>
            </w:r>
            <w:proofErr w:type="spellEnd"/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Database’s: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Oracle 8i/9i/10g/11g, MS Access, DB2 UDB, MySQL, Mongo DB</w:t>
            </w:r>
          </w:p>
        </w:tc>
      </w:tr>
      <w:tr w:rsidR="00567C37" w:rsidRPr="00625AF4" w:rsidTr="00D21D62">
        <w:tc>
          <w:tcPr>
            <w:tcW w:w="2700" w:type="dxa"/>
          </w:tcPr>
          <w:p w:rsidR="00E67CB5" w:rsidRPr="00625AF4" w:rsidRDefault="00E67CB5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Web Services</w:t>
            </w:r>
          </w:p>
        </w:tc>
        <w:tc>
          <w:tcPr>
            <w:tcW w:w="7830" w:type="dxa"/>
          </w:tcPr>
          <w:p w:rsidR="00E67CB5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JAX-WS, JAX-RPC, JAX-RS, SOAP, WSDL, UDDI, REST, SOAP UI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Version Control Tools:   </w:t>
            </w:r>
          </w:p>
        </w:tc>
        <w:tc>
          <w:tcPr>
            <w:tcW w:w="7830" w:type="dxa"/>
          </w:tcPr>
          <w:p w:rsidR="00634D11" w:rsidRPr="00625AF4" w:rsidRDefault="007D407E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Rational ClearCase, </w:t>
            </w:r>
            <w:proofErr w:type="spellStart"/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WinCvs</w:t>
            </w:r>
            <w:proofErr w:type="spellEnd"/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, Requisite</w:t>
            </w:r>
            <w:r w:rsidR="008B703E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 xml:space="preserve"> </w:t>
            </w:r>
            <w:r w:rsidR="00634D11"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Pro, ClearQuest, SVN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Testing Tools:           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JUnit, Win Runner, Selenium WebDriver, Selenium Grid, JIRA.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Methodologies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Agile, Scrum, XP, RUP, TDD, OOAD, SDLC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Case Tools:              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Rational Rose, UML, OOAD, RUP</w:t>
            </w:r>
          </w:p>
        </w:tc>
      </w:tr>
      <w:tr w:rsidR="00567C37" w:rsidRPr="00625AF4" w:rsidTr="00D21D62">
        <w:tc>
          <w:tcPr>
            <w:tcW w:w="2700" w:type="dxa"/>
          </w:tcPr>
          <w:p w:rsidR="00634D11" w:rsidRPr="00625AF4" w:rsidRDefault="00634D11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 xml:space="preserve">Operating Systems:       </w:t>
            </w:r>
          </w:p>
        </w:tc>
        <w:tc>
          <w:tcPr>
            <w:tcW w:w="7830" w:type="dxa"/>
          </w:tcPr>
          <w:p w:rsidR="00634D11" w:rsidRPr="00625AF4" w:rsidRDefault="00634D11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Windows 8/ 7/ XP/ 2000/NT/98/95, MS-DOS, UNIX</w:t>
            </w:r>
          </w:p>
        </w:tc>
      </w:tr>
      <w:tr w:rsidR="00F872D3" w:rsidRPr="00625AF4" w:rsidTr="00D21D62">
        <w:tc>
          <w:tcPr>
            <w:tcW w:w="2700" w:type="dxa"/>
          </w:tcPr>
          <w:p w:rsidR="00E67CB5" w:rsidRPr="00625AF4" w:rsidRDefault="00E67CB5" w:rsidP="00F91182">
            <w:pPr>
              <w:jc w:val="both"/>
              <w:rPr>
                <w:rFonts w:asciiTheme="minorHAnsi" w:eastAsia="Times New Roman" w:hAnsiTheme="minorHAnsi" w:cstheme="minorHAnsi"/>
                <w:b/>
                <w:bCs/>
                <w:color w:val="auto"/>
              </w:rPr>
            </w:pPr>
            <w:r w:rsidRPr="00625AF4">
              <w:rPr>
                <w:rFonts w:asciiTheme="minorHAnsi" w:eastAsia="Times New Roman" w:hAnsiTheme="minorHAnsi" w:cstheme="minorHAnsi"/>
                <w:b/>
                <w:bCs/>
                <w:color w:val="auto"/>
              </w:rPr>
              <w:t>Build Tools</w:t>
            </w:r>
          </w:p>
        </w:tc>
        <w:tc>
          <w:tcPr>
            <w:tcW w:w="7830" w:type="dxa"/>
          </w:tcPr>
          <w:p w:rsidR="00E67CB5" w:rsidRPr="00625AF4" w:rsidRDefault="00E67CB5" w:rsidP="00F91182">
            <w:pPr>
              <w:pStyle w:val="a"/>
              <w:widowControl w:val="0"/>
              <w:jc w:val="both"/>
              <w:rPr>
                <w:rFonts w:asciiTheme="minorHAnsi" w:eastAsia="Times New Roman" w:hAnsiTheme="minorHAnsi" w:cstheme="minorHAnsi"/>
                <w:color w:val="auto"/>
                <w:szCs w:val="22"/>
              </w:rPr>
            </w:pPr>
            <w:r w:rsidRPr="00625AF4">
              <w:rPr>
                <w:rFonts w:asciiTheme="minorHAnsi" w:eastAsia="Times New Roman" w:hAnsiTheme="minorHAnsi" w:cstheme="minorHAnsi"/>
                <w:color w:val="auto"/>
                <w:szCs w:val="22"/>
              </w:rPr>
              <w:t>ANT, Maven</w:t>
            </w:r>
          </w:p>
        </w:tc>
      </w:tr>
    </w:tbl>
    <w:p w:rsidR="00A377AF" w:rsidRPr="00625AF4" w:rsidRDefault="00A377AF" w:rsidP="00A377AF">
      <w:pPr>
        <w:pStyle w:val="a"/>
        <w:widowControl w:val="0"/>
        <w:spacing w:before="240" w:after="0" w:line="240" w:lineRule="auto"/>
        <w:jc w:val="both"/>
        <w:rPr>
          <w:rFonts w:asciiTheme="minorHAnsi" w:hAnsiTheme="minorHAnsi" w:cstheme="minorHAnsi"/>
          <w:b/>
          <w:color w:val="auto"/>
          <w:szCs w:val="22"/>
          <w:u w:val="single"/>
        </w:rPr>
      </w:pPr>
      <w:r w:rsidRPr="00625AF4">
        <w:rPr>
          <w:rFonts w:asciiTheme="minorHAnsi" w:hAnsiTheme="minorHAnsi" w:cstheme="minorHAnsi"/>
          <w:b/>
          <w:color w:val="auto"/>
          <w:szCs w:val="22"/>
          <w:u w:val="single"/>
        </w:rPr>
        <w:t>Education:</w:t>
      </w:r>
    </w:p>
    <w:p w:rsidR="00A377AF" w:rsidRPr="00625AF4" w:rsidRDefault="00A377AF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Bachelor of Technology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in Information Technology </w:t>
      </w:r>
      <w:r w:rsidRPr="00625AF4">
        <w:rPr>
          <w:rFonts w:asciiTheme="minorHAnsi" w:hAnsiTheme="minorHAnsi" w:cstheme="minorHAnsi"/>
          <w:color w:val="auto"/>
          <w:szCs w:val="22"/>
        </w:rPr>
        <w:t>(B. Tech), Jawaharlal Nehru Technological University, JNTU, Hyderabad.</w:t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</w:r>
      <w:r w:rsidRPr="00625AF4">
        <w:rPr>
          <w:rFonts w:asciiTheme="minorHAnsi" w:hAnsiTheme="minorHAnsi" w:cstheme="minorHAnsi"/>
          <w:color w:val="auto"/>
          <w:szCs w:val="22"/>
        </w:rPr>
        <w:tab/>
        <w:t xml:space="preserve">             Class of 2009</w:t>
      </w:r>
    </w:p>
    <w:p w:rsidR="00D21D62" w:rsidRPr="00625AF4" w:rsidRDefault="00D21D6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  <w:u w:val="single"/>
        </w:rPr>
        <w:t>PROFESSIONAL EXPERIENCE:</w:t>
      </w:r>
    </w:p>
    <w:p w:rsidR="00D21D62" w:rsidRPr="00625AF4" w:rsidRDefault="00430C69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1" w:name="_Hlk497259544"/>
      <w:r w:rsidRPr="00625AF4">
        <w:rPr>
          <w:rFonts w:asciiTheme="minorHAnsi" w:hAnsiTheme="minorHAnsi" w:cstheme="minorHAnsi"/>
          <w:b/>
          <w:color w:val="auto"/>
          <w:szCs w:val="22"/>
        </w:rPr>
        <w:t>Citizens Energy Group - Indianapolis, IN</w:t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              </w:t>
      </w:r>
      <w:r w:rsidR="00BF488F" w:rsidRPr="00625AF4">
        <w:rPr>
          <w:rFonts w:asciiTheme="minorHAnsi" w:eastAsia="Calibri" w:hAnsiTheme="minorHAnsi" w:cstheme="minorHAnsi"/>
          <w:b/>
          <w:color w:val="auto"/>
          <w:szCs w:val="22"/>
        </w:rPr>
        <w:t>Jan’17</w:t>
      </w:r>
      <w:r w:rsidR="00D21D62"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</w:t>
      </w:r>
      <w:r w:rsidR="00BF488F" w:rsidRPr="00625AF4">
        <w:rPr>
          <w:rFonts w:asciiTheme="minorHAnsi" w:eastAsia="Calibri" w:hAnsiTheme="minorHAnsi" w:cstheme="minorHAnsi"/>
          <w:b/>
          <w:color w:val="auto"/>
          <w:szCs w:val="22"/>
        </w:rPr>
        <w:t>-</w:t>
      </w:r>
      <w:r w:rsidR="00D21D62"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Till Date</w:t>
      </w:r>
    </w:p>
    <w:p w:rsidR="00D21D62" w:rsidRPr="00625AF4" w:rsidRDefault="00C20D44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bCs/>
          <w:color w:val="auto"/>
          <w:szCs w:val="22"/>
        </w:rPr>
        <w:t xml:space="preserve">Senior </w:t>
      </w:r>
      <w:r w:rsidR="00B825F2" w:rsidRPr="00625AF4">
        <w:rPr>
          <w:rFonts w:asciiTheme="minorHAnsi" w:hAnsiTheme="minorHAnsi" w:cstheme="minorHAnsi"/>
          <w:b/>
          <w:szCs w:val="22"/>
        </w:rPr>
        <w:t>Full Stack</w:t>
      </w:r>
      <w:r w:rsidR="00B825F2" w:rsidRPr="00625AF4">
        <w:rPr>
          <w:rFonts w:asciiTheme="minorHAnsi" w:hAnsiTheme="minorHAnsi" w:cstheme="minorHAnsi"/>
          <w:szCs w:val="22"/>
        </w:rPr>
        <w:t xml:space="preserve"> </w:t>
      </w:r>
      <w:r w:rsidR="00B825F2" w:rsidRPr="00625AF4">
        <w:rPr>
          <w:rFonts w:asciiTheme="minorHAnsi" w:hAnsiTheme="minorHAnsi" w:cstheme="minorHAnsi"/>
          <w:b/>
          <w:bCs/>
          <w:color w:val="auto"/>
          <w:szCs w:val="22"/>
        </w:rPr>
        <w:t>Java</w:t>
      </w:r>
      <w:r w:rsidR="00D21D62" w:rsidRPr="00625AF4">
        <w:rPr>
          <w:rFonts w:asciiTheme="minorHAnsi" w:hAnsiTheme="minorHAnsi" w:cstheme="minorHAnsi"/>
          <w:b/>
          <w:bCs/>
          <w:color w:val="auto"/>
          <w:szCs w:val="22"/>
        </w:rPr>
        <w:t xml:space="preserve"> Developer</w:t>
      </w:r>
      <w:bookmarkEnd w:id="1"/>
    </w:p>
    <w:p w:rsidR="00F039F6" w:rsidRPr="00625AF4" w:rsidRDefault="00D21D62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:rsidR="004C7A59" w:rsidRPr="00625AF4" w:rsidRDefault="00B76E0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>Worked</w:t>
      </w:r>
      <w:r w:rsidR="00C6458E" w:rsidRPr="00625AF4">
        <w:rPr>
          <w:rFonts w:cstheme="minorHAnsi"/>
        </w:rPr>
        <w:t xml:space="preserve"> and developed functionalities</w:t>
      </w:r>
      <w:r w:rsidRPr="00625AF4">
        <w:rPr>
          <w:rFonts w:cstheme="minorHAnsi"/>
        </w:rPr>
        <w:t xml:space="preserve"> in </w:t>
      </w:r>
      <w:r w:rsidRPr="00625AF4">
        <w:rPr>
          <w:rFonts w:cstheme="minorHAnsi"/>
          <w:b/>
        </w:rPr>
        <w:t>Agile</w:t>
      </w:r>
      <w:r w:rsidRPr="00625AF4">
        <w:rPr>
          <w:rFonts w:cstheme="minorHAnsi"/>
        </w:rPr>
        <w:t xml:space="preserve"> Methodology of SDLC</w:t>
      </w:r>
      <w:r w:rsidR="00024A25" w:rsidRPr="00625AF4">
        <w:rPr>
          <w:rFonts w:cstheme="minorHAnsi"/>
          <w:shd w:val="clear" w:color="auto" w:fill="FFFFFF"/>
        </w:rPr>
        <w:t xml:space="preserve">, </w:t>
      </w:r>
      <w:r w:rsidR="004F35E5" w:rsidRPr="00625AF4">
        <w:rPr>
          <w:rFonts w:cstheme="minorHAnsi"/>
          <w:shd w:val="clear" w:color="auto" w:fill="FFFFFF"/>
        </w:rPr>
        <w:t>and</w:t>
      </w:r>
      <w:r w:rsidR="00024A25" w:rsidRPr="00625AF4">
        <w:rPr>
          <w:rFonts w:cstheme="minorHAnsi"/>
          <w:shd w:val="clear" w:color="auto" w:fill="FFFFFF"/>
        </w:rPr>
        <w:t xml:space="preserve"> involved in Team planning and grooming sessions and Retro session in Agile environment.</w:t>
      </w:r>
    </w:p>
    <w:p w:rsidR="00B76E05" w:rsidRPr="00625AF4" w:rsidRDefault="00B76E05" w:rsidP="00F91182">
      <w:pPr>
        <w:pStyle w:val="a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development, deployment of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Web Applications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Micro services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deployed on Cloud Foundry.</w:t>
      </w:r>
    </w:p>
    <w:p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Working with </w:t>
      </w:r>
      <w:r w:rsidRPr="00625AF4">
        <w:rPr>
          <w:rFonts w:cstheme="minorHAnsi"/>
          <w:b/>
        </w:rPr>
        <w:t>Offline First Multi-device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 xml:space="preserve">Multi-Platform </w:t>
      </w:r>
      <w:r w:rsidRPr="00625AF4">
        <w:rPr>
          <w:rFonts w:cstheme="minorHAnsi"/>
        </w:rPr>
        <w:t>application architecture.</w:t>
      </w:r>
    </w:p>
    <w:p w:rsidR="004E1315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Worked on </w:t>
      </w:r>
      <w:r w:rsidRPr="00625AF4">
        <w:rPr>
          <w:rFonts w:cstheme="minorHAnsi"/>
          <w:b/>
        </w:rPr>
        <w:t>Rest Web services</w:t>
      </w:r>
      <w:r w:rsidRPr="00625AF4">
        <w:rPr>
          <w:rFonts w:cstheme="minorHAnsi"/>
        </w:rPr>
        <w:t xml:space="preserve"> as well as </w:t>
      </w:r>
      <w:r w:rsidRPr="00625AF4">
        <w:rPr>
          <w:rFonts w:cstheme="minorHAnsi"/>
          <w:b/>
        </w:rPr>
        <w:t>Node Rest framework</w:t>
      </w:r>
      <w:r w:rsidRPr="00625AF4">
        <w:rPr>
          <w:rFonts w:cstheme="minorHAnsi"/>
        </w:rPr>
        <w:t xml:space="preserve"> for </w:t>
      </w:r>
      <w:r w:rsidRPr="00625AF4">
        <w:rPr>
          <w:rFonts w:cstheme="minorHAnsi"/>
          <w:b/>
        </w:rPr>
        <w:t>backend services</w:t>
      </w:r>
      <w:r w:rsidRPr="00625AF4">
        <w:rPr>
          <w:rFonts w:cstheme="minorHAnsi"/>
        </w:rPr>
        <w:t xml:space="preserve"> and developed </w:t>
      </w:r>
      <w:r w:rsidRPr="00625AF4">
        <w:rPr>
          <w:rFonts w:cstheme="minorHAnsi"/>
          <w:b/>
        </w:rPr>
        <w:t>backend code</w:t>
      </w:r>
      <w:r w:rsidRPr="00625AF4">
        <w:rPr>
          <w:rFonts w:cstheme="minorHAnsi"/>
        </w:rPr>
        <w:t xml:space="preserve"> using </w:t>
      </w:r>
      <w:r w:rsidRPr="00625AF4">
        <w:rPr>
          <w:rFonts w:cstheme="minorHAnsi"/>
          <w:b/>
        </w:rPr>
        <w:t>Java collections</w:t>
      </w:r>
      <w:r w:rsidRPr="00625AF4">
        <w:rPr>
          <w:rFonts w:cstheme="minorHAnsi"/>
        </w:rPr>
        <w:t xml:space="preserve"> including </w:t>
      </w:r>
      <w:r w:rsidRPr="00625AF4">
        <w:rPr>
          <w:rFonts w:cstheme="minorHAnsi"/>
          <w:b/>
        </w:rPr>
        <w:t>Set, List, Map, Multithreading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Exception Handling</w:t>
      </w:r>
      <w:r w:rsidRPr="00625AF4">
        <w:rPr>
          <w:rFonts w:cstheme="minorHAnsi"/>
        </w:rPr>
        <w:t>.</w:t>
      </w:r>
    </w:p>
    <w:p w:rsidR="004E1315" w:rsidRPr="00625AF4" w:rsidRDefault="004E131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Working on </w:t>
      </w:r>
      <w:r w:rsidR="00A817D7" w:rsidRPr="00625AF4">
        <w:rPr>
          <w:rFonts w:cstheme="minorHAnsi"/>
          <w:b/>
        </w:rPr>
        <w:t>Angular</w:t>
      </w:r>
      <w:r w:rsidRPr="00625AF4">
        <w:rPr>
          <w:rFonts w:cstheme="minorHAnsi"/>
          <w:b/>
        </w:rPr>
        <w:t>JS 1.5 to Angular 2.0 Code transition</w:t>
      </w:r>
      <w:r w:rsidRPr="00625AF4">
        <w:rPr>
          <w:rFonts w:cstheme="minorHAnsi"/>
        </w:rPr>
        <w:t xml:space="preserve">. With </w:t>
      </w:r>
      <w:r w:rsidRPr="00625AF4">
        <w:rPr>
          <w:rFonts w:cstheme="minorHAnsi"/>
          <w:b/>
        </w:rPr>
        <w:t>ES6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TypeScript</w:t>
      </w:r>
      <w:r w:rsidRPr="00625AF4">
        <w:rPr>
          <w:rFonts w:cstheme="minorHAnsi"/>
        </w:rPr>
        <w:t>.</w:t>
      </w:r>
    </w:p>
    <w:p w:rsidR="004E1315" w:rsidRDefault="004E131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Built </w:t>
      </w:r>
      <w:proofErr w:type="spellStart"/>
      <w:r w:rsidRPr="00625AF4">
        <w:rPr>
          <w:rFonts w:cstheme="minorHAnsi"/>
          <w:b/>
        </w:rPr>
        <w:t>npm</w:t>
      </w:r>
      <w:proofErr w:type="spellEnd"/>
      <w:r w:rsidRPr="00625AF4">
        <w:rPr>
          <w:rFonts w:cstheme="minorHAnsi"/>
        </w:rPr>
        <w:t xml:space="preserve"> libraries/packages in </w:t>
      </w:r>
      <w:r w:rsidRPr="00625AF4">
        <w:rPr>
          <w:rFonts w:cstheme="minorHAnsi"/>
          <w:b/>
        </w:rPr>
        <w:t>Node.js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Grunt Task</w:t>
      </w:r>
      <w:r w:rsidRPr="00625AF4">
        <w:rPr>
          <w:rFonts w:cstheme="minorHAnsi"/>
        </w:rPr>
        <w:t xml:space="preserve"> runner for </w:t>
      </w:r>
      <w:r w:rsidRPr="00625AF4">
        <w:rPr>
          <w:rFonts w:cstheme="minorHAnsi"/>
          <w:b/>
        </w:rPr>
        <w:t xml:space="preserve">Unit testing </w:t>
      </w:r>
      <w:r w:rsidR="00A817D7" w:rsidRPr="00625AF4">
        <w:rPr>
          <w:rFonts w:cstheme="minorHAnsi"/>
        </w:rPr>
        <w:t xml:space="preserve">AngularJS </w:t>
      </w:r>
      <w:r w:rsidR="00BF102C" w:rsidRPr="00625AF4">
        <w:rPr>
          <w:rFonts w:cstheme="minorHAnsi"/>
        </w:rPr>
        <w:t>components</w:t>
      </w:r>
      <w:r w:rsidRPr="00625AF4">
        <w:rPr>
          <w:rFonts w:cstheme="minorHAnsi"/>
        </w:rPr>
        <w:t xml:space="preserve"> as part of </w:t>
      </w:r>
      <w:r w:rsidRPr="00625AF4">
        <w:rPr>
          <w:rFonts w:cstheme="minorHAnsi"/>
          <w:b/>
        </w:rPr>
        <w:t>Test-driven development</w:t>
      </w:r>
      <w:r w:rsidRPr="00625AF4">
        <w:rPr>
          <w:rFonts w:cstheme="minorHAnsi"/>
        </w:rPr>
        <w:t xml:space="preserve">. </w:t>
      </w:r>
    </w:p>
    <w:p w:rsidR="001B653A" w:rsidRPr="00625AF4" w:rsidRDefault="001B653A" w:rsidP="001B653A">
      <w:pPr>
        <w:pStyle w:val="ListParagraph"/>
        <w:numPr>
          <w:ilvl w:val="0"/>
          <w:numId w:val="37"/>
        </w:numPr>
        <w:rPr>
          <w:rFonts w:cstheme="minorHAnsi"/>
        </w:rPr>
      </w:pPr>
      <w:r w:rsidRPr="001B653A">
        <w:rPr>
          <w:rFonts w:cstheme="minorHAnsi"/>
        </w:rPr>
        <w:t xml:space="preserve">Prepared </w:t>
      </w:r>
      <w:r w:rsidRPr="001B653A">
        <w:rPr>
          <w:rFonts w:cstheme="minorHAnsi"/>
          <w:b/>
        </w:rPr>
        <w:t>Tableau</w:t>
      </w:r>
      <w:r w:rsidRPr="001B653A">
        <w:rPr>
          <w:rFonts w:cstheme="minorHAnsi"/>
        </w:rPr>
        <w:t xml:space="preserve"> reports in various subject areas like Materials Procurement Savings, Bill of Materials, Customer Service Index, Employee Productivity and Employee Safety.</w:t>
      </w:r>
    </w:p>
    <w:p w:rsidR="00960807" w:rsidRPr="00625AF4" w:rsidRDefault="00960807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Developed Spring Application using </w:t>
      </w:r>
      <w:r w:rsidRPr="00625AF4">
        <w:rPr>
          <w:rFonts w:cstheme="minorHAnsi"/>
          <w:b/>
        </w:rPr>
        <w:t xml:space="preserve">Spring Core, Spring AOP, Spring MVC, Spring Batch, Spring Security, and Spring DAO </w:t>
      </w:r>
      <w:r w:rsidRPr="00625AF4">
        <w:rPr>
          <w:rFonts w:cstheme="minorHAnsi"/>
        </w:rPr>
        <w:t xml:space="preserve">and middleware application using </w:t>
      </w:r>
      <w:r w:rsidR="00C20D44" w:rsidRPr="00625AF4">
        <w:rPr>
          <w:rFonts w:cstheme="minorHAnsi"/>
        </w:rPr>
        <w:t>spring</w:t>
      </w:r>
      <w:r w:rsidRPr="00625AF4">
        <w:rPr>
          <w:rFonts w:cstheme="minorHAnsi"/>
        </w:rPr>
        <w:t xml:space="preserve"> core framework.</w:t>
      </w:r>
    </w:p>
    <w:p w:rsidR="00EC0632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Used Executor Service </w:t>
      </w:r>
      <w:r w:rsidRPr="00625AF4">
        <w:rPr>
          <w:rFonts w:cstheme="minorHAnsi"/>
          <w:b/>
        </w:rPr>
        <w:t>Multi-Threading</w:t>
      </w:r>
      <w:r w:rsidRPr="00625AF4">
        <w:rPr>
          <w:rFonts w:cstheme="minorHAnsi"/>
        </w:rPr>
        <w:t xml:space="preserve"> in programming and developed various helper classes. </w:t>
      </w:r>
    </w:p>
    <w:p w:rsidR="00EC0632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lastRenderedPageBreak/>
        <w:t xml:space="preserve">Involved in coding for the presentation layer using </w:t>
      </w:r>
      <w:r w:rsidR="008B703E" w:rsidRPr="00625AF4">
        <w:rPr>
          <w:rFonts w:cstheme="minorHAnsi"/>
          <w:b/>
        </w:rPr>
        <w:t>jQuery, j</w:t>
      </w:r>
      <w:r w:rsidR="007D407E" w:rsidRPr="00625AF4">
        <w:rPr>
          <w:rFonts w:cstheme="minorHAnsi"/>
          <w:b/>
        </w:rPr>
        <w:t>Query Mobile, Node.j</w:t>
      </w:r>
      <w:r w:rsidRPr="00625AF4">
        <w:rPr>
          <w:rFonts w:cstheme="minorHAnsi"/>
          <w:b/>
        </w:rPr>
        <w:t>s, and JavaScript.</w:t>
      </w:r>
    </w:p>
    <w:p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Involved in developing iOS </w:t>
      </w:r>
      <w:r w:rsidRPr="00625AF4">
        <w:rPr>
          <w:rFonts w:cstheme="minorHAnsi"/>
          <w:b/>
        </w:rPr>
        <w:t>SOA</w:t>
      </w:r>
      <w:r w:rsidRPr="00625AF4">
        <w:rPr>
          <w:rFonts w:cstheme="minorHAnsi"/>
        </w:rPr>
        <w:t xml:space="preserve"> application based on </w:t>
      </w:r>
      <w:r w:rsidRPr="00625AF4">
        <w:rPr>
          <w:rFonts w:cstheme="minorHAnsi"/>
          <w:b/>
        </w:rPr>
        <w:t xml:space="preserve">Microservices and Predix </w:t>
      </w:r>
      <w:r w:rsidRPr="00625AF4">
        <w:rPr>
          <w:rFonts w:cstheme="minorHAnsi"/>
        </w:rPr>
        <w:t>cloud.</w:t>
      </w:r>
    </w:p>
    <w:p w:rsidR="0002627C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Working on </w:t>
      </w:r>
      <w:r w:rsidRPr="00625AF4">
        <w:rPr>
          <w:rFonts w:cstheme="minorHAnsi"/>
          <w:b/>
        </w:rPr>
        <w:t>RESTful</w:t>
      </w:r>
      <w:r w:rsidRPr="00625AF4">
        <w:rPr>
          <w:rFonts w:cstheme="minorHAnsi"/>
        </w:rPr>
        <w:t xml:space="preserve"> web services, exclusively consuming REST API with </w:t>
      </w:r>
      <w:r w:rsidRPr="00625AF4">
        <w:rPr>
          <w:rFonts w:cstheme="minorHAnsi"/>
          <w:b/>
        </w:rPr>
        <w:t>Asynchronous behavior</w:t>
      </w:r>
      <w:r w:rsidRPr="00625AF4">
        <w:rPr>
          <w:rFonts w:cstheme="minorHAnsi"/>
        </w:rPr>
        <w:t>.</w:t>
      </w:r>
    </w:p>
    <w:p w:rsidR="0002627C" w:rsidRPr="00625AF4" w:rsidRDefault="0002627C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Implemented application using </w:t>
      </w:r>
      <w:r w:rsidRPr="00625AF4">
        <w:rPr>
          <w:rFonts w:cstheme="minorHAnsi"/>
          <w:b/>
        </w:rPr>
        <w:t>Spring</w:t>
      </w:r>
      <w:r w:rsidR="008B703E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Boot</w:t>
      </w:r>
      <w:r w:rsidRPr="00625AF4">
        <w:rPr>
          <w:rFonts w:cstheme="minorHAnsi"/>
        </w:rPr>
        <w:t> Framework and handled the security using </w:t>
      </w:r>
      <w:r w:rsidRPr="00625AF4">
        <w:rPr>
          <w:rFonts w:cstheme="minorHAnsi"/>
          <w:b/>
        </w:rPr>
        <w:t>Spring Security.</w:t>
      </w:r>
      <w:r w:rsidRPr="00625AF4">
        <w:rPr>
          <w:rFonts w:cstheme="minorHAnsi"/>
        </w:rPr>
        <w:t> </w:t>
      </w:r>
    </w:p>
    <w:p w:rsidR="00F83B66" w:rsidRPr="00625AF4" w:rsidRDefault="00960807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Selected the Test Cases to be automated and performed functional testing of the front end using </w:t>
      </w:r>
      <w:r w:rsidRPr="00625AF4">
        <w:rPr>
          <w:rFonts w:cstheme="minorHAnsi"/>
          <w:b/>
        </w:rPr>
        <w:t>Selenium (IDE and Web Driver)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</w:rPr>
        <w:t xml:space="preserve">&amp; created Data Driven framework using </w:t>
      </w:r>
      <w:r w:rsidRPr="00625AF4">
        <w:rPr>
          <w:rFonts w:cstheme="minorHAnsi"/>
          <w:b/>
        </w:rPr>
        <w:t>JUnit.</w:t>
      </w:r>
    </w:p>
    <w:p w:rsidR="00167DEF" w:rsidRPr="00625AF4" w:rsidRDefault="00167DEF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  <w:shd w:val="clear" w:color="auto" w:fill="FFFFFF"/>
        </w:rPr>
        <w:t>Designed and Implemented Real time applications using </w:t>
      </w:r>
      <w:r w:rsidRPr="00625AF4">
        <w:rPr>
          <w:rStyle w:val="hl"/>
          <w:rFonts w:cstheme="minorHAnsi"/>
          <w:b/>
          <w:shd w:val="clear" w:color="auto" w:fill="FFFFFF" w:themeFill="background1"/>
        </w:rPr>
        <w:t>Apache</w:t>
      </w:r>
      <w:r w:rsidRPr="00625AF4">
        <w:rPr>
          <w:rFonts w:cstheme="minorHAnsi"/>
          <w:b/>
          <w:shd w:val="clear" w:color="auto" w:fill="FFFFFF" w:themeFill="background1"/>
        </w:rPr>
        <w:t> </w:t>
      </w:r>
      <w:r w:rsidRPr="00625AF4">
        <w:rPr>
          <w:rStyle w:val="hl"/>
          <w:rFonts w:cstheme="minorHAnsi"/>
          <w:b/>
          <w:shd w:val="clear" w:color="auto" w:fill="FFFFFF" w:themeFill="background1"/>
        </w:rPr>
        <w:t>Spark</w:t>
      </w:r>
      <w:r w:rsidRPr="00625AF4">
        <w:rPr>
          <w:rFonts w:cstheme="minorHAnsi"/>
          <w:shd w:val="clear" w:color="auto" w:fill="FFFFFF"/>
        </w:rPr>
        <w:t xml:space="preserve"> and </w:t>
      </w:r>
      <w:r w:rsidRPr="00625AF4">
        <w:rPr>
          <w:rFonts w:cstheme="minorHAnsi"/>
          <w:b/>
          <w:shd w:val="clear" w:color="auto" w:fill="FFFFFF"/>
        </w:rPr>
        <w:t>Kafka</w:t>
      </w:r>
      <w:r w:rsidRPr="00625AF4">
        <w:rPr>
          <w:rFonts w:cstheme="minorHAnsi"/>
          <w:shd w:val="clear" w:color="auto" w:fill="FFFFFF"/>
        </w:rPr>
        <w:t>. </w:t>
      </w:r>
    </w:p>
    <w:p w:rsidR="004E1315" w:rsidRPr="00625AF4" w:rsidRDefault="004E1315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Wrote </w:t>
      </w:r>
      <w:r w:rsidRPr="00625AF4">
        <w:rPr>
          <w:rFonts w:cstheme="minorHAnsi"/>
          <w:b/>
        </w:rPr>
        <w:t xml:space="preserve">SQL </w:t>
      </w:r>
      <w:r w:rsidRPr="00625AF4">
        <w:rPr>
          <w:rFonts w:cstheme="minorHAnsi"/>
        </w:rPr>
        <w:t xml:space="preserve">queries and developed the back-end programs in </w:t>
      </w:r>
      <w:r w:rsidRPr="00625AF4">
        <w:rPr>
          <w:rFonts w:cstheme="minorHAnsi"/>
          <w:b/>
        </w:rPr>
        <w:t>PL-SQL</w:t>
      </w:r>
      <w:r w:rsidRPr="00625AF4">
        <w:rPr>
          <w:rFonts w:cstheme="minorHAnsi"/>
        </w:rPr>
        <w:t xml:space="preserve"> for this application.</w:t>
      </w:r>
    </w:p>
    <w:p w:rsidR="00724D47" w:rsidRPr="00625AF4" w:rsidRDefault="00724D47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Provided data persistence by object/relational mapping solution via Hibernate for application save, update, delete operations. </w:t>
      </w:r>
    </w:p>
    <w:p w:rsidR="00ED14A6" w:rsidRPr="00625AF4" w:rsidRDefault="00ED14A6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eastAsia="Calibri" w:cstheme="minorHAnsi"/>
        </w:rPr>
        <w:t>Experience with messaging systems like Kafka, RabbitMQ</w:t>
      </w:r>
    </w:p>
    <w:p w:rsidR="00724D47" w:rsidRPr="00625AF4" w:rsidRDefault="00724D47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Implemented interceptors using Hibernate and build and release Spring Boot framework. </w:t>
      </w:r>
    </w:p>
    <w:p w:rsidR="0002627C" w:rsidRPr="00625AF4" w:rsidRDefault="00E4042B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Performed Unit testing, Integration Testing and generating of test cases for web applications using JUnit.</w:t>
      </w:r>
    </w:p>
    <w:p w:rsidR="0002627C" w:rsidRPr="00625AF4" w:rsidRDefault="0002627C" w:rsidP="00F91182">
      <w:pPr>
        <w:pStyle w:val="NoSpacing"/>
        <w:numPr>
          <w:ilvl w:val="0"/>
          <w:numId w:val="37"/>
        </w:numPr>
        <w:jc w:val="both"/>
        <w:rPr>
          <w:rFonts w:cstheme="minorHAnsi"/>
          <w:lang w:eastAsia="en-IN"/>
        </w:rPr>
      </w:pPr>
      <w:r w:rsidRPr="00625AF4">
        <w:rPr>
          <w:rFonts w:cstheme="minorHAnsi"/>
          <w:shd w:val="clear" w:color="auto" w:fill="FFFFFF"/>
        </w:rPr>
        <w:t>Used</w:t>
      </w:r>
      <w:r w:rsidRPr="00625AF4">
        <w:rPr>
          <w:rStyle w:val="apple-converted-space"/>
          <w:rFonts w:cstheme="minorHAnsi"/>
          <w:shd w:val="clear" w:color="auto" w:fill="FFFFFF"/>
        </w:rPr>
        <w:t> </w:t>
      </w:r>
      <w:r w:rsidRPr="00625AF4">
        <w:rPr>
          <w:rFonts w:cstheme="minorHAnsi"/>
          <w:b/>
        </w:rPr>
        <w:t>Spring</w:t>
      </w:r>
      <w:r w:rsidRPr="00625AF4">
        <w:rPr>
          <w:rStyle w:val="apple-converted-space"/>
          <w:rFonts w:cstheme="minorHAnsi"/>
          <w:shd w:val="clear" w:color="auto" w:fill="FFFFFF"/>
        </w:rPr>
        <w:t> </w:t>
      </w:r>
      <w:r w:rsidRPr="00625AF4">
        <w:rPr>
          <w:rFonts w:cstheme="minorHAnsi"/>
          <w:shd w:val="clear" w:color="auto" w:fill="FFFFFF"/>
        </w:rPr>
        <w:t>(</w:t>
      </w:r>
      <w:proofErr w:type="spellStart"/>
      <w:r w:rsidRPr="00625AF4">
        <w:rPr>
          <w:rFonts w:cstheme="minorHAnsi"/>
          <w:shd w:val="clear" w:color="auto" w:fill="FFFFFF"/>
        </w:rPr>
        <w:t>IoC</w:t>
      </w:r>
      <w:proofErr w:type="spellEnd"/>
      <w:r w:rsidRPr="00625AF4">
        <w:rPr>
          <w:rFonts w:cstheme="minorHAnsi"/>
          <w:shd w:val="clear" w:color="auto" w:fill="FFFFFF"/>
        </w:rPr>
        <w:t>) for injecting the beans and reduced the coupling between the classes. </w:t>
      </w:r>
    </w:p>
    <w:p w:rsidR="0002627C" w:rsidRPr="00625AF4" w:rsidRDefault="0002627C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  <w:shd w:val="clear" w:color="auto" w:fill="FFFFFF"/>
        </w:rPr>
        <w:t>Implemented the Model View Controller using</w:t>
      </w:r>
      <w:r w:rsidRPr="00625AF4">
        <w:rPr>
          <w:rStyle w:val="apple-converted-space"/>
          <w:rFonts w:cstheme="minorHAnsi"/>
          <w:shd w:val="clear" w:color="auto" w:fill="FFFFFF"/>
        </w:rPr>
        <w:t> </w:t>
      </w:r>
      <w:r w:rsidRPr="00625AF4">
        <w:rPr>
          <w:rFonts w:cstheme="minorHAnsi"/>
          <w:b/>
        </w:rPr>
        <w:t>Spring</w:t>
      </w:r>
      <w:r w:rsidRPr="00625AF4">
        <w:rPr>
          <w:rStyle w:val="apple-converted-space"/>
          <w:rFonts w:cstheme="minorHAnsi"/>
          <w:shd w:val="clear" w:color="auto" w:fill="FFFFFF"/>
        </w:rPr>
        <w:t> MVC</w:t>
      </w:r>
      <w:r w:rsidR="00150F6F" w:rsidRPr="00625AF4">
        <w:rPr>
          <w:rStyle w:val="apple-converted-space"/>
          <w:rFonts w:cstheme="minorHAnsi"/>
          <w:shd w:val="clear" w:color="auto" w:fill="FFFFFF"/>
        </w:rPr>
        <w:t xml:space="preserve"> </w:t>
      </w:r>
      <w:r w:rsidR="004F35E5" w:rsidRPr="00625AF4">
        <w:rPr>
          <w:rStyle w:val="apple-converted-space"/>
          <w:rFonts w:cstheme="minorHAnsi"/>
          <w:shd w:val="clear" w:color="auto" w:fill="FFFFFF"/>
        </w:rPr>
        <w:t>and</w:t>
      </w:r>
      <w:r w:rsidR="007D6D6B" w:rsidRPr="00625AF4">
        <w:rPr>
          <w:rStyle w:val="apple-converted-space"/>
          <w:rFonts w:cstheme="minorHAnsi"/>
          <w:shd w:val="clear" w:color="auto" w:fill="FFFFFF"/>
        </w:rPr>
        <w:t xml:space="preserve"> implemented</w:t>
      </w:r>
      <w:r w:rsidR="00150F6F" w:rsidRPr="00625AF4">
        <w:rPr>
          <w:rStyle w:val="apple-converted-space"/>
          <w:rFonts w:cstheme="minorHAnsi"/>
          <w:shd w:val="clear" w:color="auto" w:fill="FFFFFF"/>
        </w:rPr>
        <w:t xml:space="preserve"> various design patterns.</w:t>
      </w:r>
    </w:p>
    <w:p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Worked on </w:t>
      </w:r>
      <w:r w:rsidRPr="00625AF4">
        <w:rPr>
          <w:rFonts w:cstheme="minorHAnsi"/>
          <w:b/>
          <w:bCs/>
        </w:rPr>
        <w:t xml:space="preserve">GIT </w:t>
      </w:r>
      <w:r w:rsidRPr="00625AF4">
        <w:rPr>
          <w:rFonts w:cstheme="minorHAnsi"/>
        </w:rPr>
        <w:t xml:space="preserve">for version control and bug tracking. Worked on Code integration and deployment </w:t>
      </w:r>
      <w:bookmarkStart w:id="2" w:name="_Hlk498939286"/>
      <w:r w:rsidRPr="00625AF4">
        <w:rPr>
          <w:rFonts w:cstheme="minorHAnsi"/>
        </w:rPr>
        <w:t xml:space="preserve">tool </w:t>
      </w:r>
      <w:r w:rsidR="004B2DF7">
        <w:rPr>
          <w:rFonts w:cstheme="minorHAnsi"/>
          <w:b/>
          <w:bCs/>
        </w:rPr>
        <w:t>Jenkins, Ansible, Docker</w:t>
      </w:r>
      <w:bookmarkEnd w:id="2"/>
      <w:r w:rsidRPr="00625AF4">
        <w:rPr>
          <w:rFonts w:cstheme="minorHAnsi"/>
          <w:b/>
          <w:bCs/>
        </w:rPr>
        <w:t>.</w:t>
      </w:r>
    </w:p>
    <w:p w:rsidR="00EC0632" w:rsidRPr="00625AF4" w:rsidRDefault="00EC0632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Managed local deployments in </w:t>
      </w:r>
      <w:r w:rsidRPr="00625AF4">
        <w:rPr>
          <w:rFonts w:cstheme="minorHAnsi"/>
          <w:b/>
        </w:rPr>
        <w:t>Kubernetes,</w:t>
      </w:r>
      <w:r w:rsidRPr="00625AF4">
        <w:rPr>
          <w:rFonts w:cstheme="minorHAnsi"/>
        </w:rPr>
        <w:t xml:space="preserve"> creating local cluster and deploying application </w:t>
      </w:r>
      <w:r w:rsidRPr="00625AF4">
        <w:rPr>
          <w:rFonts w:cstheme="minorHAnsi"/>
          <w:b/>
        </w:rPr>
        <w:t>containers.</w:t>
      </w:r>
    </w:p>
    <w:p w:rsidR="00FB7B80" w:rsidRPr="00625AF4" w:rsidRDefault="00FB7B80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Worked with Object re</w:t>
      </w:r>
      <w:r w:rsidR="007D407E" w:rsidRPr="00625AF4">
        <w:rPr>
          <w:rFonts w:cstheme="minorHAnsi"/>
        </w:rPr>
        <w:t>lational databases like Postgre</w:t>
      </w:r>
      <w:r w:rsidRPr="00625AF4">
        <w:rPr>
          <w:rFonts w:cstheme="minorHAnsi"/>
        </w:rPr>
        <w:t>SQL Database and H2 database engine.</w:t>
      </w:r>
    </w:p>
    <w:p w:rsidR="00FB7B80" w:rsidRPr="00625AF4" w:rsidRDefault="00FB7B80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 xml:space="preserve">Worked with </w:t>
      </w:r>
      <w:proofErr w:type="spellStart"/>
      <w:r w:rsidRPr="00625AF4">
        <w:rPr>
          <w:rFonts w:cstheme="minorHAnsi"/>
        </w:rPr>
        <w:t>CouchBase</w:t>
      </w:r>
      <w:proofErr w:type="spellEnd"/>
      <w:r w:rsidR="007D407E" w:rsidRPr="00625AF4">
        <w:rPr>
          <w:rFonts w:cstheme="minorHAnsi"/>
        </w:rPr>
        <w:t xml:space="preserve"> </w:t>
      </w:r>
      <w:r w:rsidRPr="00625AF4">
        <w:rPr>
          <w:rFonts w:cstheme="minorHAnsi"/>
        </w:rPr>
        <w:t xml:space="preserve">NoSQL database, multiple ERP connections based on RDBMS. </w:t>
      </w:r>
    </w:p>
    <w:p w:rsidR="00ED14A6" w:rsidRPr="00625AF4" w:rsidRDefault="00A367BC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>
        <w:rPr>
          <w:rFonts w:eastAsia="Calibri" w:cstheme="minorHAnsi"/>
        </w:rPr>
        <w:t>Used Node.js, Express.js</w:t>
      </w:r>
      <w:r w:rsidR="00ED14A6" w:rsidRPr="00625AF4">
        <w:rPr>
          <w:rFonts w:eastAsia="Calibri" w:cstheme="minorHAnsi"/>
        </w:rPr>
        <w:t> to create server-side API with MongoDB.</w:t>
      </w:r>
    </w:p>
    <w:p w:rsidR="00FB7B80" w:rsidRPr="00625AF4" w:rsidRDefault="00FB7B80" w:rsidP="00F91182">
      <w:pPr>
        <w:pStyle w:val="NoSpacing"/>
        <w:numPr>
          <w:ilvl w:val="0"/>
          <w:numId w:val="37"/>
        </w:numPr>
        <w:jc w:val="both"/>
        <w:rPr>
          <w:rFonts w:cstheme="minorHAnsi"/>
        </w:rPr>
      </w:pPr>
      <w:r w:rsidRPr="00625AF4">
        <w:rPr>
          <w:rFonts w:cstheme="minorHAnsi"/>
        </w:rPr>
        <w:t>Used Postman Collections for Rest API testing.</w:t>
      </w:r>
      <w:r w:rsidR="00E4042B" w:rsidRPr="00625AF4">
        <w:rPr>
          <w:rFonts w:cstheme="minorHAnsi"/>
        </w:rPr>
        <w:t xml:space="preserve"> JSON output was tested using </w:t>
      </w:r>
      <w:r w:rsidR="00E4042B" w:rsidRPr="00625AF4">
        <w:rPr>
          <w:rFonts w:cstheme="minorHAnsi"/>
          <w:bCs/>
        </w:rPr>
        <w:t xml:space="preserve">Advanced REST Client or </w:t>
      </w:r>
      <w:r w:rsidR="00E4042B" w:rsidRPr="00625AF4">
        <w:rPr>
          <w:rFonts w:cstheme="minorHAnsi"/>
          <w:b/>
          <w:bCs/>
        </w:rPr>
        <w:t>POSTMAN.</w:t>
      </w:r>
    </w:p>
    <w:p w:rsidR="00FB7B80" w:rsidRPr="00625AF4" w:rsidRDefault="00FB7B80" w:rsidP="00F91182">
      <w:pPr>
        <w:pStyle w:val="ListParagraph"/>
        <w:numPr>
          <w:ilvl w:val="0"/>
          <w:numId w:val="37"/>
        </w:numPr>
        <w:rPr>
          <w:rFonts w:cstheme="minorHAnsi"/>
        </w:rPr>
      </w:pPr>
      <w:r w:rsidRPr="00625AF4">
        <w:rPr>
          <w:rFonts w:cstheme="minorHAnsi"/>
        </w:rPr>
        <w:t xml:space="preserve">Strong understanding of supporting </w:t>
      </w:r>
      <w:r w:rsidRPr="00625AF4">
        <w:rPr>
          <w:rFonts w:cstheme="minorHAnsi"/>
          <w:b/>
          <w:bCs/>
        </w:rPr>
        <w:t>JSON based REST</w:t>
      </w:r>
      <w:r w:rsidR="004F35E5" w:rsidRPr="00625AF4">
        <w:rPr>
          <w:rFonts w:cstheme="minorHAnsi"/>
          <w:b/>
          <w:bCs/>
        </w:rPr>
        <w:t>f</w:t>
      </w:r>
      <w:r w:rsidRPr="00625AF4">
        <w:rPr>
          <w:rFonts w:cstheme="minorHAnsi"/>
          <w:b/>
          <w:bCs/>
        </w:rPr>
        <w:t>ul web-services,</w:t>
      </w:r>
      <w:r w:rsidRPr="00625AF4">
        <w:rPr>
          <w:rFonts w:cstheme="minorHAnsi"/>
        </w:rPr>
        <w:t xml:space="preserve"> integrating with the front-end.</w:t>
      </w:r>
    </w:p>
    <w:p w:rsidR="002F2A67" w:rsidRPr="00625AF4" w:rsidRDefault="00B76E05" w:rsidP="00F91182">
      <w:pPr>
        <w:pStyle w:val="a"/>
        <w:widowControl w:val="0"/>
        <w:numPr>
          <w:ilvl w:val="0"/>
          <w:numId w:val="37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Develop </w:t>
      </w:r>
      <w:r w:rsidRPr="00625AF4">
        <w:rPr>
          <w:rFonts w:asciiTheme="minorHAnsi" w:hAnsiTheme="minorHAnsi" w:cstheme="minorHAnsi"/>
          <w:b/>
          <w:color w:val="auto"/>
          <w:szCs w:val="22"/>
        </w:rPr>
        <w:t>RESTFUL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Web Services interface supporting both </w:t>
      </w:r>
      <w:r w:rsidRPr="00625AF4">
        <w:rPr>
          <w:rFonts w:asciiTheme="minorHAnsi" w:hAnsiTheme="minorHAnsi" w:cstheme="minorHAnsi"/>
          <w:b/>
          <w:color w:val="auto"/>
          <w:szCs w:val="22"/>
        </w:rPr>
        <w:t>XML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JSON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publish printing machines operational data, also developed </w:t>
      </w:r>
      <w:r w:rsidR="002F2A67" w:rsidRPr="00625AF4">
        <w:rPr>
          <w:rFonts w:asciiTheme="minorHAnsi" w:hAnsiTheme="minorHAnsi" w:cstheme="minorHAnsi"/>
          <w:color w:val="auto"/>
          <w:szCs w:val="22"/>
        </w:rPr>
        <w:t>the code to interact with other web services.</w:t>
      </w:r>
    </w:p>
    <w:p w:rsidR="00EC0632" w:rsidRPr="00625AF4" w:rsidRDefault="002F2A67" w:rsidP="00A377AF">
      <w:pPr>
        <w:pStyle w:val="a"/>
        <w:widowControl w:val="0"/>
        <w:numPr>
          <w:ilvl w:val="0"/>
          <w:numId w:val="37"/>
        </w:numPr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Deploy and debug application on </w:t>
      </w:r>
      <w:r w:rsidR="001F7ACC" w:rsidRPr="00625AF4">
        <w:rPr>
          <w:rFonts w:asciiTheme="minorHAnsi" w:hAnsiTheme="minorHAnsi" w:cstheme="minorHAnsi"/>
          <w:b/>
          <w:color w:val="auto"/>
          <w:szCs w:val="22"/>
        </w:rPr>
        <w:t>P</w:t>
      </w:r>
      <w:r w:rsidRPr="00625AF4">
        <w:rPr>
          <w:rFonts w:asciiTheme="minorHAnsi" w:hAnsiTheme="minorHAnsi" w:cstheme="minorHAnsi"/>
          <w:b/>
          <w:color w:val="auto"/>
          <w:szCs w:val="22"/>
        </w:rPr>
        <w:t>redix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Platform </w:t>
      </w:r>
      <w:r w:rsidR="007D6D6B" w:rsidRPr="00625AF4">
        <w:rPr>
          <w:rFonts w:asciiTheme="minorHAnsi" w:hAnsiTheme="minorHAnsi" w:cstheme="minorHAnsi"/>
          <w:color w:val="auto"/>
          <w:szCs w:val="22"/>
        </w:rPr>
        <w:t>(Cloud Bases PaaS Model) and</w:t>
      </w:r>
      <w:r w:rsidR="004F35E5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1F7ACC" w:rsidRPr="00625AF4">
        <w:rPr>
          <w:rFonts w:asciiTheme="minorHAnsi" w:hAnsiTheme="minorHAnsi" w:cstheme="minorHAnsi"/>
          <w:b/>
          <w:color w:val="auto"/>
          <w:szCs w:val="22"/>
        </w:rPr>
        <w:t>C</w:t>
      </w:r>
      <w:r w:rsidRPr="00625AF4">
        <w:rPr>
          <w:rFonts w:asciiTheme="minorHAnsi" w:hAnsiTheme="minorHAnsi" w:cstheme="minorHAnsi"/>
          <w:b/>
          <w:color w:val="auto"/>
          <w:szCs w:val="22"/>
        </w:rPr>
        <w:t>loud foundry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D21D62" w:rsidRPr="00625AF4" w:rsidRDefault="00D21D6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ENVIRONMENT: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J2EE,</w:t>
      </w:r>
      <w:r w:rsidR="00737166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Spring Boot,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JPA,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4E44A0">
        <w:rPr>
          <w:rFonts w:asciiTheme="minorHAnsi" w:hAnsiTheme="minorHAnsi" w:cstheme="minorHAnsi"/>
          <w:color w:val="auto"/>
          <w:szCs w:val="22"/>
        </w:rPr>
        <w:t xml:space="preserve">Tableau,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Predix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(Cloud Foundry),</w:t>
      </w:r>
      <w:r w:rsidR="004B2DF7">
        <w:rPr>
          <w:rFonts w:asciiTheme="minorHAnsi" w:hAnsiTheme="minorHAnsi" w:cstheme="minorHAnsi"/>
          <w:color w:val="auto"/>
          <w:szCs w:val="22"/>
        </w:rPr>
        <w:t xml:space="preserve"> Ansible,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A817D7" w:rsidRPr="00625AF4">
        <w:rPr>
          <w:rFonts w:asciiTheme="minorHAnsi" w:hAnsiTheme="minorHAnsi" w:cstheme="minorHAnsi"/>
          <w:color w:val="auto"/>
          <w:szCs w:val="22"/>
        </w:rPr>
        <w:t>JDK 1.8, Angular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JS,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Node</w:t>
      </w:r>
      <w:r w:rsidR="00153AB7" w:rsidRPr="00625AF4">
        <w:rPr>
          <w:rFonts w:asciiTheme="minorHAnsi" w:hAnsiTheme="minorHAnsi" w:cstheme="minorHAnsi"/>
          <w:color w:val="auto"/>
          <w:szCs w:val="22"/>
        </w:rPr>
        <w:t>.</w:t>
      </w:r>
      <w:r w:rsidR="00A367BC">
        <w:rPr>
          <w:rFonts w:asciiTheme="minorHAnsi" w:hAnsiTheme="minorHAnsi" w:cstheme="minorHAnsi"/>
          <w:color w:val="auto"/>
          <w:szCs w:val="22"/>
        </w:rPr>
        <w:t>js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JUnit,</w:t>
      </w:r>
      <w:r w:rsidR="00737166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Eclipse STS,</w:t>
      </w:r>
      <w:r w:rsidR="00393BD4" w:rsidRPr="00625AF4">
        <w:rPr>
          <w:rFonts w:asciiTheme="minorHAnsi" w:hAnsiTheme="minorHAnsi" w:cstheme="minorHAnsi"/>
          <w:color w:val="auto"/>
          <w:szCs w:val="22"/>
        </w:rPr>
        <w:t xml:space="preserve"> Spring Framework,</w:t>
      </w:r>
      <w:r w:rsidR="00737166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 xml:space="preserve">Agile Scrum, </w:t>
      </w:r>
      <w:r w:rsidR="007671AF" w:rsidRPr="00625AF4">
        <w:rPr>
          <w:rFonts w:asciiTheme="minorHAnsi" w:hAnsiTheme="minorHAnsi" w:cstheme="minorHAnsi"/>
          <w:color w:val="auto"/>
          <w:szCs w:val="22"/>
        </w:rPr>
        <w:t>Rest W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eb Services</w:t>
      </w:r>
      <w:r w:rsidR="00515201" w:rsidRPr="00625AF4">
        <w:rPr>
          <w:rFonts w:asciiTheme="minorHAnsi" w:hAnsiTheme="minorHAnsi" w:cstheme="minorHAnsi"/>
          <w:color w:val="auto"/>
          <w:szCs w:val="22"/>
        </w:rPr>
        <w:t xml:space="preserve">, Postman,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Postgres DB,</w:t>
      </w:r>
      <w:r w:rsidR="00160BF5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HTML5,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>CSS3,</w:t>
      </w:r>
      <w:r w:rsidR="00153AB7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393BD4" w:rsidRPr="00625AF4">
        <w:rPr>
          <w:rFonts w:asciiTheme="minorHAnsi" w:hAnsiTheme="minorHAnsi" w:cstheme="minorHAnsi"/>
          <w:color w:val="auto"/>
          <w:szCs w:val="22"/>
        </w:rPr>
        <w:t xml:space="preserve">Selenium </w:t>
      </w:r>
      <w:r w:rsidR="00515201" w:rsidRPr="00625AF4">
        <w:rPr>
          <w:rFonts w:asciiTheme="minorHAnsi" w:hAnsiTheme="minorHAnsi" w:cstheme="minorHAnsi"/>
          <w:color w:val="auto"/>
          <w:szCs w:val="22"/>
        </w:rPr>
        <w:t>Web Driver, Amazon Web Services, Apache Spark,</w:t>
      </w:r>
      <w:r w:rsidR="00B15F07">
        <w:rPr>
          <w:rFonts w:asciiTheme="minorHAnsi" w:hAnsiTheme="minorHAnsi" w:cstheme="minorHAnsi"/>
          <w:color w:val="auto"/>
          <w:szCs w:val="22"/>
        </w:rPr>
        <w:t xml:space="preserve"> </w:t>
      </w:r>
      <w:r w:rsidR="00B15F07" w:rsidRPr="00B15F07">
        <w:rPr>
          <w:rFonts w:asciiTheme="minorHAnsi" w:hAnsiTheme="minorHAnsi" w:cstheme="minorHAnsi"/>
          <w:bCs/>
          <w:color w:val="auto"/>
          <w:szCs w:val="22"/>
        </w:rPr>
        <w:t>Jenkins, Ansible, Docker</w:t>
      </w:r>
      <w:r w:rsidR="00515201" w:rsidRPr="00B15F07">
        <w:rPr>
          <w:rFonts w:asciiTheme="minorHAnsi" w:hAnsiTheme="minorHAnsi" w:cstheme="minorHAnsi"/>
          <w:color w:val="auto"/>
          <w:szCs w:val="22"/>
        </w:rPr>
        <w:t>.</w:t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  <w:bookmarkStart w:id="3" w:name="_GoBack"/>
      <w:bookmarkEnd w:id="3"/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color w:val="auto"/>
          <w:szCs w:val="22"/>
        </w:rPr>
        <w:tab/>
      </w:r>
    </w:p>
    <w:p w:rsidR="00D21D62" w:rsidRPr="00625AF4" w:rsidRDefault="00A73292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4" w:name="_Hlk497259591"/>
      <w:r w:rsidRPr="00625AF4">
        <w:rPr>
          <w:rFonts w:asciiTheme="minorHAnsi" w:hAnsiTheme="minorHAnsi" w:cstheme="minorHAnsi"/>
          <w:b/>
          <w:color w:val="auto"/>
          <w:szCs w:val="22"/>
        </w:rPr>
        <w:t>Freeman Health System, Joplin, MO</w:t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Sep</w:t>
      </w:r>
      <w:r w:rsidR="0011659F" w:rsidRPr="00625AF4">
        <w:rPr>
          <w:rFonts w:asciiTheme="minorHAnsi" w:hAnsiTheme="minorHAnsi" w:cstheme="minorHAnsi"/>
          <w:b/>
          <w:color w:val="auto"/>
          <w:szCs w:val="22"/>
        </w:rPr>
        <w:t>t’ 2015 – Dec’</w:t>
      </w:r>
      <w:r w:rsidR="00D21D62" w:rsidRPr="00625AF4">
        <w:rPr>
          <w:rFonts w:asciiTheme="minorHAnsi" w:hAnsiTheme="minorHAnsi" w:cstheme="minorHAnsi"/>
          <w:b/>
          <w:color w:val="auto"/>
          <w:szCs w:val="22"/>
        </w:rPr>
        <w:t xml:space="preserve"> 2016</w:t>
      </w:r>
    </w:p>
    <w:bookmarkEnd w:id="4"/>
    <w:p w:rsidR="00F10C52" w:rsidRPr="00625AF4" w:rsidRDefault="00D21D6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bCs/>
          <w:color w:val="auto"/>
          <w:szCs w:val="22"/>
        </w:rPr>
        <w:t xml:space="preserve">Senior </w:t>
      </w:r>
      <w:r w:rsidR="00B825F2" w:rsidRPr="00625AF4">
        <w:rPr>
          <w:rFonts w:asciiTheme="minorHAnsi" w:hAnsiTheme="minorHAnsi" w:cstheme="minorHAnsi"/>
          <w:b/>
          <w:szCs w:val="22"/>
        </w:rPr>
        <w:t>Full Stack</w:t>
      </w:r>
      <w:r w:rsidR="00B825F2" w:rsidRPr="00625AF4">
        <w:rPr>
          <w:rFonts w:asciiTheme="minorHAnsi" w:hAnsiTheme="minorHAnsi" w:cstheme="minorHAnsi"/>
          <w:szCs w:val="22"/>
        </w:rPr>
        <w:t xml:space="preserve">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Java </w:t>
      </w:r>
      <w:r w:rsidR="00B825F2" w:rsidRPr="00625AF4">
        <w:rPr>
          <w:rFonts w:asciiTheme="minorHAnsi" w:hAnsiTheme="minorHAnsi" w:cstheme="minorHAnsi"/>
          <w:b/>
          <w:color w:val="auto"/>
          <w:szCs w:val="22"/>
        </w:rPr>
        <w:t>Developer</w:t>
      </w:r>
    </w:p>
    <w:p w:rsidR="00DC52AB" w:rsidRPr="00625AF4" w:rsidRDefault="00D21D62" w:rsidP="00F91182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RESPONSIBILITIES: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Requirements gathering, analysis,</w:t>
      </w:r>
      <w:r w:rsidR="0079302F" w:rsidRPr="00625AF4">
        <w:rPr>
          <w:rFonts w:asciiTheme="minorHAnsi" w:hAnsiTheme="minorHAnsi" w:cstheme="minorHAnsi"/>
          <w:color w:val="auto"/>
          <w:szCs w:val="22"/>
        </w:rPr>
        <w:t xml:space="preserve"> design, development, t</w:t>
      </w:r>
      <w:r w:rsidRPr="00625AF4">
        <w:rPr>
          <w:rFonts w:asciiTheme="minorHAnsi" w:hAnsiTheme="minorHAnsi" w:cstheme="minorHAnsi"/>
          <w:color w:val="auto"/>
          <w:szCs w:val="22"/>
        </w:rPr>
        <w:t>esting and Maintenance phases</w:t>
      </w:r>
      <w:r w:rsidR="00E16822" w:rsidRPr="00625AF4">
        <w:rPr>
          <w:rFonts w:asciiTheme="minorHAnsi" w:hAnsiTheme="minorHAnsi" w:cstheme="minorHAnsi"/>
          <w:color w:val="auto"/>
          <w:szCs w:val="22"/>
        </w:rPr>
        <w:t xml:space="preserve"> with </w:t>
      </w:r>
      <w:r w:rsidR="00E16822" w:rsidRPr="00625AF4">
        <w:rPr>
          <w:rFonts w:asciiTheme="minorHAnsi" w:hAnsiTheme="minorHAnsi" w:cstheme="minorHAnsi"/>
          <w:b/>
          <w:color w:val="auto"/>
          <w:szCs w:val="22"/>
        </w:rPr>
        <w:t>TDD</w:t>
      </w:r>
      <w:r w:rsidR="00305C64"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="00E16822" w:rsidRPr="00625AF4">
        <w:rPr>
          <w:rFonts w:asciiTheme="minorHAnsi" w:hAnsiTheme="minorHAnsi" w:cstheme="minorHAnsi"/>
          <w:color w:val="auto"/>
          <w:szCs w:val="22"/>
        </w:rPr>
        <w:t>approach</w:t>
      </w:r>
    </w:p>
    <w:p w:rsidR="00C154BD" w:rsidRPr="00625AF4" w:rsidRDefault="000758E8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Designed and developed the UI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HTML5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CSS3</w:t>
      </w:r>
      <w:r w:rsidR="00436021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JavaScript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A367BC">
        <w:rPr>
          <w:rFonts w:asciiTheme="minorHAnsi" w:hAnsiTheme="minorHAnsi" w:cstheme="minorHAnsi"/>
          <w:b/>
          <w:color w:val="auto"/>
          <w:szCs w:val="22"/>
        </w:rPr>
        <w:t>Node.js</w:t>
      </w:r>
      <w:r w:rsidR="00436021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4F35E5" w:rsidRPr="00625AF4">
        <w:rPr>
          <w:rFonts w:asciiTheme="minorHAnsi" w:hAnsiTheme="minorHAnsi" w:cstheme="minorHAnsi"/>
          <w:b/>
          <w:color w:val="auto"/>
          <w:szCs w:val="22"/>
          <w:lang w:val="en-GB"/>
        </w:rPr>
        <w:t>and Backbone.js</w:t>
      </w:r>
      <w:r w:rsidR="00305C64" w:rsidRPr="00625AF4">
        <w:rPr>
          <w:rFonts w:asciiTheme="minorHAnsi" w:hAnsiTheme="minorHAnsi" w:cstheme="minorHAnsi"/>
          <w:b/>
          <w:color w:val="auto"/>
          <w:szCs w:val="22"/>
          <w:lang w:val="en-GB"/>
        </w:rPr>
        <w:t>,</w:t>
      </w:r>
      <w:r w:rsidR="00CD096F" w:rsidRPr="00625AF4">
        <w:rPr>
          <w:rFonts w:asciiTheme="minorHAnsi" w:hAnsiTheme="minorHAnsi" w:cstheme="minorHAnsi"/>
          <w:color w:val="auto"/>
          <w:szCs w:val="22"/>
          <w:lang w:val="en-GB"/>
        </w:rPr>
        <w:t xml:space="preserve"> </w:t>
      </w:r>
      <w:r w:rsidR="00CD096F" w:rsidRPr="00625AF4">
        <w:rPr>
          <w:rFonts w:asciiTheme="minorHAnsi" w:hAnsiTheme="minorHAnsi" w:cstheme="minorHAnsi"/>
          <w:b/>
          <w:color w:val="auto"/>
          <w:szCs w:val="22"/>
          <w:lang w:val="en-GB"/>
        </w:rPr>
        <w:t xml:space="preserve">Ext JS,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AJAX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436021" w:rsidRPr="00625AF4">
        <w:rPr>
          <w:rFonts w:asciiTheme="minorHAnsi" w:hAnsiTheme="minorHAnsi" w:cstheme="minorHAnsi"/>
          <w:color w:val="auto"/>
          <w:szCs w:val="22"/>
        </w:rPr>
        <w:t>and</w:t>
      </w:r>
      <w:r w:rsidR="00436021" w:rsidRPr="00625AF4">
        <w:rPr>
          <w:rFonts w:asciiTheme="minorHAnsi" w:hAnsiTheme="minorHAnsi" w:cstheme="minorHAnsi"/>
          <w:b/>
          <w:color w:val="auto"/>
          <w:szCs w:val="22"/>
        </w:rPr>
        <w:t xml:space="preserve"> JSON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C154BD" w:rsidRPr="00625AF4" w:rsidRDefault="00C154BD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Bootstrap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responsive design which allows users to access it from any device.</w:t>
      </w:r>
    </w:p>
    <w:p w:rsidR="0079302F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The presentation layer 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 MVC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implement the MVC architecture design and facilitates user interface designed by use of JSP's and tag libraries.</w:t>
      </w:r>
    </w:p>
    <w:p w:rsidR="002E1886" w:rsidRPr="00625AF4" w:rsidRDefault="002E188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  <w:bdr w:val="none" w:sz="0" w:space="0" w:color="auto" w:frame="1"/>
        </w:rPr>
        <w:t>Worked on Media Queries as a complement to the Grid System of UI </w:t>
      </w:r>
      <w:r w:rsidRPr="00625AF4">
        <w:rPr>
          <w:rFonts w:asciiTheme="minorHAnsi" w:hAnsiTheme="minorHAnsi" w:cstheme="minorHAnsi"/>
          <w:b/>
          <w:color w:val="auto"/>
          <w:szCs w:val="22"/>
          <w:bdr w:val="none" w:sz="0" w:space="0" w:color="auto" w:frame="1"/>
        </w:rPr>
        <w:t>Bootstrap</w:t>
      </w:r>
      <w:r w:rsidRPr="00625AF4">
        <w:rPr>
          <w:rFonts w:asciiTheme="minorHAnsi" w:hAnsiTheme="minorHAnsi" w:cstheme="minorHAnsi"/>
          <w:color w:val="auto"/>
          <w:szCs w:val="22"/>
          <w:bdr w:val="none" w:sz="0" w:space="0" w:color="auto" w:frame="1"/>
        </w:rPr>
        <w:t> to facilitate the implementation of the responsiveness</w:t>
      </w:r>
    </w:p>
    <w:p w:rsidR="00E5233E" w:rsidRPr="00625AF4" w:rsidRDefault="0079302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>Enhanced user experience by designing new web features using MVC Framework like 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Backbone</w:t>
      </w:r>
      <w:r w:rsidR="004F35E5" w:rsidRPr="00625AF4">
        <w:rPr>
          <w:rFonts w:asciiTheme="minorHAnsi" w:eastAsia="Times New Roman" w:hAnsiTheme="minorHAnsi" w:cstheme="minorHAnsi"/>
          <w:b/>
          <w:color w:val="auto"/>
          <w:szCs w:val="22"/>
        </w:rPr>
        <w:t>.js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accommodate these advanced and fast technologies. </w:t>
      </w:r>
      <w:r w:rsidR="00E5233E"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Enhanced User Interface based on </w:t>
      </w:r>
      <w:r w:rsidR="00E5233E" w:rsidRPr="00625AF4">
        <w:rPr>
          <w:rFonts w:asciiTheme="minorHAnsi" w:eastAsia="Times New Roman" w:hAnsiTheme="minorHAnsi" w:cstheme="minorHAnsi"/>
          <w:b/>
          <w:color w:val="auto"/>
          <w:szCs w:val="22"/>
        </w:rPr>
        <w:t>Adobe Flex</w:t>
      </w:r>
      <w:r w:rsidR="00E5233E" w:rsidRPr="00625AF4">
        <w:rPr>
          <w:rFonts w:asciiTheme="minorHAnsi" w:eastAsia="Times New Roman" w:hAnsiTheme="minorHAnsi" w:cstheme="minorHAnsi"/>
          <w:color w:val="auto"/>
          <w:szCs w:val="22"/>
        </w:rPr>
        <w:t>.</w:t>
      </w:r>
    </w:p>
    <w:p w:rsidR="00ED14A6" w:rsidRPr="00625AF4" w:rsidRDefault="006E6011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Developed entire user interface using various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Ext JS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components like Form panels, Tab panels, View port and Editable grids. </w:t>
      </w:r>
    </w:p>
    <w:p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converting Hive/SQL queries into Spark transformations using Spark RDD, Scala and Python.</w:t>
      </w:r>
    </w:p>
    <w:p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>Developed and implemented 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 xml:space="preserve">Swing, spring and J2EE based MVC (Model-View-Controller) 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>framework for the application.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 </w:t>
      </w:r>
    </w:p>
    <w:p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lastRenderedPageBreak/>
        <w:t xml:space="preserve">Gathered existing functionality of </w:t>
      </w:r>
      <w:r w:rsidR="004F35E5" w:rsidRPr="00625AF4">
        <w:rPr>
          <w:rFonts w:asciiTheme="minorHAnsi" w:hAnsiTheme="minorHAnsi" w:cstheme="minorHAnsi"/>
          <w:color w:val="auto"/>
          <w:szCs w:val="22"/>
        </w:rPr>
        <w:t>various products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from </w:t>
      </w:r>
      <w:r w:rsidRPr="00625AF4">
        <w:rPr>
          <w:rFonts w:asciiTheme="minorHAnsi" w:hAnsiTheme="minorHAnsi" w:cstheme="minorHAnsi"/>
          <w:b/>
          <w:color w:val="auto"/>
          <w:szCs w:val="22"/>
        </w:rPr>
        <w:t>PE BRD, HLAD and FDN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Implemented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RUP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development process on Software Development Life Cycle and done with effort estimations using Function point’s 3p estimations.</w:t>
      </w:r>
    </w:p>
    <w:p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Prepared design documents with Sequence Diagrams, Class Diagrams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Microsoft VISIO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tool.</w:t>
      </w:r>
    </w:p>
    <w:p w:rsidR="00C1163F" w:rsidRPr="00625AF4" w:rsidRDefault="00C116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Used </w:t>
      </w:r>
      <w:r w:rsidR="00C20D44" w:rsidRPr="00625AF4">
        <w:rPr>
          <w:rFonts w:asciiTheme="minorHAnsi" w:hAnsiTheme="minorHAnsi" w:cstheme="minorHAnsi"/>
          <w:b/>
          <w:color w:val="auto"/>
          <w:szCs w:val="22"/>
        </w:rPr>
        <w:t>spring</w:t>
      </w:r>
      <w:r w:rsidRPr="00625AF4">
        <w:rPr>
          <w:rFonts w:asciiTheme="minorHAnsi" w:hAnsiTheme="minorHAnsi" w:cstheme="minorHAnsi"/>
          <w:color w:val="auto"/>
          <w:szCs w:val="22"/>
        </w:rPr>
        <w:t> framework to inject services, entity services, transaction management, and concerns by factory class corresponding to the use case operation executing.</w:t>
      </w:r>
    </w:p>
    <w:p w:rsidR="00DE7BE8" w:rsidRPr="00625AF4" w:rsidRDefault="00DE7BE8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proofErr w:type="spellStart"/>
      <w:r w:rsidRPr="00625AF4">
        <w:rPr>
          <w:rFonts w:asciiTheme="minorHAnsi" w:hAnsiTheme="minorHAnsi" w:cstheme="minorHAnsi"/>
          <w:b/>
          <w:color w:val="auto"/>
          <w:szCs w:val="22"/>
        </w:rPr>
        <w:t>ReactJS</w:t>
      </w:r>
      <w:proofErr w:type="spellEnd"/>
      <w:r w:rsidRPr="00625AF4">
        <w:rPr>
          <w:rFonts w:asciiTheme="minorHAnsi" w:hAnsiTheme="minorHAnsi" w:cstheme="minorHAnsi"/>
          <w:color w:val="auto"/>
          <w:szCs w:val="22"/>
        </w:rPr>
        <w:t xml:space="preserve"> to create views to hook up models to the DOM and synchronize data with server as a Single Page Application (SPA).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using spring concepts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DI/IOC, AOP, Batch </w:t>
      </w:r>
      <w:r w:rsidRPr="00625AF4">
        <w:rPr>
          <w:rFonts w:asciiTheme="minorHAnsi" w:hAnsiTheme="minorHAnsi" w:cstheme="minorHAnsi"/>
          <w:color w:val="auto"/>
          <w:szCs w:val="22"/>
        </w:rPr>
        <w:t>implementation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and Spring MVC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Implemented Declarative transaction management using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 AOP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ED14A6" w:rsidRPr="00625AF4" w:rsidRDefault="007336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Deployed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 Boot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based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microservice</w:t>
      </w:r>
      <w:r w:rsidR="00C82680" w:rsidRPr="00625AF4">
        <w:rPr>
          <w:rFonts w:asciiTheme="minorHAnsi" w:hAnsiTheme="minorHAnsi" w:cstheme="minorHAnsi"/>
          <w:b/>
          <w:color w:val="auto"/>
          <w:szCs w:val="22"/>
        </w:rPr>
        <w:t>s</w:t>
      </w:r>
      <w:r w:rsidR="00ED500A"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="00E57C53" w:rsidRPr="00625AF4">
        <w:rPr>
          <w:rFonts w:asciiTheme="minorHAnsi" w:hAnsiTheme="minorHAnsi" w:cstheme="minorHAnsi"/>
          <w:color w:val="auto"/>
          <w:szCs w:val="22"/>
        </w:rPr>
        <w:t>Docker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container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Amazon EC2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container services and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AWS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admin console.</w:t>
      </w:r>
    </w:p>
    <w:p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Written Storm topology to accept the events from Kafka producer and emit into Cassandra DB. </w:t>
      </w:r>
      <w:r w:rsidRPr="00625AF4">
        <w:rPr>
          <w:rFonts w:asciiTheme="minorHAnsi" w:hAnsiTheme="minorHAnsi" w:cstheme="minorHAnsi"/>
          <w:color w:val="auto"/>
          <w:szCs w:val="22"/>
        </w:rPr>
        <w:tab/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Used spring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JDBC Template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do CRUD operations with Database.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Designed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AWS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Cloud Formation templates to create custom sized VPC, subnets, NAT to ensure successful deployment of Web applications and database templates.</w:t>
      </w:r>
    </w:p>
    <w:p w:rsidR="00246532" w:rsidRPr="00625AF4" w:rsidRDefault="00246532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Developed modules in the application using </w:t>
      </w:r>
      <w:r w:rsidR="00E57C53" w:rsidRPr="00625AF4">
        <w:rPr>
          <w:rFonts w:asciiTheme="minorHAnsi" w:hAnsiTheme="minorHAnsi" w:cstheme="minorHAnsi"/>
          <w:b/>
          <w:color w:val="auto"/>
          <w:szCs w:val="22"/>
        </w:rPr>
        <w:t>micro services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architecture</w:t>
      </w:r>
      <w:r w:rsidR="00E4546F" w:rsidRPr="00625AF4">
        <w:rPr>
          <w:rFonts w:asciiTheme="minorHAnsi" w:hAnsiTheme="minorHAnsi" w:cstheme="minorHAnsi"/>
          <w:color w:val="auto"/>
          <w:szCs w:val="22"/>
        </w:rPr>
        <w:t xml:space="preserve"> style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ED14A6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building and deploying scripts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Maven3.3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generate WAR, EAR and JAR files.</w:t>
      </w:r>
    </w:p>
    <w:p w:rsidR="00ED14A6" w:rsidRPr="00625AF4" w:rsidRDefault="004F35E5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Leveraged Z</w:t>
      </w:r>
      <w:r w:rsidR="00ED14A6" w:rsidRPr="00625AF4">
        <w:rPr>
          <w:rFonts w:asciiTheme="minorHAnsi" w:hAnsiTheme="minorHAnsi" w:cstheme="minorHAnsi"/>
          <w:color w:val="auto"/>
          <w:szCs w:val="22"/>
        </w:rPr>
        <w:t>eno framework for Writing Storm topology to accept the events from Kafka producer and to emit into Mongo DB.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Created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WSDLs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as per wire frames, UI pages generated client jars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JAX-WS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Apache CXF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create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SOAP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based Restful web services.</w:t>
      </w:r>
    </w:p>
    <w:p w:rsidR="00CB0E76" w:rsidRPr="00625AF4" w:rsidRDefault="00CB0E7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Developed Applications using Rule Engines,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Drools </w:t>
      </w:r>
      <w:r w:rsidR="004F35E5" w:rsidRPr="00625AF4">
        <w:rPr>
          <w:rFonts w:asciiTheme="minorHAnsi" w:hAnsiTheme="minorHAnsi" w:cstheme="minorHAnsi"/>
          <w:b/>
          <w:color w:val="auto"/>
          <w:szCs w:val="22"/>
        </w:rPr>
        <w:t>4. X and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ILOG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with corresponding to validate the business User Roles.</w:t>
      </w:r>
    </w:p>
    <w:p w:rsidR="00293CE1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CORE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HTML</w:t>
      </w:r>
      <w:r w:rsidR="000758E8" w:rsidRPr="00625AF4">
        <w:rPr>
          <w:rFonts w:asciiTheme="minorHAnsi" w:hAnsiTheme="minorHAnsi" w:cstheme="minorHAnsi"/>
          <w:b/>
          <w:color w:val="auto"/>
          <w:szCs w:val="22"/>
        </w:rPr>
        <w:t>5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tag libraries for expressing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 Server Faces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within a view template.</w:t>
      </w:r>
    </w:p>
    <w:p w:rsidR="00ED14A6" w:rsidRPr="00625AF4" w:rsidRDefault="00293CE1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Wrote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AngularJS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services to consume Restful web service to load data.</w:t>
      </w:r>
    </w:p>
    <w:p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>Explored 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Spark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, 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Kafka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, 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Storm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 along with other open source projects to create a </w:t>
      </w:r>
      <w:r w:rsidR="004F35E5"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>Realtime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 analytics framework. </w:t>
      </w:r>
    </w:p>
    <w:p w:rsidR="00972867" w:rsidRPr="00625AF4" w:rsidRDefault="00972867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eastAsia="Times New Roman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SVN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for version control and source repository, Used Fisheye for Code Review and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JIRA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for reporting Bugs.</w:t>
      </w:r>
    </w:p>
    <w:p w:rsidR="00F95F43" w:rsidRPr="00625AF4" w:rsidRDefault="00F95F43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  <w:lang w:eastAsia="en-IN"/>
        </w:rPr>
        <w:t xml:space="preserve">Worked on Column Filters of Data table using </w:t>
      </w:r>
      <w:r w:rsidR="004F35E5"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>j</w:t>
      </w:r>
      <w:r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 xml:space="preserve">Query and </w:t>
      </w:r>
      <w:proofErr w:type="spellStart"/>
      <w:r w:rsidR="00E57C53"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>ReactJS</w:t>
      </w:r>
      <w:proofErr w:type="spellEnd"/>
      <w:r w:rsidRPr="00625AF4">
        <w:rPr>
          <w:rFonts w:asciiTheme="minorHAnsi" w:hAnsiTheme="minorHAnsi" w:cstheme="minorHAnsi"/>
          <w:b/>
          <w:color w:val="auto"/>
          <w:szCs w:val="22"/>
          <w:lang w:eastAsia="en-IN"/>
        </w:rPr>
        <w:t>.</w:t>
      </w:r>
    </w:p>
    <w:p w:rsidR="002323BB" w:rsidRPr="00625AF4" w:rsidRDefault="002323B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writing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Thread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Safe blocks for </w:t>
      </w:r>
      <w:r w:rsidRPr="00625AF4">
        <w:rPr>
          <w:rFonts w:asciiTheme="minorHAnsi" w:hAnsiTheme="minorHAnsi" w:cstheme="minorHAnsi"/>
          <w:b/>
          <w:color w:val="auto"/>
          <w:szCs w:val="22"/>
        </w:rPr>
        <w:t>multithread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access to make valid transactions.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Created continuous integration builds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>Ant Jenkins</w:t>
      </w:r>
      <w:r w:rsidR="00B15F07">
        <w:rPr>
          <w:rFonts w:asciiTheme="minorHAnsi" w:hAnsiTheme="minorHAnsi" w:cstheme="minorHAnsi"/>
          <w:b/>
          <w:color w:val="auto"/>
          <w:szCs w:val="22"/>
        </w:rPr>
        <w:t>, Docker, Ansible</w:t>
      </w:r>
      <w:r w:rsidR="002066B9" w:rsidRPr="00625AF4">
        <w:rPr>
          <w:rFonts w:asciiTheme="minorHAnsi" w:hAnsiTheme="minorHAnsi" w:cstheme="minorHAnsi"/>
          <w:color w:val="auto"/>
          <w:szCs w:val="22"/>
        </w:rPr>
        <w:t xml:space="preserve"> a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nd deployed on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WebSphere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app server.</w:t>
      </w:r>
    </w:p>
    <w:p w:rsidR="00744B3F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Done with </w:t>
      </w:r>
      <w:r w:rsidRPr="00625AF4">
        <w:rPr>
          <w:rFonts w:asciiTheme="minorHAnsi" w:hAnsiTheme="minorHAnsi" w:cstheme="minorHAnsi"/>
          <w:b/>
          <w:color w:val="auto"/>
          <w:szCs w:val="22"/>
        </w:rPr>
        <w:t>Web sphere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server configurations, Data Sources, Connection Pooling, MQ Series Queues set up for messaging and deploying the apps on dif</w:t>
      </w:r>
      <w:r w:rsidR="004F35E5" w:rsidRPr="00625AF4">
        <w:rPr>
          <w:rFonts w:asciiTheme="minorHAnsi" w:hAnsiTheme="minorHAnsi" w:cstheme="minorHAnsi"/>
          <w:color w:val="auto"/>
          <w:szCs w:val="22"/>
        </w:rPr>
        <w:t>ferent servers in different environment</w:t>
      </w:r>
      <w:r w:rsidRPr="00625AF4">
        <w:rPr>
          <w:rFonts w:asciiTheme="minorHAnsi" w:hAnsiTheme="minorHAnsi" w:cstheme="minorHAnsi"/>
          <w:color w:val="auto"/>
          <w:szCs w:val="22"/>
        </w:rPr>
        <w:t>s like QA/IST/Production.</w:t>
      </w:r>
    </w:p>
    <w:p w:rsidR="00ED14A6" w:rsidRPr="00625AF4" w:rsidRDefault="006040A9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Google Maps API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to implement location module in the application.</w:t>
      </w:r>
    </w:p>
    <w:p w:rsidR="00ED14A6" w:rsidRPr="00625AF4" w:rsidRDefault="00ED14A6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Spark-Streaming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APIs to perform necessary transformations and actions on data model which gets the data from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Kafka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 in near real time and Persists into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Cassandra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  <w:r w:rsidRPr="00625AF4">
        <w:rPr>
          <w:rFonts w:asciiTheme="minorHAnsi" w:hAnsiTheme="minorHAnsi" w:cstheme="minorHAnsi"/>
          <w:color w:val="auto"/>
          <w:szCs w:val="22"/>
        </w:rPr>
        <w:tab/>
      </w:r>
    </w:p>
    <w:p w:rsidR="00744B3F" w:rsidRPr="00625AF4" w:rsidRDefault="00744B3F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>Worked on 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Rest Web services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as well as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Node Rest framework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for backend </w:t>
      </w:r>
      <w:r w:rsidR="005A47F9" w:rsidRPr="00625AF4">
        <w:rPr>
          <w:rFonts w:asciiTheme="minorHAnsi" w:eastAsia="Times New Roman" w:hAnsiTheme="minorHAnsi" w:cstheme="minorHAnsi"/>
          <w:color w:val="auto"/>
          <w:szCs w:val="22"/>
        </w:rPr>
        <w:t>services</w:t>
      </w:r>
      <w:r w:rsidR="004F35E5"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 </w:t>
      </w:r>
      <w:r w:rsidR="005A47F9"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and 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used </w:t>
      </w:r>
      <w:r w:rsidR="004F35E5" w:rsidRPr="00625AF4">
        <w:rPr>
          <w:rFonts w:asciiTheme="minorHAnsi" w:eastAsia="Times New Roman" w:hAnsiTheme="minorHAnsi" w:cstheme="minorHAnsi"/>
          <w:b/>
          <w:color w:val="auto"/>
          <w:szCs w:val="22"/>
        </w:rPr>
        <w:t>Mongo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 xml:space="preserve">DB (NoSQL) 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>for database services.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proofErr w:type="spellStart"/>
      <w:r w:rsidRPr="00625AF4">
        <w:rPr>
          <w:rFonts w:asciiTheme="minorHAnsi" w:hAnsiTheme="minorHAnsi" w:cstheme="minorHAnsi"/>
          <w:b/>
          <w:color w:val="auto"/>
          <w:szCs w:val="22"/>
        </w:rPr>
        <w:t>ActiveMQ</w:t>
      </w:r>
      <w:proofErr w:type="spellEnd"/>
      <w:r w:rsidRPr="00625AF4">
        <w:rPr>
          <w:rFonts w:asciiTheme="minorHAnsi" w:hAnsiTheme="minorHAnsi" w:cstheme="minorHAnsi"/>
          <w:color w:val="auto"/>
          <w:szCs w:val="22"/>
        </w:rPr>
        <w:t xml:space="preserve"> messaging to set up communication between applications in ESB. And flows are created for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JAX-WS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JAX-RS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web services.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Participated in migration to </w:t>
      </w:r>
      <w:r w:rsidRPr="00625AF4">
        <w:rPr>
          <w:rFonts w:asciiTheme="minorHAnsi" w:hAnsiTheme="minorHAnsi" w:cstheme="minorHAnsi"/>
          <w:b/>
          <w:color w:val="auto"/>
          <w:szCs w:val="22"/>
        </w:rPr>
        <w:t>DB2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data base from </w:t>
      </w:r>
      <w:r w:rsidRPr="00625AF4">
        <w:rPr>
          <w:rFonts w:asciiTheme="minorHAnsi" w:hAnsiTheme="minorHAnsi" w:cstheme="minorHAnsi"/>
          <w:b/>
          <w:color w:val="auto"/>
          <w:szCs w:val="22"/>
        </w:rPr>
        <w:t>Oracle DB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Followed coding guidelines and implemented Core Java </w:t>
      </w:r>
      <w:r w:rsidRPr="00625AF4">
        <w:rPr>
          <w:rFonts w:asciiTheme="minorHAnsi" w:hAnsiTheme="minorHAnsi" w:cstheme="minorHAnsi"/>
          <w:b/>
          <w:color w:val="auto"/>
          <w:szCs w:val="22"/>
        </w:rPr>
        <w:t>J2EE design patterns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IBM Clear case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as version controlling system.</w:t>
      </w:r>
    </w:p>
    <w:p w:rsidR="00DC52AB" w:rsidRPr="00625AF4" w:rsidRDefault="00DC52AB" w:rsidP="00F91182">
      <w:pPr>
        <w:pStyle w:val="a"/>
        <w:widowControl w:val="0"/>
        <w:numPr>
          <w:ilvl w:val="0"/>
          <w:numId w:val="38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Involved in deploying the application in </w:t>
      </w:r>
      <w:r w:rsidRPr="00625AF4">
        <w:rPr>
          <w:rFonts w:asciiTheme="minorHAnsi" w:hAnsiTheme="minorHAnsi" w:cstheme="minorHAnsi"/>
          <w:b/>
          <w:color w:val="auto"/>
          <w:szCs w:val="22"/>
        </w:rPr>
        <w:t>UNIX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to connect to see logs for fixing UAT/Production defects.</w:t>
      </w:r>
    </w:p>
    <w:p w:rsidR="00B766E9" w:rsidRPr="00625AF4" w:rsidRDefault="00DC52AB" w:rsidP="00A377AF">
      <w:pPr>
        <w:pStyle w:val="a"/>
        <w:widowControl w:val="0"/>
        <w:numPr>
          <w:ilvl w:val="0"/>
          <w:numId w:val="38"/>
        </w:numPr>
        <w:spacing w:line="240" w:lineRule="auto"/>
        <w:ind w:left="360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Coordinated with Performance team to get thread dumps tuned java as well as DB code.</w:t>
      </w:r>
    </w:p>
    <w:p w:rsidR="00C20D44" w:rsidRPr="00625AF4" w:rsidRDefault="00D21D62" w:rsidP="00A377AF">
      <w:pPr>
        <w:shd w:val="clear" w:color="auto" w:fill="FFFFFF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ENVIRONMENT</w:t>
      </w:r>
      <w:r w:rsidRPr="00625AF4">
        <w:rPr>
          <w:rFonts w:asciiTheme="minorHAnsi" w:hAnsiTheme="minorHAnsi" w:cstheme="minorHAnsi"/>
          <w:color w:val="auto"/>
          <w:szCs w:val="22"/>
        </w:rPr>
        <w:t>: 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JAVA</w:t>
      </w:r>
      <w:r w:rsidR="00321287" w:rsidRPr="00625AF4">
        <w:rPr>
          <w:rFonts w:asciiTheme="minorHAnsi" w:hAnsiTheme="minorHAnsi" w:cstheme="minorHAnsi"/>
          <w:color w:val="auto"/>
          <w:szCs w:val="22"/>
        </w:rPr>
        <w:t xml:space="preserve"> 1.6/1.7,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J2EE, Servlets, JSP, </w:t>
      </w:r>
      <w:r w:rsidR="00B33233" w:rsidRPr="00625AF4">
        <w:rPr>
          <w:rFonts w:asciiTheme="minorHAnsi" w:hAnsiTheme="minorHAnsi" w:cstheme="minorHAnsi"/>
          <w:color w:val="auto"/>
          <w:szCs w:val="22"/>
        </w:rPr>
        <w:t xml:space="preserve">Swing,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We</w:t>
      </w:r>
      <w:r w:rsidR="004B2DF7">
        <w:rPr>
          <w:rFonts w:asciiTheme="minorHAnsi" w:hAnsiTheme="minorHAnsi" w:cstheme="minorHAnsi"/>
          <w:color w:val="auto"/>
          <w:szCs w:val="22"/>
        </w:rPr>
        <w:t>b Sphere Application Server 8.x,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XML, HTML, XSD, XSLT, XPATH, JAXP, JAXB, WSDL,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Maven,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Java Spring MVC, SOAP, Drool</w:t>
      </w:r>
      <w:r w:rsidR="00ED500A" w:rsidRPr="00625AF4">
        <w:rPr>
          <w:rFonts w:asciiTheme="minorHAnsi" w:hAnsiTheme="minorHAnsi" w:cstheme="minorHAnsi"/>
          <w:color w:val="auto"/>
          <w:szCs w:val="22"/>
        </w:rPr>
        <w:t>s, JavaScript, Jenkins</w:t>
      </w:r>
      <w:r w:rsidR="00B15F07">
        <w:rPr>
          <w:rFonts w:asciiTheme="minorHAnsi" w:hAnsiTheme="minorHAnsi" w:cstheme="minorHAnsi"/>
          <w:color w:val="auto"/>
          <w:szCs w:val="22"/>
        </w:rPr>
        <w:t>, Docker, Ansible</w:t>
      </w:r>
      <w:r w:rsidR="00ED500A" w:rsidRPr="00625AF4">
        <w:rPr>
          <w:rFonts w:asciiTheme="minorHAnsi" w:hAnsiTheme="minorHAnsi" w:cstheme="minorHAnsi"/>
          <w:color w:val="auto"/>
          <w:szCs w:val="22"/>
        </w:rPr>
        <w:t>, Angular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JS, </w:t>
      </w:r>
      <w:r w:rsidR="00A367BC">
        <w:rPr>
          <w:rFonts w:asciiTheme="minorHAnsi" w:hAnsiTheme="minorHAnsi" w:cstheme="minorHAnsi"/>
          <w:color w:val="auto"/>
          <w:szCs w:val="22"/>
        </w:rPr>
        <w:t>Node.js</w:t>
      </w:r>
      <w:r w:rsidR="00E95D73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ED500A" w:rsidRPr="00625AF4">
        <w:rPr>
          <w:rFonts w:asciiTheme="minorHAnsi" w:hAnsiTheme="minorHAnsi" w:cstheme="minorHAnsi"/>
          <w:color w:val="auto"/>
          <w:szCs w:val="22"/>
        </w:rPr>
        <w:t>Backbone.</w:t>
      </w:r>
      <w:r w:rsidR="00A367BC">
        <w:rPr>
          <w:rFonts w:asciiTheme="minorHAnsi" w:hAnsiTheme="minorHAnsi" w:cstheme="minorHAnsi"/>
          <w:color w:val="auto"/>
          <w:szCs w:val="22"/>
        </w:rPr>
        <w:t>js</w:t>
      </w:r>
      <w:r w:rsidR="009A5801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C154BD" w:rsidRPr="00625AF4">
        <w:rPr>
          <w:rFonts w:asciiTheme="minorHAnsi" w:hAnsiTheme="minorHAnsi" w:cstheme="minorHAnsi"/>
          <w:color w:val="auto"/>
          <w:szCs w:val="22"/>
        </w:rPr>
        <w:t>Bootstrap,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A367BC">
        <w:rPr>
          <w:rFonts w:asciiTheme="minorHAnsi" w:hAnsiTheme="minorHAnsi" w:cstheme="minorHAnsi"/>
          <w:color w:val="auto"/>
          <w:szCs w:val="22"/>
        </w:rPr>
        <w:t>Ext</w:t>
      </w:r>
      <w:r w:rsidR="006E6011" w:rsidRPr="00625AF4">
        <w:rPr>
          <w:rFonts w:asciiTheme="minorHAnsi" w:hAnsiTheme="minorHAnsi" w:cstheme="minorHAnsi"/>
          <w:color w:val="auto"/>
          <w:szCs w:val="22"/>
        </w:rPr>
        <w:t xml:space="preserve"> JS,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Spring frame work- </w:t>
      </w:r>
      <w:r w:rsidR="004B2DF7">
        <w:rPr>
          <w:rFonts w:asciiTheme="minorHAnsi" w:hAnsiTheme="minorHAnsi" w:cstheme="minorHAnsi"/>
          <w:color w:val="auto"/>
          <w:szCs w:val="22"/>
        </w:rPr>
        <w:t xml:space="preserve">Boot,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DI, AOP,</w:t>
      </w:r>
      <w:r w:rsidR="004F35E5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proofErr w:type="spellStart"/>
      <w:r w:rsidR="006F0FCC" w:rsidRPr="00625AF4">
        <w:rPr>
          <w:rFonts w:asciiTheme="minorHAnsi" w:hAnsiTheme="minorHAnsi" w:cstheme="minorHAnsi"/>
          <w:color w:val="auto"/>
          <w:szCs w:val="22"/>
        </w:rPr>
        <w:t>ReactJS</w:t>
      </w:r>
      <w:proofErr w:type="spellEnd"/>
      <w:r w:rsidR="006F0FCC" w:rsidRPr="00625AF4">
        <w:rPr>
          <w:rFonts w:asciiTheme="minorHAnsi" w:hAnsiTheme="minorHAnsi" w:cstheme="minorHAnsi"/>
          <w:color w:val="auto"/>
          <w:szCs w:val="22"/>
        </w:rPr>
        <w:t>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MVC, REST, JAX-RS, CXF, IBM MQ Series, RAD 8.0, JUNIT,</w:t>
      </w:r>
      <w:r w:rsidR="00F8381E" w:rsidRPr="00625AF4">
        <w:rPr>
          <w:rFonts w:asciiTheme="minorHAnsi" w:hAnsiTheme="minorHAnsi" w:cstheme="minorHAnsi"/>
          <w:color w:val="auto"/>
          <w:szCs w:val="22"/>
        </w:rPr>
        <w:t xml:space="preserve"> TDD,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AWS, IBM Clear Case, SOAPUI, </w:t>
      </w:r>
      <w:proofErr w:type="spellStart"/>
      <w:r w:rsidR="00DC52AB" w:rsidRPr="00625AF4">
        <w:rPr>
          <w:rFonts w:asciiTheme="minorHAnsi" w:hAnsiTheme="minorHAnsi" w:cstheme="minorHAnsi"/>
          <w:color w:val="auto"/>
          <w:szCs w:val="22"/>
        </w:rPr>
        <w:t>JProfiler</w:t>
      </w:r>
      <w:proofErr w:type="spellEnd"/>
      <w:r w:rsidR="00DC52AB" w:rsidRPr="00625AF4">
        <w:rPr>
          <w:rFonts w:asciiTheme="minorHAnsi" w:hAnsiTheme="minorHAnsi" w:cstheme="minorHAnsi"/>
          <w:color w:val="auto"/>
          <w:szCs w:val="22"/>
        </w:rPr>
        <w:t>,</w:t>
      </w:r>
      <w:r w:rsidR="004F7FA2" w:rsidRPr="00625AF4">
        <w:rPr>
          <w:rFonts w:asciiTheme="minorHAnsi" w:hAnsiTheme="minorHAnsi" w:cstheme="minorHAnsi"/>
          <w:color w:val="auto"/>
          <w:szCs w:val="22"/>
        </w:rPr>
        <w:t xml:space="preserve"> Selenium,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JNDI, Java/J2EE design </w:t>
      </w:r>
      <w:r w:rsidR="00DC52AB" w:rsidRPr="00625AF4">
        <w:rPr>
          <w:rFonts w:asciiTheme="minorHAnsi" w:hAnsiTheme="minorHAnsi" w:cstheme="minorHAnsi"/>
          <w:color w:val="auto"/>
          <w:szCs w:val="22"/>
        </w:rPr>
        <w:lastRenderedPageBreak/>
        <w:t xml:space="preserve">patters, </w:t>
      </w:r>
      <w:r w:rsidR="00BD612B" w:rsidRPr="00625AF4">
        <w:rPr>
          <w:rFonts w:asciiTheme="minorHAnsi" w:hAnsiTheme="minorHAnsi" w:cstheme="minorHAnsi"/>
          <w:color w:val="auto"/>
          <w:szCs w:val="22"/>
        </w:rPr>
        <w:t>Adobe Flex,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EMMA,</w:t>
      </w:r>
      <w:r w:rsidR="00642BCD" w:rsidRPr="00625AF4">
        <w:rPr>
          <w:rFonts w:asciiTheme="minorHAnsi" w:hAnsiTheme="minorHAnsi" w:cstheme="minorHAnsi"/>
          <w:color w:val="auto"/>
          <w:szCs w:val="22"/>
        </w:rPr>
        <w:t xml:space="preserve"> JIRA,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Ant, </w:t>
      </w:r>
      <w:r w:rsidR="00B2427E" w:rsidRPr="00625AF4">
        <w:rPr>
          <w:rFonts w:asciiTheme="minorHAnsi" w:hAnsiTheme="minorHAnsi" w:cstheme="minorHAnsi"/>
          <w:color w:val="auto"/>
          <w:szCs w:val="22"/>
        </w:rPr>
        <w:t xml:space="preserve">MongoDB, </w:t>
      </w:r>
      <w:r w:rsidR="0022110F" w:rsidRPr="00625AF4">
        <w:rPr>
          <w:rFonts w:asciiTheme="minorHAnsi" w:hAnsiTheme="minorHAnsi" w:cstheme="minorHAnsi"/>
          <w:color w:val="auto"/>
          <w:szCs w:val="22"/>
        </w:rPr>
        <w:t>Elastic Search</w:t>
      </w:r>
      <w:r w:rsidR="00DC52AB" w:rsidRPr="00625AF4">
        <w:rPr>
          <w:rFonts w:asciiTheme="minorHAnsi" w:hAnsiTheme="minorHAnsi" w:cstheme="minorHAnsi"/>
          <w:color w:val="auto"/>
          <w:szCs w:val="22"/>
        </w:rPr>
        <w:t>, HP QC, DB2, IBM Optimum tool</w:t>
      </w:r>
      <w:r w:rsidR="00CB0E76"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="00036EC3" w:rsidRPr="00625AF4">
        <w:rPr>
          <w:rFonts w:asciiTheme="minorHAnsi" w:hAnsiTheme="minorHAnsi" w:cstheme="minorHAnsi"/>
          <w:color w:val="auto"/>
          <w:szCs w:val="22"/>
        </w:rPr>
        <w:t xml:space="preserve">Google Maps API, </w:t>
      </w:r>
      <w:r w:rsidR="00CB0E76" w:rsidRPr="00625AF4">
        <w:rPr>
          <w:rFonts w:asciiTheme="minorHAnsi" w:hAnsiTheme="minorHAnsi" w:cstheme="minorHAnsi"/>
          <w:color w:val="auto"/>
          <w:szCs w:val="22"/>
        </w:rPr>
        <w:t xml:space="preserve">Drools, </w:t>
      </w:r>
      <w:proofErr w:type="spellStart"/>
      <w:r w:rsidR="00CB0E76" w:rsidRPr="00625AF4">
        <w:rPr>
          <w:rFonts w:asciiTheme="minorHAnsi" w:hAnsiTheme="minorHAnsi" w:cstheme="minorHAnsi"/>
          <w:color w:val="auto"/>
          <w:szCs w:val="22"/>
        </w:rPr>
        <w:t>iLog</w:t>
      </w:r>
      <w:proofErr w:type="spellEnd"/>
      <w:r w:rsidR="00C82680" w:rsidRPr="00625AF4">
        <w:rPr>
          <w:rFonts w:asciiTheme="minorHAnsi" w:hAnsiTheme="minorHAnsi" w:cstheme="minorHAnsi"/>
          <w:color w:val="auto"/>
          <w:szCs w:val="22"/>
        </w:rPr>
        <w:t>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251DC7" w:rsidRPr="00625AF4">
        <w:rPr>
          <w:rFonts w:asciiTheme="minorHAnsi" w:hAnsiTheme="minorHAnsi" w:cstheme="minorHAnsi"/>
          <w:color w:val="auto"/>
          <w:szCs w:val="22"/>
        </w:rPr>
        <w:t>Linux,</w:t>
      </w:r>
      <w:r w:rsidR="00ED500A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22110F" w:rsidRPr="00625AF4">
        <w:rPr>
          <w:rFonts w:asciiTheme="minorHAnsi" w:hAnsiTheme="minorHAnsi" w:cstheme="minorHAnsi"/>
          <w:color w:val="auto"/>
          <w:szCs w:val="22"/>
        </w:rPr>
        <w:t>Micro services</w:t>
      </w:r>
      <w:r w:rsidR="00DC52AB" w:rsidRPr="00625AF4">
        <w:rPr>
          <w:rFonts w:asciiTheme="minorHAnsi" w:hAnsiTheme="minorHAnsi" w:cstheme="minorHAnsi"/>
          <w:color w:val="auto"/>
          <w:szCs w:val="22"/>
        </w:rPr>
        <w:t xml:space="preserve"> etc.</w:t>
      </w:r>
      <w:r w:rsidR="00F10C5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F10C52" w:rsidRPr="00625AF4">
        <w:rPr>
          <w:rFonts w:asciiTheme="minorHAnsi" w:hAnsiTheme="minorHAnsi" w:cstheme="minorHAnsi"/>
          <w:b/>
          <w:color w:val="auto"/>
          <w:szCs w:val="22"/>
        </w:rPr>
        <w:tab/>
      </w:r>
    </w:p>
    <w:p w:rsidR="00C20D44" w:rsidRPr="00625AF4" w:rsidRDefault="007D407E" w:rsidP="00F9118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5" w:name="_Hlk497259719"/>
      <w:r w:rsidRPr="00625AF4">
        <w:rPr>
          <w:rFonts w:asciiTheme="minorHAnsi" w:hAnsiTheme="minorHAnsi" w:cstheme="minorHAnsi"/>
          <w:b/>
          <w:color w:val="auto"/>
          <w:szCs w:val="22"/>
        </w:rPr>
        <w:t>FNB Corporation</w:t>
      </w:r>
      <w:r w:rsidR="00737166" w:rsidRPr="00625AF4">
        <w:rPr>
          <w:rFonts w:asciiTheme="minorHAnsi" w:hAnsiTheme="minorHAnsi" w:cstheme="minorHAnsi"/>
          <w:b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Pittsburgh, PA</w:t>
      </w:r>
      <w:bookmarkEnd w:id="5"/>
      <w:r w:rsidR="00C20D44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C20D44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                     </w:t>
      </w:r>
      <w:r w:rsidR="0011659F"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July 2014 – Aug’ 2015</w:t>
      </w:r>
    </w:p>
    <w:p w:rsidR="00075CD1" w:rsidRPr="00625AF4" w:rsidRDefault="00B825F2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szCs w:val="22"/>
        </w:rPr>
        <w:t>Full-Stack</w:t>
      </w:r>
      <w:r w:rsidRPr="00625AF4">
        <w:rPr>
          <w:rFonts w:asciiTheme="minorHAnsi" w:hAnsiTheme="minorHAnsi" w:cstheme="minorHAnsi"/>
          <w:szCs w:val="22"/>
        </w:rPr>
        <w:t xml:space="preserve"> </w:t>
      </w:r>
      <w:r w:rsidR="00C20D44" w:rsidRPr="00625AF4">
        <w:rPr>
          <w:rFonts w:asciiTheme="minorHAnsi" w:hAnsiTheme="minorHAnsi" w:cstheme="minorHAnsi"/>
          <w:b/>
          <w:bCs/>
          <w:color w:val="auto"/>
          <w:szCs w:val="22"/>
        </w:rPr>
        <w:t>Java Developer</w:t>
      </w:r>
    </w:p>
    <w:p w:rsidR="00197F68" w:rsidRPr="00625AF4" w:rsidRDefault="00C20D44" w:rsidP="00F91182">
      <w:pPr>
        <w:pStyle w:val="a"/>
        <w:widowControl w:val="0"/>
        <w:tabs>
          <w:tab w:val="left" w:pos="8460"/>
        </w:tabs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Worked on JavaScript to validate input, manipulated </w:t>
      </w:r>
      <w:r w:rsidRPr="00625AF4">
        <w:rPr>
          <w:rFonts w:cstheme="minorHAnsi"/>
          <w:b/>
        </w:rPr>
        <w:t>HTML</w:t>
      </w:r>
      <w:r w:rsidRPr="00625AF4">
        <w:rPr>
          <w:rFonts w:cstheme="minorHAnsi"/>
        </w:rPr>
        <w:t> elements using </w:t>
      </w:r>
      <w:r w:rsidRPr="00625AF4">
        <w:rPr>
          <w:rFonts w:cstheme="minorHAnsi"/>
          <w:b/>
        </w:rPr>
        <w:t>JavaScript</w:t>
      </w:r>
      <w:r w:rsidRPr="00625AF4">
        <w:rPr>
          <w:rFonts w:cstheme="minorHAnsi"/>
        </w:rPr>
        <w:t xml:space="preserve"> and </w:t>
      </w:r>
      <w:r w:rsidR="00A817D7" w:rsidRPr="00625AF4">
        <w:rPr>
          <w:rFonts w:cstheme="minorHAnsi"/>
          <w:b/>
        </w:rPr>
        <w:t>Angular</w:t>
      </w:r>
      <w:r w:rsidRPr="00625AF4">
        <w:rPr>
          <w:rFonts w:cstheme="minorHAnsi"/>
          <w:b/>
        </w:rPr>
        <w:t>JS</w:t>
      </w:r>
      <w:r w:rsidRPr="00625AF4">
        <w:rPr>
          <w:rFonts w:cstheme="minorHAnsi"/>
        </w:rPr>
        <w:t xml:space="preserve"> developed external JavaScript codes that can be used in several different web pages.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Created rule files using </w:t>
      </w:r>
      <w:proofErr w:type="spellStart"/>
      <w:r w:rsidRPr="00625AF4">
        <w:rPr>
          <w:rFonts w:cstheme="minorHAnsi"/>
          <w:b/>
        </w:rPr>
        <w:t>JBoss</w:t>
      </w:r>
      <w:proofErr w:type="spellEnd"/>
      <w:r w:rsidRPr="00625AF4">
        <w:rPr>
          <w:rFonts w:cstheme="minorHAnsi"/>
          <w:b/>
        </w:rPr>
        <w:t xml:space="preserve"> Drools 5</w:t>
      </w:r>
      <w:r w:rsidRPr="00625AF4">
        <w:rPr>
          <w:rFonts w:cstheme="minorHAnsi"/>
        </w:rPr>
        <w:t xml:space="preserve"> rules.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Involved in preparing High </w:t>
      </w:r>
      <w:r w:rsidR="004F35E5" w:rsidRPr="00625AF4">
        <w:rPr>
          <w:rFonts w:cstheme="minorHAnsi"/>
        </w:rPr>
        <w:t>low-level</w:t>
      </w:r>
      <w:r w:rsidRPr="00625AF4">
        <w:rPr>
          <w:rFonts w:cstheme="minorHAnsi"/>
        </w:rPr>
        <w:t xml:space="preserve"> design docs with </w:t>
      </w:r>
      <w:r w:rsidRPr="00625AF4">
        <w:rPr>
          <w:rFonts w:cstheme="minorHAnsi"/>
          <w:b/>
        </w:rPr>
        <w:t>UML</w:t>
      </w:r>
      <w:r w:rsidRPr="00625AF4">
        <w:rPr>
          <w:rFonts w:cstheme="minorHAnsi"/>
        </w:rPr>
        <w:t xml:space="preserve"> diagrams.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Involved in </w:t>
      </w:r>
      <w:r w:rsidRPr="00625AF4">
        <w:rPr>
          <w:rFonts w:cstheme="minorHAnsi"/>
          <w:b/>
        </w:rPr>
        <w:t>PSI</w:t>
      </w:r>
      <w:r w:rsidRPr="00625AF4">
        <w:rPr>
          <w:rFonts w:cstheme="minorHAnsi"/>
        </w:rPr>
        <w:t xml:space="preserve"> estimations using Fibonacci approach and divided feature into different USs.</w:t>
      </w:r>
    </w:p>
    <w:p w:rsidR="00B5749F" w:rsidRPr="00625AF4" w:rsidRDefault="00E93758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Developed the presentation layer written using </w:t>
      </w:r>
      <w:r w:rsidRPr="00625AF4">
        <w:rPr>
          <w:rFonts w:cstheme="minorHAnsi"/>
          <w:b/>
        </w:rPr>
        <w:t>HTML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CSS3</w:t>
      </w:r>
      <w:r w:rsidR="00BC1DD9" w:rsidRPr="00625AF4">
        <w:rPr>
          <w:rFonts w:cstheme="minorHAnsi"/>
          <w:b/>
        </w:rPr>
        <w:t>, Ext JS</w:t>
      </w:r>
      <w:r w:rsidR="008D229F" w:rsidRPr="00625AF4">
        <w:rPr>
          <w:rFonts w:cstheme="minorHAnsi"/>
          <w:b/>
        </w:rPr>
        <w:t xml:space="preserve">, </w:t>
      </w:r>
      <w:proofErr w:type="spellStart"/>
      <w:r w:rsidR="008D229F" w:rsidRPr="00625AF4">
        <w:rPr>
          <w:rFonts w:cstheme="minorHAnsi"/>
          <w:b/>
        </w:rPr>
        <w:t>ReactJS</w:t>
      </w:r>
      <w:proofErr w:type="spellEnd"/>
      <w:r w:rsidRPr="00625AF4">
        <w:rPr>
          <w:rFonts w:cstheme="minorHAnsi"/>
        </w:rPr>
        <w:t xml:space="preserve"> and client-side validations were done using </w:t>
      </w:r>
      <w:r w:rsidRPr="00625AF4">
        <w:rPr>
          <w:rFonts w:cstheme="minorHAnsi"/>
          <w:b/>
        </w:rPr>
        <w:t>JavaScript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jQuery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JSON</w:t>
      </w:r>
      <w:r w:rsidRPr="00625AF4">
        <w:rPr>
          <w:rFonts w:cstheme="minorHAnsi"/>
        </w:rPr>
        <w:t>.</w:t>
      </w:r>
    </w:p>
    <w:p w:rsidR="00B5749F" w:rsidRPr="00625AF4" w:rsidRDefault="00B5749F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Designed a responsive website using </w:t>
      </w:r>
      <w:r w:rsidRPr="00625AF4">
        <w:rPr>
          <w:rFonts w:cstheme="minorHAnsi"/>
          <w:b/>
        </w:rPr>
        <w:t>Bootstrap</w:t>
      </w:r>
      <w:r w:rsidRPr="00625AF4">
        <w:rPr>
          <w:rFonts w:cstheme="minorHAnsi"/>
        </w:rPr>
        <w:t xml:space="preserve"> grid system to layout contents that fit different devices including mobile, tablet and desktop.</w:t>
      </w:r>
    </w:p>
    <w:p w:rsidR="00ED14A6" w:rsidRPr="00625AF4" w:rsidRDefault="00ED14A6" w:rsidP="00F91182">
      <w:pPr>
        <w:numPr>
          <w:ilvl w:val="0"/>
          <w:numId w:val="39"/>
        </w:numPr>
        <w:spacing w:after="0" w:line="240" w:lineRule="auto"/>
        <w:jc w:val="both"/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</w:pP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Configured Spark streaming to receive real time data from the Kafka and store the stream data to 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HDFS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 xml:space="preserve"> using </w:t>
      </w:r>
      <w:r w:rsidRPr="00625AF4">
        <w:rPr>
          <w:rFonts w:asciiTheme="minorHAnsi" w:eastAsia="Georgia" w:hAnsiTheme="minorHAnsi" w:cstheme="minorHAnsi"/>
          <w:b/>
          <w:color w:val="auto"/>
          <w:szCs w:val="22"/>
          <w:shd w:val="clear" w:color="auto" w:fill="FFFFFF"/>
        </w:rPr>
        <w:t>Scala</w:t>
      </w:r>
      <w:r w:rsidRPr="00625AF4">
        <w:rPr>
          <w:rFonts w:asciiTheme="minorHAnsi" w:eastAsia="Georgia" w:hAnsiTheme="minorHAnsi" w:cstheme="minorHAnsi"/>
          <w:color w:val="auto"/>
          <w:szCs w:val="22"/>
          <w:shd w:val="clear" w:color="auto" w:fill="FFFFFF"/>
        </w:rPr>
        <w:t>.</w:t>
      </w:r>
    </w:p>
    <w:p w:rsidR="004E0718" w:rsidRPr="00625AF4" w:rsidRDefault="004E0718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Written business logic to retrieve data from legacy systems using web methods Mainframe, Java</w:t>
      </w:r>
    </w:p>
    <w:p w:rsidR="004E0718" w:rsidRPr="00625AF4" w:rsidRDefault="004E0718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Administered and configured multiple web methods B2B installations. This included moving developed code to various environments, setting up multiple databases aliases (Oracle), partner server’s subscriptions.</w:t>
      </w:r>
    </w:p>
    <w:p w:rsidR="00E93758" w:rsidRPr="00625AF4" w:rsidRDefault="004A4C36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multithreading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</w:rPr>
        <w:t>extensively to improve the performance of the application.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>Worked on the Common UI lay</w:t>
      </w:r>
      <w:r w:rsidR="007D407E" w:rsidRPr="00625AF4">
        <w:rPr>
          <w:rFonts w:cstheme="minorHAnsi"/>
        </w:rPr>
        <w:t>out for defining the Header, Foo</w:t>
      </w:r>
      <w:r w:rsidRPr="00625AF4">
        <w:rPr>
          <w:rFonts w:cstheme="minorHAnsi"/>
        </w:rPr>
        <w:t xml:space="preserve">ter and Menu using </w:t>
      </w:r>
      <w:r w:rsidRPr="00625AF4">
        <w:rPr>
          <w:rFonts w:cstheme="minorHAnsi"/>
          <w:b/>
        </w:rPr>
        <w:t xml:space="preserve">JSF </w:t>
      </w:r>
      <w:proofErr w:type="spellStart"/>
      <w:r w:rsidRPr="00625AF4">
        <w:rPr>
          <w:rFonts w:cstheme="minorHAnsi"/>
          <w:b/>
        </w:rPr>
        <w:t>Facelets</w:t>
      </w:r>
      <w:proofErr w:type="spellEnd"/>
      <w:r w:rsidRPr="00625AF4">
        <w:rPr>
          <w:rFonts w:cstheme="minorHAnsi"/>
        </w:rPr>
        <w:t>.</w:t>
      </w:r>
    </w:p>
    <w:p w:rsidR="00ED14A6" w:rsidRPr="00625AF4" w:rsidRDefault="00ED14A6" w:rsidP="00F91182">
      <w:pPr>
        <w:numPr>
          <w:ilvl w:val="0"/>
          <w:numId w:val="39"/>
        </w:numPr>
        <w:spacing w:after="0" w:line="240" w:lineRule="auto"/>
        <w:jc w:val="both"/>
        <w:rPr>
          <w:rFonts w:asciiTheme="minorHAnsi" w:eastAsia="Georgia" w:hAnsiTheme="minorHAnsi" w:cstheme="minorHAnsi"/>
          <w:color w:val="auto"/>
          <w:szCs w:val="22"/>
        </w:rPr>
      </w:pPr>
      <w:r w:rsidRPr="00625AF4">
        <w:rPr>
          <w:rFonts w:asciiTheme="minorHAnsi" w:eastAsia="Georgia" w:hAnsiTheme="minorHAnsi" w:cstheme="minorHAnsi"/>
          <w:color w:val="auto"/>
          <w:szCs w:val="22"/>
        </w:rPr>
        <w:t>Developed Spark code using 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Scala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 and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Spark-SQL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>/Streaming for faster testing and processing of data.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Developed the application using frameworks like </w:t>
      </w:r>
      <w:r w:rsidRPr="00625AF4">
        <w:rPr>
          <w:rFonts w:cstheme="minorHAnsi"/>
          <w:b/>
        </w:rPr>
        <w:t>Struts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Java Server Faces (JSF)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Spring</w:t>
      </w:r>
      <w:r w:rsidR="00C20D44" w:rsidRPr="00625AF4">
        <w:rPr>
          <w:rFonts w:cstheme="minorHAnsi"/>
          <w:b/>
        </w:rPr>
        <w:t xml:space="preserve"> </w:t>
      </w:r>
      <w:r w:rsidRPr="00625AF4">
        <w:rPr>
          <w:rFonts w:cstheme="minorHAnsi"/>
          <w:b/>
        </w:rPr>
        <w:t>frameworks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AWS Beanstalk</w:t>
      </w:r>
      <w:r w:rsidRPr="00625AF4">
        <w:rPr>
          <w:rFonts w:cstheme="minorHAnsi"/>
        </w:rPr>
        <w:t xml:space="preserve"> for deploying and scaling web applications and services developed with </w:t>
      </w:r>
      <w:r w:rsidRPr="00625AF4">
        <w:rPr>
          <w:rFonts w:cstheme="minorHAnsi"/>
          <w:b/>
        </w:rPr>
        <w:t>Java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PHP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Node.js, Python, Ruby</w:t>
      </w:r>
      <w:r w:rsidRPr="00625AF4">
        <w:rPr>
          <w:rFonts w:cstheme="minorHAnsi"/>
        </w:rPr>
        <w:t>,</w:t>
      </w:r>
      <w:r w:rsidR="004B2DF7">
        <w:rPr>
          <w:rFonts w:cstheme="minorHAnsi"/>
        </w:rPr>
        <w:t xml:space="preserve"> </w:t>
      </w:r>
      <w:r w:rsidR="004B2DF7" w:rsidRPr="004B2DF7">
        <w:rPr>
          <w:rFonts w:cstheme="minorHAnsi"/>
          <w:b/>
        </w:rPr>
        <w:t>Ansible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Docker</w:t>
      </w:r>
      <w:r w:rsidRPr="00625AF4">
        <w:rPr>
          <w:rFonts w:cstheme="minorHAnsi"/>
        </w:rPr>
        <w:t xml:space="preserve"> on familiar servers such as </w:t>
      </w:r>
      <w:r w:rsidRPr="00625AF4">
        <w:rPr>
          <w:rFonts w:cstheme="minorHAnsi"/>
          <w:b/>
        </w:rPr>
        <w:t>Apache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IIS</w:t>
      </w:r>
      <w:r w:rsidRPr="00625AF4">
        <w:rPr>
          <w:rFonts w:cstheme="minorHAnsi"/>
        </w:rPr>
        <w:t>.</w:t>
      </w:r>
    </w:p>
    <w:p w:rsidR="0094681B" w:rsidRPr="00625AF4" w:rsidRDefault="0094681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Developed custom directives, Factories and Services in </w:t>
      </w:r>
      <w:r w:rsidR="00A817D7" w:rsidRPr="00625AF4">
        <w:rPr>
          <w:rFonts w:eastAsia="Times New Roman" w:cstheme="minorHAnsi"/>
          <w:b/>
        </w:rPr>
        <w:t>Angular</w:t>
      </w:r>
      <w:r w:rsidRPr="00625AF4">
        <w:rPr>
          <w:rFonts w:eastAsia="Times New Roman" w:cstheme="minorHAnsi"/>
          <w:b/>
        </w:rPr>
        <w:t>JS</w:t>
      </w:r>
      <w:r w:rsidRPr="00625AF4">
        <w:rPr>
          <w:rFonts w:eastAsia="Times New Roman" w:cstheme="minorHAnsi"/>
        </w:rPr>
        <w:t>.</w:t>
      </w:r>
    </w:p>
    <w:p w:rsidR="00ED14A6" w:rsidRPr="00625AF4" w:rsidRDefault="00ED14A6" w:rsidP="00F91182">
      <w:pPr>
        <w:pStyle w:val="ListParagraph"/>
        <w:numPr>
          <w:ilvl w:val="0"/>
          <w:numId w:val="39"/>
        </w:numPr>
        <w:spacing w:after="200"/>
        <w:rPr>
          <w:rFonts w:cstheme="minorHAnsi"/>
        </w:rPr>
      </w:pPr>
      <w:r w:rsidRPr="00625AF4">
        <w:rPr>
          <w:rFonts w:eastAsia="Calibri" w:cstheme="minorHAnsi"/>
        </w:rPr>
        <w:t xml:space="preserve">Knowledge on </w:t>
      </w:r>
      <w:r w:rsidRPr="00625AF4">
        <w:rPr>
          <w:rFonts w:eastAsia="Calibri" w:cstheme="minorHAnsi"/>
          <w:b/>
        </w:rPr>
        <w:t>Apache Spark java</w:t>
      </w:r>
      <w:r w:rsidRPr="00625AF4">
        <w:rPr>
          <w:rFonts w:eastAsia="Calibri" w:cstheme="minorHAnsi"/>
        </w:rPr>
        <w:t> API and worked on Drools to configure rules as per business requirements.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Implemented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EJB</w:t>
      </w:r>
      <w:r w:rsidRPr="00625AF4">
        <w:rPr>
          <w:rFonts w:eastAsia="Times New Roman" w:cstheme="minorHAnsi"/>
          <w:b/>
        </w:rPr>
        <w:t>'s session bean</w:t>
      </w:r>
      <w:r w:rsidRPr="00625AF4">
        <w:rPr>
          <w:rFonts w:eastAsia="Times New Roman" w:cstheme="minorHAnsi"/>
        </w:rPr>
        <w:t xml:space="preserve"> to maintain mobile session.</w:t>
      </w:r>
    </w:p>
    <w:p w:rsidR="00ED14A6" w:rsidRPr="00625AF4" w:rsidRDefault="00ED14A6" w:rsidP="00F91182">
      <w:pPr>
        <w:numPr>
          <w:ilvl w:val="0"/>
          <w:numId w:val="39"/>
        </w:numPr>
        <w:spacing w:after="0" w:line="240" w:lineRule="auto"/>
        <w:jc w:val="both"/>
        <w:rPr>
          <w:rFonts w:asciiTheme="minorHAnsi" w:eastAsia="Georgia" w:hAnsiTheme="minorHAnsi" w:cstheme="minorHAnsi"/>
          <w:b/>
          <w:color w:val="auto"/>
          <w:szCs w:val="22"/>
        </w:rPr>
      </w:pP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Worked with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 xml:space="preserve">NoSQL databases 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such as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Cassandra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eastAsia="Georgia" w:hAnsiTheme="minorHAnsi" w:cstheme="minorHAnsi"/>
          <w:b/>
          <w:color w:val="auto"/>
          <w:szCs w:val="22"/>
        </w:rPr>
        <w:t>MongoDB</w:t>
      </w:r>
      <w:r w:rsidRPr="00625AF4">
        <w:rPr>
          <w:rFonts w:asciiTheme="minorHAnsi" w:eastAsia="Georgia" w:hAnsiTheme="minorHAnsi" w:cstheme="minorHAnsi"/>
          <w:color w:val="auto"/>
          <w:szCs w:val="22"/>
        </w:rPr>
        <w:t>.</w:t>
      </w:r>
    </w:p>
    <w:p w:rsidR="00BC1DD9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Implemented methods to validate, invalidate, keep a live session for login process and maintaining session credentials.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Implemented </w:t>
      </w:r>
      <w:r w:rsidRPr="00625AF4">
        <w:rPr>
          <w:rFonts w:eastAsia="Times New Roman" w:cstheme="minorHAnsi"/>
          <w:b/>
        </w:rPr>
        <w:t>Spring MVC Controller</w:t>
      </w:r>
      <w:r w:rsidRPr="00625AF4">
        <w:rPr>
          <w:rFonts w:eastAsia="Times New Roman" w:cstheme="minorHAnsi"/>
        </w:rPr>
        <w:t xml:space="preserve"> module for better handling of client request, consume </w:t>
      </w:r>
      <w:r w:rsidR="004F35E5" w:rsidRPr="00625AF4">
        <w:rPr>
          <w:rFonts w:eastAsia="Times New Roman" w:cstheme="minorHAnsi"/>
          <w:b/>
        </w:rPr>
        <w:t>RESTful</w:t>
      </w:r>
      <w:r w:rsidR="00C20D44" w:rsidRPr="00625AF4">
        <w:rPr>
          <w:rFonts w:eastAsia="Times New Roman" w:cstheme="minorHAnsi"/>
          <w:b/>
        </w:rPr>
        <w:t xml:space="preserve"> </w:t>
      </w:r>
      <w:r w:rsidR="007D407E" w:rsidRPr="00625AF4">
        <w:rPr>
          <w:rFonts w:eastAsia="Times New Roman" w:cstheme="minorHAnsi"/>
        </w:rPr>
        <w:t>Web</w:t>
      </w:r>
      <w:r w:rsidRPr="00625AF4">
        <w:rPr>
          <w:rFonts w:eastAsia="Times New Roman" w:cstheme="minorHAnsi"/>
        </w:rPr>
        <w:t>service and sending response back to client.</w:t>
      </w:r>
    </w:p>
    <w:p w:rsidR="00BD3183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Used </w:t>
      </w:r>
      <w:r w:rsidR="00E57C53" w:rsidRPr="00625AF4">
        <w:rPr>
          <w:rFonts w:eastAsia="Times New Roman" w:cstheme="minorHAnsi"/>
          <w:b/>
        </w:rPr>
        <w:t>Maven repository</w:t>
      </w:r>
      <w:r w:rsidRPr="00625AF4">
        <w:rPr>
          <w:rFonts w:eastAsia="Times New Roman" w:cstheme="minorHAnsi"/>
        </w:rPr>
        <w:t xml:space="preserve"> to include all the jar files required for the </w:t>
      </w:r>
      <w:r w:rsidRPr="00625AF4">
        <w:rPr>
          <w:rFonts w:eastAsia="Times New Roman" w:cstheme="minorHAnsi"/>
          <w:b/>
        </w:rPr>
        <w:t>JDBC</w:t>
      </w:r>
      <w:r w:rsidRPr="00625AF4">
        <w:rPr>
          <w:rFonts w:eastAsia="Times New Roman" w:cstheme="minorHAnsi"/>
        </w:rPr>
        <w:t xml:space="preserve"> Connections and </w:t>
      </w:r>
      <w:r w:rsidRPr="00625AF4">
        <w:rPr>
          <w:rFonts w:eastAsia="Times New Roman" w:cstheme="minorHAnsi"/>
          <w:b/>
        </w:rPr>
        <w:t>JSP Tag libraries</w:t>
      </w:r>
      <w:r w:rsidRPr="00625AF4">
        <w:rPr>
          <w:rFonts w:eastAsia="Times New Roman" w:cstheme="minorHAnsi"/>
        </w:rPr>
        <w:t>.</w:t>
      </w:r>
    </w:p>
    <w:p w:rsidR="00BD3183" w:rsidRPr="00625AF4" w:rsidRDefault="00BD3183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Developed certain features of the application functionality i.e. </w:t>
      </w:r>
      <w:r w:rsidRPr="00625AF4">
        <w:rPr>
          <w:rFonts w:eastAsia="Times New Roman" w:cstheme="minorHAnsi"/>
          <w:b/>
        </w:rPr>
        <w:t>CRUD</w:t>
      </w:r>
      <w:r w:rsidRPr="00625AF4">
        <w:rPr>
          <w:rFonts w:eastAsia="Times New Roman" w:cstheme="minorHAnsi"/>
        </w:rPr>
        <w:t xml:space="preserve"> (Create, read, update, delete) features using </w:t>
      </w:r>
      <w:r w:rsidRPr="00625AF4">
        <w:rPr>
          <w:rFonts w:eastAsia="Times New Roman" w:cstheme="minorHAnsi"/>
          <w:b/>
        </w:rPr>
        <w:t>Backbone.js</w:t>
      </w:r>
      <w:r w:rsidRPr="00625AF4">
        <w:rPr>
          <w:rFonts w:eastAsia="Times New Roman" w:cstheme="minorHAnsi"/>
        </w:rPr>
        <w:t xml:space="preserve"> and Responsive Design.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Developed </w:t>
      </w:r>
      <w:r w:rsidRPr="00625AF4">
        <w:rPr>
          <w:rFonts w:eastAsia="Times New Roman" w:cstheme="minorHAnsi"/>
          <w:b/>
        </w:rPr>
        <w:t>REST</w:t>
      </w:r>
      <w:r w:rsidRPr="00625AF4">
        <w:rPr>
          <w:rFonts w:eastAsia="Times New Roman" w:cstheme="minorHAnsi"/>
        </w:rPr>
        <w:t xml:space="preserve"> services to talk with adapter classes and exposed them to the </w:t>
      </w:r>
      <w:r w:rsidR="002066B9" w:rsidRPr="00625AF4">
        <w:rPr>
          <w:rFonts w:eastAsia="Times New Roman" w:cstheme="minorHAnsi"/>
          <w:b/>
        </w:rPr>
        <w:t>A</w:t>
      </w:r>
      <w:r w:rsidR="00A817D7" w:rsidRPr="00625AF4">
        <w:rPr>
          <w:rFonts w:eastAsia="Times New Roman" w:cstheme="minorHAnsi"/>
          <w:b/>
        </w:rPr>
        <w:t>ngular</w:t>
      </w:r>
      <w:r w:rsidRPr="00625AF4">
        <w:rPr>
          <w:rFonts w:eastAsia="Times New Roman" w:cstheme="minorHAnsi"/>
          <w:b/>
        </w:rPr>
        <w:t>JS</w:t>
      </w:r>
      <w:r w:rsidRPr="00625AF4">
        <w:rPr>
          <w:rFonts w:eastAsia="Times New Roman" w:cstheme="minorHAnsi"/>
        </w:rPr>
        <w:t xml:space="preserve"> front-end. Worked on </w:t>
      </w:r>
      <w:r w:rsidRPr="00625AF4">
        <w:rPr>
          <w:rFonts w:eastAsia="Times New Roman" w:cstheme="minorHAnsi"/>
          <w:b/>
        </w:rPr>
        <w:t>Restful</w:t>
      </w:r>
      <w:r w:rsidRPr="00625AF4">
        <w:rPr>
          <w:rFonts w:eastAsia="Times New Roman" w:cstheme="minorHAnsi"/>
        </w:rPr>
        <w:t xml:space="preserve"> web services which enforced a stateless client server and support JSON few changes from </w:t>
      </w:r>
      <w:r w:rsidRPr="00625AF4">
        <w:rPr>
          <w:rFonts w:eastAsia="Times New Roman" w:cstheme="minorHAnsi"/>
          <w:b/>
        </w:rPr>
        <w:t>SOAP</w:t>
      </w:r>
      <w:r w:rsidRPr="00625AF4">
        <w:rPr>
          <w:rFonts w:eastAsia="Times New Roman" w:cstheme="minorHAnsi"/>
        </w:rPr>
        <w:t xml:space="preserve"> to RESTFUL Technology Involved in detailed analysis based on the requirement documents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Worked on serialize and de-serialize of data in applications using JSON</w:t>
      </w:r>
    </w:p>
    <w:p w:rsidR="00ED14A6" w:rsidRPr="00625AF4" w:rsidRDefault="00ED14A6" w:rsidP="00F91182">
      <w:pPr>
        <w:pStyle w:val="ListParagraph"/>
        <w:numPr>
          <w:ilvl w:val="0"/>
          <w:numId w:val="39"/>
        </w:numPr>
        <w:spacing w:after="200"/>
        <w:rPr>
          <w:rFonts w:cstheme="minorHAnsi"/>
        </w:rPr>
      </w:pPr>
      <w:r w:rsidRPr="00625AF4">
        <w:rPr>
          <w:rFonts w:eastAsia="Calibri" w:cstheme="minorHAnsi"/>
        </w:rPr>
        <w:t xml:space="preserve">Implemented code to consume messages from streaming data platform (SDP) using </w:t>
      </w:r>
      <w:r w:rsidRPr="00625AF4">
        <w:rPr>
          <w:rFonts w:eastAsia="Calibri" w:cstheme="minorHAnsi"/>
          <w:b/>
        </w:rPr>
        <w:t>Apache Kafka</w:t>
      </w:r>
      <w:r w:rsidRPr="00625AF4">
        <w:rPr>
          <w:rFonts w:eastAsia="Calibri" w:cstheme="minorHAnsi"/>
        </w:rPr>
        <w:t>.</w:t>
      </w:r>
      <w:r w:rsidRPr="00625AF4">
        <w:rPr>
          <w:rFonts w:eastAsia="Calibri" w:cstheme="minorHAnsi"/>
        </w:rPr>
        <w:tab/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Used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Spring</w:t>
      </w:r>
      <w:r w:rsidRPr="00625AF4">
        <w:rPr>
          <w:rFonts w:eastAsia="Times New Roman" w:cstheme="minorHAnsi"/>
          <w:b/>
        </w:rPr>
        <w:t> MVC</w:t>
      </w:r>
      <w:r w:rsidRPr="00625AF4">
        <w:rPr>
          <w:rFonts w:eastAsia="Times New Roman" w:cstheme="minorHAnsi"/>
        </w:rPr>
        <w:t xml:space="preserve"> as Web module, involved in design, development of new Action classes to interact with business logic</w:t>
      </w:r>
    </w:p>
    <w:p w:rsidR="00EC1D8F" w:rsidRPr="00625AF4" w:rsidRDefault="00EC1D8F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Designed, built, and deployed </w:t>
      </w:r>
      <w:r w:rsidR="007D407E" w:rsidRPr="00625AF4">
        <w:rPr>
          <w:rFonts w:eastAsia="Times New Roman" w:cstheme="minorHAnsi"/>
        </w:rPr>
        <w:t>a multitude application</w:t>
      </w:r>
      <w:r w:rsidRPr="00625AF4">
        <w:rPr>
          <w:rFonts w:eastAsia="Times New Roman" w:cstheme="minorHAnsi"/>
        </w:rPr>
        <w:t xml:space="preserve"> utilizing almost </w:t>
      </w:r>
      <w:r w:rsidR="004F35E5" w:rsidRPr="00625AF4">
        <w:rPr>
          <w:rFonts w:eastAsia="Times New Roman" w:cstheme="minorHAnsi"/>
        </w:rPr>
        <w:t>all</w:t>
      </w:r>
      <w:r w:rsidRPr="00625AF4">
        <w:rPr>
          <w:rFonts w:eastAsia="Times New Roman" w:cstheme="minorHAnsi"/>
        </w:rPr>
        <w:t xml:space="preserve"> the </w:t>
      </w:r>
      <w:r w:rsidRPr="00625AF4">
        <w:rPr>
          <w:rFonts w:eastAsia="Times New Roman" w:cstheme="minorHAnsi"/>
          <w:b/>
        </w:rPr>
        <w:t>AWS stack (Including EC2, MongoDB</w:t>
      </w:r>
      <w:r w:rsidRPr="00625AF4">
        <w:rPr>
          <w:rFonts w:eastAsia="Times New Roman" w:cstheme="minorHAnsi"/>
        </w:rPr>
        <w:t xml:space="preserve"> focusing on high-availability, fault toler</w:t>
      </w:r>
      <w:r w:rsidR="00FC0BE4" w:rsidRPr="00625AF4">
        <w:rPr>
          <w:rFonts w:eastAsia="Times New Roman" w:cstheme="minorHAnsi"/>
        </w:rPr>
        <w:t>ance, and auto-scaling)</w:t>
      </w:r>
      <w:r w:rsidRPr="00625AF4">
        <w:rPr>
          <w:rFonts w:eastAsia="Times New Roman" w:cstheme="minorHAnsi"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Experienced in build, deploy multi module applications using Maven, ANT and CI</w:t>
      </w:r>
      <w:r w:rsidR="00B15F07">
        <w:rPr>
          <w:rFonts w:eastAsia="Times New Roman" w:cstheme="minorHAnsi"/>
        </w:rPr>
        <w:t>/CD services</w:t>
      </w:r>
      <w:r w:rsidRPr="00625AF4">
        <w:rPr>
          <w:rFonts w:eastAsia="Times New Roman" w:cstheme="minorHAnsi"/>
        </w:rPr>
        <w:t xml:space="preserve"> like </w:t>
      </w:r>
      <w:r w:rsidRPr="00625AF4">
        <w:rPr>
          <w:rFonts w:eastAsia="Times New Roman" w:cstheme="minorHAnsi"/>
          <w:b/>
        </w:rPr>
        <w:t>Jenkins</w:t>
      </w:r>
      <w:r w:rsidR="00B15F07">
        <w:rPr>
          <w:rFonts w:eastAsia="Times New Roman" w:cstheme="minorHAnsi"/>
          <w:b/>
        </w:rPr>
        <w:t>, Docker, Ansible</w:t>
      </w:r>
      <w:r w:rsidRPr="00625AF4">
        <w:rPr>
          <w:rFonts w:eastAsia="Times New Roman" w:cstheme="minorHAnsi"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 xml:space="preserve">Transformed, Navigated, Formatted XML documents using </w:t>
      </w:r>
      <w:r w:rsidRPr="00625AF4">
        <w:rPr>
          <w:rFonts w:eastAsia="Times New Roman" w:cstheme="minorHAnsi"/>
          <w:b/>
        </w:rPr>
        <w:t xml:space="preserve">XSL, XSLT, XPath, </w:t>
      </w:r>
      <w:r w:rsidR="00E57C53" w:rsidRPr="00625AF4">
        <w:rPr>
          <w:rFonts w:eastAsia="Times New Roman" w:cstheme="minorHAnsi"/>
          <w:b/>
        </w:rPr>
        <w:t>and XSL</w:t>
      </w:r>
      <w:r w:rsidRPr="00625AF4">
        <w:rPr>
          <w:rFonts w:eastAsia="Times New Roman" w:cstheme="minorHAnsi"/>
          <w:b/>
        </w:rPr>
        <w:t>-FO</w:t>
      </w:r>
      <w:r w:rsidRPr="00625AF4">
        <w:rPr>
          <w:rFonts w:eastAsia="Times New Roman" w:cstheme="minorHAnsi"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lastRenderedPageBreak/>
        <w:t>Involved in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Web sphere</w:t>
      </w:r>
      <w:r w:rsidRPr="00625AF4">
        <w:rPr>
          <w:rFonts w:eastAsia="Times New Roman" w:cstheme="minorHAnsi"/>
          <w:bCs/>
          <w:bdr w:val="none" w:sz="0" w:space="0" w:color="auto" w:frame="1"/>
        </w:rPr>
        <w:t xml:space="preserve"> server</w:t>
      </w:r>
      <w:r w:rsidRPr="00625AF4">
        <w:rPr>
          <w:rFonts w:eastAsia="Times New Roman" w:cstheme="minorHAnsi"/>
        </w:rPr>
        <w:t xml:space="preserve"> configurations, Data Sources, Connection Pooling, MQ Series Queues set up for messaging and deploying the apps on different servers in different </w:t>
      </w:r>
      <w:r w:rsidR="00A817D7" w:rsidRPr="00625AF4">
        <w:rPr>
          <w:rFonts w:eastAsia="Times New Roman" w:cstheme="minorHAnsi"/>
        </w:rPr>
        <w:t>environments</w:t>
      </w:r>
      <w:r w:rsidRPr="00625AF4">
        <w:rPr>
          <w:rFonts w:eastAsia="Times New Roman" w:cstheme="minorHAnsi"/>
        </w:rPr>
        <w:t xml:space="preserve"> like QA/IST/Production.</w:t>
      </w:r>
    </w:p>
    <w:p w:rsidR="00FB7B80" w:rsidRPr="00625AF4" w:rsidRDefault="005C7BCB" w:rsidP="00A377AF">
      <w:pPr>
        <w:pStyle w:val="ListParagraph"/>
        <w:numPr>
          <w:ilvl w:val="0"/>
          <w:numId w:val="39"/>
        </w:numPr>
        <w:shd w:val="clear" w:color="auto" w:fill="FFFFFF"/>
        <w:rPr>
          <w:rFonts w:eastAsia="Times New Roman" w:cstheme="minorHAnsi"/>
        </w:rPr>
      </w:pPr>
      <w:r w:rsidRPr="00625AF4">
        <w:rPr>
          <w:rFonts w:eastAsia="Times New Roman" w:cstheme="minorHAnsi"/>
        </w:rPr>
        <w:t>Used </w:t>
      </w:r>
      <w:r w:rsidRPr="00625AF4">
        <w:rPr>
          <w:rFonts w:eastAsia="Times New Roman" w:cstheme="minorHAnsi"/>
          <w:b/>
          <w:bCs/>
          <w:bdr w:val="none" w:sz="0" w:space="0" w:color="auto" w:frame="1"/>
        </w:rPr>
        <w:t>IBM Clear Case</w:t>
      </w:r>
      <w:r w:rsidRPr="00625AF4">
        <w:rPr>
          <w:rFonts w:eastAsia="Times New Roman" w:cstheme="minorHAnsi"/>
        </w:rPr>
        <w:t> for source code version control</w:t>
      </w:r>
      <w:r w:rsidR="00A377AF" w:rsidRPr="00625AF4">
        <w:rPr>
          <w:rFonts w:eastAsia="Times New Roman" w:cstheme="minorHAnsi"/>
        </w:rPr>
        <w:t>.</w:t>
      </w:r>
    </w:p>
    <w:p w:rsidR="00A377AF" w:rsidRPr="00625AF4" w:rsidRDefault="00A377AF" w:rsidP="00F91182">
      <w:pPr>
        <w:pStyle w:val="ListParagraph"/>
        <w:shd w:val="clear" w:color="auto" w:fill="FFFFFF"/>
        <w:ind w:left="0"/>
        <w:rPr>
          <w:rFonts w:eastAsia="Times New Roman" w:cstheme="minorHAnsi"/>
          <w:b/>
          <w:bCs/>
          <w:bdr w:val="none" w:sz="0" w:space="0" w:color="auto" w:frame="1"/>
        </w:rPr>
      </w:pPr>
    </w:p>
    <w:p w:rsidR="00F74FE1" w:rsidRPr="00625AF4" w:rsidRDefault="00C20D44" w:rsidP="00A377AF">
      <w:pPr>
        <w:pStyle w:val="ListParagraph"/>
        <w:shd w:val="clear" w:color="auto" w:fill="FFFFFF"/>
        <w:spacing w:before="240" w:after="240"/>
        <w:ind w:left="0"/>
        <w:rPr>
          <w:rFonts w:eastAsia="Times New Roman" w:cstheme="minorHAnsi"/>
        </w:rPr>
      </w:pPr>
      <w:r w:rsidRPr="00625AF4">
        <w:rPr>
          <w:rFonts w:eastAsia="Times New Roman" w:cstheme="minorHAnsi"/>
          <w:b/>
          <w:bCs/>
          <w:bdr w:val="none" w:sz="0" w:space="0" w:color="auto" w:frame="1"/>
        </w:rPr>
        <w:t>ENVIRONMENT</w:t>
      </w:r>
      <w:r w:rsidRPr="00625AF4">
        <w:rPr>
          <w:rFonts w:eastAsia="Times New Roman" w:cstheme="minorHAnsi"/>
          <w:b/>
        </w:rPr>
        <w:t xml:space="preserve">: </w:t>
      </w:r>
      <w:r w:rsidR="005C7BCB" w:rsidRPr="00625AF4">
        <w:rPr>
          <w:rFonts w:eastAsia="Times New Roman" w:cstheme="minorHAnsi"/>
        </w:rPr>
        <w:t>JAVA/J2EE, HTML</w:t>
      </w:r>
      <w:r w:rsidR="00CD001B">
        <w:rPr>
          <w:rFonts w:eastAsia="Times New Roman" w:cstheme="minorHAnsi"/>
        </w:rPr>
        <w:t>, XHTML, DHTML, JS, AJAX, jQuery</w:t>
      </w:r>
      <w:r w:rsidR="005C7BCB" w:rsidRPr="00625AF4">
        <w:rPr>
          <w:rFonts w:eastAsia="Times New Roman" w:cstheme="minorHAnsi"/>
        </w:rPr>
        <w:t>, DOJO,CSS3, Servlets, JSP,</w:t>
      </w:r>
      <w:r w:rsidR="00A817D7" w:rsidRPr="00625AF4">
        <w:rPr>
          <w:rFonts w:eastAsia="Times New Roman" w:cstheme="minorHAnsi"/>
        </w:rPr>
        <w:t xml:space="preserve"> </w:t>
      </w:r>
      <w:r w:rsidR="00A367BC">
        <w:rPr>
          <w:rFonts w:eastAsia="Times New Roman" w:cstheme="minorHAnsi"/>
        </w:rPr>
        <w:t>Angular</w:t>
      </w:r>
      <w:r w:rsidR="00406F03" w:rsidRPr="00625AF4">
        <w:rPr>
          <w:rFonts w:eastAsia="Times New Roman" w:cstheme="minorHAnsi"/>
        </w:rPr>
        <w:t xml:space="preserve">JS, </w:t>
      </w:r>
      <w:r w:rsidR="00A367BC">
        <w:rPr>
          <w:rFonts w:eastAsia="Times New Roman" w:cstheme="minorHAnsi"/>
        </w:rPr>
        <w:t>Node.js</w:t>
      </w:r>
      <w:r w:rsidR="00857527" w:rsidRPr="00625AF4">
        <w:rPr>
          <w:rFonts w:eastAsia="Times New Roman" w:cstheme="minorHAnsi"/>
        </w:rPr>
        <w:t xml:space="preserve">, </w:t>
      </w:r>
      <w:r w:rsidR="00A367BC">
        <w:rPr>
          <w:rFonts w:cstheme="minorHAnsi"/>
        </w:rPr>
        <w:t>Backbone.js</w:t>
      </w:r>
      <w:r w:rsidR="009A5801" w:rsidRPr="00625AF4">
        <w:rPr>
          <w:rFonts w:cstheme="minorHAnsi"/>
        </w:rPr>
        <w:t>,</w:t>
      </w:r>
      <w:r w:rsidR="00A817D7" w:rsidRPr="00625AF4">
        <w:rPr>
          <w:rFonts w:cstheme="minorHAnsi"/>
        </w:rPr>
        <w:t xml:space="preserve"> </w:t>
      </w:r>
      <w:proofErr w:type="spellStart"/>
      <w:r w:rsidR="00175C4E" w:rsidRPr="00625AF4">
        <w:rPr>
          <w:rFonts w:eastAsia="Times New Roman" w:cstheme="minorHAnsi"/>
        </w:rPr>
        <w:t>ReactJS</w:t>
      </w:r>
      <w:proofErr w:type="spellEnd"/>
      <w:r w:rsidR="00175C4E" w:rsidRPr="00625AF4">
        <w:rPr>
          <w:rFonts w:eastAsia="Times New Roman" w:cstheme="minorHAnsi"/>
        </w:rPr>
        <w:t>,</w:t>
      </w:r>
      <w:r w:rsidR="00A817D7" w:rsidRPr="00625AF4">
        <w:rPr>
          <w:rFonts w:eastAsia="Times New Roman" w:cstheme="minorHAnsi"/>
        </w:rPr>
        <w:t xml:space="preserve"> </w:t>
      </w:r>
      <w:r w:rsidR="00B5749F" w:rsidRPr="00625AF4">
        <w:rPr>
          <w:rFonts w:cstheme="minorHAnsi"/>
        </w:rPr>
        <w:t>Bootstrap,</w:t>
      </w:r>
      <w:r w:rsidR="00A817D7" w:rsidRPr="00625AF4">
        <w:rPr>
          <w:rFonts w:cstheme="minorHAnsi"/>
        </w:rPr>
        <w:t xml:space="preserve"> </w:t>
      </w:r>
      <w:r w:rsidR="005C7BCB" w:rsidRPr="00625AF4">
        <w:rPr>
          <w:rFonts w:eastAsia="Times New Roman" w:cstheme="minorHAnsi"/>
        </w:rPr>
        <w:t>XML, XSLT, XPATH, WSDL,AWS,  SOAP, CXF, REST, JAX-RS, JAX-WS, Web Logic server 10.3.3, JMS, Maven, Drools 5 , Eclipse,</w:t>
      </w:r>
      <w:r w:rsidR="00A817D7" w:rsidRPr="00625AF4">
        <w:rPr>
          <w:rFonts w:eastAsia="Times New Roman" w:cstheme="minorHAnsi"/>
        </w:rPr>
        <w:t xml:space="preserve"> </w:t>
      </w:r>
      <w:r w:rsidR="005C7BCB" w:rsidRPr="00625AF4">
        <w:rPr>
          <w:rFonts w:eastAsia="Times New Roman" w:cstheme="minorHAnsi"/>
        </w:rPr>
        <w:t>Jenkins,</w:t>
      </w:r>
      <w:r w:rsidR="00B15F07">
        <w:rPr>
          <w:rFonts w:eastAsia="Times New Roman" w:cstheme="minorHAnsi"/>
        </w:rPr>
        <w:t xml:space="preserve"> Docker, Ansible,</w:t>
      </w:r>
      <w:r w:rsidR="005C7BCB" w:rsidRPr="00625AF4">
        <w:rPr>
          <w:rFonts w:eastAsia="Times New Roman" w:cstheme="minorHAnsi"/>
        </w:rPr>
        <w:t xml:space="preserve"> JUNIT, </w:t>
      </w:r>
      <w:r w:rsidR="00B2427E" w:rsidRPr="00625AF4">
        <w:rPr>
          <w:rFonts w:cstheme="minorHAnsi"/>
        </w:rPr>
        <w:t>MongoDB</w:t>
      </w:r>
      <w:r w:rsidR="00A817D7" w:rsidRPr="00625AF4">
        <w:rPr>
          <w:rFonts w:cstheme="minorHAnsi"/>
        </w:rPr>
        <w:t xml:space="preserve"> </w:t>
      </w:r>
      <w:r w:rsidR="00B2427E" w:rsidRPr="00625AF4">
        <w:rPr>
          <w:rFonts w:cstheme="minorHAnsi"/>
        </w:rPr>
        <w:t>,</w:t>
      </w:r>
      <w:r w:rsidR="005C7BCB" w:rsidRPr="00625AF4">
        <w:rPr>
          <w:rFonts w:eastAsia="Times New Roman" w:cstheme="minorHAnsi"/>
        </w:rPr>
        <w:t xml:space="preserve">Mockito, Star Team, </w:t>
      </w:r>
      <w:r w:rsidR="009C535E" w:rsidRPr="00625AF4">
        <w:rPr>
          <w:rFonts w:eastAsia="Times New Roman" w:cstheme="minorHAnsi"/>
        </w:rPr>
        <w:t>TDD,</w:t>
      </w:r>
      <w:r w:rsidR="005C7BCB" w:rsidRPr="00625AF4">
        <w:rPr>
          <w:rFonts w:eastAsia="Times New Roman" w:cstheme="minorHAnsi"/>
        </w:rPr>
        <w:t xml:space="preserve"> Spring MVC, </w:t>
      </w:r>
      <w:r w:rsidR="00BC1DD9" w:rsidRPr="00625AF4">
        <w:rPr>
          <w:rFonts w:eastAsia="Times New Roman" w:cstheme="minorHAnsi"/>
        </w:rPr>
        <w:t xml:space="preserve">Ext JS, </w:t>
      </w:r>
      <w:r w:rsidR="005C7BCB" w:rsidRPr="00625AF4">
        <w:rPr>
          <w:rFonts w:eastAsia="Times New Roman" w:cstheme="minorHAnsi"/>
        </w:rPr>
        <w:t xml:space="preserve">EMMA, </w:t>
      </w:r>
      <w:r w:rsidR="006E352B" w:rsidRPr="00625AF4">
        <w:rPr>
          <w:rFonts w:eastAsia="Times New Roman" w:cstheme="minorHAnsi"/>
        </w:rPr>
        <w:t xml:space="preserve">JIRA, </w:t>
      </w:r>
      <w:r w:rsidR="005C7BCB" w:rsidRPr="00625AF4">
        <w:rPr>
          <w:rFonts w:eastAsia="Times New Roman" w:cstheme="minorHAnsi"/>
        </w:rPr>
        <w:t xml:space="preserve">Spring framework DI, AOP, Batch, </w:t>
      </w:r>
      <w:r w:rsidR="007030A9" w:rsidRPr="00625AF4">
        <w:rPr>
          <w:rFonts w:eastAsia="Times New Roman" w:cstheme="minorHAnsi"/>
        </w:rPr>
        <w:t xml:space="preserve">Struts, </w:t>
      </w:r>
      <w:r w:rsidR="005C7BCB" w:rsidRPr="00625AF4">
        <w:rPr>
          <w:rFonts w:eastAsia="Times New Roman" w:cstheme="minorHAnsi"/>
        </w:rPr>
        <w:t>Hibernate, Elastic</w:t>
      </w:r>
      <w:r w:rsidR="00A817D7" w:rsidRPr="00625AF4">
        <w:rPr>
          <w:rFonts w:eastAsia="Times New Roman" w:cstheme="minorHAnsi"/>
        </w:rPr>
        <w:t xml:space="preserve"> </w:t>
      </w:r>
      <w:r w:rsidR="005C7BCB" w:rsidRPr="00625AF4">
        <w:rPr>
          <w:rFonts w:eastAsia="Times New Roman" w:cstheme="minorHAnsi"/>
        </w:rPr>
        <w:t>Search, Ant, HP QC, Coherence, Rally</w:t>
      </w:r>
      <w:r w:rsidR="00774BED" w:rsidRPr="00625AF4">
        <w:rPr>
          <w:rFonts w:eastAsia="Times New Roman" w:cstheme="minorHAnsi"/>
        </w:rPr>
        <w:t>,</w:t>
      </w:r>
      <w:r w:rsidR="00A817D7" w:rsidRPr="00625AF4">
        <w:rPr>
          <w:rFonts w:eastAsia="Times New Roman" w:cstheme="minorHAnsi"/>
        </w:rPr>
        <w:t xml:space="preserve"> </w:t>
      </w:r>
      <w:r w:rsidR="00774BED" w:rsidRPr="00625AF4">
        <w:rPr>
          <w:rFonts w:eastAsia="Times New Roman" w:cstheme="minorHAnsi"/>
        </w:rPr>
        <w:t>Apache Camel</w:t>
      </w:r>
      <w:r w:rsidR="005C7BCB" w:rsidRPr="00625AF4">
        <w:rPr>
          <w:rFonts w:eastAsia="Times New Roman" w:cstheme="minorHAnsi"/>
        </w:rPr>
        <w:t>.</w:t>
      </w:r>
    </w:p>
    <w:p w:rsidR="00C20D44" w:rsidRPr="00625AF4" w:rsidRDefault="007D407E" w:rsidP="00F9118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bookmarkStart w:id="6" w:name="_Hlk497259771"/>
      <w:r w:rsidRPr="00625AF4">
        <w:rPr>
          <w:rFonts w:asciiTheme="minorHAnsi" w:hAnsiTheme="minorHAnsi" w:cstheme="minorHAnsi"/>
          <w:b/>
          <w:color w:val="auto"/>
          <w:szCs w:val="22"/>
        </w:rPr>
        <w:t>Kansas City Life Insurance Company, Kansas City, MO</w:t>
      </w:r>
      <w:bookmarkEnd w:id="6"/>
      <w:r w:rsidR="00F10C52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</w:r>
      <w:r w:rsidR="00430C69" w:rsidRPr="00625AF4">
        <w:rPr>
          <w:rFonts w:asciiTheme="minorHAnsi" w:hAnsiTheme="minorHAnsi" w:cstheme="minorHAnsi"/>
          <w:b/>
          <w:color w:val="auto"/>
          <w:szCs w:val="22"/>
        </w:rPr>
        <w:tab/>
        <w:t xml:space="preserve">           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lang w:val="en-IN" w:eastAsia="en-IN"/>
        </w:rPr>
        <w:t>Nov 2013 - June 2014</w:t>
      </w:r>
    </w:p>
    <w:p w:rsidR="00F10C52" w:rsidRPr="00625AF4" w:rsidRDefault="00A377AF" w:rsidP="00A377AF">
      <w:pPr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b/>
          <w:bCs/>
          <w:color w:val="auto"/>
          <w:szCs w:val="22"/>
          <w:bdr w:val="none" w:sz="0" w:space="0" w:color="auto" w:frame="1"/>
        </w:rPr>
        <w:t>Java/J2EE Programmer</w:t>
      </w:r>
    </w:p>
    <w:p w:rsidR="005C7BCB" w:rsidRPr="00625AF4" w:rsidRDefault="00C20D44" w:rsidP="00F91182">
      <w:pPr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Participated in all phases of the project like design, development, testing, enhancements and production support.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Developed and supported all tiers of the application – </w:t>
      </w:r>
      <w:r w:rsidRPr="00625AF4">
        <w:rPr>
          <w:rFonts w:cstheme="minorHAnsi"/>
          <w:b/>
        </w:rPr>
        <w:t>UI/Business Logic/Database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Worked on impact analysis to migrate existing persistence layer to </w:t>
      </w:r>
      <w:r w:rsidRPr="00625AF4">
        <w:rPr>
          <w:rFonts w:cstheme="minorHAnsi"/>
          <w:b/>
        </w:rPr>
        <w:t>Hibernate</w:t>
      </w:r>
      <w:r w:rsidRPr="00625AF4">
        <w:rPr>
          <w:rFonts w:cstheme="minorHAnsi"/>
        </w:rPr>
        <w:t>.</w:t>
      </w:r>
    </w:p>
    <w:p w:rsidR="001B3FE3" w:rsidRPr="00625AF4" w:rsidRDefault="001B3FE3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Created and injected dependency injection and to wire objects of business classes. 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Expertise in developing Web Applications using </w:t>
      </w:r>
      <w:r w:rsidRPr="00625AF4">
        <w:rPr>
          <w:rFonts w:cstheme="minorHAnsi"/>
          <w:b/>
        </w:rPr>
        <w:t>Spring</w:t>
      </w:r>
      <w:r w:rsidRPr="00625AF4">
        <w:rPr>
          <w:rFonts w:cstheme="minorHAnsi"/>
        </w:rPr>
        <w:t xml:space="preserve"> Dependency Injection, and </w:t>
      </w:r>
      <w:r w:rsidRPr="00625AF4">
        <w:rPr>
          <w:rFonts w:cstheme="minorHAnsi"/>
          <w:b/>
        </w:rPr>
        <w:t>AOP</w:t>
      </w:r>
      <w:r w:rsidRPr="00625AF4">
        <w:rPr>
          <w:rFonts w:cstheme="minorHAnsi"/>
        </w:rPr>
        <w:t xml:space="preserve"> for modularity.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Designed the Front-end screens using </w:t>
      </w:r>
      <w:r w:rsidRPr="00625AF4">
        <w:rPr>
          <w:rFonts w:cstheme="minorHAnsi"/>
          <w:b/>
        </w:rPr>
        <w:t xml:space="preserve">JSP, Servlets, HTML, </w:t>
      </w:r>
      <w:r w:rsidR="00375AC4" w:rsidRPr="00625AF4">
        <w:rPr>
          <w:rFonts w:cstheme="minorHAnsi"/>
          <w:b/>
        </w:rPr>
        <w:t>and JavaScript</w:t>
      </w:r>
      <w:r w:rsidRPr="00625AF4">
        <w:rPr>
          <w:rFonts w:cstheme="minorHAnsi"/>
          <w:b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Design &amp; Development of User Interface module using </w:t>
      </w:r>
      <w:r w:rsidRPr="00625AF4">
        <w:rPr>
          <w:rFonts w:cstheme="minorHAnsi"/>
          <w:b/>
        </w:rPr>
        <w:t>J2EE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JSP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Servlets</w:t>
      </w:r>
      <w:r w:rsidRPr="00625AF4">
        <w:rPr>
          <w:rFonts w:cstheme="minorHAnsi"/>
        </w:rPr>
        <w:t xml:space="preserve"> and </w:t>
      </w:r>
      <w:r w:rsidR="00E12B0E" w:rsidRPr="00625AF4">
        <w:rPr>
          <w:rFonts w:cstheme="minorHAnsi"/>
          <w:b/>
        </w:rPr>
        <w:t>Struts</w:t>
      </w:r>
      <w:r w:rsidRPr="00625AF4">
        <w:rPr>
          <w:rFonts w:cstheme="minorHAnsi"/>
        </w:rPr>
        <w:t xml:space="preserve"> Framework.</w:t>
      </w:r>
    </w:p>
    <w:p w:rsidR="00E70E57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Extensive use of core Java </w:t>
      </w:r>
      <w:r w:rsidRPr="00625AF4">
        <w:rPr>
          <w:rFonts w:cstheme="minorHAnsi"/>
          <w:b/>
        </w:rPr>
        <w:t>Collections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Generics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Exception Handling</w:t>
      </w:r>
      <w:r w:rsidRPr="00625AF4">
        <w:rPr>
          <w:rFonts w:cstheme="minorHAnsi"/>
        </w:rPr>
        <w:t xml:space="preserve">, and </w:t>
      </w:r>
      <w:r w:rsidRPr="00625AF4">
        <w:rPr>
          <w:rFonts w:cstheme="minorHAnsi"/>
          <w:b/>
        </w:rPr>
        <w:t>Design Patterns</w:t>
      </w:r>
      <w:r w:rsidRPr="00625AF4">
        <w:rPr>
          <w:rFonts w:cstheme="minorHAnsi"/>
        </w:rPr>
        <w:t xml:space="preserve"> for functionalities.</w:t>
      </w:r>
    </w:p>
    <w:p w:rsidR="00E70E57" w:rsidRPr="00625AF4" w:rsidRDefault="00E70E57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eastAsia="Times New Roman" w:cstheme="minorHAnsi"/>
        </w:rPr>
        <w:t xml:space="preserve">Provided installation, configuration &amp; maintenance of pre-prod and production Cloud environments including services such as </w:t>
      </w:r>
      <w:r w:rsidRPr="00625AF4">
        <w:rPr>
          <w:rFonts w:eastAsia="Times New Roman" w:cstheme="minorHAnsi"/>
          <w:b/>
        </w:rPr>
        <w:t>Tomcat, Apache, Jetty, MongoDB, MySQL, and Jira</w:t>
      </w:r>
      <w:r w:rsidRPr="00625AF4">
        <w:rPr>
          <w:rFonts w:eastAsia="Times New Roman" w:cstheme="minorHAnsi"/>
        </w:rPr>
        <w:t>. 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Exposed the Web Services to the client applications by sharing the </w:t>
      </w:r>
      <w:r w:rsidR="00742B2E" w:rsidRPr="00625AF4">
        <w:rPr>
          <w:rFonts w:cstheme="minorHAnsi"/>
          <w:b/>
        </w:rPr>
        <w:t>REST</w:t>
      </w:r>
      <w:r w:rsidRPr="00625AF4">
        <w:rPr>
          <w:rFonts w:cstheme="minorHAnsi"/>
        </w:rPr>
        <w:t xml:space="preserve"> Request and Response.</w:t>
      </w:r>
    </w:p>
    <w:p w:rsidR="00D134B7" w:rsidRPr="00625AF4" w:rsidRDefault="00D134B7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eastAsia="Times New Roman" w:cstheme="minorHAnsi"/>
        </w:rPr>
        <w:t xml:space="preserve">Developed the functionalities under </w:t>
      </w:r>
      <w:r w:rsidRPr="00625AF4">
        <w:rPr>
          <w:rFonts w:eastAsia="Times New Roman" w:cstheme="minorHAnsi"/>
          <w:b/>
        </w:rPr>
        <w:t xml:space="preserve">Agile Methodology JIRA </w:t>
      </w:r>
      <w:r w:rsidRPr="00625AF4">
        <w:rPr>
          <w:rFonts w:eastAsia="Times New Roman" w:cstheme="minorHAnsi"/>
        </w:rPr>
        <w:t>processes</w:t>
      </w:r>
      <w:r w:rsidRPr="00625AF4">
        <w:rPr>
          <w:rFonts w:eastAsia="Times New Roman" w:cstheme="minorHAnsi"/>
          <w:b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Prepared documents containing detailed recommendations for automation and support, enabling business process improvements.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Led and participated in weekly marketing meetings to build relationships with the marketing team and improve problem resolution process.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Installed, Configured and administered </w:t>
      </w:r>
      <w:r w:rsidR="00E70E57" w:rsidRPr="00625AF4">
        <w:rPr>
          <w:rFonts w:cstheme="minorHAnsi"/>
          <w:b/>
        </w:rPr>
        <w:t>Tomcat</w:t>
      </w:r>
      <w:r w:rsidRPr="00625AF4">
        <w:rPr>
          <w:rFonts w:cstheme="minorHAnsi"/>
          <w:b/>
        </w:rPr>
        <w:t xml:space="preserve"> server</w:t>
      </w:r>
      <w:r w:rsidRPr="00625AF4">
        <w:rPr>
          <w:rFonts w:cstheme="minorHAnsi"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>Developed the application using JSP</w:t>
      </w:r>
      <w:r w:rsidRPr="00625AF4">
        <w:rPr>
          <w:rFonts w:cstheme="minorHAnsi"/>
          <w:b/>
        </w:rPr>
        <w:t xml:space="preserve">, Java Servlet, </w:t>
      </w:r>
      <w:r w:rsidR="00ED14A6" w:rsidRPr="00625AF4">
        <w:rPr>
          <w:rFonts w:cstheme="minorHAnsi"/>
          <w:b/>
        </w:rPr>
        <w:t>and XML</w:t>
      </w:r>
      <w:r w:rsidR="00742B2E" w:rsidRPr="00625AF4">
        <w:rPr>
          <w:rFonts w:cstheme="minorHAnsi"/>
        </w:rPr>
        <w:t>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Worked with </w:t>
      </w:r>
      <w:r w:rsidRPr="00625AF4">
        <w:rPr>
          <w:rFonts w:cstheme="minorHAnsi"/>
          <w:b/>
        </w:rPr>
        <w:t>DB2</w:t>
      </w:r>
      <w:r w:rsidRPr="00625AF4">
        <w:rPr>
          <w:rFonts w:cstheme="minorHAnsi"/>
        </w:rPr>
        <w:t xml:space="preserve"> and Wrote </w:t>
      </w:r>
      <w:r w:rsidRPr="00625AF4">
        <w:rPr>
          <w:rFonts w:cstheme="minorHAnsi"/>
          <w:b/>
        </w:rPr>
        <w:t>SQL</w:t>
      </w:r>
      <w:r w:rsidRPr="00625AF4">
        <w:rPr>
          <w:rFonts w:cstheme="minorHAnsi"/>
        </w:rPr>
        <w:t xml:space="preserve"> Queries, </w:t>
      </w:r>
      <w:r w:rsidRPr="00625AF4">
        <w:rPr>
          <w:rFonts w:cstheme="minorHAnsi"/>
          <w:b/>
        </w:rPr>
        <w:t>Stored Procedures, triggers, views</w:t>
      </w:r>
      <w:r w:rsidRPr="00625AF4">
        <w:rPr>
          <w:rFonts w:cstheme="minorHAnsi"/>
        </w:rPr>
        <w:t xml:space="preserve"> and integrated SQL Queries into DAO.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rPr>
          <w:rFonts w:cstheme="minorHAnsi"/>
        </w:rPr>
      </w:pPr>
      <w:r w:rsidRPr="00625AF4">
        <w:rPr>
          <w:rFonts w:cstheme="minorHAnsi"/>
        </w:rPr>
        <w:t xml:space="preserve">Implemented </w:t>
      </w:r>
      <w:r w:rsidRPr="00625AF4">
        <w:rPr>
          <w:rFonts w:cstheme="minorHAnsi"/>
          <w:b/>
        </w:rPr>
        <w:t>entity beans</w:t>
      </w:r>
      <w:r w:rsidRPr="00625AF4">
        <w:rPr>
          <w:rFonts w:cstheme="minorHAnsi"/>
        </w:rPr>
        <w:t xml:space="preserve"> utilizing container-managed relationship for retrieving data.</w:t>
      </w:r>
    </w:p>
    <w:p w:rsidR="005C7BCB" w:rsidRPr="00625AF4" w:rsidRDefault="005C7BCB" w:rsidP="00F91182">
      <w:pPr>
        <w:pStyle w:val="ListParagraph"/>
        <w:numPr>
          <w:ilvl w:val="0"/>
          <w:numId w:val="41"/>
        </w:numPr>
        <w:tabs>
          <w:tab w:val="left" w:pos="284"/>
        </w:tabs>
        <w:rPr>
          <w:rFonts w:cstheme="minorHAnsi"/>
        </w:rPr>
      </w:pPr>
      <w:r w:rsidRPr="00625AF4">
        <w:rPr>
          <w:rFonts w:cstheme="minorHAnsi"/>
        </w:rPr>
        <w:t xml:space="preserve">Thoroughly Unit tested the application by writing test cases in </w:t>
      </w:r>
      <w:r w:rsidRPr="00625AF4">
        <w:rPr>
          <w:rFonts w:cstheme="minorHAnsi"/>
          <w:b/>
        </w:rPr>
        <w:t>JUnit</w:t>
      </w:r>
      <w:r w:rsidRPr="00625AF4">
        <w:rPr>
          <w:rFonts w:cstheme="minorHAnsi"/>
        </w:rPr>
        <w:t xml:space="preserve"> for different scenarios.</w:t>
      </w:r>
    </w:p>
    <w:p w:rsidR="001F7ACC" w:rsidRPr="00625AF4" w:rsidRDefault="005C7BCB" w:rsidP="00A377AF">
      <w:pPr>
        <w:pStyle w:val="ListParagraph"/>
        <w:numPr>
          <w:ilvl w:val="0"/>
          <w:numId w:val="41"/>
        </w:numPr>
        <w:tabs>
          <w:tab w:val="left" w:pos="284"/>
        </w:tabs>
        <w:spacing w:after="240"/>
        <w:rPr>
          <w:rFonts w:cstheme="minorHAnsi"/>
        </w:rPr>
      </w:pPr>
      <w:r w:rsidRPr="00625AF4">
        <w:rPr>
          <w:rFonts w:cstheme="minorHAnsi"/>
        </w:rPr>
        <w:t xml:space="preserve">Involved in </w:t>
      </w:r>
      <w:r w:rsidRPr="00625AF4">
        <w:rPr>
          <w:rFonts w:cstheme="minorHAnsi"/>
          <w:b/>
        </w:rPr>
        <w:t>testing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debugging</w:t>
      </w:r>
      <w:r w:rsidRPr="00625AF4">
        <w:rPr>
          <w:rFonts w:cstheme="minorHAnsi"/>
        </w:rPr>
        <w:t xml:space="preserve">, </w:t>
      </w:r>
      <w:r w:rsidRPr="00625AF4">
        <w:rPr>
          <w:rFonts w:cstheme="minorHAnsi"/>
          <w:b/>
        </w:rPr>
        <w:t>bugs fixing</w:t>
      </w:r>
      <w:r w:rsidRPr="00625AF4">
        <w:rPr>
          <w:rFonts w:cstheme="minorHAnsi"/>
        </w:rPr>
        <w:t xml:space="preserve"> and documentation of the system.</w:t>
      </w:r>
    </w:p>
    <w:p w:rsidR="00720DA8" w:rsidRPr="00625AF4" w:rsidRDefault="00C20D44" w:rsidP="00A377AF">
      <w:pPr>
        <w:pStyle w:val="a"/>
        <w:widowControl w:val="0"/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ENVIRONMENT: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Java, JSP, DB2, JUnit, Eclipse, WebLogic, Log4j, XML, J2EE, JSP,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845E20" w:rsidRPr="00625AF4">
        <w:rPr>
          <w:rFonts w:asciiTheme="minorHAnsi" w:hAnsiTheme="minorHAnsi" w:cstheme="minorHAnsi"/>
          <w:color w:val="auto"/>
          <w:szCs w:val="22"/>
        </w:rPr>
        <w:t>JIRA,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114DAB" w:rsidRPr="00625AF4">
        <w:rPr>
          <w:rFonts w:asciiTheme="minorHAnsi" w:hAnsiTheme="minorHAnsi" w:cstheme="minorHAnsi"/>
          <w:color w:val="auto"/>
          <w:szCs w:val="22"/>
        </w:rPr>
        <w:t>Web Services.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 Servlets, </w:t>
      </w:r>
      <w:r w:rsidR="003F7007" w:rsidRPr="00625AF4">
        <w:rPr>
          <w:rFonts w:asciiTheme="minorHAnsi" w:hAnsiTheme="minorHAnsi" w:cstheme="minorHAnsi"/>
          <w:color w:val="auto"/>
          <w:szCs w:val="22"/>
        </w:rPr>
        <w:t>Struts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 Framework.</w:t>
      </w:r>
    </w:p>
    <w:p w:rsidR="00C20D44" w:rsidRPr="00625AF4" w:rsidRDefault="0011659F" w:rsidP="00F91182">
      <w:pPr>
        <w:tabs>
          <w:tab w:val="left" w:pos="3765"/>
        </w:tabs>
        <w:spacing w:after="0" w:line="240" w:lineRule="auto"/>
        <w:jc w:val="both"/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</w:pPr>
      <w:r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>Axis Bank, Hyderabad, TS</w:t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ab/>
        <w:t xml:space="preserve">  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                        Sept 2011</w:t>
      </w:r>
      <w:r w:rsidR="00C20D44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>- Oct</w:t>
      </w:r>
      <w:r w:rsidR="00494042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 xml:space="preserve"> </w:t>
      </w:r>
      <w:r w:rsidR="00BF488F" w:rsidRPr="00625AF4">
        <w:rPr>
          <w:rFonts w:asciiTheme="minorHAnsi" w:eastAsia="Times New Roman" w:hAnsiTheme="minorHAnsi" w:cstheme="minorHAnsi"/>
          <w:b/>
          <w:color w:val="auto"/>
          <w:szCs w:val="22"/>
          <w:shd w:val="clear" w:color="auto" w:fill="FFFFFF"/>
          <w:lang w:val="en-IN" w:eastAsia="en-IN"/>
        </w:rPr>
        <w:t>2013</w:t>
      </w:r>
    </w:p>
    <w:p w:rsidR="00C20D44" w:rsidRPr="00625AF4" w:rsidRDefault="00770A79" w:rsidP="00A377AF">
      <w:pPr>
        <w:tabs>
          <w:tab w:val="left" w:pos="3765"/>
        </w:tabs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Java/J2ee Developer</w:t>
      </w:r>
    </w:p>
    <w:p w:rsidR="005C7BCB" w:rsidRPr="00625AF4" w:rsidRDefault="00C20D44" w:rsidP="00F91182">
      <w:pPr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Worked extensively with the backend which comprised of </w:t>
      </w:r>
      <w:r w:rsidRPr="00625AF4">
        <w:rPr>
          <w:rFonts w:cstheme="minorHAnsi"/>
          <w:b/>
        </w:rPr>
        <w:t xml:space="preserve">Spring, Hibernate </w:t>
      </w:r>
      <w:r w:rsidRPr="00625AF4">
        <w:rPr>
          <w:rFonts w:cstheme="minorHAnsi"/>
        </w:rPr>
        <w:t>and</w:t>
      </w:r>
      <w:r w:rsidRPr="00625AF4">
        <w:rPr>
          <w:rFonts w:cstheme="minorHAnsi"/>
          <w:b/>
        </w:rPr>
        <w:t xml:space="preserve"> JPA</w:t>
      </w:r>
      <w:r w:rsidRPr="00625AF4">
        <w:rPr>
          <w:rFonts w:cstheme="minorHAnsi"/>
        </w:rPr>
        <w:t>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JSON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XML</w:t>
      </w:r>
      <w:r w:rsidRPr="00625AF4">
        <w:rPr>
          <w:rFonts w:cstheme="minorHAnsi"/>
        </w:rPr>
        <w:t xml:space="preserve"> formats to transfer data from the server.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Implemented </w:t>
      </w:r>
      <w:r w:rsidRPr="00625AF4">
        <w:rPr>
          <w:rFonts w:cstheme="minorHAnsi"/>
          <w:b/>
        </w:rPr>
        <w:t>Web Services</w:t>
      </w:r>
      <w:r w:rsidRPr="00625AF4">
        <w:rPr>
          <w:rFonts w:cstheme="minorHAnsi"/>
        </w:rPr>
        <w:t xml:space="preserve"> to handle data from third party interfaces used tool like </w:t>
      </w:r>
      <w:r w:rsidRPr="00625AF4">
        <w:rPr>
          <w:rFonts w:cstheme="minorHAnsi"/>
          <w:b/>
        </w:rPr>
        <w:t>axis 1.4</w:t>
      </w:r>
      <w:r w:rsidRPr="00625AF4">
        <w:rPr>
          <w:rFonts w:cstheme="minorHAnsi"/>
        </w:rPr>
        <w:t xml:space="preserve"> to create web service clients.</w:t>
      </w:r>
    </w:p>
    <w:p w:rsidR="006D6553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</w:t>
      </w:r>
      <w:r w:rsidRPr="00625AF4">
        <w:rPr>
          <w:rFonts w:cstheme="minorHAnsi"/>
          <w:b/>
        </w:rPr>
        <w:t>AJAX</w:t>
      </w:r>
      <w:r w:rsidRPr="00625AF4">
        <w:rPr>
          <w:rFonts w:cstheme="minorHAnsi"/>
        </w:rPr>
        <w:t xml:space="preserve"> based web based UI framework.</w:t>
      </w:r>
    </w:p>
    <w:p w:rsidR="006D6553" w:rsidRPr="00625AF4" w:rsidRDefault="006D6553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Created simple user interface for application's configuration system using </w:t>
      </w:r>
      <w:r w:rsidRPr="00625AF4">
        <w:rPr>
          <w:rFonts w:cstheme="minorHAnsi"/>
          <w:b/>
        </w:rPr>
        <w:t>MVC</w:t>
      </w:r>
      <w:r w:rsidRPr="00625AF4">
        <w:rPr>
          <w:rFonts w:cstheme="minorHAnsi"/>
        </w:rPr>
        <w:t xml:space="preserve"> design patterns and </w:t>
      </w:r>
      <w:r w:rsidRPr="00625AF4">
        <w:rPr>
          <w:rFonts w:cstheme="minorHAnsi"/>
          <w:b/>
        </w:rPr>
        <w:lastRenderedPageBreak/>
        <w:t>Swing</w:t>
      </w:r>
      <w:r w:rsidRPr="00625AF4">
        <w:rPr>
          <w:rFonts w:cstheme="minorHAnsi"/>
        </w:rPr>
        <w:t> framework. </w:t>
      </w:r>
    </w:p>
    <w:p w:rsidR="005C7BCB" w:rsidRPr="00625AF4" w:rsidRDefault="00742B2E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</w:t>
      </w:r>
      <w:r w:rsidRPr="00625AF4">
        <w:rPr>
          <w:rFonts w:cstheme="minorHAnsi"/>
          <w:b/>
        </w:rPr>
        <w:t>Servlets</w:t>
      </w:r>
      <w:r w:rsidRPr="00625AF4">
        <w:rPr>
          <w:rFonts w:cstheme="minorHAnsi"/>
        </w:rPr>
        <w:t xml:space="preserve"> and </w:t>
      </w:r>
      <w:r w:rsidR="005C7BCB" w:rsidRPr="00625AF4">
        <w:rPr>
          <w:rFonts w:cstheme="minorHAnsi"/>
          <w:b/>
        </w:rPr>
        <w:t>JSP</w:t>
      </w:r>
      <w:r w:rsidR="005C7BCB" w:rsidRPr="00625AF4">
        <w:rPr>
          <w:rFonts w:cstheme="minorHAnsi"/>
        </w:rPr>
        <w:t xml:space="preserve"> for performing CRUD operations on domain specific entities.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Service Layer using </w:t>
      </w:r>
      <w:r w:rsidRPr="00625AF4">
        <w:rPr>
          <w:rFonts w:cstheme="minorHAnsi"/>
          <w:b/>
        </w:rPr>
        <w:t>POJOs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Spring IOC</w:t>
      </w:r>
      <w:r w:rsidRPr="00625AF4">
        <w:rPr>
          <w:rFonts w:cstheme="minorHAnsi"/>
        </w:rPr>
        <w:t>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Developed Data Access Layer using </w:t>
      </w:r>
      <w:r w:rsidRPr="00625AF4">
        <w:rPr>
          <w:rFonts w:cstheme="minorHAnsi"/>
          <w:b/>
        </w:rPr>
        <w:t>Hibernate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DAO Design Pattern</w:t>
      </w:r>
      <w:r w:rsidRPr="00625AF4">
        <w:rPr>
          <w:rFonts w:cstheme="minorHAnsi"/>
        </w:rPr>
        <w:t>.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 Message Service (JMS)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loosely coupled, reliable and asynchronous exchange of user and   real estate information among J2EE components and legacy system 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2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working with J2EE Design patterns (</w:t>
      </w:r>
      <w:r w:rsidRPr="00625AF4">
        <w:rPr>
          <w:rFonts w:asciiTheme="minorHAnsi" w:hAnsiTheme="minorHAnsi" w:cstheme="minorHAnsi"/>
          <w:b/>
          <w:color w:val="auto"/>
          <w:szCs w:val="22"/>
        </w:rPr>
        <w:t>Singleton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Factory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DAO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Business Delegate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) and Model View Controller Architecture with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JSF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Spring IOC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Used </w:t>
      </w:r>
      <w:r w:rsidRPr="00625AF4">
        <w:rPr>
          <w:rFonts w:cstheme="minorHAnsi"/>
          <w:b/>
        </w:rPr>
        <w:t>Apache POI API</w:t>
      </w:r>
      <w:r w:rsidRPr="00625AF4">
        <w:rPr>
          <w:rFonts w:cstheme="minorHAnsi"/>
        </w:rPr>
        <w:t xml:space="preserve"> to generate excel document for data in each grid in the application.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Extensively used </w:t>
      </w:r>
      <w:r w:rsidRPr="00625AF4">
        <w:rPr>
          <w:rFonts w:cstheme="minorHAnsi"/>
          <w:b/>
        </w:rPr>
        <w:t>Spring IOC</w:t>
      </w:r>
      <w:r w:rsidRPr="00625AF4">
        <w:rPr>
          <w:rFonts w:cstheme="minorHAnsi"/>
        </w:rPr>
        <w:t xml:space="preserve"> architectural model to inject objects based on the selection of components like setter injection and Interface injection to manage the object references.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  <w:b/>
        </w:rPr>
      </w:pPr>
      <w:r w:rsidRPr="00625AF4">
        <w:rPr>
          <w:rFonts w:cstheme="minorHAnsi"/>
        </w:rPr>
        <w:t xml:space="preserve">Involved in the </w:t>
      </w:r>
      <w:r w:rsidRPr="00625AF4">
        <w:rPr>
          <w:rFonts w:cstheme="minorHAnsi"/>
          <w:b/>
        </w:rPr>
        <w:t>development of the application based on backend Spring MVC architecture.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  <w:b/>
        </w:rPr>
        <w:t>Utilized Spring</w:t>
      </w:r>
      <w:r w:rsidRPr="00625AF4">
        <w:rPr>
          <w:rFonts w:cstheme="minorHAnsi"/>
        </w:rPr>
        <w:t xml:space="preserve"> MVC framework to implement design patterns like IOC (Dependency Injection), </w:t>
      </w:r>
      <w:r w:rsidRPr="00625AF4">
        <w:rPr>
          <w:rFonts w:cstheme="minorHAnsi"/>
          <w:b/>
        </w:rPr>
        <w:t>Spring DAO</w:t>
      </w:r>
      <w:r w:rsidRPr="00625AF4">
        <w:rPr>
          <w:rFonts w:cstheme="minorHAnsi"/>
        </w:rPr>
        <w:t xml:space="preserve"> (Data access objects), Data Transfer objects, Business objects, </w:t>
      </w:r>
      <w:r w:rsidRPr="00625AF4">
        <w:rPr>
          <w:rFonts w:cstheme="minorHAnsi"/>
          <w:b/>
        </w:rPr>
        <w:t>ORM Mappings</w:t>
      </w:r>
      <w:r w:rsidRPr="00625AF4">
        <w:rPr>
          <w:rFonts w:cstheme="minorHAnsi"/>
        </w:rPr>
        <w:t>.</w:t>
      </w:r>
    </w:p>
    <w:p w:rsidR="005C7BCB" w:rsidRPr="00625AF4" w:rsidRDefault="005C7BCB" w:rsidP="00F91182">
      <w:pPr>
        <w:pStyle w:val="ListParagraph"/>
        <w:widowControl w:val="0"/>
        <w:numPr>
          <w:ilvl w:val="0"/>
          <w:numId w:val="42"/>
        </w:numPr>
        <w:rPr>
          <w:rFonts w:cstheme="minorHAnsi"/>
        </w:rPr>
      </w:pPr>
      <w:r w:rsidRPr="00625AF4">
        <w:rPr>
          <w:rFonts w:cstheme="minorHAnsi"/>
        </w:rPr>
        <w:t xml:space="preserve">Used the </w:t>
      </w:r>
      <w:r w:rsidRPr="00625AF4">
        <w:rPr>
          <w:rFonts w:cstheme="minorHAnsi"/>
          <w:b/>
        </w:rPr>
        <w:t>Spring DAO</w:t>
      </w:r>
      <w:r w:rsidRPr="00625AF4">
        <w:rPr>
          <w:rFonts w:cstheme="minorHAnsi"/>
        </w:rPr>
        <w:t xml:space="preserve"> to handle exception for database transaction like open connections, no result, connection aborted, closing the connections etc.</w:t>
      </w:r>
    </w:p>
    <w:p w:rsidR="006F036C" w:rsidRPr="00625AF4" w:rsidRDefault="005C7BCB" w:rsidP="00A377AF">
      <w:pPr>
        <w:pStyle w:val="ListParagraph"/>
        <w:widowControl w:val="0"/>
        <w:numPr>
          <w:ilvl w:val="0"/>
          <w:numId w:val="42"/>
        </w:numPr>
        <w:spacing w:after="240"/>
        <w:rPr>
          <w:rFonts w:cstheme="minorHAnsi"/>
        </w:rPr>
      </w:pPr>
      <w:r w:rsidRPr="00625AF4">
        <w:rPr>
          <w:rFonts w:cstheme="minorHAnsi"/>
        </w:rPr>
        <w:t xml:space="preserve">Utilized the concept </w:t>
      </w:r>
      <w:r w:rsidRPr="00625AF4">
        <w:rPr>
          <w:rFonts w:cstheme="minorHAnsi"/>
          <w:b/>
        </w:rPr>
        <w:t>of Lazy initialization</w:t>
      </w:r>
      <w:r w:rsidRPr="00625AF4">
        <w:rPr>
          <w:rFonts w:cstheme="minorHAnsi"/>
        </w:rPr>
        <w:t xml:space="preserve"> and </w:t>
      </w:r>
      <w:r w:rsidRPr="00625AF4">
        <w:rPr>
          <w:rFonts w:cstheme="minorHAnsi"/>
          <w:b/>
        </w:rPr>
        <w:t>Eager fetch</w:t>
      </w:r>
      <w:r w:rsidRPr="00625AF4">
        <w:rPr>
          <w:rFonts w:cstheme="minorHAnsi"/>
        </w:rPr>
        <w:t xml:space="preserve"> based on the requirements and increase the performance within the session of objects.</w:t>
      </w:r>
    </w:p>
    <w:p w:rsidR="005C7BCB" w:rsidRPr="00625AF4" w:rsidRDefault="00C20D44" w:rsidP="00A377AF">
      <w:pPr>
        <w:widowControl w:val="0"/>
        <w:spacing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ENVIRONMENT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: 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Spring, Hibernate, </w:t>
      </w:r>
      <w:r w:rsidR="00DB3179" w:rsidRPr="00625AF4">
        <w:rPr>
          <w:rFonts w:asciiTheme="minorHAnsi" w:hAnsiTheme="minorHAnsi" w:cstheme="minorHAnsi"/>
          <w:color w:val="auto"/>
          <w:szCs w:val="22"/>
        </w:rPr>
        <w:t xml:space="preserve">Swing, 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Oracle, Maven, Eclipse, AJAX, JSP, HTML, CSS, Java Script, XML, Servlets, Design Patterns, Web Services.</w:t>
      </w:r>
    </w:p>
    <w:p w:rsidR="00C20D44" w:rsidRPr="00625AF4" w:rsidRDefault="00C20D44" w:rsidP="00F91182">
      <w:pPr>
        <w:pStyle w:val="a"/>
        <w:widowControl w:val="0"/>
        <w:spacing w:after="0" w:line="240" w:lineRule="auto"/>
        <w:jc w:val="both"/>
        <w:rPr>
          <w:rFonts w:asciiTheme="minorHAnsi" w:eastAsia="Calibri" w:hAnsiTheme="minorHAnsi" w:cstheme="minorHAnsi"/>
          <w:b/>
          <w:color w:val="auto"/>
          <w:szCs w:val="22"/>
        </w:rPr>
      </w:pPr>
      <w:proofErr w:type="spellStart"/>
      <w:r w:rsidRPr="00625AF4">
        <w:rPr>
          <w:rFonts w:asciiTheme="minorHAnsi" w:eastAsia="Calibri" w:hAnsiTheme="minorHAnsi" w:cstheme="minorHAnsi"/>
          <w:b/>
          <w:color w:val="auto"/>
          <w:szCs w:val="22"/>
        </w:rPr>
        <w:t>SingleSource</w:t>
      </w:r>
      <w:proofErr w:type="spellEnd"/>
      <w:r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Computing</w:t>
      </w:r>
      <w:r w:rsidR="0011659F" w:rsidRPr="00625AF4">
        <w:rPr>
          <w:rFonts w:asciiTheme="minorHAnsi" w:eastAsia="Calibri" w:hAnsiTheme="minorHAnsi" w:cstheme="minorHAnsi"/>
          <w:b/>
          <w:color w:val="auto"/>
          <w:szCs w:val="22"/>
        </w:rPr>
        <w:t xml:space="preserve"> Pvt. Ltd., Hyderabad, TS</w:t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</w:r>
      <w:r w:rsidR="00494042" w:rsidRPr="00625AF4">
        <w:rPr>
          <w:rFonts w:asciiTheme="minorHAnsi" w:eastAsia="Calibri" w:hAnsiTheme="minorHAnsi" w:cstheme="minorHAnsi"/>
          <w:b/>
          <w:color w:val="auto"/>
          <w:szCs w:val="22"/>
        </w:rPr>
        <w:tab/>
        <w:t xml:space="preserve">                          </w:t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>June</w:t>
      </w:r>
      <w:r w:rsidR="00494042" w:rsidRPr="00625AF4">
        <w:rPr>
          <w:rFonts w:asciiTheme="minorHAnsi" w:hAnsiTheme="minorHAnsi" w:cstheme="minorHAnsi"/>
          <w:b/>
          <w:color w:val="auto"/>
          <w:szCs w:val="22"/>
        </w:rPr>
        <w:t xml:space="preserve"> 2009</w:t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 xml:space="preserve"> – Aug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="00BF488F" w:rsidRPr="00625AF4">
        <w:rPr>
          <w:rFonts w:asciiTheme="minorHAnsi" w:hAnsiTheme="minorHAnsi" w:cstheme="minorHAnsi"/>
          <w:b/>
          <w:color w:val="auto"/>
          <w:szCs w:val="22"/>
        </w:rPr>
        <w:t>2011</w:t>
      </w:r>
    </w:p>
    <w:p w:rsidR="00DC796F" w:rsidRPr="00625AF4" w:rsidRDefault="00C20D44" w:rsidP="00A377AF">
      <w:pPr>
        <w:pStyle w:val="a"/>
        <w:widowControl w:val="0"/>
        <w:spacing w:line="240" w:lineRule="auto"/>
        <w:jc w:val="both"/>
        <w:rPr>
          <w:rFonts w:asciiTheme="minorHAnsi" w:eastAsia="Calibr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Java Developer</w:t>
      </w:r>
    </w:p>
    <w:p w:rsidR="005C7BCB" w:rsidRPr="00625AF4" w:rsidRDefault="00C20D44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the software development life cycle requirement gathering, coding, testing, and implementation.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Java Message Service (JMS)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loosely coupled, reliable and asynchronous exchange of user and   real estate information among J2EE components and legacy system 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Involved in working with J2EE Design patterns (</w:t>
      </w:r>
      <w:r w:rsidRPr="00625AF4">
        <w:rPr>
          <w:rFonts w:asciiTheme="minorHAnsi" w:hAnsiTheme="minorHAnsi" w:cstheme="minorHAnsi"/>
          <w:b/>
          <w:color w:val="auto"/>
          <w:szCs w:val="22"/>
        </w:rPr>
        <w:t>Singleton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Factory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</w:t>
      </w:r>
      <w:r w:rsidRPr="00625AF4">
        <w:rPr>
          <w:rFonts w:asciiTheme="minorHAnsi" w:hAnsiTheme="minorHAnsi" w:cstheme="minorHAnsi"/>
          <w:b/>
          <w:color w:val="auto"/>
          <w:szCs w:val="22"/>
        </w:rPr>
        <w:t>DAO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, and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Business Delegate</w:t>
      </w:r>
      <w:r w:rsidRPr="00625AF4">
        <w:rPr>
          <w:rFonts w:asciiTheme="minorHAnsi" w:hAnsiTheme="minorHAnsi" w:cstheme="minorHAnsi"/>
          <w:color w:val="auto"/>
          <w:szCs w:val="22"/>
        </w:rPr>
        <w:t>) and Model View Controller Architecture with JSF and Spring IOC.</w:t>
      </w:r>
    </w:p>
    <w:p w:rsidR="004B5406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Installed, Configured and administered </w:t>
      </w:r>
      <w:proofErr w:type="spellStart"/>
      <w:r w:rsidRPr="00625AF4">
        <w:rPr>
          <w:rFonts w:asciiTheme="minorHAnsi" w:hAnsiTheme="minorHAnsi" w:cstheme="minorHAnsi"/>
          <w:b/>
          <w:color w:val="auto"/>
          <w:szCs w:val="22"/>
        </w:rPr>
        <w:t>JBoss</w:t>
      </w:r>
      <w:proofErr w:type="spellEnd"/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server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4B5406" w:rsidRPr="00625AF4" w:rsidRDefault="004B5406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eastAsia="Times New Roman" w:hAnsiTheme="minorHAnsi" w:cstheme="minorHAnsi"/>
          <w:color w:val="auto"/>
          <w:szCs w:val="22"/>
        </w:rPr>
        <w:t xml:space="preserve">Developed UI using java </w:t>
      </w:r>
      <w:r w:rsidRPr="00625AF4">
        <w:rPr>
          <w:rFonts w:asciiTheme="minorHAnsi" w:eastAsia="Times New Roman" w:hAnsiTheme="minorHAnsi" w:cstheme="minorHAnsi"/>
          <w:b/>
          <w:color w:val="auto"/>
          <w:szCs w:val="22"/>
        </w:rPr>
        <w:t>swings</w:t>
      </w:r>
      <w:r w:rsidRPr="00625AF4">
        <w:rPr>
          <w:rFonts w:asciiTheme="minorHAnsi" w:eastAsia="Times New Roman" w:hAnsiTheme="minorHAnsi" w:cstheme="minorHAnsi"/>
          <w:color w:val="auto"/>
          <w:szCs w:val="22"/>
        </w:rPr>
        <w:t>. 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Configured and Implemented </w:t>
      </w:r>
      <w:r w:rsidR="00114DAB" w:rsidRPr="00625AF4">
        <w:rPr>
          <w:rFonts w:asciiTheme="minorHAnsi" w:hAnsiTheme="minorHAnsi" w:cstheme="minorHAnsi"/>
          <w:b/>
          <w:color w:val="auto"/>
          <w:szCs w:val="22"/>
        </w:rPr>
        <w:t>Web S</w:t>
      </w:r>
      <w:r w:rsidRPr="00625AF4">
        <w:rPr>
          <w:rFonts w:asciiTheme="minorHAnsi" w:hAnsiTheme="minorHAnsi" w:cstheme="minorHAnsi"/>
          <w:b/>
          <w:color w:val="auto"/>
          <w:szCs w:val="22"/>
        </w:rPr>
        <w:t>ervices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specifications.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Displayed the Documents in PDF format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Spring </w:t>
      </w:r>
      <w:proofErr w:type="spellStart"/>
      <w:r w:rsidRPr="00625AF4">
        <w:rPr>
          <w:rFonts w:asciiTheme="minorHAnsi" w:hAnsiTheme="minorHAnsi" w:cstheme="minorHAnsi"/>
          <w:b/>
          <w:color w:val="auto"/>
          <w:szCs w:val="22"/>
        </w:rPr>
        <w:t>AbstractPdfView</w:t>
      </w:r>
      <w:proofErr w:type="spellEnd"/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>Developer advanced</w:t>
      </w:r>
      <w:r w:rsidR="001D0DB2" w:rsidRPr="00625AF4">
        <w:rPr>
          <w:rFonts w:asciiTheme="minorHAnsi" w:hAnsiTheme="minorHAnsi" w:cstheme="minorHAnsi"/>
          <w:color w:val="auto"/>
          <w:szCs w:val="22"/>
        </w:rPr>
        <w:t xml:space="preserve"> UI features (like slider, crop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etc</w:t>
      </w:r>
      <w:r w:rsidR="001D0DB2" w:rsidRPr="00625AF4">
        <w:rPr>
          <w:rFonts w:asciiTheme="minorHAnsi" w:hAnsiTheme="minorHAnsi" w:cstheme="minorHAnsi"/>
          <w:color w:val="auto"/>
          <w:szCs w:val="22"/>
        </w:rPr>
        <w:t>.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) using </w:t>
      </w:r>
      <w:r w:rsidR="001D0DB2" w:rsidRPr="00625AF4">
        <w:rPr>
          <w:rFonts w:asciiTheme="minorHAnsi" w:hAnsiTheme="minorHAnsi" w:cstheme="minorHAnsi"/>
          <w:b/>
          <w:color w:val="auto"/>
          <w:szCs w:val="22"/>
        </w:rPr>
        <w:t>jQuery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5C7BCB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Dynamic web pages are developed using 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JSP, servlet, HTML, JavaScript, XML </w:t>
      </w:r>
      <w:r w:rsidRPr="00625AF4">
        <w:rPr>
          <w:rFonts w:asciiTheme="minorHAnsi" w:hAnsiTheme="minorHAnsi" w:cstheme="minorHAnsi"/>
          <w:color w:val="auto"/>
          <w:szCs w:val="22"/>
        </w:rPr>
        <w:t>and</w:t>
      </w:r>
      <w:r w:rsidRPr="00625AF4">
        <w:rPr>
          <w:rFonts w:asciiTheme="minorHAnsi" w:hAnsiTheme="minorHAnsi" w:cstheme="minorHAnsi"/>
          <w:b/>
          <w:color w:val="auto"/>
          <w:szCs w:val="22"/>
        </w:rPr>
        <w:t xml:space="preserve"> CSS</w:t>
      </w:r>
      <w:r w:rsidRPr="00625AF4">
        <w:rPr>
          <w:rFonts w:asciiTheme="minorHAnsi" w:hAnsiTheme="minorHAnsi" w:cstheme="minorHAnsi"/>
          <w:color w:val="auto"/>
          <w:szCs w:val="22"/>
        </w:rPr>
        <w:t>.</w:t>
      </w:r>
    </w:p>
    <w:p w:rsidR="00DC796F" w:rsidRPr="00625AF4" w:rsidRDefault="005C7BCB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CVS</w:t>
      </w:r>
      <w:r w:rsidRPr="00625AF4">
        <w:rPr>
          <w:rFonts w:asciiTheme="minorHAnsi" w:hAnsiTheme="minorHAnsi" w:cstheme="minorHAnsi"/>
          <w:color w:val="auto"/>
          <w:szCs w:val="22"/>
        </w:rPr>
        <w:t xml:space="preserve"> for version control.</w:t>
      </w:r>
    </w:p>
    <w:p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Extracted data in UI for different clients using JSON format. </w:t>
      </w:r>
    </w:p>
    <w:p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Implemented client-side validations using JavaScript </w:t>
      </w:r>
    </w:p>
    <w:p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Implemented AJAX to speed up web application </w:t>
      </w:r>
    </w:p>
    <w:p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Web Developer, Firebug, and IE developer toolbar for debugging and browser compatibility </w:t>
      </w:r>
    </w:p>
    <w:p w:rsidR="00DC796F" w:rsidRPr="00625AF4" w:rsidRDefault="00DC796F" w:rsidP="00F91182">
      <w:pPr>
        <w:pStyle w:val="a"/>
        <w:widowControl w:val="0"/>
        <w:numPr>
          <w:ilvl w:val="0"/>
          <w:numId w:val="43"/>
        </w:numPr>
        <w:spacing w:after="0" w:line="240" w:lineRule="auto"/>
        <w:jc w:val="both"/>
        <w:rPr>
          <w:rFonts w:asciiTheme="minorHAnsi" w:hAnsiTheme="minorHAnsi" w:cstheme="minorHAnsi"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Participated in maintenance and production support. </w:t>
      </w:r>
    </w:p>
    <w:p w:rsidR="00C20D44" w:rsidRPr="00625AF4" w:rsidRDefault="00077A3A" w:rsidP="00A377AF">
      <w:pPr>
        <w:pStyle w:val="a"/>
        <w:widowControl w:val="0"/>
        <w:numPr>
          <w:ilvl w:val="0"/>
          <w:numId w:val="43"/>
        </w:numPr>
        <w:spacing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color w:val="auto"/>
          <w:szCs w:val="22"/>
        </w:rPr>
        <w:t xml:space="preserve">Used </w:t>
      </w:r>
      <w:r w:rsidRPr="00625AF4">
        <w:rPr>
          <w:rFonts w:asciiTheme="minorHAnsi" w:hAnsiTheme="minorHAnsi" w:cstheme="minorHAnsi"/>
          <w:b/>
          <w:color w:val="auto"/>
          <w:szCs w:val="22"/>
        </w:rPr>
        <w:t>Junit</w:t>
      </w:r>
      <w:r w:rsidR="00C20D44" w:rsidRPr="00625AF4">
        <w:rPr>
          <w:rFonts w:asciiTheme="minorHAnsi" w:hAnsiTheme="minorHAnsi" w:cstheme="minorHAnsi"/>
          <w:b/>
          <w:color w:val="auto"/>
          <w:szCs w:val="22"/>
        </w:rPr>
        <w:t xml:space="preserve"> </w:t>
      </w:r>
      <w:r w:rsidRPr="00625AF4">
        <w:rPr>
          <w:rFonts w:asciiTheme="minorHAnsi" w:hAnsiTheme="minorHAnsi" w:cstheme="minorHAnsi"/>
          <w:color w:val="auto"/>
          <w:szCs w:val="22"/>
        </w:rPr>
        <w:t>to test all the APIs and business logic.</w:t>
      </w:r>
    </w:p>
    <w:p w:rsidR="00860FAF" w:rsidRPr="00625AF4" w:rsidRDefault="00C20D44" w:rsidP="00F91182">
      <w:pPr>
        <w:pStyle w:val="a"/>
        <w:widowControl w:val="0"/>
        <w:spacing w:after="0" w:line="240" w:lineRule="auto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625AF4">
        <w:rPr>
          <w:rFonts w:asciiTheme="minorHAnsi" w:hAnsiTheme="minorHAnsi" w:cstheme="minorHAnsi"/>
          <w:b/>
          <w:color w:val="auto"/>
          <w:szCs w:val="22"/>
        </w:rPr>
        <w:t>ENVIRONMENT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: Web Service, WSDL, spring, </w:t>
      </w:r>
      <w:r w:rsidR="004B5406" w:rsidRPr="00625AF4">
        <w:rPr>
          <w:rFonts w:asciiTheme="minorHAnsi" w:hAnsiTheme="minorHAnsi" w:cstheme="minorHAnsi"/>
          <w:color w:val="auto"/>
          <w:szCs w:val="22"/>
        </w:rPr>
        <w:t xml:space="preserve">Swing, </w:t>
      </w:r>
      <w:r w:rsidR="001D0DB2" w:rsidRPr="00625AF4">
        <w:rPr>
          <w:rFonts w:asciiTheme="minorHAnsi" w:hAnsiTheme="minorHAnsi" w:cstheme="minorHAnsi"/>
          <w:color w:val="auto"/>
          <w:szCs w:val="22"/>
        </w:rPr>
        <w:t>jQuery</w:t>
      </w:r>
      <w:r w:rsidR="005C7BCB" w:rsidRPr="00625AF4">
        <w:rPr>
          <w:rFonts w:asciiTheme="minorHAnsi" w:hAnsiTheme="minorHAnsi" w:cstheme="minorHAnsi"/>
          <w:color w:val="auto"/>
          <w:szCs w:val="22"/>
        </w:rPr>
        <w:t>,</w:t>
      </w:r>
      <w:r w:rsidR="001D0DB2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796F" w:rsidRPr="00625AF4">
        <w:rPr>
          <w:rFonts w:asciiTheme="minorHAnsi" w:hAnsiTheme="minorHAnsi" w:cstheme="minorHAnsi"/>
          <w:color w:val="auto"/>
          <w:szCs w:val="22"/>
        </w:rPr>
        <w:t>HTML,</w:t>
      </w:r>
      <w:r w:rsidR="001D0DB2" w:rsidRPr="00625AF4">
        <w:rPr>
          <w:rFonts w:asciiTheme="minorHAnsi" w:hAnsiTheme="minorHAnsi" w:cstheme="minorHAnsi"/>
          <w:color w:val="auto"/>
          <w:szCs w:val="22"/>
        </w:rPr>
        <w:t xml:space="preserve"> </w:t>
      </w:r>
      <w:r w:rsidR="00DC796F" w:rsidRPr="00625AF4">
        <w:rPr>
          <w:rFonts w:asciiTheme="minorHAnsi" w:hAnsiTheme="minorHAnsi" w:cstheme="minorHAnsi"/>
          <w:color w:val="auto"/>
          <w:szCs w:val="22"/>
        </w:rPr>
        <w:t>JSON</w:t>
      </w:r>
      <w:r w:rsidR="001D0DB2" w:rsidRPr="00625AF4">
        <w:rPr>
          <w:rFonts w:asciiTheme="minorHAnsi" w:hAnsiTheme="minorHAnsi" w:cstheme="minorHAnsi"/>
          <w:color w:val="auto"/>
          <w:szCs w:val="22"/>
        </w:rPr>
        <w:t>,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 AJAX, JSP, JavaScript, </w:t>
      </w:r>
      <w:r w:rsidR="00114DAB" w:rsidRPr="00625AF4">
        <w:rPr>
          <w:rFonts w:asciiTheme="minorHAnsi" w:hAnsiTheme="minorHAnsi" w:cstheme="minorHAnsi"/>
          <w:color w:val="auto"/>
          <w:szCs w:val="22"/>
        </w:rPr>
        <w:t>Web Services.</w:t>
      </w:r>
      <w:r w:rsidR="005C7BCB" w:rsidRPr="00625AF4">
        <w:rPr>
          <w:rFonts w:asciiTheme="minorHAnsi" w:hAnsiTheme="minorHAnsi" w:cstheme="minorHAnsi"/>
          <w:color w:val="auto"/>
          <w:szCs w:val="22"/>
        </w:rPr>
        <w:t xml:space="preserve">XML, UML, Oracle, </w:t>
      </w:r>
      <w:proofErr w:type="spellStart"/>
      <w:r w:rsidR="005C7BCB" w:rsidRPr="00625AF4">
        <w:rPr>
          <w:rFonts w:asciiTheme="minorHAnsi" w:hAnsiTheme="minorHAnsi" w:cstheme="minorHAnsi"/>
          <w:color w:val="auto"/>
          <w:szCs w:val="22"/>
        </w:rPr>
        <w:t>JBoss</w:t>
      </w:r>
      <w:proofErr w:type="spellEnd"/>
      <w:r w:rsidR="005C7BCB" w:rsidRPr="00625AF4">
        <w:rPr>
          <w:rFonts w:asciiTheme="minorHAnsi" w:hAnsiTheme="minorHAnsi" w:cstheme="minorHAnsi"/>
          <w:color w:val="auto"/>
          <w:szCs w:val="22"/>
        </w:rPr>
        <w:t>, CVS.</w:t>
      </w:r>
    </w:p>
    <w:sectPr w:rsidR="00860FAF" w:rsidRPr="00625AF4" w:rsidSect="00D21D62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B53B41"/>
    <w:multiLevelType w:val="hybridMultilevel"/>
    <w:tmpl w:val="FE28E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ED1582"/>
    <w:multiLevelType w:val="hybridMultilevel"/>
    <w:tmpl w:val="9CB4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E0D95"/>
    <w:multiLevelType w:val="hybridMultilevel"/>
    <w:tmpl w:val="8C10A9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0DCA31AC"/>
    <w:multiLevelType w:val="hybridMultilevel"/>
    <w:tmpl w:val="B6D6A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770F3"/>
    <w:multiLevelType w:val="hybridMultilevel"/>
    <w:tmpl w:val="D430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46A91"/>
    <w:multiLevelType w:val="hybridMultilevel"/>
    <w:tmpl w:val="05D87340"/>
    <w:lvl w:ilvl="0" w:tplc="E5C8B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E1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3EF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62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EE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24C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C5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E5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23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74310"/>
    <w:multiLevelType w:val="multilevel"/>
    <w:tmpl w:val="DD28C63E"/>
    <w:lvl w:ilvl="0">
      <w:start w:val="1"/>
      <w:numFmt w:val="bullet"/>
      <w:lvlText w:val=""/>
      <w:lvlJc w:val="left"/>
      <w:pPr>
        <w:tabs>
          <w:tab w:val="num" w:pos="359"/>
        </w:tabs>
        <w:ind w:left="359" w:firstLine="1"/>
      </w:pPr>
      <w:rPr>
        <w:rFonts w:ascii="Symbol" w:hAnsi="Symbol" w:hint="default"/>
        <w:color w:val="000000"/>
        <w:position w:val="0"/>
        <w:sz w:val="20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21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432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64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</w:abstractNum>
  <w:abstractNum w:abstractNumId="10" w15:restartNumberingAfterBreak="0">
    <w:nsid w:val="1E571457"/>
    <w:multiLevelType w:val="hybridMultilevel"/>
    <w:tmpl w:val="01E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F5650"/>
    <w:multiLevelType w:val="multilevel"/>
    <w:tmpl w:val="EFF8B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6478C1"/>
    <w:multiLevelType w:val="hybridMultilevel"/>
    <w:tmpl w:val="BC82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F6AF5"/>
    <w:multiLevelType w:val="multilevel"/>
    <w:tmpl w:val="0D3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7F3"/>
    <w:multiLevelType w:val="hybridMultilevel"/>
    <w:tmpl w:val="E8ACC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C97DED"/>
    <w:multiLevelType w:val="hybridMultilevel"/>
    <w:tmpl w:val="A4F2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AB3"/>
    <w:multiLevelType w:val="hybridMultilevel"/>
    <w:tmpl w:val="35CEA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0C52E8"/>
    <w:multiLevelType w:val="multilevel"/>
    <w:tmpl w:val="8FB802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41FA4A6A"/>
    <w:multiLevelType w:val="multilevel"/>
    <w:tmpl w:val="F75ADF50"/>
    <w:lvl w:ilvl="0"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9" w15:restartNumberingAfterBreak="0">
    <w:nsid w:val="444D7A72"/>
    <w:multiLevelType w:val="hybridMultilevel"/>
    <w:tmpl w:val="52948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FF64AB"/>
    <w:multiLevelType w:val="hybridMultilevel"/>
    <w:tmpl w:val="937A2708"/>
    <w:lvl w:ilvl="0" w:tplc="0E6ED5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00033E"/>
    <w:multiLevelType w:val="multilevel"/>
    <w:tmpl w:val="2E922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324C54"/>
    <w:multiLevelType w:val="hybridMultilevel"/>
    <w:tmpl w:val="08FACFC4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23" w15:restartNumberingAfterBreak="0">
    <w:nsid w:val="4B4963C2"/>
    <w:multiLevelType w:val="hybridMultilevel"/>
    <w:tmpl w:val="A778349E"/>
    <w:name w:val="WW8Num16"/>
    <w:lvl w:ilvl="0" w:tplc="0FEAD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061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9835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E61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E5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46F4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C1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68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2E0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D1315"/>
    <w:multiLevelType w:val="multilevel"/>
    <w:tmpl w:val="7C7C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6D698D"/>
    <w:multiLevelType w:val="multilevel"/>
    <w:tmpl w:val="1C22898C"/>
    <w:lvl w:ilvl="0">
      <w:start w:val="1"/>
      <w:numFmt w:val="bullet"/>
      <w:lvlText w:val=""/>
      <w:lvlJc w:val="left"/>
      <w:pPr>
        <w:tabs>
          <w:tab w:val="num" w:pos="359"/>
        </w:tabs>
        <w:ind w:left="359" w:firstLine="1"/>
      </w:pPr>
      <w:rPr>
        <w:rFonts w:ascii="Symbol" w:hAnsi="Symbol" w:hint="default"/>
        <w:color w:val="000000"/>
        <w:position w:val="0"/>
        <w:sz w:val="20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14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21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0" w:firstLine="28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360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432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0" w:firstLine="504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576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6480"/>
      </w:pPr>
      <w:rPr>
        <w:rFonts w:ascii="Arial" w:eastAsia="ヒラギノ角ゴ Pro W3" w:hAnsi="Arial" w:hint="default"/>
        <w:color w:val="000000"/>
        <w:position w:val="0"/>
        <w:sz w:val="24"/>
        <w:vertAlign w:val="baseline"/>
      </w:rPr>
    </w:lvl>
  </w:abstractNum>
  <w:abstractNum w:abstractNumId="26" w15:restartNumberingAfterBreak="0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486B03"/>
    <w:multiLevelType w:val="hybridMultilevel"/>
    <w:tmpl w:val="2E0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E00BA"/>
    <w:multiLevelType w:val="multilevel"/>
    <w:tmpl w:val="FABA55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5833778D"/>
    <w:multiLevelType w:val="multilevel"/>
    <w:tmpl w:val="4566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E0668"/>
    <w:multiLevelType w:val="hybridMultilevel"/>
    <w:tmpl w:val="EDDA8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C750A"/>
    <w:multiLevelType w:val="hybridMultilevel"/>
    <w:tmpl w:val="C36E0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066AF1"/>
    <w:multiLevelType w:val="hybridMultilevel"/>
    <w:tmpl w:val="C8E47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8614DB"/>
    <w:multiLevelType w:val="hybridMultilevel"/>
    <w:tmpl w:val="783ACF70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6D6353"/>
    <w:multiLevelType w:val="hybridMultilevel"/>
    <w:tmpl w:val="52842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C077A4"/>
    <w:multiLevelType w:val="hybridMultilevel"/>
    <w:tmpl w:val="C39A6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252E03"/>
    <w:multiLevelType w:val="multilevel"/>
    <w:tmpl w:val="B3BE192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7" w15:restartNumberingAfterBreak="0">
    <w:nsid w:val="758701D6"/>
    <w:multiLevelType w:val="multilevel"/>
    <w:tmpl w:val="2B28E6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8" w15:restartNumberingAfterBreak="0">
    <w:nsid w:val="786874E1"/>
    <w:multiLevelType w:val="hybridMultilevel"/>
    <w:tmpl w:val="4906B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9981D9A"/>
    <w:multiLevelType w:val="hybridMultilevel"/>
    <w:tmpl w:val="CC72D9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251A4"/>
    <w:multiLevelType w:val="hybridMultilevel"/>
    <w:tmpl w:val="83B09076"/>
    <w:lvl w:ilvl="0" w:tplc="0E6ED5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F5F0E"/>
    <w:multiLevelType w:val="multilevel"/>
    <w:tmpl w:val="ED8EF4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2" w15:restartNumberingAfterBreak="0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42"/>
  </w:num>
  <w:num w:numId="4">
    <w:abstractNumId w:val="25"/>
  </w:num>
  <w:num w:numId="5">
    <w:abstractNumId w:val="24"/>
  </w:num>
  <w:num w:numId="6">
    <w:abstractNumId w:val="2"/>
  </w:num>
  <w:num w:numId="7">
    <w:abstractNumId w:val="13"/>
  </w:num>
  <w:num w:numId="8">
    <w:abstractNumId w:val="0"/>
  </w:num>
  <w:num w:numId="9">
    <w:abstractNumId w:val="29"/>
  </w:num>
  <w:num w:numId="10">
    <w:abstractNumId w:val="22"/>
  </w:num>
  <w:num w:numId="11">
    <w:abstractNumId w:val="9"/>
  </w:num>
  <w:num w:numId="12">
    <w:abstractNumId w:val="8"/>
  </w:num>
  <w:num w:numId="13">
    <w:abstractNumId w:val="33"/>
  </w:num>
  <w:num w:numId="14">
    <w:abstractNumId w:val="40"/>
  </w:num>
  <w:num w:numId="15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20"/>
  </w:num>
  <w:num w:numId="18">
    <w:abstractNumId w:val="3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41"/>
  </w:num>
  <w:num w:numId="21">
    <w:abstractNumId w:val="39"/>
  </w:num>
  <w:num w:numId="22">
    <w:abstractNumId w:val="35"/>
  </w:num>
  <w:num w:numId="23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8"/>
  </w:num>
  <w:num w:numId="26">
    <w:abstractNumId w:val="17"/>
  </w:num>
  <w:num w:numId="27">
    <w:abstractNumId w:val="36"/>
  </w:num>
  <w:num w:numId="28">
    <w:abstractNumId w:val="37"/>
  </w:num>
  <w:num w:numId="29">
    <w:abstractNumId w:val="30"/>
  </w:num>
  <w:num w:numId="30">
    <w:abstractNumId w:val="5"/>
  </w:num>
  <w:num w:numId="31">
    <w:abstractNumId w:val="15"/>
  </w:num>
  <w:num w:numId="32">
    <w:abstractNumId w:val="10"/>
  </w:num>
  <w:num w:numId="33">
    <w:abstractNumId w:val="4"/>
  </w:num>
  <w:num w:numId="34">
    <w:abstractNumId w:val="19"/>
  </w:num>
  <w:num w:numId="35">
    <w:abstractNumId w:val="32"/>
  </w:num>
  <w:num w:numId="36">
    <w:abstractNumId w:val="12"/>
  </w:num>
  <w:num w:numId="37">
    <w:abstractNumId w:val="38"/>
  </w:num>
  <w:num w:numId="38">
    <w:abstractNumId w:val="7"/>
  </w:num>
  <w:num w:numId="39">
    <w:abstractNumId w:val="6"/>
  </w:num>
  <w:num w:numId="40">
    <w:abstractNumId w:val="16"/>
  </w:num>
  <w:num w:numId="41">
    <w:abstractNumId w:val="14"/>
  </w:num>
  <w:num w:numId="42">
    <w:abstractNumId w:val="31"/>
  </w:num>
  <w:num w:numId="43">
    <w:abstractNumId w:val="3"/>
  </w:num>
  <w:num w:numId="44">
    <w:abstractNumId w:val="21"/>
  </w:num>
  <w:num w:numId="45">
    <w:abstractNumId w:val="27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FAF"/>
    <w:rsid w:val="00001C2D"/>
    <w:rsid w:val="00005DE5"/>
    <w:rsid w:val="00024A25"/>
    <w:rsid w:val="0002627C"/>
    <w:rsid w:val="00030BDB"/>
    <w:rsid w:val="00034FFA"/>
    <w:rsid w:val="00036EC3"/>
    <w:rsid w:val="000501A2"/>
    <w:rsid w:val="000567D6"/>
    <w:rsid w:val="00071896"/>
    <w:rsid w:val="00073ECA"/>
    <w:rsid w:val="000758E8"/>
    <w:rsid w:val="00075CD1"/>
    <w:rsid w:val="00077A3A"/>
    <w:rsid w:val="000854A5"/>
    <w:rsid w:val="00086FCC"/>
    <w:rsid w:val="000D316D"/>
    <w:rsid w:val="000E0131"/>
    <w:rsid w:val="000F2B3C"/>
    <w:rsid w:val="00114DAB"/>
    <w:rsid w:val="0011659F"/>
    <w:rsid w:val="00123203"/>
    <w:rsid w:val="0014154A"/>
    <w:rsid w:val="00150F6F"/>
    <w:rsid w:val="00153AB7"/>
    <w:rsid w:val="00160BF5"/>
    <w:rsid w:val="00161EB9"/>
    <w:rsid w:val="00167DEF"/>
    <w:rsid w:val="00170BBE"/>
    <w:rsid w:val="00171F30"/>
    <w:rsid w:val="00175C4E"/>
    <w:rsid w:val="00197F68"/>
    <w:rsid w:val="001B25DB"/>
    <w:rsid w:val="001B3FE3"/>
    <w:rsid w:val="001B653A"/>
    <w:rsid w:val="001B754C"/>
    <w:rsid w:val="001B7DDC"/>
    <w:rsid w:val="001D0DB2"/>
    <w:rsid w:val="001E03E4"/>
    <w:rsid w:val="001E6F60"/>
    <w:rsid w:val="001F7ACC"/>
    <w:rsid w:val="002066B9"/>
    <w:rsid w:val="00220D85"/>
    <w:rsid w:val="0022110F"/>
    <w:rsid w:val="00230065"/>
    <w:rsid w:val="002319D4"/>
    <w:rsid w:val="002323BB"/>
    <w:rsid w:val="00246532"/>
    <w:rsid w:val="00251DC7"/>
    <w:rsid w:val="00272499"/>
    <w:rsid w:val="00293CE1"/>
    <w:rsid w:val="002B06C7"/>
    <w:rsid w:val="002D2953"/>
    <w:rsid w:val="002E0B87"/>
    <w:rsid w:val="002E1886"/>
    <w:rsid w:val="002F2A67"/>
    <w:rsid w:val="002F2C64"/>
    <w:rsid w:val="00305C64"/>
    <w:rsid w:val="00311C68"/>
    <w:rsid w:val="00314B10"/>
    <w:rsid w:val="0031760A"/>
    <w:rsid w:val="00321287"/>
    <w:rsid w:val="003455F8"/>
    <w:rsid w:val="00354D4D"/>
    <w:rsid w:val="0035663F"/>
    <w:rsid w:val="003650C9"/>
    <w:rsid w:val="00375AC4"/>
    <w:rsid w:val="00381379"/>
    <w:rsid w:val="00384B04"/>
    <w:rsid w:val="00393BD4"/>
    <w:rsid w:val="003971AD"/>
    <w:rsid w:val="003F7007"/>
    <w:rsid w:val="00406F03"/>
    <w:rsid w:val="00430C69"/>
    <w:rsid w:val="00436021"/>
    <w:rsid w:val="00443879"/>
    <w:rsid w:val="004551BE"/>
    <w:rsid w:val="0045556D"/>
    <w:rsid w:val="00456EFE"/>
    <w:rsid w:val="00460E87"/>
    <w:rsid w:val="0047128C"/>
    <w:rsid w:val="00494042"/>
    <w:rsid w:val="004A212B"/>
    <w:rsid w:val="004A4C36"/>
    <w:rsid w:val="004B2DF7"/>
    <w:rsid w:val="004B5406"/>
    <w:rsid w:val="004C003D"/>
    <w:rsid w:val="004C7A59"/>
    <w:rsid w:val="004D0733"/>
    <w:rsid w:val="004D348D"/>
    <w:rsid w:val="004E0718"/>
    <w:rsid w:val="004E1315"/>
    <w:rsid w:val="004E4008"/>
    <w:rsid w:val="004E44A0"/>
    <w:rsid w:val="004E6243"/>
    <w:rsid w:val="004F35E5"/>
    <w:rsid w:val="004F7FA2"/>
    <w:rsid w:val="00507EC2"/>
    <w:rsid w:val="00515201"/>
    <w:rsid w:val="00523618"/>
    <w:rsid w:val="005375FD"/>
    <w:rsid w:val="0055010C"/>
    <w:rsid w:val="00563614"/>
    <w:rsid w:val="00567C37"/>
    <w:rsid w:val="00593D07"/>
    <w:rsid w:val="005A02F0"/>
    <w:rsid w:val="005A47F9"/>
    <w:rsid w:val="005C7277"/>
    <w:rsid w:val="005C7BCB"/>
    <w:rsid w:val="005F0C28"/>
    <w:rsid w:val="006040A9"/>
    <w:rsid w:val="006177B0"/>
    <w:rsid w:val="006214A3"/>
    <w:rsid w:val="00625AF4"/>
    <w:rsid w:val="00634D11"/>
    <w:rsid w:val="00640DAF"/>
    <w:rsid w:val="006429B2"/>
    <w:rsid w:val="00642BCD"/>
    <w:rsid w:val="006475F6"/>
    <w:rsid w:val="00652D44"/>
    <w:rsid w:val="00672989"/>
    <w:rsid w:val="00680C58"/>
    <w:rsid w:val="006A6ECB"/>
    <w:rsid w:val="006A72DC"/>
    <w:rsid w:val="006C0EF8"/>
    <w:rsid w:val="006C5521"/>
    <w:rsid w:val="006D6553"/>
    <w:rsid w:val="006E1BED"/>
    <w:rsid w:val="006E352B"/>
    <w:rsid w:val="006E6011"/>
    <w:rsid w:val="006F036C"/>
    <w:rsid w:val="006F0FCC"/>
    <w:rsid w:val="006F1335"/>
    <w:rsid w:val="006F4A8B"/>
    <w:rsid w:val="007030A9"/>
    <w:rsid w:val="00720DA8"/>
    <w:rsid w:val="00724D47"/>
    <w:rsid w:val="007336AB"/>
    <w:rsid w:val="00737166"/>
    <w:rsid w:val="00742B2E"/>
    <w:rsid w:val="00744B3F"/>
    <w:rsid w:val="007671AF"/>
    <w:rsid w:val="00770A79"/>
    <w:rsid w:val="00771EA6"/>
    <w:rsid w:val="007730C9"/>
    <w:rsid w:val="00774BED"/>
    <w:rsid w:val="00782CFC"/>
    <w:rsid w:val="0079302F"/>
    <w:rsid w:val="007957E0"/>
    <w:rsid w:val="007C5017"/>
    <w:rsid w:val="007D407E"/>
    <w:rsid w:val="007D6D6B"/>
    <w:rsid w:val="007E1669"/>
    <w:rsid w:val="007E1F2B"/>
    <w:rsid w:val="007E374B"/>
    <w:rsid w:val="007F2E55"/>
    <w:rsid w:val="007F511E"/>
    <w:rsid w:val="007F56C0"/>
    <w:rsid w:val="007F70BB"/>
    <w:rsid w:val="00841BC6"/>
    <w:rsid w:val="00845E20"/>
    <w:rsid w:val="00853B59"/>
    <w:rsid w:val="00857527"/>
    <w:rsid w:val="00860FAF"/>
    <w:rsid w:val="008B332F"/>
    <w:rsid w:val="008B703E"/>
    <w:rsid w:val="008C7971"/>
    <w:rsid w:val="008D229F"/>
    <w:rsid w:val="0094681B"/>
    <w:rsid w:val="00946C5C"/>
    <w:rsid w:val="009503F5"/>
    <w:rsid w:val="009549DF"/>
    <w:rsid w:val="00960807"/>
    <w:rsid w:val="00963F0A"/>
    <w:rsid w:val="00972867"/>
    <w:rsid w:val="0098061B"/>
    <w:rsid w:val="0098713E"/>
    <w:rsid w:val="00990225"/>
    <w:rsid w:val="009A2F6E"/>
    <w:rsid w:val="009A4DD5"/>
    <w:rsid w:val="009A5801"/>
    <w:rsid w:val="009B1015"/>
    <w:rsid w:val="009B55CD"/>
    <w:rsid w:val="009C50E7"/>
    <w:rsid w:val="009C535E"/>
    <w:rsid w:val="009F454B"/>
    <w:rsid w:val="00A25B6E"/>
    <w:rsid w:val="00A367BC"/>
    <w:rsid w:val="00A377AF"/>
    <w:rsid w:val="00A4514B"/>
    <w:rsid w:val="00A6142F"/>
    <w:rsid w:val="00A73292"/>
    <w:rsid w:val="00A76146"/>
    <w:rsid w:val="00A817D7"/>
    <w:rsid w:val="00AD0415"/>
    <w:rsid w:val="00AE0830"/>
    <w:rsid w:val="00AF69D5"/>
    <w:rsid w:val="00B10D7E"/>
    <w:rsid w:val="00B15F07"/>
    <w:rsid w:val="00B22F66"/>
    <w:rsid w:val="00B239CC"/>
    <w:rsid w:val="00B2427E"/>
    <w:rsid w:val="00B33233"/>
    <w:rsid w:val="00B3523E"/>
    <w:rsid w:val="00B5749F"/>
    <w:rsid w:val="00B766E9"/>
    <w:rsid w:val="00B76E05"/>
    <w:rsid w:val="00B775F4"/>
    <w:rsid w:val="00B825F2"/>
    <w:rsid w:val="00B87FD9"/>
    <w:rsid w:val="00BB45B3"/>
    <w:rsid w:val="00BC1DD9"/>
    <w:rsid w:val="00BD3183"/>
    <w:rsid w:val="00BD612B"/>
    <w:rsid w:val="00BF102C"/>
    <w:rsid w:val="00BF488F"/>
    <w:rsid w:val="00C1163F"/>
    <w:rsid w:val="00C154BD"/>
    <w:rsid w:val="00C20D44"/>
    <w:rsid w:val="00C33FFB"/>
    <w:rsid w:val="00C364BA"/>
    <w:rsid w:val="00C373B5"/>
    <w:rsid w:val="00C456FD"/>
    <w:rsid w:val="00C532E0"/>
    <w:rsid w:val="00C6458E"/>
    <w:rsid w:val="00C82680"/>
    <w:rsid w:val="00C90940"/>
    <w:rsid w:val="00C95314"/>
    <w:rsid w:val="00CA204E"/>
    <w:rsid w:val="00CB0E76"/>
    <w:rsid w:val="00CB1997"/>
    <w:rsid w:val="00CC0C64"/>
    <w:rsid w:val="00CD001B"/>
    <w:rsid w:val="00CD096F"/>
    <w:rsid w:val="00CE1FB8"/>
    <w:rsid w:val="00CE3CC3"/>
    <w:rsid w:val="00CE68F3"/>
    <w:rsid w:val="00D134B7"/>
    <w:rsid w:val="00D21D62"/>
    <w:rsid w:val="00D2435B"/>
    <w:rsid w:val="00D321B0"/>
    <w:rsid w:val="00D900BF"/>
    <w:rsid w:val="00D922DD"/>
    <w:rsid w:val="00D94740"/>
    <w:rsid w:val="00D94F54"/>
    <w:rsid w:val="00DA7F5E"/>
    <w:rsid w:val="00DB3179"/>
    <w:rsid w:val="00DC52AB"/>
    <w:rsid w:val="00DC796F"/>
    <w:rsid w:val="00DD7522"/>
    <w:rsid w:val="00DE7BE8"/>
    <w:rsid w:val="00DF5632"/>
    <w:rsid w:val="00DF660E"/>
    <w:rsid w:val="00E12B0E"/>
    <w:rsid w:val="00E16822"/>
    <w:rsid w:val="00E22D76"/>
    <w:rsid w:val="00E273E0"/>
    <w:rsid w:val="00E4042B"/>
    <w:rsid w:val="00E4225E"/>
    <w:rsid w:val="00E4546F"/>
    <w:rsid w:val="00E5233E"/>
    <w:rsid w:val="00E57C53"/>
    <w:rsid w:val="00E664B2"/>
    <w:rsid w:val="00E67CB5"/>
    <w:rsid w:val="00E70E57"/>
    <w:rsid w:val="00E875E7"/>
    <w:rsid w:val="00E93758"/>
    <w:rsid w:val="00E95D73"/>
    <w:rsid w:val="00EA7309"/>
    <w:rsid w:val="00EA7886"/>
    <w:rsid w:val="00EB5983"/>
    <w:rsid w:val="00EC0632"/>
    <w:rsid w:val="00EC1D8F"/>
    <w:rsid w:val="00ED14A6"/>
    <w:rsid w:val="00ED500A"/>
    <w:rsid w:val="00ED76F3"/>
    <w:rsid w:val="00EE002D"/>
    <w:rsid w:val="00EF3A18"/>
    <w:rsid w:val="00F039F6"/>
    <w:rsid w:val="00F104AE"/>
    <w:rsid w:val="00F10C52"/>
    <w:rsid w:val="00F50ADB"/>
    <w:rsid w:val="00F74FE1"/>
    <w:rsid w:val="00F8381E"/>
    <w:rsid w:val="00F83B66"/>
    <w:rsid w:val="00F872D3"/>
    <w:rsid w:val="00F91182"/>
    <w:rsid w:val="00F91230"/>
    <w:rsid w:val="00F9333E"/>
    <w:rsid w:val="00F95F43"/>
    <w:rsid w:val="00FB32E5"/>
    <w:rsid w:val="00FB66A3"/>
    <w:rsid w:val="00FB7B80"/>
    <w:rsid w:val="00FC0BE4"/>
    <w:rsid w:val="00FC7088"/>
    <w:rsid w:val="00FE2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C9DA"/>
  <w15:docId w15:val="{65DAE1BA-E15E-48F2-8EAA-3DCA3D13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0FAF"/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FA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60FAF"/>
    <w:pPr>
      <w:spacing w:after="0" w:line="240" w:lineRule="auto"/>
      <w:ind w:left="720"/>
      <w:contextualSpacing/>
      <w:jc w:val="both"/>
    </w:pPr>
    <w:rPr>
      <w:rFonts w:asciiTheme="minorHAnsi" w:eastAsiaTheme="minorHAnsi" w:hAnsiTheme="minorHAnsi" w:cstheme="minorBidi"/>
      <w:color w:val="auto"/>
      <w:szCs w:val="22"/>
    </w:rPr>
  </w:style>
  <w:style w:type="character" w:customStyle="1" w:styleId="ListParagraphChar">
    <w:name w:val="List Paragraph Char"/>
    <w:link w:val="ListParagraph"/>
    <w:rsid w:val="00860FAF"/>
  </w:style>
  <w:style w:type="paragraph" w:customStyle="1" w:styleId="a">
    <w:name w:val="正文"/>
    <w:rsid w:val="000854A5"/>
    <w:rPr>
      <w:rFonts w:ascii="Lucida Grande" w:eastAsia="ヒラギノ角ゴ Pro W3" w:hAnsi="Lucida Grande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6177B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7522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paragraph" w:customStyle="1" w:styleId="msonormalcxspmiddlecxspmiddlecxspmiddlecxspmiddle">
    <w:name w:val="msonormalcxspmiddlecxspmiddlecxspmiddlecxspmiddle"/>
    <w:basedOn w:val="Normal"/>
    <w:rsid w:val="009A2F6E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character" w:styleId="Strong">
    <w:name w:val="Strong"/>
    <w:uiPriority w:val="22"/>
    <w:qFormat/>
    <w:rsid w:val="004E4008"/>
    <w:rPr>
      <w:b/>
      <w:bCs/>
    </w:rPr>
  </w:style>
  <w:style w:type="paragraph" w:customStyle="1" w:styleId="msonormalcxspmiddlecxspmiddlecxspmiddle">
    <w:name w:val="msonormalcxspmiddlecxspmiddlecxspmiddle"/>
    <w:basedOn w:val="Normal"/>
    <w:rsid w:val="002323BB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  <w:style w:type="character" w:customStyle="1" w:styleId="apple-style-span">
    <w:name w:val="apple-style-span"/>
    <w:basedOn w:val="DefaultParagraphFont"/>
    <w:rsid w:val="004A4C36"/>
  </w:style>
  <w:style w:type="paragraph" w:customStyle="1" w:styleId="ColorfulList-Accent11">
    <w:name w:val="Colorful List - Accent 11"/>
    <w:basedOn w:val="Normal"/>
    <w:qFormat/>
    <w:rsid w:val="00E875E7"/>
    <w:pPr>
      <w:spacing w:after="0" w:line="240" w:lineRule="auto"/>
      <w:ind w:left="720"/>
    </w:pPr>
    <w:rPr>
      <w:rFonts w:eastAsia="Times New Roman"/>
      <w:color w:val="auto"/>
      <w:sz w:val="24"/>
    </w:rPr>
  </w:style>
  <w:style w:type="character" w:customStyle="1" w:styleId="bold">
    <w:name w:val="bold"/>
    <w:basedOn w:val="DefaultParagraphFont"/>
    <w:rsid w:val="006429B2"/>
  </w:style>
  <w:style w:type="character" w:customStyle="1" w:styleId="apple-converted-space">
    <w:name w:val="apple-converted-space"/>
    <w:basedOn w:val="DefaultParagraphFont"/>
    <w:rsid w:val="006429B2"/>
  </w:style>
  <w:style w:type="table" w:styleId="TableGrid">
    <w:name w:val="Table Grid"/>
    <w:basedOn w:val="TableNormal"/>
    <w:uiPriority w:val="59"/>
    <w:rsid w:val="00634D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l">
    <w:name w:val="hl"/>
    <w:basedOn w:val="DefaultParagraphFont"/>
    <w:rsid w:val="00167DEF"/>
  </w:style>
  <w:style w:type="character" w:styleId="UnresolvedMention">
    <w:name w:val="Unresolved Mention"/>
    <w:basedOn w:val="DefaultParagraphFont"/>
    <w:uiPriority w:val="99"/>
    <w:semiHidden/>
    <w:unhideWhenUsed/>
    <w:rsid w:val="004F35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.kalyandass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DFF7-F139-4689-9EE2-51472985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7</Pages>
  <Words>3673</Words>
  <Characters>20941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Kalyan</vt:lpstr>
    </vt:vector>
  </TitlesOfParts>
  <Company>Softsages</Company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Kalyan</dc:title>
  <dc:subject>sujeet@softsages.com</dc:subject>
  <dc:creator>Softsages</dc:creator>
  <cp:lastModifiedBy>Kairamkonda,Kalyan Dass</cp:lastModifiedBy>
  <cp:revision>17</cp:revision>
  <dcterms:created xsi:type="dcterms:W3CDTF">2017-10-06T19:37:00Z</dcterms:created>
  <dcterms:modified xsi:type="dcterms:W3CDTF">2017-11-20T17:06:00Z</dcterms:modified>
</cp:coreProperties>
</file>