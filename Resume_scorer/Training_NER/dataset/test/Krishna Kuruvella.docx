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F34" w:rsidRPr="003062C1" w:rsidRDefault="004E2C25" w:rsidP="000B395D">
      <w:pPr>
        <w:pStyle w:val="name"/>
        <w:spacing w:before="0" w:after="0"/>
        <w:ind w:left="0"/>
        <w:rPr>
          <w:rFonts w:ascii="Calibri" w:hAnsi="Calibri" w:cs="Arial"/>
          <w:sz w:val="28"/>
          <w:szCs w:val="22"/>
        </w:rPr>
      </w:pPr>
      <w:r w:rsidRPr="003062C1">
        <w:rPr>
          <w:rFonts w:ascii="Calibri" w:hAnsi="Calibri" w:cs="Arial"/>
          <w:sz w:val="28"/>
          <w:szCs w:val="22"/>
        </w:rPr>
        <w:t>KRISHNA KURUVELLA</w:t>
      </w:r>
    </w:p>
    <w:p w:rsidR="007B27C6" w:rsidRDefault="007B27C6" w:rsidP="003062C1">
      <w:pPr>
        <w:pStyle w:val="cv2"/>
        <w:spacing w:before="0" w:after="0"/>
        <w:jc w:val="center"/>
        <w:rPr>
          <w:rFonts w:ascii="Calibri" w:hAnsi="Calibri"/>
          <w:sz w:val="22"/>
          <w:szCs w:val="22"/>
        </w:rPr>
      </w:pPr>
      <w:r>
        <w:rPr>
          <w:rFonts w:ascii="Calibri" w:hAnsi="Calibri"/>
          <w:sz w:val="22"/>
          <w:szCs w:val="22"/>
        </w:rPr>
        <w:t xml:space="preserve">Email Id: </w:t>
      </w:r>
      <w:hyperlink r:id="rId7" w:history="1">
        <w:r w:rsidR="00204BF6" w:rsidRPr="00832616">
          <w:rPr>
            <w:rStyle w:val="Hyperlink"/>
            <w:rFonts w:ascii="Calibri" w:hAnsi="Calibri"/>
            <w:sz w:val="22"/>
            <w:szCs w:val="22"/>
          </w:rPr>
          <w:t>Krishna32083@gmail.com</w:t>
        </w:r>
      </w:hyperlink>
    </w:p>
    <w:p w:rsidR="00204BF6" w:rsidRDefault="00204BF6" w:rsidP="00204BF6">
      <w:pPr>
        <w:pStyle w:val="cv2"/>
        <w:spacing w:before="0" w:after="0"/>
        <w:jc w:val="center"/>
        <w:rPr>
          <w:rFonts w:ascii="Calibri" w:hAnsi="Calibri"/>
          <w:sz w:val="22"/>
          <w:szCs w:val="22"/>
        </w:rPr>
      </w:pPr>
      <w:r>
        <w:rPr>
          <w:rFonts w:ascii="Calibri" w:hAnsi="Calibri"/>
          <w:sz w:val="22"/>
          <w:szCs w:val="22"/>
        </w:rPr>
        <w:t>Contact: 309 533 5064</w:t>
      </w:r>
    </w:p>
    <w:p w:rsidR="003062C1" w:rsidRPr="006427F4" w:rsidRDefault="003062C1" w:rsidP="003062C1">
      <w:pPr>
        <w:pStyle w:val="normal0"/>
        <w:jc w:val="both"/>
        <w:rPr>
          <w:rFonts w:ascii="Calibri" w:hAnsi="Calibri"/>
          <w:sz w:val="22"/>
        </w:rPr>
      </w:pPr>
      <w:r w:rsidRPr="006427F4">
        <w:rPr>
          <w:rFonts w:ascii="Calibri" w:eastAsia="Times New Roman" w:hAnsi="Calibri" w:cs="Times New Roman"/>
          <w:sz w:val="22"/>
        </w:rPr>
        <w:br/>
      </w:r>
      <w:r w:rsidRPr="006427F4">
        <w:rPr>
          <w:rFonts w:ascii="Calibri" w:hAnsi="Calibri"/>
          <w:sz w:val="22"/>
        </w:rPr>
        <w:t>SUMMARY</w:t>
      </w:r>
    </w:p>
    <w:p w:rsidR="00397862" w:rsidRPr="006427F4" w:rsidRDefault="00206E01" w:rsidP="00397862">
      <w:pPr>
        <w:pStyle w:val="normal0"/>
        <w:numPr>
          <w:ilvl w:val="0"/>
          <w:numId w:val="18"/>
        </w:numPr>
        <w:tabs>
          <w:tab w:val="left" w:pos="360"/>
        </w:tabs>
        <w:jc w:val="both"/>
        <w:rPr>
          <w:rFonts w:ascii="Calibri" w:hAnsi="Calibri"/>
          <w:sz w:val="22"/>
        </w:rPr>
      </w:pPr>
      <w:r w:rsidRPr="006427F4">
        <w:rPr>
          <w:rFonts w:ascii="Calibri" w:eastAsia="Times New Roman" w:hAnsi="Calibri" w:cs="Times New Roman"/>
          <w:sz w:val="22"/>
        </w:rPr>
        <w:t>10</w:t>
      </w:r>
      <w:r w:rsidR="001E76BB" w:rsidRPr="006427F4">
        <w:rPr>
          <w:rFonts w:ascii="Calibri" w:eastAsia="Times New Roman" w:hAnsi="Calibri" w:cs="Times New Roman"/>
          <w:sz w:val="22"/>
        </w:rPr>
        <w:t xml:space="preserve"> </w:t>
      </w:r>
      <w:r w:rsidR="003062C1" w:rsidRPr="006427F4">
        <w:rPr>
          <w:rFonts w:ascii="Calibri" w:eastAsia="Times New Roman" w:hAnsi="Calibri" w:cs="Times New Roman"/>
          <w:sz w:val="22"/>
        </w:rPr>
        <w:t xml:space="preserve">years of comprehensive experience in Analysis and Design, configuration, coding and deployment of test driven software, </w:t>
      </w:r>
      <w:r w:rsidR="00ED7A1A" w:rsidRPr="006427F4">
        <w:rPr>
          <w:rFonts w:ascii="Calibri" w:eastAsia="Times New Roman" w:hAnsi="Calibri" w:cs="Times New Roman"/>
          <w:sz w:val="22"/>
        </w:rPr>
        <w:t xml:space="preserve">securing the web applications and </w:t>
      </w:r>
      <w:r w:rsidR="003062C1" w:rsidRPr="006427F4">
        <w:rPr>
          <w:rFonts w:ascii="Calibri" w:eastAsia="Times New Roman" w:hAnsi="Calibri" w:cs="Times New Roman"/>
          <w:sz w:val="22"/>
        </w:rPr>
        <w:t>maintenance and support.</w:t>
      </w:r>
    </w:p>
    <w:p w:rsidR="00397862" w:rsidRPr="006427F4" w:rsidRDefault="00397862" w:rsidP="00397862">
      <w:pPr>
        <w:pStyle w:val="normal0"/>
        <w:numPr>
          <w:ilvl w:val="0"/>
          <w:numId w:val="18"/>
        </w:numPr>
        <w:tabs>
          <w:tab w:val="left" w:pos="360"/>
        </w:tabs>
        <w:jc w:val="both"/>
        <w:rPr>
          <w:rFonts w:ascii="Calibri" w:hAnsi="Calibri"/>
          <w:sz w:val="22"/>
        </w:rPr>
      </w:pPr>
      <w:r w:rsidRPr="006427F4">
        <w:rPr>
          <w:rFonts w:ascii="Calibri" w:eastAsia="Times New Roman" w:hAnsi="Calibri" w:cs="Times New Roman"/>
          <w:sz w:val="22"/>
        </w:rPr>
        <w:t>Areas of expertise Investment Banking, Insurance, Brokerage, Mutual funds</w:t>
      </w:r>
      <w:r w:rsidR="00306B80" w:rsidRPr="006427F4">
        <w:rPr>
          <w:rFonts w:ascii="Calibri" w:eastAsia="Times New Roman" w:hAnsi="Calibri" w:cs="Times New Roman"/>
          <w:sz w:val="22"/>
        </w:rPr>
        <w:t>, Finance</w:t>
      </w:r>
    </w:p>
    <w:p w:rsidR="003062C1" w:rsidRPr="006427F4" w:rsidRDefault="003062C1" w:rsidP="003062C1">
      <w:pPr>
        <w:pStyle w:val="normal0"/>
        <w:numPr>
          <w:ilvl w:val="0"/>
          <w:numId w:val="18"/>
        </w:numPr>
        <w:tabs>
          <w:tab w:val="left" w:pos="360"/>
          <w:tab w:val="left" w:pos="720"/>
        </w:tabs>
        <w:jc w:val="both"/>
        <w:rPr>
          <w:rFonts w:ascii="Calibri" w:hAnsi="Calibri"/>
          <w:sz w:val="22"/>
        </w:rPr>
      </w:pPr>
      <w:r w:rsidRPr="006427F4">
        <w:rPr>
          <w:rFonts w:ascii="Calibri" w:eastAsia="Times New Roman" w:hAnsi="Calibri" w:cs="Times New Roman"/>
          <w:sz w:val="22"/>
        </w:rPr>
        <w:t>Worked extensively on E-Commerce related Projects, Internet/Intranet applications using Java, JavaScript, XML, HTML, J2EE technologies</w:t>
      </w:r>
      <w:r w:rsidR="00CF408D">
        <w:rPr>
          <w:rFonts w:ascii="Calibri" w:eastAsia="Times New Roman" w:hAnsi="Calibri" w:cs="Times New Roman"/>
          <w:sz w:val="22"/>
        </w:rPr>
        <w:t>,</w:t>
      </w:r>
      <w:r w:rsidR="007F7265">
        <w:rPr>
          <w:rFonts w:ascii="Calibri" w:eastAsia="Times New Roman" w:hAnsi="Calibri" w:cs="Times New Roman"/>
          <w:sz w:val="22"/>
        </w:rPr>
        <w:t xml:space="preserve"> </w:t>
      </w:r>
      <w:r w:rsidR="00CF408D">
        <w:rPr>
          <w:rFonts w:ascii="Calibri" w:eastAsia="Times New Roman" w:hAnsi="Calibri" w:cs="Times New Roman"/>
          <w:sz w:val="22"/>
        </w:rPr>
        <w:t>Web Containers</w:t>
      </w:r>
      <w:r w:rsidRPr="006427F4">
        <w:rPr>
          <w:rFonts w:ascii="Calibri" w:eastAsia="Times New Roman" w:hAnsi="Calibri" w:cs="Times New Roman"/>
          <w:sz w:val="22"/>
        </w:rPr>
        <w:t xml:space="preserve"> – Servlets, JSP, EJB, JPA &amp; Frameworks (Struts, Spring, Hibernate)</w:t>
      </w:r>
      <w:r w:rsidR="00822E4A" w:rsidRPr="006427F4">
        <w:rPr>
          <w:rFonts w:ascii="Calibri" w:eastAsia="Times New Roman" w:hAnsi="Calibri" w:cs="Times New Roman"/>
          <w:sz w:val="22"/>
        </w:rPr>
        <w:t>,</w:t>
      </w:r>
      <w:r w:rsidR="007D017C" w:rsidRPr="006427F4">
        <w:rPr>
          <w:rFonts w:ascii="Calibri" w:eastAsia="Times New Roman" w:hAnsi="Calibri" w:cs="Times New Roman"/>
          <w:sz w:val="22"/>
        </w:rPr>
        <w:t xml:space="preserve"> </w:t>
      </w:r>
      <w:r w:rsidR="00822E4A" w:rsidRPr="006427F4">
        <w:rPr>
          <w:rFonts w:ascii="Calibri" w:eastAsia="Times New Roman" w:hAnsi="Calibri" w:cs="Times New Roman"/>
          <w:sz w:val="22"/>
        </w:rPr>
        <w:t>Message Broker, Maven applications.</w:t>
      </w:r>
    </w:p>
    <w:p w:rsidR="006C0F47" w:rsidRPr="006427F4" w:rsidRDefault="006C0F47" w:rsidP="006C0F47">
      <w:pPr>
        <w:pStyle w:val="normal0"/>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 xml:space="preserve">Expert in developing User Interface (UI) applications and professional web applications using JavaScript, JSP, HTML5 /DHTML, DOM, XHTML, jQuery, CSS3, and Ajax. </w:t>
      </w:r>
    </w:p>
    <w:p w:rsidR="006C0F47" w:rsidRDefault="0056766F" w:rsidP="006C0F47">
      <w:pPr>
        <w:pStyle w:val="normal0"/>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 xml:space="preserve">Good </w:t>
      </w:r>
      <w:r w:rsidR="006C0F47" w:rsidRPr="006427F4">
        <w:rPr>
          <w:rFonts w:ascii="Calibri" w:eastAsia="Times New Roman" w:hAnsi="Calibri" w:cs="Times New Roman"/>
          <w:sz w:val="22"/>
        </w:rPr>
        <w:t>knowledge of Responsive Web design using Custom CSS and Bootstrap.</w:t>
      </w:r>
    </w:p>
    <w:p w:rsidR="006C0F47" w:rsidRPr="00FE28AD" w:rsidRDefault="006C0F47" w:rsidP="0056174A">
      <w:pPr>
        <w:pStyle w:val="normal0"/>
        <w:numPr>
          <w:ilvl w:val="0"/>
          <w:numId w:val="18"/>
        </w:numPr>
        <w:tabs>
          <w:tab w:val="left" w:pos="360"/>
          <w:tab w:val="left" w:pos="720"/>
        </w:tabs>
        <w:jc w:val="both"/>
        <w:rPr>
          <w:rFonts w:ascii="Calibri" w:eastAsia="Times New Roman" w:hAnsi="Calibri" w:cs="Times New Roman"/>
          <w:sz w:val="22"/>
        </w:rPr>
      </w:pPr>
      <w:r w:rsidRPr="00FE28AD">
        <w:rPr>
          <w:rFonts w:ascii="Calibri" w:eastAsia="Times New Roman" w:hAnsi="Calibri" w:cs="Times New Roman"/>
          <w:sz w:val="22"/>
        </w:rPr>
        <w:t>Expert in HTML5/CSS3 development and have experience in node.js, angular.js</w:t>
      </w:r>
    </w:p>
    <w:p w:rsidR="00116F8A" w:rsidRPr="006427F4" w:rsidRDefault="00116F8A" w:rsidP="00116F8A">
      <w:pPr>
        <w:pStyle w:val="normal0"/>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Proficiency in Client Side designing and validations using HTML, HTML5 and Java Script.</w:t>
      </w:r>
    </w:p>
    <w:p w:rsidR="00116F8A" w:rsidRPr="006427F4" w:rsidRDefault="00116F8A" w:rsidP="00116F8A">
      <w:pPr>
        <w:pStyle w:val="normal0"/>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Experience on working with CSS Backgrounds, CSS Layouts, CSS Positioning, CSS Animations, CSS Text, CSS Borders, CSS Margin, CSS Padding, and CSS Table.</w:t>
      </w:r>
    </w:p>
    <w:p w:rsidR="00421852" w:rsidRPr="006427F4" w:rsidRDefault="00421852" w:rsidP="00421852">
      <w:pPr>
        <w:pStyle w:val="PlainText"/>
        <w:numPr>
          <w:ilvl w:val="0"/>
          <w:numId w:val="18"/>
        </w:numPr>
        <w:rPr>
          <w:rFonts w:ascii="Arial" w:hAnsi="Arial" w:cs="Arial"/>
          <w:sz w:val="20"/>
          <w:szCs w:val="20"/>
        </w:rPr>
      </w:pPr>
      <w:r w:rsidRPr="006427F4">
        <w:rPr>
          <w:rFonts w:ascii="Arial" w:hAnsi="Arial" w:cs="Arial"/>
          <w:sz w:val="20"/>
          <w:szCs w:val="20"/>
        </w:rPr>
        <w:t>Involved in REST Web Services and XML.</w:t>
      </w:r>
    </w:p>
    <w:p w:rsidR="00FE28AD" w:rsidRPr="006427F4" w:rsidRDefault="003062C1" w:rsidP="00FE28AD">
      <w:pPr>
        <w:pStyle w:val="normal0"/>
        <w:numPr>
          <w:ilvl w:val="0"/>
          <w:numId w:val="18"/>
        </w:numPr>
        <w:tabs>
          <w:tab w:val="left" w:pos="360"/>
          <w:tab w:val="left" w:pos="720"/>
        </w:tabs>
        <w:jc w:val="both"/>
        <w:rPr>
          <w:rFonts w:ascii="Calibri" w:eastAsia="Times New Roman" w:hAnsi="Calibri" w:cs="Times New Roman"/>
          <w:sz w:val="22"/>
        </w:rPr>
      </w:pPr>
      <w:r w:rsidRPr="006427F4">
        <w:rPr>
          <w:rFonts w:ascii="Calibri" w:eastAsia="Times New Roman" w:hAnsi="Calibri" w:cs="Times New Roman"/>
          <w:sz w:val="22"/>
        </w:rPr>
        <w:t xml:space="preserve">Experience in </w:t>
      </w:r>
      <w:r w:rsidR="00FE28AD">
        <w:rPr>
          <w:rFonts w:ascii="Calibri" w:eastAsia="Times New Roman" w:hAnsi="Calibri" w:cs="Times New Roman"/>
          <w:sz w:val="22"/>
        </w:rPr>
        <w:t>Multithreading and Thread pool concepts.</w:t>
      </w:r>
    </w:p>
    <w:p w:rsidR="003062C1" w:rsidRPr="006427F4" w:rsidRDefault="003062C1" w:rsidP="003062C1">
      <w:pPr>
        <w:pStyle w:val="normal0"/>
        <w:numPr>
          <w:ilvl w:val="0"/>
          <w:numId w:val="18"/>
        </w:numPr>
        <w:tabs>
          <w:tab w:val="left" w:pos="360"/>
          <w:tab w:val="left" w:pos="720"/>
        </w:tabs>
        <w:jc w:val="both"/>
        <w:rPr>
          <w:rFonts w:ascii="Calibri" w:hAnsi="Calibri"/>
          <w:sz w:val="22"/>
        </w:rPr>
      </w:pPr>
      <w:r w:rsidRPr="006427F4">
        <w:rPr>
          <w:rFonts w:ascii="Calibri" w:eastAsia="Times New Roman" w:hAnsi="Calibri" w:cs="Times New Roman"/>
          <w:sz w:val="22"/>
        </w:rPr>
        <w:t>Object Oriented Programming (OOP), Object Oriented Analysis and Design (OOAD), Software Engineering /SDLC</w:t>
      </w:r>
      <w:r w:rsidR="00A75509">
        <w:rPr>
          <w:rFonts w:ascii="Calibri" w:eastAsia="Times New Roman" w:hAnsi="Calibri" w:cs="Times New Roman"/>
          <w:sz w:val="22"/>
        </w:rPr>
        <w:t>, Design patterns</w:t>
      </w:r>
      <w:r w:rsidRPr="006427F4">
        <w:rPr>
          <w:rFonts w:ascii="Calibri" w:eastAsia="Times New Roman" w:hAnsi="Calibri" w:cs="Times New Roman"/>
          <w:sz w:val="22"/>
        </w:rPr>
        <w:t>.</w:t>
      </w:r>
    </w:p>
    <w:p w:rsidR="003062C1" w:rsidRPr="00E57746" w:rsidRDefault="003062C1" w:rsidP="003062C1">
      <w:pPr>
        <w:pStyle w:val="normal0"/>
        <w:numPr>
          <w:ilvl w:val="0"/>
          <w:numId w:val="18"/>
        </w:numPr>
        <w:tabs>
          <w:tab w:val="left" w:pos="360"/>
          <w:tab w:val="left" w:pos="720"/>
        </w:tabs>
        <w:jc w:val="both"/>
        <w:rPr>
          <w:rFonts w:ascii="Calibri" w:hAnsi="Calibri"/>
          <w:sz w:val="22"/>
        </w:rPr>
      </w:pPr>
      <w:r w:rsidRPr="006427F4">
        <w:rPr>
          <w:rFonts w:ascii="Calibri" w:eastAsia="Times New Roman" w:hAnsi="Calibri" w:cs="Times New Roman"/>
          <w:sz w:val="22"/>
        </w:rPr>
        <w:t>Experience as a middleware J2EE engineer with</w:t>
      </w:r>
      <w:r w:rsidRPr="00E57746">
        <w:rPr>
          <w:rFonts w:ascii="Calibri" w:eastAsia="Times New Roman" w:hAnsi="Calibri" w:cs="Times New Roman"/>
          <w:sz w:val="22"/>
        </w:rPr>
        <w:t xml:space="preserve"> hands-on on a multitude of projects and products that cover </w:t>
      </w:r>
      <w:r w:rsidRPr="00E57746">
        <w:rPr>
          <w:rFonts w:ascii="Calibri" w:eastAsia="Times New Roman" w:hAnsi="Calibri" w:cs="Times New Roman"/>
          <w:b/>
          <w:sz w:val="22"/>
        </w:rPr>
        <w:t>EJB, JDBC, ORM</w:t>
      </w:r>
      <w:r w:rsidR="00822E4A">
        <w:rPr>
          <w:rFonts w:ascii="Calibri" w:eastAsia="Times New Roman" w:hAnsi="Calibri" w:cs="Times New Roman"/>
          <w:b/>
          <w:sz w:val="22"/>
        </w:rPr>
        <w:t xml:space="preserve">, </w:t>
      </w:r>
      <w:r w:rsidR="005D0478">
        <w:rPr>
          <w:rFonts w:ascii="Calibri" w:eastAsia="Times New Roman" w:hAnsi="Calibri" w:cs="Times New Roman"/>
          <w:b/>
          <w:sz w:val="22"/>
        </w:rPr>
        <w:t xml:space="preserve">ODM, </w:t>
      </w:r>
      <w:r w:rsidR="00822E4A">
        <w:rPr>
          <w:rFonts w:ascii="Calibri" w:eastAsia="Times New Roman" w:hAnsi="Calibri" w:cs="Times New Roman"/>
          <w:b/>
          <w:sz w:val="22"/>
        </w:rPr>
        <w:t>Message Broker</w:t>
      </w:r>
      <w:r w:rsidRPr="00E57746">
        <w:rPr>
          <w:rFonts w:ascii="Calibri" w:eastAsia="Times New Roman" w:hAnsi="Calibri" w:cs="Times New Roman"/>
          <w:b/>
          <w:sz w:val="22"/>
        </w:rPr>
        <w:t xml:space="preserve"> </w:t>
      </w:r>
      <w:r w:rsidRPr="00E57746">
        <w:rPr>
          <w:rFonts w:ascii="Calibri" w:eastAsia="Times New Roman" w:hAnsi="Calibri" w:cs="Times New Roman"/>
          <w:sz w:val="22"/>
        </w:rPr>
        <w:t>and</w:t>
      </w:r>
      <w:r w:rsidRPr="00E57746">
        <w:rPr>
          <w:rFonts w:ascii="Calibri" w:eastAsia="Times New Roman" w:hAnsi="Calibri" w:cs="Times New Roman"/>
          <w:b/>
          <w:sz w:val="22"/>
        </w:rPr>
        <w:t xml:space="preserve"> Web Services</w:t>
      </w:r>
      <w:r w:rsidR="00E03DBD">
        <w:rPr>
          <w:rFonts w:ascii="Calibri" w:eastAsia="Times New Roman" w:hAnsi="Calibri" w:cs="Times New Roman"/>
          <w:b/>
          <w:sz w:val="22"/>
        </w:rPr>
        <w:t>,</w:t>
      </w:r>
      <w:r w:rsidR="00E03DBD" w:rsidRPr="00E03DBD">
        <w:rPr>
          <w:rFonts w:ascii="Calibri" w:eastAsia="Times New Roman" w:hAnsi="Calibri" w:cs="Times New Roman"/>
          <w:b/>
          <w:sz w:val="22"/>
        </w:rPr>
        <w:t xml:space="preserve"> </w:t>
      </w:r>
      <w:r w:rsidR="00E03DBD" w:rsidRPr="001D60A5">
        <w:rPr>
          <w:rFonts w:ascii="Calibri" w:eastAsia="Times New Roman" w:hAnsi="Calibri" w:cs="Times New Roman"/>
          <w:b/>
          <w:sz w:val="22"/>
        </w:rPr>
        <w:t>WebSphere ESB</w:t>
      </w:r>
      <w:r w:rsidRPr="00E57746">
        <w:rPr>
          <w:rFonts w:ascii="Calibri" w:eastAsia="Times New Roman" w:hAnsi="Calibri" w:cs="Times New Roman"/>
          <w:b/>
          <w:sz w:val="22"/>
        </w:rPr>
        <w:t>.</w:t>
      </w:r>
    </w:p>
    <w:p w:rsidR="003062C1" w:rsidRPr="00412733" w:rsidRDefault="003062C1" w:rsidP="003062C1">
      <w:pPr>
        <w:pStyle w:val="normal0"/>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Strong experience in Application Servers and web servers like WebSphere 5.X/6.X, WebLogic 6.X/7.X and Tomcat 4.x/5.x.</w:t>
      </w:r>
    </w:p>
    <w:p w:rsidR="00412733" w:rsidRDefault="00412733" w:rsidP="00412733">
      <w:pPr>
        <w:pStyle w:val="PlainText"/>
        <w:numPr>
          <w:ilvl w:val="0"/>
          <w:numId w:val="18"/>
        </w:numPr>
        <w:rPr>
          <w:rFonts w:ascii="Arial" w:hAnsi="Arial" w:cs="Arial"/>
          <w:sz w:val="20"/>
          <w:szCs w:val="20"/>
        </w:rPr>
      </w:pPr>
      <w:r>
        <w:rPr>
          <w:rFonts w:ascii="Arial" w:hAnsi="Arial" w:cs="Arial"/>
          <w:sz w:val="20"/>
          <w:szCs w:val="20"/>
        </w:rPr>
        <w:t xml:space="preserve">Experience in working with </w:t>
      </w:r>
      <w:r>
        <w:rPr>
          <w:rFonts w:ascii="Arial" w:hAnsi="Arial" w:cs="Arial"/>
          <w:b/>
          <w:sz w:val="20"/>
          <w:szCs w:val="20"/>
        </w:rPr>
        <w:t>Hudson</w:t>
      </w:r>
      <w:r>
        <w:rPr>
          <w:rFonts w:ascii="Arial" w:hAnsi="Arial" w:cs="Arial"/>
          <w:sz w:val="20"/>
          <w:szCs w:val="20"/>
        </w:rPr>
        <w:t xml:space="preserve"> and </w:t>
      </w:r>
      <w:r>
        <w:rPr>
          <w:rFonts w:ascii="Arial" w:hAnsi="Arial" w:cs="Arial"/>
          <w:b/>
          <w:sz w:val="20"/>
          <w:szCs w:val="20"/>
        </w:rPr>
        <w:t>Jenkins</w:t>
      </w:r>
      <w:r>
        <w:rPr>
          <w:rFonts w:ascii="Arial" w:hAnsi="Arial" w:cs="Arial"/>
          <w:sz w:val="20"/>
          <w:szCs w:val="20"/>
        </w:rPr>
        <w:t xml:space="preserve"> Continuous integration tool.</w:t>
      </w:r>
    </w:p>
    <w:p w:rsidR="002C7D72" w:rsidRDefault="003062C1" w:rsidP="002C7D72">
      <w:pPr>
        <w:pStyle w:val="m-4944835669242421069gmail-wordsection1"/>
        <w:numPr>
          <w:ilvl w:val="0"/>
          <w:numId w:val="18"/>
        </w:numPr>
        <w:shd w:val="clear" w:color="auto" w:fill="FFFFFF"/>
        <w:spacing w:before="0" w:beforeAutospacing="0" w:after="0" w:afterAutospacing="0"/>
        <w:rPr>
          <w:rFonts w:ascii="Arial" w:hAnsi="Arial" w:cs="Arial"/>
          <w:color w:val="222222"/>
        </w:rPr>
      </w:pPr>
      <w:r w:rsidRPr="00E57746">
        <w:rPr>
          <w:rFonts w:ascii="Calibri" w:hAnsi="Calibri"/>
          <w:sz w:val="22"/>
        </w:rPr>
        <w:t xml:space="preserve">Open Source experience on frameworks like </w:t>
      </w:r>
      <w:r w:rsidRPr="00E57746">
        <w:rPr>
          <w:rFonts w:ascii="Calibri" w:hAnsi="Calibri"/>
          <w:b/>
          <w:sz w:val="22"/>
        </w:rPr>
        <w:t xml:space="preserve">Struts, ANT, JUnit, </w:t>
      </w:r>
      <w:r w:rsidR="002C7D72" w:rsidRPr="00722865">
        <w:rPr>
          <w:rFonts w:ascii="Calibri" w:hAnsi="Calibri"/>
          <w:b/>
          <w:sz w:val="22"/>
        </w:rPr>
        <w:t>Mockito, Powermock,</w:t>
      </w:r>
    </w:p>
    <w:p w:rsidR="003062C1" w:rsidRPr="00E57746" w:rsidRDefault="002C7D72" w:rsidP="002C7D72">
      <w:pPr>
        <w:pStyle w:val="normal0"/>
        <w:tabs>
          <w:tab w:val="left" w:pos="360"/>
          <w:tab w:val="left" w:pos="720"/>
        </w:tabs>
        <w:jc w:val="both"/>
        <w:rPr>
          <w:rFonts w:ascii="Calibri" w:hAnsi="Calibri"/>
          <w:sz w:val="22"/>
        </w:rPr>
      </w:pPr>
      <w:r>
        <w:rPr>
          <w:rFonts w:ascii="Calibri" w:eastAsia="Times New Roman" w:hAnsi="Calibri" w:cs="Times New Roman"/>
          <w:b/>
          <w:sz w:val="22"/>
        </w:rPr>
        <w:tab/>
      </w:r>
      <w:r w:rsidR="003062C1" w:rsidRPr="00E57746">
        <w:rPr>
          <w:rFonts w:ascii="Calibri" w:eastAsia="Times New Roman" w:hAnsi="Calibri" w:cs="Times New Roman"/>
          <w:b/>
          <w:sz w:val="22"/>
        </w:rPr>
        <w:t xml:space="preserve">AJAX, Hibernate </w:t>
      </w:r>
      <w:r w:rsidR="003062C1" w:rsidRPr="00E57746">
        <w:rPr>
          <w:rFonts w:ascii="Calibri" w:eastAsia="Times New Roman" w:hAnsi="Calibri" w:cs="Times New Roman"/>
          <w:sz w:val="22"/>
        </w:rPr>
        <w:t>etc.</w:t>
      </w:r>
    </w:p>
    <w:p w:rsidR="003062C1" w:rsidRPr="00E57746" w:rsidRDefault="003062C1" w:rsidP="003062C1">
      <w:pPr>
        <w:pStyle w:val="normal0"/>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Experience and excellent knowledge of databases (</w:t>
      </w:r>
      <w:r w:rsidRPr="00E57746">
        <w:rPr>
          <w:rFonts w:ascii="Calibri" w:eastAsia="Times New Roman" w:hAnsi="Calibri" w:cs="Times New Roman"/>
          <w:b/>
          <w:sz w:val="22"/>
        </w:rPr>
        <w:t>Oracle 9i/10g/11g, MS SQL Server 200X</w:t>
      </w:r>
      <w:r w:rsidRPr="00E57746">
        <w:rPr>
          <w:rFonts w:ascii="Calibri" w:eastAsia="Times New Roman" w:hAnsi="Calibri" w:cs="Times New Roman"/>
          <w:sz w:val="22"/>
        </w:rPr>
        <w:t xml:space="preserve">) including SQL, Stored Procedures, Triggers, etc. Data Warehousing Concepts, Unit testing tools like JUnit, </w:t>
      </w:r>
      <w:r w:rsidR="00822E4A">
        <w:rPr>
          <w:rFonts w:ascii="Calibri" w:eastAsia="Times New Roman" w:hAnsi="Calibri" w:cs="Times New Roman"/>
          <w:sz w:val="22"/>
        </w:rPr>
        <w:t>Agitor</w:t>
      </w:r>
      <w:r w:rsidRPr="00E57746">
        <w:rPr>
          <w:rFonts w:ascii="Calibri" w:eastAsia="Times New Roman" w:hAnsi="Calibri" w:cs="Times New Roman"/>
          <w:sz w:val="22"/>
        </w:rPr>
        <w:t>, Code coveraging Clover.</w:t>
      </w:r>
    </w:p>
    <w:p w:rsidR="003062C1" w:rsidRPr="00E57746" w:rsidRDefault="003062C1" w:rsidP="003062C1">
      <w:pPr>
        <w:pStyle w:val="normal0"/>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 xml:space="preserve">Knowledge and experience using </w:t>
      </w:r>
      <w:r w:rsidR="00822E4A">
        <w:rPr>
          <w:rFonts w:ascii="Calibri" w:eastAsia="Times New Roman" w:hAnsi="Calibri" w:cs="Times New Roman"/>
          <w:sz w:val="22"/>
        </w:rPr>
        <w:t xml:space="preserve"> ILog JRules, Message Broker, Maven applications, Jenkins Build</w:t>
      </w:r>
    </w:p>
    <w:p w:rsidR="003062C1" w:rsidRPr="00E57746" w:rsidRDefault="003062C1" w:rsidP="003062C1">
      <w:pPr>
        <w:pStyle w:val="normal0"/>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Excellent Problem Solving, Analytical, Algorithmic understanding, hands on Data structures,</w:t>
      </w:r>
    </w:p>
    <w:p w:rsidR="003062C1" w:rsidRPr="00E57746" w:rsidRDefault="003062C1" w:rsidP="003062C1">
      <w:pPr>
        <w:pStyle w:val="normal0"/>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Communication and Interpersonal skills with a good track record.</w:t>
      </w:r>
    </w:p>
    <w:p w:rsidR="003062C1" w:rsidRPr="00E57746" w:rsidRDefault="003062C1" w:rsidP="003062C1">
      <w:pPr>
        <w:pStyle w:val="normal0"/>
        <w:numPr>
          <w:ilvl w:val="0"/>
          <w:numId w:val="18"/>
        </w:numPr>
        <w:tabs>
          <w:tab w:val="left" w:pos="360"/>
          <w:tab w:val="left" w:pos="720"/>
        </w:tabs>
        <w:jc w:val="both"/>
        <w:rPr>
          <w:rFonts w:ascii="Calibri" w:hAnsi="Calibri"/>
          <w:sz w:val="22"/>
        </w:rPr>
      </w:pPr>
      <w:r w:rsidRPr="00E57746">
        <w:rPr>
          <w:rFonts w:ascii="Calibri" w:eastAsia="Times New Roman" w:hAnsi="Calibri" w:cs="Times New Roman"/>
          <w:sz w:val="22"/>
        </w:rPr>
        <w:t>Worked extensively on many complex modules, quick learner and a good team player.</w:t>
      </w:r>
    </w:p>
    <w:p w:rsidR="003062C1" w:rsidRDefault="003062C1" w:rsidP="003062C1">
      <w:pPr>
        <w:pStyle w:val="normal0"/>
        <w:jc w:val="both"/>
        <w:rPr>
          <w:rFonts w:ascii="Calibri" w:eastAsia="Times New Roman" w:hAnsi="Calibri" w:cs="Times New Roman"/>
          <w:b/>
          <w:sz w:val="22"/>
        </w:rPr>
      </w:pPr>
    </w:p>
    <w:p w:rsidR="005630E2" w:rsidRDefault="005630E2" w:rsidP="005630E2">
      <w:pPr>
        <w:pStyle w:val="Bullist"/>
        <w:numPr>
          <w:ilvl w:val="0"/>
          <w:numId w:val="0"/>
        </w:numPr>
        <w:tabs>
          <w:tab w:val="left" w:pos="720"/>
        </w:tabs>
        <w:jc w:val="both"/>
        <w:rPr>
          <w:rFonts w:ascii="Calibri" w:hAnsi="Calibri" w:cs="Arial"/>
          <w:sz w:val="22"/>
          <w:szCs w:val="22"/>
        </w:rPr>
      </w:pPr>
      <w:r w:rsidRPr="00F67BC0">
        <w:rPr>
          <w:rFonts w:ascii="Calibri" w:hAnsi="Calibri" w:cs="Arial"/>
          <w:b/>
          <w:sz w:val="22"/>
          <w:szCs w:val="22"/>
        </w:rPr>
        <w:t>Certificates Achieved:</w:t>
      </w:r>
      <w:r>
        <w:rPr>
          <w:rFonts w:ascii="Calibri" w:hAnsi="Calibri" w:cs="Arial"/>
          <w:sz w:val="22"/>
          <w:szCs w:val="22"/>
        </w:rPr>
        <w:t xml:space="preserve">  </w:t>
      </w:r>
    </w:p>
    <w:p w:rsidR="005630E2" w:rsidRPr="005630E2" w:rsidRDefault="005630E2" w:rsidP="005630E2">
      <w:pPr>
        <w:pStyle w:val="Bullist"/>
        <w:numPr>
          <w:ilvl w:val="0"/>
          <w:numId w:val="21"/>
        </w:numPr>
        <w:tabs>
          <w:tab w:val="left" w:pos="720"/>
        </w:tabs>
        <w:jc w:val="both"/>
        <w:rPr>
          <w:rFonts w:ascii="Calibri" w:hAnsi="Calibri"/>
          <w:sz w:val="22"/>
          <w:szCs w:val="22"/>
        </w:rPr>
      </w:pPr>
      <w:r>
        <w:rPr>
          <w:rFonts w:ascii="Calibri" w:hAnsi="Calibri" w:cs="Arial"/>
          <w:sz w:val="22"/>
          <w:szCs w:val="22"/>
        </w:rPr>
        <w:t>Sun Certified Java Programmer</w:t>
      </w:r>
    </w:p>
    <w:p w:rsidR="005630E2" w:rsidRPr="005630E2" w:rsidRDefault="005630E2" w:rsidP="005630E2">
      <w:pPr>
        <w:pStyle w:val="Bullist"/>
        <w:numPr>
          <w:ilvl w:val="0"/>
          <w:numId w:val="21"/>
        </w:numPr>
        <w:tabs>
          <w:tab w:val="left" w:pos="720"/>
        </w:tabs>
        <w:jc w:val="both"/>
        <w:rPr>
          <w:rFonts w:ascii="Calibri" w:hAnsi="Calibri" w:cs="Arial"/>
          <w:sz w:val="22"/>
          <w:szCs w:val="22"/>
        </w:rPr>
      </w:pPr>
      <w:r w:rsidRPr="005630E2">
        <w:rPr>
          <w:rFonts w:ascii="Calibri" w:hAnsi="Calibri" w:cs="Arial"/>
          <w:sz w:val="22"/>
          <w:szCs w:val="22"/>
        </w:rPr>
        <w:t>IBM Certified Database Associate -- DB2 Universal Database V8.1 Family</w:t>
      </w:r>
    </w:p>
    <w:p w:rsidR="005630E2" w:rsidRPr="005630E2" w:rsidRDefault="005630E2" w:rsidP="005630E2">
      <w:pPr>
        <w:pStyle w:val="Bullist"/>
        <w:numPr>
          <w:ilvl w:val="0"/>
          <w:numId w:val="21"/>
        </w:numPr>
        <w:tabs>
          <w:tab w:val="left" w:pos="720"/>
        </w:tabs>
        <w:jc w:val="both"/>
        <w:rPr>
          <w:rFonts w:ascii="Calibri" w:hAnsi="Calibri" w:cs="Arial"/>
          <w:sz w:val="22"/>
          <w:szCs w:val="22"/>
        </w:rPr>
      </w:pPr>
      <w:r w:rsidRPr="005630E2">
        <w:rPr>
          <w:rFonts w:ascii="Calibri" w:hAnsi="Calibri" w:cs="Arial"/>
          <w:sz w:val="22"/>
          <w:szCs w:val="22"/>
        </w:rPr>
        <w:t xml:space="preserve">Java EE 6 Web Services Developer Certified Expert </w:t>
      </w:r>
    </w:p>
    <w:p w:rsidR="005630E2" w:rsidRPr="00CA328A" w:rsidRDefault="005630E2" w:rsidP="005630E2">
      <w:pPr>
        <w:pStyle w:val="Bullist"/>
        <w:numPr>
          <w:ilvl w:val="0"/>
          <w:numId w:val="21"/>
        </w:numPr>
        <w:tabs>
          <w:tab w:val="left" w:pos="720"/>
        </w:tabs>
        <w:jc w:val="both"/>
        <w:rPr>
          <w:rFonts w:ascii="Calibri" w:hAnsi="Calibri"/>
          <w:sz w:val="22"/>
          <w:szCs w:val="22"/>
        </w:rPr>
      </w:pPr>
      <w:r>
        <w:rPr>
          <w:rFonts w:ascii="Calibri" w:hAnsi="Calibri" w:cs="Arial"/>
          <w:sz w:val="22"/>
          <w:szCs w:val="22"/>
        </w:rPr>
        <w:t>Six Sigma</w:t>
      </w:r>
      <w:r w:rsidR="003278BC">
        <w:rPr>
          <w:rFonts w:ascii="Calibri" w:hAnsi="Calibri" w:cs="Arial"/>
          <w:sz w:val="22"/>
          <w:szCs w:val="22"/>
        </w:rPr>
        <w:t xml:space="preserve"> Green Belt Certification</w:t>
      </w:r>
    </w:p>
    <w:p w:rsidR="00CA328A" w:rsidRDefault="00CA328A" w:rsidP="00CA328A">
      <w:pPr>
        <w:pStyle w:val="Bullist"/>
        <w:numPr>
          <w:ilvl w:val="0"/>
          <w:numId w:val="21"/>
        </w:numPr>
        <w:tabs>
          <w:tab w:val="left" w:pos="720"/>
        </w:tabs>
        <w:jc w:val="both"/>
        <w:rPr>
          <w:rFonts w:ascii="Arial" w:hAnsi="Arial" w:cs="Arial"/>
          <w:color w:val="222222"/>
          <w:sz w:val="27"/>
          <w:lang w:eastAsia="en-US"/>
        </w:rPr>
      </w:pPr>
      <w:hyperlink r:id="rId8" w:history="1">
        <w:r w:rsidRPr="00CA328A">
          <w:rPr>
            <w:rFonts w:ascii="Calibri" w:hAnsi="Calibri"/>
            <w:sz w:val="22"/>
            <w:szCs w:val="22"/>
          </w:rPr>
          <w:t>NSE's Certification in Financial Markets (NCFM)</w:t>
        </w:r>
      </w:hyperlink>
    </w:p>
    <w:p w:rsidR="005630E2" w:rsidRDefault="005630E2" w:rsidP="003062C1">
      <w:pPr>
        <w:pStyle w:val="normal0"/>
        <w:jc w:val="both"/>
        <w:rPr>
          <w:rFonts w:ascii="Calibri" w:eastAsia="Times New Roman" w:hAnsi="Calibri" w:cs="Times New Roman"/>
          <w:b/>
          <w:sz w:val="22"/>
        </w:rPr>
      </w:pPr>
    </w:p>
    <w:p w:rsidR="003062C1" w:rsidRPr="00E57746" w:rsidRDefault="003062C1" w:rsidP="003062C1">
      <w:pPr>
        <w:pStyle w:val="normal0"/>
        <w:jc w:val="both"/>
        <w:rPr>
          <w:rFonts w:ascii="Calibri" w:hAnsi="Calibri"/>
          <w:sz w:val="22"/>
        </w:rPr>
      </w:pPr>
      <w:r>
        <w:rPr>
          <w:rFonts w:ascii="Calibri" w:eastAsia="Times New Roman" w:hAnsi="Calibri" w:cs="Times New Roman"/>
          <w:b/>
          <w:sz w:val="22"/>
        </w:rPr>
        <w:t>EDUCATION</w:t>
      </w:r>
    </w:p>
    <w:p w:rsidR="003062C1" w:rsidRPr="00EE6AE5" w:rsidRDefault="00FC7B72" w:rsidP="00EE6AE5">
      <w:pPr>
        <w:pStyle w:val="normal0"/>
        <w:numPr>
          <w:ilvl w:val="0"/>
          <w:numId w:val="19"/>
        </w:numPr>
        <w:jc w:val="both"/>
        <w:rPr>
          <w:rFonts w:ascii="Calibri" w:hAnsi="Calibri"/>
          <w:sz w:val="22"/>
        </w:rPr>
      </w:pPr>
      <w:r>
        <w:rPr>
          <w:rFonts w:ascii="Calibri" w:eastAsia="Times New Roman" w:hAnsi="Calibri" w:cs="Times New Roman"/>
          <w:sz w:val="22"/>
        </w:rPr>
        <w:t>Bachelor Of Technology</w:t>
      </w:r>
      <w:r w:rsidR="00EE6AE5">
        <w:rPr>
          <w:rFonts w:ascii="Calibri" w:eastAsia="Times New Roman" w:hAnsi="Calibri" w:cs="Times New Roman"/>
          <w:sz w:val="22"/>
        </w:rPr>
        <w:t xml:space="preserve"> in Computer Sciences</w:t>
      </w:r>
    </w:p>
    <w:p w:rsidR="00EE6AE5" w:rsidRPr="00E57746" w:rsidRDefault="00EE6AE5" w:rsidP="00EE6AE5">
      <w:pPr>
        <w:pStyle w:val="normal0"/>
        <w:ind w:left="361"/>
        <w:jc w:val="both"/>
        <w:rPr>
          <w:rFonts w:ascii="Calibri" w:hAnsi="Calibri"/>
          <w:sz w:val="22"/>
        </w:rPr>
      </w:pPr>
    </w:p>
    <w:p w:rsidR="003062C1" w:rsidRPr="00E57746" w:rsidRDefault="003062C1" w:rsidP="003062C1">
      <w:pPr>
        <w:pStyle w:val="normal0"/>
        <w:jc w:val="both"/>
        <w:rPr>
          <w:rFonts w:ascii="Calibri" w:hAnsi="Calibri"/>
          <w:sz w:val="22"/>
        </w:rPr>
      </w:pPr>
      <w:r w:rsidRPr="00E57746">
        <w:rPr>
          <w:rFonts w:ascii="Calibri" w:eastAsia="Times New Roman" w:hAnsi="Calibri" w:cs="Times New Roman"/>
          <w:b/>
          <w:sz w:val="22"/>
        </w:rPr>
        <w:t>TECHNICAL SKILLS</w:t>
      </w:r>
    </w:p>
    <w:tbl>
      <w:tblPr>
        <w:tblW w:w="937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2710"/>
        <w:gridCol w:w="6660"/>
      </w:tblGrid>
      <w:tr w:rsidR="003062C1" w:rsidRPr="00E57746" w:rsidTr="00EE6AE5">
        <w:tc>
          <w:tcPr>
            <w:tcW w:w="2710" w:type="dxa"/>
            <w:tcMar>
              <w:top w:w="100" w:type="dxa"/>
              <w:left w:w="115" w:type="dxa"/>
              <w:bottom w:w="100" w:type="dxa"/>
              <w:right w:w="115" w:type="dxa"/>
            </w:tcMar>
          </w:tcPr>
          <w:p w:rsidR="003062C1" w:rsidRPr="00E57746" w:rsidRDefault="003062C1" w:rsidP="00F01E5E">
            <w:pPr>
              <w:pStyle w:val="normal0"/>
              <w:jc w:val="both"/>
              <w:rPr>
                <w:rFonts w:ascii="Calibri" w:hAnsi="Calibri"/>
                <w:sz w:val="22"/>
              </w:rPr>
            </w:pPr>
            <w:r w:rsidRPr="00E57746">
              <w:rPr>
                <w:rFonts w:ascii="Calibri" w:eastAsia="Times New Roman" w:hAnsi="Calibri" w:cs="Times New Roman"/>
                <w:sz w:val="22"/>
              </w:rPr>
              <w:t>Development / Service Technologies</w:t>
            </w:r>
            <w:r w:rsidR="00F01E5E">
              <w:rPr>
                <w:rFonts w:ascii="Calibri" w:eastAsia="Times New Roman" w:hAnsi="Calibri" w:cs="Times New Roman"/>
                <w:sz w:val="22"/>
              </w:rPr>
              <w:t>/ClientSide Technologies</w:t>
            </w:r>
          </w:p>
        </w:tc>
        <w:tc>
          <w:tcPr>
            <w:tcW w:w="6660" w:type="dxa"/>
            <w:tcMar>
              <w:top w:w="100" w:type="dxa"/>
              <w:left w:w="115" w:type="dxa"/>
              <w:bottom w:w="100" w:type="dxa"/>
              <w:right w:w="115" w:type="dxa"/>
            </w:tcMar>
          </w:tcPr>
          <w:p w:rsidR="003062C1" w:rsidRPr="00E57746" w:rsidRDefault="003062C1" w:rsidP="00D927AF">
            <w:pPr>
              <w:pStyle w:val="normal0"/>
              <w:jc w:val="both"/>
              <w:rPr>
                <w:rFonts w:ascii="Calibri" w:hAnsi="Calibri"/>
                <w:sz w:val="22"/>
              </w:rPr>
            </w:pPr>
            <w:r w:rsidRPr="00E57746">
              <w:rPr>
                <w:rFonts w:ascii="Calibri" w:eastAsia="Times New Roman" w:hAnsi="Calibri" w:cs="Times New Roman"/>
                <w:sz w:val="22"/>
              </w:rPr>
              <w:t>Java, J2EE (Servlets, JSP, JSP Custom Tags,</w:t>
            </w:r>
            <w:r w:rsidR="006427F4">
              <w:rPr>
                <w:rFonts w:ascii="Calibri" w:eastAsia="Times New Roman" w:hAnsi="Calibri" w:cs="Times New Roman"/>
                <w:sz w:val="22"/>
              </w:rPr>
              <w:t xml:space="preserve"> </w:t>
            </w:r>
            <w:r w:rsidR="00206E01">
              <w:rPr>
                <w:rFonts w:ascii="Calibri" w:eastAsia="Times New Roman" w:hAnsi="Calibri" w:cs="Times New Roman"/>
                <w:sz w:val="22"/>
              </w:rPr>
              <w:t>JSF,</w:t>
            </w:r>
            <w:r w:rsidRPr="00E57746">
              <w:rPr>
                <w:rFonts w:ascii="Calibri" w:eastAsia="Times New Roman" w:hAnsi="Calibri" w:cs="Times New Roman"/>
                <w:sz w:val="22"/>
              </w:rPr>
              <w:t xml:space="preserve"> </w:t>
            </w:r>
            <w:r w:rsidR="00AB722F">
              <w:rPr>
                <w:rFonts w:ascii="Calibri" w:eastAsia="Times New Roman" w:hAnsi="Calibri" w:cs="Times New Roman"/>
                <w:sz w:val="22"/>
              </w:rPr>
              <w:t>AngularJS,</w:t>
            </w:r>
            <w:r w:rsidR="00075727">
              <w:rPr>
                <w:rFonts w:ascii="Calibri" w:eastAsia="Times New Roman" w:hAnsi="Calibri" w:cs="Times New Roman"/>
                <w:sz w:val="22"/>
              </w:rPr>
              <w:t xml:space="preserve"> JQuery</w:t>
            </w:r>
            <w:r w:rsidR="004F2E56">
              <w:rPr>
                <w:rFonts w:ascii="Calibri" w:eastAsia="Times New Roman" w:hAnsi="Calibri" w:cs="Times New Roman"/>
                <w:sz w:val="22"/>
              </w:rPr>
              <w:t xml:space="preserve"> </w:t>
            </w:r>
            <w:r w:rsidR="00AB722F">
              <w:rPr>
                <w:rFonts w:ascii="Calibri" w:eastAsia="Times New Roman" w:hAnsi="Calibri" w:cs="Times New Roman"/>
                <w:sz w:val="22"/>
              </w:rPr>
              <w:t>HTML5,</w:t>
            </w:r>
            <w:r w:rsidR="00E95DB2">
              <w:rPr>
                <w:rFonts w:ascii="Calibri" w:eastAsia="Times New Roman" w:hAnsi="Calibri" w:cs="Times New Roman"/>
                <w:sz w:val="22"/>
              </w:rPr>
              <w:t xml:space="preserve"> </w:t>
            </w:r>
            <w:r w:rsidR="00AB722F">
              <w:rPr>
                <w:rFonts w:ascii="Calibri" w:eastAsia="Times New Roman" w:hAnsi="Calibri" w:cs="Times New Roman"/>
                <w:sz w:val="22"/>
              </w:rPr>
              <w:t>CSS3,</w:t>
            </w:r>
            <w:r w:rsidR="00D927AF">
              <w:rPr>
                <w:rFonts w:ascii="Calibri" w:eastAsia="Times New Roman" w:hAnsi="Calibri" w:cs="Times New Roman"/>
                <w:sz w:val="22"/>
              </w:rPr>
              <w:t>JDBC, EJB, JNDI, RMI, JMS),</w:t>
            </w:r>
            <w:r w:rsidRPr="00E57746">
              <w:rPr>
                <w:rFonts w:ascii="Calibri" w:eastAsia="Times New Roman" w:hAnsi="Calibri" w:cs="Times New Roman"/>
                <w:sz w:val="22"/>
              </w:rPr>
              <w:t xml:space="preserve">SQL, </w:t>
            </w:r>
            <w:r w:rsidR="002A3632">
              <w:rPr>
                <w:rFonts w:ascii="Calibri" w:eastAsia="Times New Roman" w:hAnsi="Calibri" w:cs="Times New Roman"/>
                <w:sz w:val="22"/>
              </w:rPr>
              <w:t>Spring, Hibernate,</w:t>
            </w:r>
            <w:r w:rsidR="00A97437">
              <w:rPr>
                <w:rFonts w:ascii="Calibri" w:eastAsia="Times New Roman" w:hAnsi="Calibri" w:cs="Times New Roman"/>
                <w:sz w:val="22"/>
              </w:rPr>
              <w:t xml:space="preserve"> </w:t>
            </w:r>
            <w:r w:rsidR="00D1762D">
              <w:rPr>
                <w:rFonts w:ascii="Calibri" w:eastAsia="Times New Roman" w:hAnsi="Calibri" w:cs="Times New Roman"/>
                <w:sz w:val="22"/>
              </w:rPr>
              <w:t xml:space="preserve">SOAP and RestFul </w:t>
            </w:r>
            <w:r w:rsidR="00FC7B72">
              <w:rPr>
                <w:rFonts w:ascii="Calibri" w:eastAsia="Times New Roman" w:hAnsi="Calibri" w:cs="Times New Roman"/>
                <w:sz w:val="22"/>
              </w:rPr>
              <w:t xml:space="preserve">Web Services, Message Broker, </w:t>
            </w:r>
            <w:r w:rsidR="00C61282">
              <w:rPr>
                <w:rFonts w:ascii="Calibri" w:eastAsia="Times New Roman" w:hAnsi="Calibri" w:cs="Times New Roman"/>
                <w:sz w:val="22"/>
              </w:rPr>
              <w:t>Mule ESB,</w:t>
            </w:r>
            <w:r w:rsidR="00897F89">
              <w:rPr>
                <w:rFonts w:ascii="Calibri" w:eastAsia="Times New Roman" w:hAnsi="Calibri" w:cs="Times New Roman"/>
                <w:sz w:val="22"/>
              </w:rPr>
              <w:t xml:space="preserve"> </w:t>
            </w:r>
            <w:r w:rsidR="00FC7B72">
              <w:rPr>
                <w:rFonts w:ascii="Calibri" w:eastAsia="Times New Roman" w:hAnsi="Calibri" w:cs="Times New Roman"/>
                <w:sz w:val="22"/>
              </w:rPr>
              <w:t>ILog JRules</w:t>
            </w:r>
            <w:r w:rsidR="00A1795C">
              <w:rPr>
                <w:rFonts w:ascii="Calibri" w:eastAsia="Times New Roman" w:hAnsi="Calibri" w:cs="Times New Roman"/>
                <w:sz w:val="22"/>
              </w:rPr>
              <w:t xml:space="preserve"> </w:t>
            </w:r>
            <w:r w:rsidR="00FC7B72">
              <w:rPr>
                <w:rFonts w:ascii="Calibri" w:eastAsia="Times New Roman" w:hAnsi="Calibri" w:cs="Times New Roman"/>
                <w:sz w:val="22"/>
              </w:rPr>
              <w:t>,</w:t>
            </w:r>
            <w:r w:rsidR="00A1795C">
              <w:rPr>
                <w:rFonts w:ascii="Calibri" w:eastAsia="Times New Roman" w:hAnsi="Calibri" w:cs="Times New Roman"/>
                <w:sz w:val="22"/>
              </w:rPr>
              <w:t xml:space="preserve"> WSRR</w:t>
            </w:r>
            <w:r w:rsidR="001E76BB">
              <w:rPr>
                <w:rFonts w:ascii="Calibri" w:eastAsia="Times New Roman" w:hAnsi="Calibri" w:cs="Times New Roman"/>
                <w:sz w:val="22"/>
              </w:rPr>
              <w:t>,</w:t>
            </w:r>
            <w:r w:rsidR="00163D88">
              <w:rPr>
                <w:rFonts w:ascii="Calibri" w:eastAsia="Times New Roman" w:hAnsi="Calibri" w:cs="Times New Roman"/>
                <w:sz w:val="22"/>
              </w:rPr>
              <w:t xml:space="preserve"> </w:t>
            </w:r>
            <w:r w:rsidR="001E76BB">
              <w:rPr>
                <w:rFonts w:ascii="Calibri" w:eastAsia="Times New Roman" w:hAnsi="Calibri" w:cs="Times New Roman"/>
                <w:sz w:val="22"/>
              </w:rPr>
              <w:t>Application Security,</w:t>
            </w:r>
            <w:r w:rsidR="00163D88">
              <w:rPr>
                <w:rFonts w:ascii="Calibri" w:eastAsia="Times New Roman" w:hAnsi="Calibri" w:cs="Times New Roman"/>
                <w:sz w:val="22"/>
              </w:rPr>
              <w:t xml:space="preserve"> LDAP.</w:t>
            </w:r>
          </w:p>
        </w:tc>
      </w:tr>
      <w:tr w:rsidR="003062C1" w:rsidRPr="00E57746" w:rsidTr="00EE6AE5">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Design Tools</w:t>
            </w:r>
          </w:p>
        </w:tc>
        <w:tc>
          <w:tcPr>
            <w:tcW w:w="666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Rational Rose, Microsoft Visio, UML.</w:t>
            </w:r>
          </w:p>
        </w:tc>
      </w:tr>
      <w:tr w:rsidR="003062C1" w:rsidRPr="00E57746" w:rsidTr="00EE6AE5">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Operating Systems</w:t>
            </w:r>
          </w:p>
        </w:tc>
        <w:tc>
          <w:tcPr>
            <w:tcW w:w="666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Windows, UN</w:t>
            </w:r>
            <w:r w:rsidR="00380FD5">
              <w:rPr>
                <w:rFonts w:ascii="Calibri" w:eastAsia="Times New Roman" w:hAnsi="Calibri" w:cs="Times New Roman"/>
                <w:sz w:val="22"/>
              </w:rPr>
              <w:t>IX.</w:t>
            </w:r>
          </w:p>
        </w:tc>
      </w:tr>
      <w:tr w:rsidR="003062C1" w:rsidRPr="00E57746" w:rsidTr="00EE6AE5">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Developer Tools</w:t>
            </w:r>
          </w:p>
        </w:tc>
        <w:tc>
          <w:tcPr>
            <w:tcW w:w="666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My Eclipse, RAD, Eclipse, WSAD, IntelliJ IDE, Net Beans.</w:t>
            </w:r>
          </w:p>
        </w:tc>
      </w:tr>
      <w:tr w:rsidR="003062C1" w:rsidRPr="00E57746" w:rsidTr="00EE6AE5">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Frameworks</w:t>
            </w:r>
          </w:p>
        </w:tc>
        <w:tc>
          <w:tcPr>
            <w:tcW w:w="6660" w:type="dxa"/>
            <w:tcMar>
              <w:top w:w="100" w:type="dxa"/>
              <w:left w:w="115" w:type="dxa"/>
              <w:bottom w:w="100" w:type="dxa"/>
              <w:right w:w="115" w:type="dxa"/>
            </w:tcMar>
          </w:tcPr>
          <w:p w:rsidR="005B0F78" w:rsidRDefault="00FC7B72" w:rsidP="005B0F78">
            <w:pPr>
              <w:pStyle w:val="m-4944835669242421069gmail-wordsection1"/>
              <w:shd w:val="clear" w:color="auto" w:fill="FFFFFF"/>
              <w:spacing w:before="0" w:beforeAutospacing="0" w:after="0" w:afterAutospacing="0"/>
              <w:rPr>
                <w:rFonts w:ascii="Arial" w:hAnsi="Arial" w:cs="Arial"/>
                <w:color w:val="222222"/>
              </w:rPr>
            </w:pPr>
            <w:r>
              <w:rPr>
                <w:rFonts w:ascii="Calibri" w:hAnsi="Calibri"/>
                <w:sz w:val="22"/>
              </w:rPr>
              <w:t>Struts</w:t>
            </w:r>
            <w:r w:rsidR="003062C1" w:rsidRPr="00E57746">
              <w:rPr>
                <w:rFonts w:ascii="Calibri" w:hAnsi="Calibri"/>
                <w:sz w:val="22"/>
              </w:rPr>
              <w:t xml:space="preserve">, log4j, JUnit, </w:t>
            </w:r>
            <w:r w:rsidR="005B0F78" w:rsidRPr="005B0F78">
              <w:rPr>
                <w:rFonts w:ascii="Calibri" w:hAnsi="Calibri"/>
                <w:sz w:val="22"/>
              </w:rPr>
              <w:t>Mockito, Powermock</w:t>
            </w:r>
          </w:p>
          <w:p w:rsidR="003062C1" w:rsidRPr="00E57746" w:rsidRDefault="00FC7B72" w:rsidP="00997CB1">
            <w:pPr>
              <w:pStyle w:val="normal0"/>
              <w:jc w:val="both"/>
              <w:rPr>
                <w:rFonts w:ascii="Calibri" w:hAnsi="Calibri"/>
                <w:sz w:val="22"/>
              </w:rPr>
            </w:pPr>
            <w:r>
              <w:rPr>
                <w:rFonts w:ascii="Calibri" w:eastAsia="Times New Roman" w:hAnsi="Calibri" w:cs="Times New Roman"/>
                <w:sz w:val="22"/>
              </w:rPr>
              <w:t>Agitor,</w:t>
            </w:r>
            <w:r w:rsidR="007D017C">
              <w:rPr>
                <w:rFonts w:ascii="Calibri" w:eastAsia="Times New Roman" w:hAnsi="Calibri" w:cs="Times New Roman"/>
                <w:sz w:val="22"/>
              </w:rPr>
              <w:t xml:space="preserve"> </w:t>
            </w:r>
            <w:r>
              <w:rPr>
                <w:rFonts w:ascii="Calibri" w:eastAsia="Times New Roman" w:hAnsi="Calibri" w:cs="Times New Roman"/>
                <w:sz w:val="22"/>
              </w:rPr>
              <w:t>Spring, Hibernate</w:t>
            </w:r>
            <w:r w:rsidR="00F01E5E">
              <w:rPr>
                <w:rFonts w:ascii="Calibri" w:eastAsia="Times New Roman" w:hAnsi="Calibri" w:cs="Times New Roman"/>
                <w:sz w:val="22"/>
              </w:rPr>
              <w:t>, AngularJS, Javascript</w:t>
            </w:r>
            <w:r w:rsidR="00997CB1">
              <w:rPr>
                <w:rFonts w:ascii="Calibri" w:eastAsia="Times New Roman" w:hAnsi="Calibri" w:cs="Times New Roman"/>
                <w:sz w:val="22"/>
              </w:rPr>
              <w:t>, MVC, Bootstrap</w:t>
            </w:r>
            <w:r w:rsidR="00163D88">
              <w:rPr>
                <w:rFonts w:ascii="Calibri" w:eastAsia="Times New Roman" w:hAnsi="Calibri" w:cs="Times New Roman"/>
                <w:sz w:val="22"/>
              </w:rPr>
              <w:t>,OpenAM</w:t>
            </w:r>
          </w:p>
        </w:tc>
      </w:tr>
      <w:tr w:rsidR="003062C1" w:rsidRPr="00E57746" w:rsidTr="00EE6AE5">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RDBMS</w:t>
            </w:r>
          </w:p>
        </w:tc>
        <w:tc>
          <w:tcPr>
            <w:tcW w:w="666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Oracle, DB2, SQL Server.</w:t>
            </w:r>
          </w:p>
        </w:tc>
      </w:tr>
      <w:tr w:rsidR="003062C1" w:rsidRPr="00E57746" w:rsidTr="006427F4">
        <w:trPr>
          <w:trHeight w:val="30"/>
        </w:trPr>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Application / Web Servers</w:t>
            </w:r>
          </w:p>
        </w:tc>
        <w:tc>
          <w:tcPr>
            <w:tcW w:w="666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WebSphere, WebLogic, Tomcat, JBOSS.</w:t>
            </w:r>
          </w:p>
        </w:tc>
      </w:tr>
      <w:tr w:rsidR="003062C1" w:rsidRPr="00E57746" w:rsidTr="00EE6AE5">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Version control</w:t>
            </w:r>
          </w:p>
        </w:tc>
        <w:tc>
          <w:tcPr>
            <w:tcW w:w="6660" w:type="dxa"/>
            <w:tcMar>
              <w:top w:w="100" w:type="dxa"/>
              <w:left w:w="115" w:type="dxa"/>
              <w:bottom w:w="100" w:type="dxa"/>
              <w:right w:w="115" w:type="dxa"/>
            </w:tcMar>
          </w:tcPr>
          <w:p w:rsidR="003062C1" w:rsidRPr="00E57746" w:rsidRDefault="00380FD5" w:rsidP="00EE6AE5">
            <w:pPr>
              <w:pStyle w:val="normal0"/>
              <w:jc w:val="both"/>
              <w:rPr>
                <w:rFonts w:ascii="Calibri" w:hAnsi="Calibri"/>
                <w:sz w:val="22"/>
              </w:rPr>
            </w:pPr>
            <w:r>
              <w:rPr>
                <w:rFonts w:ascii="Calibri" w:eastAsia="Times New Roman" w:hAnsi="Calibri" w:cs="Times New Roman"/>
                <w:sz w:val="22"/>
              </w:rPr>
              <w:t xml:space="preserve">Tortoise </w:t>
            </w:r>
            <w:r w:rsidR="00FC7B72">
              <w:rPr>
                <w:rFonts w:ascii="Calibri" w:eastAsia="Times New Roman" w:hAnsi="Calibri" w:cs="Times New Roman"/>
                <w:sz w:val="22"/>
              </w:rPr>
              <w:t>SVN, Starteam</w:t>
            </w:r>
          </w:p>
        </w:tc>
      </w:tr>
      <w:tr w:rsidR="003062C1" w:rsidRPr="00E57746" w:rsidTr="00EE6AE5">
        <w:tc>
          <w:tcPr>
            <w:tcW w:w="2710" w:type="dxa"/>
            <w:tcMar>
              <w:top w:w="100" w:type="dxa"/>
              <w:left w:w="115" w:type="dxa"/>
              <w:bottom w:w="100" w:type="dxa"/>
              <w:right w:w="115" w:type="dxa"/>
            </w:tcMar>
          </w:tcPr>
          <w:p w:rsidR="003062C1" w:rsidRPr="00E57746" w:rsidRDefault="003062C1" w:rsidP="00EE6AE5">
            <w:pPr>
              <w:pStyle w:val="normal0"/>
              <w:jc w:val="both"/>
              <w:rPr>
                <w:rFonts w:ascii="Calibri" w:hAnsi="Calibri"/>
                <w:sz w:val="22"/>
              </w:rPr>
            </w:pPr>
            <w:r w:rsidRPr="00E57746">
              <w:rPr>
                <w:rFonts w:ascii="Calibri" w:eastAsia="Times New Roman" w:hAnsi="Calibri" w:cs="Times New Roman"/>
                <w:sz w:val="22"/>
              </w:rPr>
              <w:t>Scripting / Markup</w:t>
            </w:r>
          </w:p>
        </w:tc>
        <w:tc>
          <w:tcPr>
            <w:tcW w:w="6660" w:type="dxa"/>
            <w:tcMar>
              <w:top w:w="100" w:type="dxa"/>
              <w:left w:w="115" w:type="dxa"/>
              <w:bottom w:w="100" w:type="dxa"/>
              <w:right w:w="115" w:type="dxa"/>
            </w:tcMar>
          </w:tcPr>
          <w:p w:rsidR="003062C1" w:rsidRPr="00E57746" w:rsidRDefault="003062C1" w:rsidP="00FC7B72">
            <w:pPr>
              <w:pStyle w:val="normal0"/>
              <w:jc w:val="both"/>
              <w:rPr>
                <w:rFonts w:ascii="Calibri" w:hAnsi="Calibri"/>
                <w:sz w:val="22"/>
              </w:rPr>
            </w:pPr>
            <w:r w:rsidRPr="00E57746">
              <w:rPr>
                <w:rFonts w:ascii="Calibri" w:eastAsia="Times New Roman" w:hAnsi="Calibri" w:cs="Times New Roman"/>
                <w:sz w:val="22"/>
              </w:rPr>
              <w:t>Java Script, JQuery, AJAX,  XML, HTML</w:t>
            </w:r>
          </w:p>
        </w:tc>
      </w:tr>
    </w:tbl>
    <w:p w:rsidR="003062C1" w:rsidRDefault="003062C1" w:rsidP="000B395D">
      <w:pPr>
        <w:pStyle w:val="cv2"/>
        <w:spacing w:before="0" w:after="0"/>
        <w:jc w:val="both"/>
        <w:rPr>
          <w:rFonts w:ascii="Calibri" w:hAnsi="Calibri"/>
          <w:sz w:val="22"/>
          <w:szCs w:val="22"/>
        </w:rPr>
      </w:pPr>
    </w:p>
    <w:p w:rsidR="004E2C25" w:rsidRDefault="00E46244" w:rsidP="000B395D">
      <w:pPr>
        <w:pStyle w:val="cv2"/>
        <w:spacing w:before="0" w:after="0"/>
        <w:jc w:val="both"/>
        <w:rPr>
          <w:rFonts w:ascii="Calibri" w:hAnsi="Calibri"/>
          <w:sz w:val="22"/>
          <w:szCs w:val="22"/>
        </w:rPr>
      </w:pPr>
      <w:r w:rsidRPr="0078753A">
        <w:rPr>
          <w:rFonts w:ascii="Calibri" w:hAnsi="Calibri"/>
          <w:sz w:val="22"/>
          <w:szCs w:val="22"/>
        </w:rPr>
        <w:t>PROFESSIONAL SUMMARY:</w:t>
      </w:r>
    </w:p>
    <w:p w:rsidR="00877312" w:rsidRDefault="00877312" w:rsidP="000B395D">
      <w:pPr>
        <w:pStyle w:val="cv2"/>
        <w:spacing w:before="0" w:after="0"/>
        <w:jc w:val="both"/>
        <w:rPr>
          <w:rFonts w:ascii="Calibri" w:hAnsi="Calibri"/>
          <w:sz w:val="22"/>
          <w:szCs w:val="22"/>
        </w:rPr>
      </w:pPr>
    </w:p>
    <w:p w:rsidR="00B97BAD" w:rsidRDefault="00B97BAD" w:rsidP="00B97BAD">
      <w:pPr>
        <w:jc w:val="both"/>
        <w:rPr>
          <w:rFonts w:ascii="Calibri" w:hAnsi="Calibri"/>
          <w:szCs w:val="22"/>
        </w:rPr>
      </w:pPr>
      <w:r>
        <w:rPr>
          <w:rFonts w:ascii="Calibri" w:hAnsi="Calibri"/>
          <w:b/>
          <w:szCs w:val="22"/>
        </w:rPr>
        <w:t>Anixter</w:t>
      </w:r>
      <w:r w:rsidRPr="000B395D">
        <w:rPr>
          <w:rFonts w:ascii="Calibri" w:hAnsi="Calibri"/>
          <w:b/>
          <w:szCs w:val="22"/>
        </w:rPr>
        <w:t xml:space="preserve">, </w:t>
      </w:r>
      <w:r>
        <w:rPr>
          <w:rFonts w:ascii="Calibri" w:hAnsi="Calibri"/>
          <w:b/>
          <w:szCs w:val="22"/>
        </w:rPr>
        <w:t>Glenview</w:t>
      </w:r>
      <w:r w:rsidRPr="000B395D">
        <w:rPr>
          <w:rFonts w:ascii="Calibri" w:hAnsi="Calibri"/>
          <w:b/>
          <w:szCs w:val="22"/>
        </w:rPr>
        <w:t>, Illinois, US</w:t>
      </w:r>
      <w:r w:rsidR="000837E5">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Pr>
          <w:rFonts w:ascii="Calibri" w:hAnsi="Calibri"/>
          <w:b/>
          <w:szCs w:val="22"/>
        </w:rPr>
        <w:tab/>
      </w:r>
      <w:r w:rsidR="00986ECF" w:rsidRPr="00877312">
        <w:rPr>
          <w:rFonts w:ascii="Calibri" w:hAnsi="Calibri"/>
          <w:b/>
          <w:szCs w:val="22"/>
        </w:rPr>
        <w:t>July 2016 to till date</w:t>
      </w:r>
    </w:p>
    <w:p w:rsidR="00877312" w:rsidRPr="00877312" w:rsidRDefault="00877312" w:rsidP="00877312">
      <w:pPr>
        <w:jc w:val="both"/>
        <w:rPr>
          <w:rFonts w:ascii="Calibri" w:hAnsi="Calibri"/>
          <w:b/>
          <w:szCs w:val="22"/>
        </w:rPr>
      </w:pPr>
      <w:r w:rsidRPr="00877312">
        <w:rPr>
          <w:rFonts w:ascii="Calibri" w:hAnsi="Calibri"/>
          <w:b/>
          <w:szCs w:val="22"/>
        </w:rPr>
        <w:t>Senior Java Developer/</w:t>
      </w:r>
      <w:r w:rsidR="00E90AAC" w:rsidRPr="00E90AAC">
        <w:rPr>
          <w:rFonts w:ascii="Calibri" w:hAnsi="Calibri"/>
          <w:b/>
          <w:szCs w:val="22"/>
        </w:rPr>
        <w:t xml:space="preserve"> </w:t>
      </w:r>
      <w:r w:rsidR="00E90AAC">
        <w:rPr>
          <w:rFonts w:ascii="Calibri" w:hAnsi="Calibri"/>
          <w:b/>
          <w:szCs w:val="22"/>
        </w:rPr>
        <w:t>Architect</w:t>
      </w:r>
      <w:r w:rsidRPr="00877312">
        <w:rPr>
          <w:rFonts w:ascii="Calibri" w:hAnsi="Calibri"/>
          <w:b/>
          <w:szCs w:val="22"/>
        </w:rPr>
        <w:tab/>
      </w:r>
      <w:r w:rsidRPr="00877312">
        <w:rPr>
          <w:rFonts w:ascii="Calibri" w:hAnsi="Calibri"/>
          <w:b/>
          <w:szCs w:val="22"/>
        </w:rPr>
        <w:tab/>
      </w:r>
      <w:r w:rsidRPr="00877312">
        <w:rPr>
          <w:rFonts w:ascii="Calibri" w:hAnsi="Calibri"/>
          <w:b/>
          <w:szCs w:val="22"/>
        </w:rPr>
        <w:tab/>
      </w:r>
    </w:p>
    <w:p w:rsidR="00877312" w:rsidRDefault="00877312" w:rsidP="00877312">
      <w:pPr>
        <w:jc w:val="both"/>
        <w:rPr>
          <w:rFonts w:ascii="Calibri" w:hAnsi="Calibri"/>
          <w:b/>
          <w:szCs w:val="22"/>
        </w:rPr>
      </w:pPr>
      <w:r w:rsidRPr="00877312">
        <w:rPr>
          <w:rFonts w:ascii="Calibri" w:hAnsi="Calibri"/>
          <w:b/>
          <w:szCs w:val="22"/>
        </w:rPr>
        <w:t xml:space="preserve">Title: </w:t>
      </w:r>
      <w:r w:rsidRPr="00B97BAD">
        <w:rPr>
          <w:rFonts w:ascii="Calibri" w:hAnsi="Calibri"/>
          <w:szCs w:val="22"/>
        </w:rPr>
        <w:t xml:space="preserve">Inter Company </w:t>
      </w:r>
      <w:r w:rsidR="00B97BAD" w:rsidRPr="00B97BAD">
        <w:rPr>
          <w:rFonts w:ascii="Calibri" w:hAnsi="Calibri"/>
          <w:szCs w:val="22"/>
        </w:rPr>
        <w:t>P</w:t>
      </w:r>
      <w:r w:rsidRPr="00B97BAD">
        <w:rPr>
          <w:rFonts w:ascii="Calibri" w:hAnsi="Calibri"/>
          <w:szCs w:val="22"/>
        </w:rPr>
        <w:t>ayment Process</w:t>
      </w:r>
    </w:p>
    <w:p w:rsidR="00877312" w:rsidRDefault="00877312" w:rsidP="00877312">
      <w:pPr>
        <w:jc w:val="both"/>
        <w:rPr>
          <w:rFonts w:ascii="Calibri" w:hAnsi="Calibri"/>
          <w:b/>
          <w:szCs w:val="22"/>
        </w:rPr>
      </w:pPr>
    </w:p>
    <w:p w:rsidR="00C3297A" w:rsidRDefault="00877312" w:rsidP="00877312">
      <w:pPr>
        <w:jc w:val="both"/>
        <w:rPr>
          <w:rFonts w:ascii="Calibri" w:hAnsi="Calibri"/>
          <w:szCs w:val="22"/>
        </w:rPr>
      </w:pPr>
      <w:r w:rsidRPr="00877312">
        <w:rPr>
          <w:rFonts w:ascii="Calibri" w:hAnsi="Calibri"/>
          <w:szCs w:val="22"/>
        </w:rPr>
        <w:t>Anixter is a leading global supplier of communications and security products and electrical and electronic wire and cable. Anixter helps its customers specify solutions and make informed purchasing decisions around technologies, applications and relevant standards.</w:t>
      </w:r>
      <w:r w:rsidR="00C3297A">
        <w:rPr>
          <w:rFonts w:ascii="Calibri" w:hAnsi="Calibri"/>
          <w:szCs w:val="22"/>
        </w:rPr>
        <w:t xml:space="preserve"> It also has the finance department for </w:t>
      </w:r>
      <w:r w:rsidR="0071753F">
        <w:rPr>
          <w:rFonts w:ascii="Calibri" w:hAnsi="Calibri"/>
          <w:szCs w:val="22"/>
        </w:rPr>
        <w:t>intercompany payment</w:t>
      </w:r>
      <w:r w:rsidR="00C3297A">
        <w:rPr>
          <w:rFonts w:ascii="Calibri" w:hAnsi="Calibri"/>
          <w:szCs w:val="22"/>
        </w:rPr>
        <w:t xml:space="preserve"> process. </w:t>
      </w:r>
      <w:r w:rsidR="008C24B8">
        <w:rPr>
          <w:rFonts w:ascii="Calibri" w:hAnsi="Calibri"/>
          <w:szCs w:val="22"/>
        </w:rPr>
        <w:t>Its aim is to provide ability to users to pay the pending amounts for invoices</w:t>
      </w:r>
    </w:p>
    <w:p w:rsidR="00877312" w:rsidRDefault="00877312" w:rsidP="00877312">
      <w:pPr>
        <w:jc w:val="both"/>
        <w:rPr>
          <w:rFonts w:ascii="Calibri" w:hAnsi="Calibri"/>
          <w:szCs w:val="22"/>
        </w:rPr>
      </w:pPr>
    </w:p>
    <w:p w:rsidR="00877312" w:rsidRPr="00877312" w:rsidRDefault="00877312" w:rsidP="00877312">
      <w:pPr>
        <w:jc w:val="both"/>
        <w:rPr>
          <w:rFonts w:ascii="Calibri" w:hAnsi="Calibri"/>
          <w:szCs w:val="22"/>
        </w:rPr>
      </w:pPr>
      <w:r w:rsidRPr="00877312">
        <w:rPr>
          <w:rFonts w:ascii="Calibri" w:hAnsi="Calibri"/>
          <w:szCs w:val="22"/>
        </w:rPr>
        <w:t>Responsibilities</w:t>
      </w:r>
      <w:r w:rsidRPr="00877312">
        <w:rPr>
          <w:rFonts w:ascii="Calibri" w:hAnsi="Calibri"/>
          <w:szCs w:val="22"/>
        </w:rPr>
        <w:tab/>
      </w:r>
    </w:p>
    <w:p w:rsidR="00877312" w:rsidRP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Analysis of Business Requirements.</w:t>
      </w:r>
    </w:p>
    <w:p w:rsidR="00877312" w:rsidRP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Developing the web application</w:t>
      </w:r>
      <w:r>
        <w:rPr>
          <w:rFonts w:ascii="Calibri" w:hAnsi="Calibri"/>
          <w:szCs w:val="22"/>
        </w:rPr>
        <w:t xml:space="preserve"> using </w:t>
      </w:r>
      <w:r w:rsidR="00596CD1">
        <w:rPr>
          <w:rFonts w:ascii="Calibri" w:hAnsi="Calibri"/>
          <w:szCs w:val="22"/>
        </w:rPr>
        <w:t xml:space="preserve">Spring and </w:t>
      </w:r>
      <w:r w:rsidR="005E46B8">
        <w:rPr>
          <w:rFonts w:ascii="Calibri" w:hAnsi="Calibri"/>
          <w:szCs w:val="22"/>
        </w:rPr>
        <w:t>AngularJS</w:t>
      </w:r>
      <w:r w:rsidR="003D4099">
        <w:rPr>
          <w:rFonts w:ascii="Calibri" w:hAnsi="Calibri"/>
          <w:szCs w:val="22"/>
        </w:rPr>
        <w:t xml:space="preserve"> </w:t>
      </w:r>
      <w:r>
        <w:rPr>
          <w:rFonts w:ascii="Calibri" w:hAnsi="Calibri"/>
          <w:szCs w:val="22"/>
        </w:rPr>
        <w:t>framework</w:t>
      </w:r>
      <w:r w:rsidR="00596CD1">
        <w:rPr>
          <w:rFonts w:ascii="Calibri" w:hAnsi="Calibri"/>
          <w:szCs w:val="22"/>
        </w:rPr>
        <w:t>s</w:t>
      </w:r>
      <w:r>
        <w:rPr>
          <w:rFonts w:ascii="Calibri" w:hAnsi="Calibri"/>
          <w:szCs w:val="22"/>
        </w:rPr>
        <w:t>.</w:t>
      </w:r>
    </w:p>
    <w:p w:rsid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 xml:space="preserve">Implementation of security for the </w:t>
      </w:r>
      <w:r w:rsidR="00C3297A">
        <w:rPr>
          <w:rFonts w:ascii="Calibri" w:hAnsi="Calibri"/>
          <w:szCs w:val="22"/>
        </w:rPr>
        <w:t xml:space="preserve">web </w:t>
      </w:r>
      <w:r w:rsidRPr="00877312">
        <w:rPr>
          <w:rFonts w:ascii="Calibri" w:hAnsi="Calibri"/>
          <w:szCs w:val="22"/>
        </w:rPr>
        <w:t>application and also for web services</w:t>
      </w:r>
    </w:p>
    <w:p w:rsidR="00596CD1" w:rsidRPr="00877312" w:rsidRDefault="00596CD1" w:rsidP="00596CD1">
      <w:pPr>
        <w:numPr>
          <w:ilvl w:val="0"/>
          <w:numId w:val="19"/>
        </w:numPr>
        <w:jc w:val="both"/>
        <w:rPr>
          <w:rFonts w:ascii="Calibri" w:hAnsi="Calibri"/>
          <w:szCs w:val="22"/>
        </w:rPr>
      </w:pPr>
      <w:r>
        <w:rPr>
          <w:rFonts w:ascii="Calibri" w:hAnsi="Calibri"/>
          <w:szCs w:val="22"/>
        </w:rPr>
        <w:t xml:space="preserve">        Developing web </w:t>
      </w:r>
      <w:r w:rsidR="00AE790D">
        <w:rPr>
          <w:rFonts w:ascii="Calibri" w:hAnsi="Calibri"/>
          <w:szCs w:val="22"/>
        </w:rPr>
        <w:t>Soap</w:t>
      </w:r>
      <w:r>
        <w:rPr>
          <w:rFonts w:ascii="Calibri" w:hAnsi="Calibri"/>
          <w:szCs w:val="22"/>
        </w:rPr>
        <w:t xml:space="preserve"> and Restful web services</w:t>
      </w:r>
    </w:p>
    <w:p w:rsidR="00877312" w:rsidRP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 xml:space="preserve">Working with testers and also </w:t>
      </w:r>
      <w:r w:rsidR="00596CD1">
        <w:rPr>
          <w:rFonts w:ascii="Calibri" w:hAnsi="Calibri"/>
          <w:szCs w:val="22"/>
        </w:rPr>
        <w:t xml:space="preserve">with </w:t>
      </w:r>
      <w:r w:rsidRPr="00877312">
        <w:rPr>
          <w:rFonts w:ascii="Calibri" w:hAnsi="Calibri"/>
          <w:szCs w:val="22"/>
        </w:rPr>
        <w:t>business partners.</w:t>
      </w:r>
    </w:p>
    <w:p w:rsidR="00877312" w:rsidRDefault="00877312" w:rsidP="00877312">
      <w:pPr>
        <w:jc w:val="both"/>
        <w:rPr>
          <w:rFonts w:ascii="Calibri" w:hAnsi="Calibri"/>
          <w:szCs w:val="22"/>
        </w:rPr>
      </w:pPr>
      <w:r w:rsidRPr="00877312">
        <w:rPr>
          <w:rFonts w:ascii="Calibri" w:hAnsi="Calibri"/>
          <w:szCs w:val="22"/>
        </w:rPr>
        <w:t>•</w:t>
      </w:r>
      <w:r w:rsidRPr="00877312">
        <w:rPr>
          <w:rFonts w:ascii="Calibri" w:hAnsi="Calibri"/>
          <w:szCs w:val="22"/>
        </w:rPr>
        <w:tab/>
        <w:t>Writing tested, idiomatic, and documented JavaScript, HTML5 and CSS</w:t>
      </w:r>
      <w:r w:rsidR="00062A08">
        <w:rPr>
          <w:rFonts w:ascii="Calibri" w:hAnsi="Calibri"/>
          <w:szCs w:val="22"/>
        </w:rPr>
        <w:t>3</w:t>
      </w:r>
    </w:p>
    <w:p w:rsidR="00877312" w:rsidRDefault="00877312" w:rsidP="00877312">
      <w:pPr>
        <w:numPr>
          <w:ilvl w:val="0"/>
          <w:numId w:val="19"/>
        </w:numPr>
        <w:jc w:val="both"/>
        <w:rPr>
          <w:rFonts w:ascii="Calibri" w:hAnsi="Calibri"/>
          <w:szCs w:val="22"/>
        </w:rPr>
      </w:pPr>
      <w:r>
        <w:rPr>
          <w:rFonts w:ascii="Calibri" w:hAnsi="Calibri"/>
          <w:szCs w:val="22"/>
        </w:rPr>
        <w:t xml:space="preserve">      </w:t>
      </w:r>
      <w:r w:rsidR="00C3297A">
        <w:rPr>
          <w:rFonts w:ascii="Calibri" w:hAnsi="Calibri"/>
          <w:szCs w:val="22"/>
        </w:rPr>
        <w:t xml:space="preserve"> </w:t>
      </w:r>
      <w:r>
        <w:rPr>
          <w:rFonts w:ascii="Calibri" w:hAnsi="Calibri"/>
          <w:szCs w:val="22"/>
        </w:rPr>
        <w:t xml:space="preserve"> Involved in the each and every phase of software development life cycle</w:t>
      </w:r>
    </w:p>
    <w:p w:rsidR="00C3297A" w:rsidRDefault="00C3297A" w:rsidP="00C3297A">
      <w:pPr>
        <w:numPr>
          <w:ilvl w:val="0"/>
          <w:numId w:val="19"/>
        </w:numPr>
        <w:jc w:val="both"/>
        <w:rPr>
          <w:rFonts w:ascii="Calibri" w:hAnsi="Calibri"/>
          <w:szCs w:val="22"/>
        </w:rPr>
      </w:pPr>
      <w:r>
        <w:rPr>
          <w:rFonts w:ascii="Calibri" w:hAnsi="Calibri"/>
          <w:szCs w:val="22"/>
        </w:rPr>
        <w:t xml:space="preserve">    </w:t>
      </w:r>
      <w:r w:rsidR="00017FEE">
        <w:rPr>
          <w:rFonts w:ascii="Calibri" w:hAnsi="Calibri"/>
          <w:szCs w:val="22"/>
        </w:rPr>
        <w:t xml:space="preserve"> </w:t>
      </w:r>
      <w:r>
        <w:rPr>
          <w:rFonts w:ascii="Calibri" w:hAnsi="Calibri"/>
          <w:szCs w:val="22"/>
        </w:rPr>
        <w:t xml:space="preserve">   Involved in the creation of project architecture.</w:t>
      </w:r>
    </w:p>
    <w:p w:rsidR="00877312" w:rsidRDefault="00C3297A" w:rsidP="00C3297A">
      <w:pPr>
        <w:numPr>
          <w:ilvl w:val="0"/>
          <w:numId w:val="19"/>
        </w:numPr>
        <w:jc w:val="both"/>
        <w:rPr>
          <w:rFonts w:ascii="Calibri" w:hAnsi="Calibri"/>
          <w:szCs w:val="22"/>
        </w:rPr>
      </w:pPr>
      <w:r>
        <w:rPr>
          <w:rFonts w:ascii="Calibri" w:hAnsi="Calibri"/>
          <w:szCs w:val="22"/>
        </w:rPr>
        <w:t xml:space="preserve">       Worked on oracle DB and DB2 db to get the </w:t>
      </w:r>
      <w:r w:rsidR="00CA1F85">
        <w:rPr>
          <w:rFonts w:ascii="Calibri" w:hAnsi="Calibri"/>
          <w:szCs w:val="22"/>
        </w:rPr>
        <w:t xml:space="preserve">invoice list and also </w:t>
      </w:r>
      <w:r w:rsidR="00E476A5">
        <w:rPr>
          <w:rFonts w:ascii="Calibri" w:hAnsi="Calibri"/>
          <w:szCs w:val="22"/>
        </w:rPr>
        <w:t>to insert the data into the DB2.</w:t>
      </w:r>
    </w:p>
    <w:p w:rsidR="00C3297A" w:rsidRDefault="00C3297A" w:rsidP="00C3297A">
      <w:pPr>
        <w:numPr>
          <w:ilvl w:val="0"/>
          <w:numId w:val="19"/>
        </w:numPr>
        <w:jc w:val="both"/>
        <w:rPr>
          <w:rFonts w:ascii="Calibri" w:hAnsi="Calibri"/>
          <w:szCs w:val="22"/>
        </w:rPr>
      </w:pPr>
      <w:r>
        <w:rPr>
          <w:rFonts w:ascii="Calibri" w:hAnsi="Calibri"/>
          <w:szCs w:val="22"/>
        </w:rPr>
        <w:t xml:space="preserve">       </w:t>
      </w:r>
      <w:r w:rsidR="00F412B0">
        <w:rPr>
          <w:rFonts w:ascii="Calibri" w:hAnsi="Calibri"/>
          <w:szCs w:val="22"/>
        </w:rPr>
        <w:t xml:space="preserve">Coordination </w:t>
      </w:r>
      <w:r w:rsidR="00B96EFF">
        <w:rPr>
          <w:rFonts w:ascii="Calibri" w:hAnsi="Calibri"/>
          <w:szCs w:val="22"/>
        </w:rPr>
        <w:t>of offshore</w:t>
      </w:r>
      <w:r>
        <w:rPr>
          <w:rFonts w:ascii="Calibri" w:hAnsi="Calibri"/>
          <w:szCs w:val="22"/>
        </w:rPr>
        <w:t xml:space="preserve"> </w:t>
      </w:r>
      <w:r w:rsidR="00017FEE">
        <w:rPr>
          <w:rFonts w:ascii="Calibri" w:hAnsi="Calibri"/>
          <w:szCs w:val="22"/>
        </w:rPr>
        <w:t xml:space="preserve">and Onsite </w:t>
      </w:r>
      <w:r>
        <w:rPr>
          <w:rFonts w:ascii="Calibri" w:hAnsi="Calibri"/>
          <w:szCs w:val="22"/>
        </w:rPr>
        <w:t>team for development activities.</w:t>
      </w:r>
    </w:p>
    <w:p w:rsidR="00C3297A" w:rsidRDefault="00C3297A" w:rsidP="00C3297A">
      <w:pPr>
        <w:numPr>
          <w:ilvl w:val="0"/>
          <w:numId w:val="19"/>
        </w:numPr>
        <w:jc w:val="both"/>
        <w:rPr>
          <w:rFonts w:ascii="Calibri" w:hAnsi="Calibri"/>
          <w:szCs w:val="22"/>
        </w:rPr>
      </w:pPr>
      <w:r>
        <w:rPr>
          <w:rFonts w:ascii="Calibri" w:hAnsi="Calibri"/>
          <w:szCs w:val="22"/>
        </w:rPr>
        <w:lastRenderedPageBreak/>
        <w:t xml:space="preserve">       Involved in the deployment activities.</w:t>
      </w:r>
    </w:p>
    <w:p w:rsidR="00017FEE" w:rsidRDefault="00017FEE" w:rsidP="00017FEE">
      <w:pPr>
        <w:numPr>
          <w:ilvl w:val="0"/>
          <w:numId w:val="19"/>
        </w:numPr>
        <w:jc w:val="both"/>
        <w:rPr>
          <w:rFonts w:ascii="Calibri" w:hAnsi="Calibri"/>
          <w:szCs w:val="22"/>
        </w:rPr>
      </w:pPr>
      <w:r>
        <w:rPr>
          <w:rFonts w:ascii="Calibri" w:hAnsi="Calibri"/>
          <w:szCs w:val="22"/>
        </w:rPr>
        <w:t xml:space="preserve">       Supporting </w:t>
      </w:r>
      <w:r w:rsidR="00C15751">
        <w:rPr>
          <w:rFonts w:ascii="Calibri" w:hAnsi="Calibri"/>
          <w:szCs w:val="22"/>
        </w:rPr>
        <w:t xml:space="preserve">application until it goes into </w:t>
      </w:r>
      <w:r>
        <w:rPr>
          <w:rFonts w:ascii="Calibri" w:hAnsi="Calibri"/>
          <w:szCs w:val="22"/>
        </w:rPr>
        <w:t>production environment.</w:t>
      </w:r>
    </w:p>
    <w:p w:rsidR="00E94108" w:rsidRDefault="00E94108" w:rsidP="00E94108">
      <w:pPr>
        <w:jc w:val="both"/>
        <w:rPr>
          <w:rFonts w:ascii="Calibri" w:hAnsi="Calibri"/>
          <w:szCs w:val="22"/>
        </w:rPr>
      </w:pPr>
    </w:p>
    <w:p w:rsidR="00877312" w:rsidRDefault="00E94108" w:rsidP="005B0F78">
      <w:pPr>
        <w:pStyle w:val="m-4944835669242421069gmail-wordsection1"/>
        <w:shd w:val="clear" w:color="auto" w:fill="FFFFFF"/>
        <w:spacing w:before="0" w:beforeAutospacing="0" w:after="0" w:afterAutospacing="0"/>
        <w:rPr>
          <w:rFonts w:ascii="Calibri" w:hAnsi="Calibri"/>
          <w:szCs w:val="22"/>
        </w:rPr>
      </w:pPr>
      <w:r>
        <w:rPr>
          <w:rFonts w:ascii="Verdana" w:hAnsi="Verdana"/>
          <w:b/>
          <w:sz w:val="20"/>
        </w:rPr>
        <w:t>Environment</w:t>
      </w:r>
      <w:r>
        <w:rPr>
          <w:rFonts w:ascii="Verdana" w:hAnsi="Verdana"/>
          <w:sz w:val="20"/>
        </w:rPr>
        <w:t xml:space="preserve"> </w:t>
      </w:r>
      <w:r w:rsidRPr="00231E71">
        <w:rPr>
          <w:rFonts w:ascii="Calibri" w:hAnsi="Calibri"/>
          <w:szCs w:val="22"/>
        </w:rPr>
        <w:t xml:space="preserve">J2EE/JAVA, SPRING 3.0, </w:t>
      </w:r>
      <w:r>
        <w:rPr>
          <w:rFonts w:ascii="Calibri" w:hAnsi="Calibri"/>
          <w:szCs w:val="22"/>
        </w:rPr>
        <w:t>RestFul Webservices ,</w:t>
      </w:r>
      <w:r w:rsidR="00062A08">
        <w:rPr>
          <w:rFonts w:ascii="Calibri" w:hAnsi="Calibri"/>
          <w:szCs w:val="22"/>
        </w:rPr>
        <w:t>AngularJS</w:t>
      </w:r>
      <w:r>
        <w:rPr>
          <w:rFonts w:ascii="Calibri" w:hAnsi="Calibri"/>
          <w:szCs w:val="22"/>
        </w:rPr>
        <w:t>,</w:t>
      </w:r>
      <w:r w:rsidR="00495F82">
        <w:rPr>
          <w:rFonts w:ascii="Calibri" w:hAnsi="Calibri"/>
          <w:szCs w:val="22"/>
        </w:rPr>
        <w:t xml:space="preserve"> JSF</w:t>
      </w:r>
      <w:r w:rsidR="0032634E">
        <w:rPr>
          <w:rFonts w:ascii="Calibri" w:hAnsi="Calibri"/>
          <w:szCs w:val="22"/>
        </w:rPr>
        <w:t>,</w:t>
      </w:r>
      <w:r>
        <w:rPr>
          <w:rFonts w:ascii="Calibri" w:hAnsi="Calibri"/>
          <w:szCs w:val="22"/>
        </w:rPr>
        <w:t xml:space="preserve"> </w:t>
      </w:r>
      <w:r w:rsidRPr="00231E71">
        <w:rPr>
          <w:rFonts w:ascii="Calibri" w:hAnsi="Calibri"/>
          <w:szCs w:val="22"/>
        </w:rPr>
        <w:t xml:space="preserve">HPSM, BPM, JDK1.6, APACHE MAVEN 3.0, SVN, </w:t>
      </w:r>
      <w:r w:rsidR="005B0F78" w:rsidRPr="00E57746">
        <w:rPr>
          <w:rFonts w:ascii="Calibri" w:hAnsi="Calibri"/>
          <w:sz w:val="22"/>
        </w:rPr>
        <w:t xml:space="preserve">JUnit, </w:t>
      </w:r>
      <w:r w:rsidR="005B0F78" w:rsidRPr="005B0F78">
        <w:rPr>
          <w:rFonts w:ascii="Calibri" w:hAnsi="Calibri"/>
          <w:sz w:val="22"/>
        </w:rPr>
        <w:t>Mockito, Powermock</w:t>
      </w:r>
      <w:r w:rsidR="005B0F78">
        <w:rPr>
          <w:rFonts w:ascii="Calibri" w:hAnsi="Calibri"/>
          <w:sz w:val="22"/>
        </w:rPr>
        <w:t xml:space="preserve">, </w:t>
      </w:r>
      <w:r w:rsidRPr="00231E71">
        <w:rPr>
          <w:rFonts w:ascii="Calibri" w:hAnsi="Calibri"/>
          <w:szCs w:val="22"/>
        </w:rPr>
        <w:t xml:space="preserve">SOAPUI, </w:t>
      </w:r>
      <w:r>
        <w:rPr>
          <w:rFonts w:ascii="Calibri" w:hAnsi="Calibri"/>
          <w:szCs w:val="22"/>
        </w:rPr>
        <w:t>Web sphere App Server8.5 ,</w:t>
      </w:r>
      <w:r w:rsidRPr="00231E71">
        <w:rPr>
          <w:rFonts w:ascii="Calibri" w:hAnsi="Calibri"/>
          <w:szCs w:val="22"/>
        </w:rPr>
        <w:t xml:space="preserve"> Modular design patterns, STS</w:t>
      </w:r>
    </w:p>
    <w:p w:rsidR="00877312" w:rsidRPr="00877312" w:rsidRDefault="00877312" w:rsidP="00877312">
      <w:pPr>
        <w:jc w:val="both"/>
        <w:rPr>
          <w:rFonts w:ascii="Calibri" w:hAnsi="Calibri"/>
          <w:szCs w:val="22"/>
        </w:rPr>
      </w:pPr>
    </w:p>
    <w:p w:rsidR="0078753A" w:rsidRDefault="0078753A" w:rsidP="00F169D6">
      <w:pPr>
        <w:pStyle w:val="cv2"/>
        <w:spacing w:before="0" w:after="0"/>
        <w:jc w:val="center"/>
        <w:rPr>
          <w:rFonts w:ascii="Calibri" w:hAnsi="Calibri"/>
          <w:sz w:val="22"/>
          <w:szCs w:val="22"/>
        </w:rPr>
      </w:pPr>
    </w:p>
    <w:p w:rsidR="000B395D" w:rsidRPr="000B395D" w:rsidRDefault="000B395D" w:rsidP="000B395D">
      <w:pPr>
        <w:jc w:val="both"/>
        <w:rPr>
          <w:rFonts w:ascii="Calibri" w:hAnsi="Calibri" w:cs="Arial"/>
          <w:b/>
          <w:bCs/>
          <w:szCs w:val="22"/>
        </w:rPr>
      </w:pPr>
      <w:r>
        <w:rPr>
          <w:rFonts w:ascii="Calibri" w:hAnsi="Calibri"/>
          <w:b/>
          <w:szCs w:val="22"/>
        </w:rPr>
        <w:t>S</w:t>
      </w:r>
      <w:r w:rsidRPr="000B395D">
        <w:rPr>
          <w:rFonts w:ascii="Calibri" w:hAnsi="Calibri"/>
          <w:b/>
          <w:szCs w:val="22"/>
        </w:rPr>
        <w:t>t</w:t>
      </w:r>
      <w:r>
        <w:rPr>
          <w:rFonts w:ascii="Calibri" w:hAnsi="Calibri"/>
          <w:b/>
          <w:szCs w:val="22"/>
        </w:rPr>
        <w:t>ate</w:t>
      </w:r>
      <w:r w:rsidRPr="000B395D">
        <w:rPr>
          <w:rFonts w:ascii="Calibri" w:hAnsi="Calibri"/>
          <w:b/>
          <w:szCs w:val="22"/>
        </w:rPr>
        <w:t xml:space="preserve"> Farm Insurance, Bloomington, Illinois, US</w:t>
      </w:r>
      <w:r w:rsidR="00F169D6">
        <w:rPr>
          <w:rFonts w:ascii="Calibri" w:hAnsi="Calibri"/>
          <w:b/>
          <w:szCs w:val="22"/>
        </w:rPr>
        <w:tab/>
      </w:r>
      <w:r w:rsidR="00F169D6">
        <w:rPr>
          <w:rFonts w:ascii="Calibri" w:hAnsi="Calibri"/>
          <w:b/>
          <w:szCs w:val="22"/>
        </w:rPr>
        <w:tab/>
      </w:r>
      <w:r w:rsidR="00F169D6">
        <w:rPr>
          <w:rFonts w:ascii="Calibri" w:hAnsi="Calibri"/>
          <w:b/>
          <w:szCs w:val="22"/>
        </w:rPr>
        <w:tab/>
      </w:r>
      <w:r w:rsidR="00F169D6">
        <w:rPr>
          <w:rFonts w:ascii="Calibri" w:hAnsi="Calibri"/>
          <w:b/>
          <w:szCs w:val="22"/>
        </w:rPr>
        <w:tab/>
        <w:t xml:space="preserve">   </w:t>
      </w:r>
      <w:r w:rsidRPr="000B395D">
        <w:rPr>
          <w:rFonts w:ascii="Calibri" w:hAnsi="Calibri" w:cs="Arial"/>
          <w:b/>
          <w:bCs/>
          <w:szCs w:val="22"/>
        </w:rPr>
        <w:t xml:space="preserve">May 2012 to </w:t>
      </w:r>
      <w:r w:rsidR="00877312">
        <w:rPr>
          <w:rFonts w:ascii="Calibri" w:hAnsi="Calibri" w:cs="Arial"/>
          <w:b/>
          <w:bCs/>
          <w:szCs w:val="22"/>
        </w:rPr>
        <w:t>June 2016</w:t>
      </w:r>
    </w:p>
    <w:p w:rsidR="000B395D" w:rsidRPr="000B395D" w:rsidRDefault="00B6616B" w:rsidP="000B395D">
      <w:pPr>
        <w:jc w:val="both"/>
        <w:rPr>
          <w:rFonts w:ascii="Calibri" w:hAnsi="Calibri"/>
          <w:b/>
          <w:szCs w:val="22"/>
        </w:rPr>
      </w:pPr>
      <w:r>
        <w:rPr>
          <w:rFonts w:ascii="Calibri" w:hAnsi="Calibri"/>
          <w:b/>
          <w:szCs w:val="22"/>
        </w:rPr>
        <w:t xml:space="preserve">Senior Java </w:t>
      </w:r>
      <w:r w:rsidR="00BC7AC7">
        <w:rPr>
          <w:rFonts w:ascii="Calibri" w:hAnsi="Calibri"/>
          <w:b/>
          <w:szCs w:val="22"/>
        </w:rPr>
        <w:t>Developer</w:t>
      </w:r>
      <w:r w:rsidR="003948A6">
        <w:rPr>
          <w:rFonts w:ascii="Calibri" w:hAnsi="Calibri"/>
          <w:b/>
          <w:szCs w:val="22"/>
        </w:rPr>
        <w:t>/Architect</w:t>
      </w:r>
      <w:r w:rsidR="0088194F">
        <w:rPr>
          <w:rFonts w:ascii="Calibri" w:hAnsi="Calibri"/>
          <w:b/>
          <w:szCs w:val="22"/>
        </w:rPr>
        <w:t>/Security Analyst</w:t>
      </w:r>
    </w:p>
    <w:p w:rsidR="005F731C" w:rsidRPr="000B395D" w:rsidRDefault="005F731C" w:rsidP="000B395D">
      <w:pPr>
        <w:jc w:val="both"/>
        <w:rPr>
          <w:rFonts w:ascii="Calibri" w:hAnsi="Calibri"/>
          <w:szCs w:val="22"/>
        </w:rPr>
      </w:pPr>
      <w:r w:rsidRPr="000B395D">
        <w:rPr>
          <w:rFonts w:ascii="Calibri" w:hAnsi="Calibri"/>
          <w:b/>
          <w:szCs w:val="22"/>
        </w:rPr>
        <w:t>Title</w:t>
      </w:r>
      <w:r w:rsidR="000B395D" w:rsidRPr="000B395D">
        <w:rPr>
          <w:rFonts w:ascii="Calibri" w:hAnsi="Calibri"/>
          <w:b/>
          <w:szCs w:val="22"/>
        </w:rPr>
        <w:t>:</w:t>
      </w:r>
      <w:r w:rsidR="000B395D" w:rsidRPr="000B395D">
        <w:rPr>
          <w:rFonts w:ascii="Calibri" w:hAnsi="Calibri"/>
          <w:szCs w:val="22"/>
        </w:rPr>
        <w:t xml:space="preserve"> </w:t>
      </w:r>
      <w:r w:rsidR="00DD7C46" w:rsidRPr="000B395D">
        <w:rPr>
          <w:rFonts w:ascii="Calibri" w:hAnsi="Calibri"/>
          <w:szCs w:val="22"/>
        </w:rPr>
        <w:t xml:space="preserve">DC2 Phase 0 </w:t>
      </w:r>
      <w:r w:rsidR="007233EB" w:rsidRPr="000B395D">
        <w:rPr>
          <w:rFonts w:ascii="Calibri" w:hAnsi="Calibri"/>
          <w:szCs w:val="22"/>
        </w:rPr>
        <w:t>ICP</w:t>
      </w:r>
      <w:r w:rsidR="00DD7C46" w:rsidRPr="000B395D">
        <w:rPr>
          <w:rFonts w:ascii="Calibri" w:hAnsi="Calibri"/>
          <w:szCs w:val="22"/>
        </w:rPr>
        <w:t>– Life Quote</w:t>
      </w:r>
    </w:p>
    <w:p w:rsidR="00B83298" w:rsidRDefault="00B83298" w:rsidP="00B83298">
      <w:pPr>
        <w:jc w:val="both"/>
        <w:rPr>
          <w:rFonts w:ascii="Calibri" w:hAnsi="Calibri"/>
          <w:szCs w:val="22"/>
        </w:rPr>
      </w:pPr>
    </w:p>
    <w:p w:rsidR="00B83298" w:rsidRPr="0078753A" w:rsidRDefault="00B83298" w:rsidP="00B83298">
      <w:pPr>
        <w:jc w:val="both"/>
        <w:rPr>
          <w:rFonts w:ascii="Calibri" w:hAnsi="Calibri"/>
          <w:szCs w:val="22"/>
        </w:rPr>
      </w:pPr>
      <w:r w:rsidRPr="0078753A">
        <w:rPr>
          <w:rFonts w:ascii="Calibri" w:hAnsi="Calibri"/>
          <w:szCs w:val="22"/>
        </w:rPr>
        <w:t>The Integrated Customer Platform (ICP) is being developed to provide customers the flexibility to do business with State Farm in the ways they choose – to acquire and service all of their State Farm insurance products across all access channels</w:t>
      </w:r>
      <w:r w:rsidRPr="0078753A">
        <w:rPr>
          <w:rFonts w:ascii="Calibri" w:hAnsi="Calibri" w:cs="Arial Narrow"/>
          <w:szCs w:val="22"/>
        </w:rPr>
        <w:t xml:space="preserve">. </w:t>
      </w:r>
      <w:r w:rsidRPr="0078753A">
        <w:rPr>
          <w:rFonts w:ascii="Calibri" w:hAnsi="Calibri"/>
          <w:szCs w:val="22"/>
        </w:rPr>
        <w:t>Life Quote and Purchase is an Online Application for Customer to Generate a Quote based on his input. Customer will be able to choose a product, save and Retrieve the quote and proceed to purchase the quote.</w:t>
      </w:r>
    </w:p>
    <w:p w:rsidR="00656F25" w:rsidRDefault="00656F25" w:rsidP="0030159E">
      <w:pPr>
        <w:jc w:val="center"/>
        <w:rPr>
          <w:rFonts w:ascii="Calibri" w:hAnsi="Calibri" w:cs="Arial"/>
          <w:b/>
          <w:szCs w:val="22"/>
        </w:rPr>
      </w:pPr>
    </w:p>
    <w:p w:rsidR="001616A1" w:rsidRDefault="001616A1" w:rsidP="001616A1">
      <w:pPr>
        <w:jc w:val="both"/>
        <w:rPr>
          <w:rFonts w:ascii="Calibri" w:hAnsi="Calibri" w:cs="Arial"/>
          <w:b/>
          <w:szCs w:val="22"/>
        </w:rPr>
      </w:pPr>
      <w:r>
        <w:rPr>
          <w:rFonts w:ascii="Calibri" w:hAnsi="Calibri" w:cs="Arial"/>
          <w:b/>
          <w:szCs w:val="22"/>
        </w:rPr>
        <w:t>Responsibilities</w:t>
      </w:r>
      <w:r>
        <w:rPr>
          <w:rFonts w:ascii="Calibri" w:hAnsi="Calibri" w:cs="Arial"/>
          <w:b/>
          <w:szCs w:val="22"/>
        </w:rPr>
        <w:tab/>
      </w:r>
    </w:p>
    <w:p w:rsidR="001616A1" w:rsidRDefault="001616A1" w:rsidP="001616A1">
      <w:pPr>
        <w:numPr>
          <w:ilvl w:val="0"/>
          <w:numId w:val="11"/>
        </w:numPr>
        <w:jc w:val="both"/>
        <w:rPr>
          <w:rFonts w:ascii="Calibri" w:hAnsi="Calibri"/>
          <w:szCs w:val="22"/>
        </w:rPr>
      </w:pPr>
      <w:r>
        <w:rPr>
          <w:rFonts w:ascii="Calibri" w:hAnsi="Calibri"/>
          <w:szCs w:val="22"/>
        </w:rPr>
        <w:t>Analysis of Business Requirements.</w:t>
      </w:r>
    </w:p>
    <w:p w:rsidR="001616A1" w:rsidRDefault="001616A1" w:rsidP="001616A1">
      <w:pPr>
        <w:numPr>
          <w:ilvl w:val="0"/>
          <w:numId w:val="11"/>
        </w:numPr>
        <w:jc w:val="both"/>
        <w:rPr>
          <w:rFonts w:ascii="Calibri" w:hAnsi="Calibri" w:cs="Arial"/>
          <w:szCs w:val="22"/>
          <w:lang w:val="en-US"/>
        </w:rPr>
      </w:pPr>
      <w:r>
        <w:rPr>
          <w:rFonts w:ascii="Calibri" w:hAnsi="Calibri"/>
          <w:szCs w:val="22"/>
        </w:rPr>
        <w:t xml:space="preserve">Coordination with offshore-site team </w:t>
      </w:r>
    </w:p>
    <w:p w:rsidR="001616A1" w:rsidRDefault="00707D90" w:rsidP="001616A1">
      <w:pPr>
        <w:numPr>
          <w:ilvl w:val="0"/>
          <w:numId w:val="11"/>
        </w:numPr>
        <w:jc w:val="both"/>
        <w:rPr>
          <w:rFonts w:ascii="Calibri" w:hAnsi="Calibri" w:cs="Arial"/>
          <w:szCs w:val="22"/>
          <w:lang w:val="en-US"/>
        </w:rPr>
      </w:pPr>
      <w:r>
        <w:rPr>
          <w:rFonts w:ascii="Calibri" w:hAnsi="Calibri" w:cs="Arial"/>
          <w:szCs w:val="22"/>
          <w:lang w:val="en-US"/>
        </w:rPr>
        <w:t xml:space="preserve">Involved in development of </w:t>
      </w:r>
      <w:r w:rsidR="00104808">
        <w:rPr>
          <w:rFonts w:ascii="Calibri" w:hAnsi="Calibri" w:cs="Arial"/>
          <w:szCs w:val="22"/>
          <w:lang w:val="en-US"/>
        </w:rPr>
        <w:t>Soap</w:t>
      </w:r>
      <w:r w:rsidR="00F16C0B">
        <w:rPr>
          <w:rFonts w:ascii="Calibri" w:hAnsi="Calibri" w:cs="Arial"/>
          <w:szCs w:val="22"/>
          <w:lang w:val="en-US"/>
        </w:rPr>
        <w:t xml:space="preserve"> </w:t>
      </w:r>
      <w:r w:rsidR="001616A1">
        <w:rPr>
          <w:rFonts w:ascii="Calibri" w:hAnsi="Calibri" w:cs="Arial"/>
          <w:szCs w:val="22"/>
          <w:lang w:val="en-US"/>
        </w:rPr>
        <w:t xml:space="preserve">Web Services </w:t>
      </w:r>
    </w:p>
    <w:p w:rsidR="00104808" w:rsidRPr="00104808" w:rsidRDefault="00104808" w:rsidP="00104808">
      <w:pPr>
        <w:numPr>
          <w:ilvl w:val="0"/>
          <w:numId w:val="11"/>
        </w:numPr>
        <w:jc w:val="both"/>
        <w:rPr>
          <w:rFonts w:ascii="Calibri" w:hAnsi="Calibri" w:cs="Arial"/>
          <w:szCs w:val="22"/>
          <w:lang w:val="en-US"/>
        </w:rPr>
      </w:pPr>
      <w:r w:rsidRPr="00104808">
        <w:rPr>
          <w:rFonts w:ascii="Calibri" w:hAnsi="Calibri" w:cs="Arial"/>
          <w:szCs w:val="22"/>
          <w:lang w:val="en-US"/>
        </w:rPr>
        <w:t>Used ESB layer to expose a web service to the web application.</w:t>
      </w:r>
    </w:p>
    <w:p w:rsidR="00B908B3" w:rsidRPr="007C5412" w:rsidRDefault="00B908B3" w:rsidP="00B908B3">
      <w:pPr>
        <w:numPr>
          <w:ilvl w:val="0"/>
          <w:numId w:val="11"/>
        </w:numPr>
        <w:suppressAutoHyphens w:val="0"/>
        <w:overflowPunct w:val="0"/>
        <w:autoSpaceDE w:val="0"/>
        <w:autoSpaceDN w:val="0"/>
        <w:adjustRightInd w:val="0"/>
        <w:jc w:val="both"/>
        <w:rPr>
          <w:rFonts w:ascii="Verdana" w:hAnsi="Verdana"/>
          <w:sz w:val="20"/>
          <w:lang w:val="en-US" w:eastAsia="en-US"/>
        </w:rPr>
      </w:pPr>
      <w:r>
        <w:rPr>
          <w:rFonts w:ascii="Verdana" w:hAnsi="Verdana"/>
          <w:sz w:val="20"/>
        </w:rPr>
        <w:t>Extensively worked on developing a web application using spring web MVC 3 framework with the integration of Spring Security and transactions.</w:t>
      </w:r>
    </w:p>
    <w:p w:rsidR="007C5412" w:rsidRDefault="007C5412" w:rsidP="007C5412">
      <w:pPr>
        <w:pStyle w:val="ListParagraph"/>
        <w:numPr>
          <w:ilvl w:val="0"/>
          <w:numId w:val="11"/>
        </w:numPr>
        <w:spacing w:after="0"/>
        <w:rPr>
          <w:rFonts w:ascii="Verdana" w:hAnsi="Verdana"/>
          <w:sz w:val="20"/>
          <w:szCs w:val="20"/>
        </w:rPr>
      </w:pPr>
      <w:r w:rsidRPr="0023409B">
        <w:rPr>
          <w:rFonts w:ascii="Verdana" w:hAnsi="Verdana"/>
          <w:sz w:val="20"/>
          <w:szCs w:val="20"/>
        </w:rPr>
        <w:t>Writing tested, idiomatic, and documented JavaScript, HTML</w:t>
      </w:r>
      <w:r>
        <w:rPr>
          <w:rFonts w:ascii="Verdana" w:hAnsi="Verdana"/>
          <w:sz w:val="20"/>
          <w:szCs w:val="20"/>
        </w:rPr>
        <w:t>5</w:t>
      </w:r>
      <w:r w:rsidRPr="0023409B">
        <w:rPr>
          <w:rFonts w:ascii="Verdana" w:hAnsi="Verdana"/>
          <w:sz w:val="20"/>
          <w:szCs w:val="20"/>
        </w:rPr>
        <w:t xml:space="preserve"> and CSS</w:t>
      </w:r>
    </w:p>
    <w:p w:rsidR="007C5412" w:rsidRPr="007C5412" w:rsidRDefault="007C5412" w:rsidP="00AB722F">
      <w:pPr>
        <w:pStyle w:val="ListParagraph"/>
        <w:numPr>
          <w:ilvl w:val="0"/>
          <w:numId w:val="11"/>
        </w:numPr>
        <w:spacing w:after="0"/>
        <w:jc w:val="both"/>
      </w:pPr>
      <w:r w:rsidRPr="007C5412">
        <w:rPr>
          <w:rFonts w:ascii="Verdana" w:hAnsi="Verdana"/>
          <w:sz w:val="20"/>
          <w:szCs w:val="20"/>
        </w:rPr>
        <w:t>Validating user actions on the client side and providing responsive feedback using AngularJS</w:t>
      </w:r>
    </w:p>
    <w:p w:rsidR="001616A1" w:rsidRPr="007C5412" w:rsidRDefault="001616A1" w:rsidP="00AB722F">
      <w:pPr>
        <w:pStyle w:val="ListParagraph"/>
        <w:numPr>
          <w:ilvl w:val="0"/>
          <w:numId w:val="11"/>
        </w:numPr>
        <w:spacing w:after="0"/>
        <w:jc w:val="both"/>
      </w:pPr>
      <w:r w:rsidRPr="007C5412">
        <w:t>Prepare and validate product architecture and design model</w:t>
      </w:r>
      <w:r w:rsidRPr="007C5412">
        <w:tab/>
      </w:r>
    </w:p>
    <w:p w:rsidR="001616A1" w:rsidRDefault="001616A1" w:rsidP="001616A1">
      <w:pPr>
        <w:numPr>
          <w:ilvl w:val="0"/>
          <w:numId w:val="11"/>
        </w:numPr>
        <w:jc w:val="both"/>
        <w:rPr>
          <w:rFonts w:ascii="Calibri" w:hAnsi="Calibri"/>
          <w:szCs w:val="22"/>
        </w:rPr>
      </w:pPr>
      <w:r>
        <w:rPr>
          <w:rFonts w:ascii="Calibri" w:hAnsi="Calibri"/>
          <w:szCs w:val="22"/>
        </w:rPr>
        <w:t>Team orchestration to effectively carry out all project activities such as analysis &amp; design, coding, integration and testing.</w:t>
      </w:r>
    </w:p>
    <w:p w:rsidR="001616A1" w:rsidRDefault="001616A1" w:rsidP="001616A1">
      <w:pPr>
        <w:numPr>
          <w:ilvl w:val="0"/>
          <w:numId w:val="11"/>
        </w:numPr>
        <w:jc w:val="both"/>
        <w:rPr>
          <w:rFonts w:ascii="Calibri" w:hAnsi="Calibri" w:cs="Arial"/>
          <w:bCs/>
          <w:szCs w:val="22"/>
          <w:lang w:val="en-US"/>
        </w:rPr>
      </w:pPr>
      <w:r>
        <w:rPr>
          <w:rFonts w:ascii="Calibri" w:hAnsi="Calibri" w:cs="Arial"/>
          <w:bCs/>
          <w:szCs w:val="22"/>
          <w:lang w:val="en-US"/>
        </w:rPr>
        <w:t>Integration test server box maintenance for all components</w:t>
      </w:r>
    </w:p>
    <w:p w:rsidR="001616A1" w:rsidRDefault="001616A1" w:rsidP="001616A1">
      <w:pPr>
        <w:numPr>
          <w:ilvl w:val="0"/>
          <w:numId w:val="11"/>
        </w:numPr>
        <w:suppressAutoHyphens w:val="0"/>
        <w:jc w:val="both"/>
        <w:rPr>
          <w:rFonts w:ascii="Calibri" w:hAnsi="Calibri"/>
          <w:szCs w:val="22"/>
        </w:rPr>
      </w:pPr>
      <w:r>
        <w:rPr>
          <w:rFonts w:ascii="Calibri" w:hAnsi="Calibri"/>
          <w:szCs w:val="22"/>
        </w:rPr>
        <w:t>Participated in deployment for all the environments till production implementation.(dev, syst, perf, pre prod and prod)</w:t>
      </w:r>
    </w:p>
    <w:p w:rsidR="003B18F6" w:rsidRDefault="001616A1" w:rsidP="001616A1">
      <w:pPr>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overflowPunct w:val="0"/>
        <w:autoSpaceDE w:val="0"/>
        <w:autoSpaceDN w:val="0"/>
        <w:adjustRightInd w:val="0"/>
        <w:ind w:right="-540"/>
        <w:rPr>
          <w:rFonts w:ascii="Verdana" w:hAnsi="Verdana"/>
          <w:sz w:val="20"/>
        </w:rPr>
      </w:pPr>
      <w:r>
        <w:rPr>
          <w:rFonts w:ascii="Verdana" w:hAnsi="Verdana"/>
          <w:sz w:val="20"/>
        </w:rPr>
        <w:t xml:space="preserve"> </w:t>
      </w:r>
      <w:r w:rsidR="003B18F6">
        <w:rPr>
          <w:rFonts w:ascii="Verdana" w:hAnsi="Verdana"/>
          <w:sz w:val="20"/>
        </w:rPr>
        <w:t>Created Dashboards, Charts, Reports using Splunk tool.</w:t>
      </w:r>
    </w:p>
    <w:p w:rsidR="003B18F6" w:rsidRDefault="003B18F6" w:rsidP="003B18F6">
      <w:pPr>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overflowPunct w:val="0"/>
        <w:autoSpaceDE w:val="0"/>
        <w:autoSpaceDN w:val="0"/>
        <w:adjustRightInd w:val="0"/>
        <w:ind w:right="-540"/>
        <w:rPr>
          <w:rFonts w:ascii="Verdana" w:hAnsi="Verdana"/>
          <w:sz w:val="20"/>
        </w:rPr>
      </w:pPr>
      <w:r>
        <w:rPr>
          <w:rFonts w:ascii="Verdana" w:hAnsi="Verdana"/>
          <w:sz w:val="20"/>
        </w:rPr>
        <w:t>Deployed the Application using Tomcat Web Server.</w:t>
      </w:r>
    </w:p>
    <w:p w:rsidR="003B18F6" w:rsidRDefault="003B18F6" w:rsidP="003B18F6">
      <w:pPr>
        <w:numPr>
          <w:ilvl w:val="0"/>
          <w:numId w:val="1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overflowPunct w:val="0"/>
        <w:autoSpaceDE w:val="0"/>
        <w:autoSpaceDN w:val="0"/>
        <w:adjustRightInd w:val="0"/>
        <w:ind w:right="-540"/>
        <w:rPr>
          <w:rFonts w:ascii="Verdana" w:hAnsi="Verdana"/>
          <w:sz w:val="20"/>
        </w:rPr>
      </w:pPr>
      <w:r>
        <w:rPr>
          <w:rFonts w:ascii="Verdana" w:hAnsi="Verdana"/>
          <w:sz w:val="20"/>
        </w:rPr>
        <w:t>Involved in deployments using Websphere portal server 8.0 / Self service portal.</w:t>
      </w:r>
    </w:p>
    <w:p w:rsidR="00656F25" w:rsidRDefault="00656F25" w:rsidP="000B395D">
      <w:pPr>
        <w:suppressAutoHyphens w:val="0"/>
        <w:jc w:val="both"/>
        <w:rPr>
          <w:rFonts w:ascii="Calibri" w:hAnsi="Calibri"/>
          <w:szCs w:val="22"/>
        </w:rPr>
      </w:pPr>
    </w:p>
    <w:p w:rsidR="00E4064B" w:rsidRPr="0078753A" w:rsidRDefault="000B7F43" w:rsidP="000B395D">
      <w:pPr>
        <w:suppressAutoHyphens w:val="0"/>
        <w:jc w:val="both"/>
        <w:rPr>
          <w:rFonts w:ascii="Calibri" w:hAnsi="Calibri"/>
          <w:szCs w:val="22"/>
        </w:rPr>
      </w:pPr>
      <w:r w:rsidRPr="0078753A">
        <w:rPr>
          <w:rFonts w:ascii="Calibri" w:hAnsi="Calibri"/>
          <w:szCs w:val="22"/>
        </w:rPr>
        <w:t xml:space="preserve">Below are the </w:t>
      </w:r>
      <w:r w:rsidR="003008A9" w:rsidRPr="0078753A">
        <w:rPr>
          <w:rFonts w:ascii="Calibri" w:hAnsi="Calibri"/>
          <w:szCs w:val="22"/>
        </w:rPr>
        <w:t>additional activities.</w:t>
      </w:r>
    </w:p>
    <w:p w:rsidR="00E4064B" w:rsidRPr="0078753A" w:rsidRDefault="00E4064B" w:rsidP="000B395D">
      <w:pPr>
        <w:pStyle w:val="Bullist"/>
        <w:numPr>
          <w:ilvl w:val="0"/>
          <w:numId w:val="0"/>
        </w:numPr>
        <w:jc w:val="both"/>
        <w:rPr>
          <w:rFonts w:ascii="Calibri" w:hAnsi="Calibri" w:cs="Arial"/>
          <w:bCs/>
          <w:sz w:val="22"/>
          <w:szCs w:val="22"/>
        </w:rPr>
      </w:pPr>
      <w:r w:rsidRPr="0078753A">
        <w:rPr>
          <w:rFonts w:ascii="Calibri" w:hAnsi="Calibri" w:cs="Arial"/>
          <w:b/>
          <w:bCs/>
          <w:sz w:val="22"/>
          <w:szCs w:val="22"/>
        </w:rPr>
        <w:t>Security:</w:t>
      </w:r>
      <w:r w:rsidR="000B395D">
        <w:rPr>
          <w:rFonts w:ascii="Calibri" w:hAnsi="Calibri" w:cs="Arial"/>
          <w:b/>
          <w:bCs/>
          <w:sz w:val="22"/>
          <w:szCs w:val="22"/>
        </w:rPr>
        <w:t xml:space="preserve"> </w:t>
      </w:r>
      <w:r w:rsidR="000B7F43" w:rsidRPr="0078753A">
        <w:rPr>
          <w:rFonts w:ascii="Calibri" w:hAnsi="Calibri" w:cs="Arial"/>
          <w:bCs/>
          <w:sz w:val="22"/>
          <w:szCs w:val="22"/>
        </w:rPr>
        <w:t xml:space="preserve">Life Quote </w:t>
      </w:r>
      <w:r w:rsidR="001E76BB">
        <w:rPr>
          <w:rFonts w:ascii="Calibri" w:hAnsi="Calibri" w:cs="Arial"/>
          <w:bCs/>
          <w:sz w:val="22"/>
          <w:szCs w:val="22"/>
        </w:rPr>
        <w:t>Application</w:t>
      </w:r>
      <w:r w:rsidR="000B7F43" w:rsidRPr="0078753A">
        <w:rPr>
          <w:rFonts w:ascii="Calibri" w:hAnsi="Calibri" w:cs="Arial"/>
          <w:bCs/>
          <w:sz w:val="22"/>
          <w:szCs w:val="22"/>
        </w:rPr>
        <w:t>– security implementation.</w:t>
      </w:r>
      <w:r w:rsidR="008170F4">
        <w:rPr>
          <w:rFonts w:ascii="Calibri" w:hAnsi="Calibri" w:cs="Arial"/>
          <w:bCs/>
          <w:sz w:val="22"/>
          <w:szCs w:val="22"/>
        </w:rPr>
        <w:t xml:space="preserve"> </w:t>
      </w:r>
      <w:r w:rsidR="000B7F43" w:rsidRPr="0078753A">
        <w:rPr>
          <w:rFonts w:ascii="Calibri" w:hAnsi="Calibri" w:cs="Arial"/>
          <w:bCs/>
          <w:sz w:val="22"/>
          <w:szCs w:val="22"/>
        </w:rPr>
        <w:t>(Fine Grained and Coarse Grained)</w:t>
      </w:r>
      <w:r w:rsidR="00D2354C" w:rsidRPr="0078753A">
        <w:rPr>
          <w:rFonts w:ascii="Calibri" w:hAnsi="Calibri" w:cs="Arial"/>
          <w:bCs/>
          <w:sz w:val="22"/>
          <w:szCs w:val="22"/>
        </w:rPr>
        <w:t xml:space="preserve">, OpenAM </w:t>
      </w:r>
      <w:r w:rsidR="001E76BB">
        <w:rPr>
          <w:rFonts w:ascii="Calibri" w:hAnsi="Calibri" w:cs="Arial"/>
          <w:bCs/>
          <w:sz w:val="22"/>
          <w:szCs w:val="22"/>
        </w:rPr>
        <w:t>security related issues, web service security implementation using basic and LDAP authentication</w:t>
      </w:r>
    </w:p>
    <w:p w:rsidR="00E4064B" w:rsidRPr="0078753A" w:rsidRDefault="00E4064B" w:rsidP="000B395D">
      <w:pPr>
        <w:pStyle w:val="Bullist"/>
        <w:numPr>
          <w:ilvl w:val="0"/>
          <w:numId w:val="0"/>
        </w:numPr>
        <w:jc w:val="both"/>
        <w:rPr>
          <w:rFonts w:ascii="Calibri" w:hAnsi="Calibri" w:cs="Arial"/>
          <w:bCs/>
          <w:sz w:val="22"/>
          <w:szCs w:val="22"/>
        </w:rPr>
      </w:pPr>
      <w:r w:rsidRPr="0078753A">
        <w:rPr>
          <w:rFonts w:ascii="Calibri" w:hAnsi="Calibri" w:cs="Arial"/>
          <w:b/>
          <w:bCs/>
          <w:sz w:val="22"/>
          <w:szCs w:val="22"/>
        </w:rPr>
        <w:t>WSRR:</w:t>
      </w:r>
      <w:r w:rsidR="000B395D">
        <w:rPr>
          <w:rFonts w:ascii="Calibri" w:hAnsi="Calibri" w:cs="Arial"/>
          <w:b/>
          <w:bCs/>
          <w:sz w:val="22"/>
          <w:szCs w:val="22"/>
        </w:rPr>
        <w:t xml:space="preserve"> </w:t>
      </w:r>
      <w:r w:rsidRPr="0078753A">
        <w:rPr>
          <w:rFonts w:ascii="Calibri" w:hAnsi="Calibri" w:cs="Arial"/>
          <w:bCs/>
          <w:sz w:val="22"/>
          <w:szCs w:val="22"/>
        </w:rPr>
        <w:t>Creation of Service contracts, creation of new business capability versions and creation of business service versions.</w:t>
      </w:r>
    </w:p>
    <w:p w:rsidR="00E4064B" w:rsidRPr="000B395D" w:rsidRDefault="00E4064B" w:rsidP="000B395D">
      <w:pPr>
        <w:pStyle w:val="Bullist"/>
        <w:numPr>
          <w:ilvl w:val="0"/>
          <w:numId w:val="0"/>
        </w:numPr>
        <w:jc w:val="both"/>
        <w:rPr>
          <w:rFonts w:ascii="Calibri" w:hAnsi="Calibri" w:cs="Arial"/>
          <w:b/>
          <w:bCs/>
          <w:sz w:val="22"/>
          <w:szCs w:val="22"/>
        </w:rPr>
      </w:pPr>
      <w:r w:rsidRPr="0078753A">
        <w:rPr>
          <w:rFonts w:ascii="Calibri" w:hAnsi="Calibri" w:cs="Arial"/>
          <w:b/>
          <w:bCs/>
          <w:sz w:val="22"/>
          <w:szCs w:val="22"/>
        </w:rPr>
        <w:t>Tridion:</w:t>
      </w:r>
      <w:r w:rsidR="000B395D">
        <w:rPr>
          <w:rFonts w:ascii="Calibri" w:hAnsi="Calibri" w:cs="Arial"/>
          <w:b/>
          <w:bCs/>
          <w:sz w:val="22"/>
          <w:szCs w:val="22"/>
        </w:rPr>
        <w:t xml:space="preserve"> </w:t>
      </w:r>
      <w:r w:rsidR="000B7F43" w:rsidRPr="0078753A">
        <w:rPr>
          <w:rFonts w:ascii="Calibri" w:hAnsi="Calibri" w:cs="Arial"/>
          <w:bCs/>
          <w:sz w:val="22"/>
          <w:szCs w:val="22"/>
        </w:rPr>
        <w:t>Responsible for content data maintenance to launch ICP from ABS</w:t>
      </w:r>
    </w:p>
    <w:p w:rsidR="005F731C" w:rsidRPr="0078753A" w:rsidRDefault="005F731C" w:rsidP="000B395D">
      <w:pPr>
        <w:jc w:val="both"/>
        <w:rPr>
          <w:rFonts w:ascii="Calibri" w:hAnsi="Calibri"/>
          <w:szCs w:val="22"/>
        </w:rPr>
      </w:pPr>
      <w:r w:rsidRPr="0078753A">
        <w:rPr>
          <w:rFonts w:ascii="Calibri" w:hAnsi="Calibri"/>
          <w:b/>
          <w:szCs w:val="22"/>
        </w:rPr>
        <w:t>Project</w:t>
      </w:r>
      <w:r w:rsidR="000B7F43" w:rsidRPr="0078753A">
        <w:rPr>
          <w:rFonts w:ascii="Calibri" w:hAnsi="Calibri"/>
          <w:b/>
          <w:bCs/>
          <w:szCs w:val="22"/>
          <w:lang/>
        </w:rPr>
        <w:t>:</w:t>
      </w:r>
      <w:r w:rsidR="00656F25">
        <w:rPr>
          <w:rFonts w:ascii="Calibri" w:hAnsi="Calibri"/>
          <w:b/>
          <w:bCs/>
          <w:szCs w:val="22"/>
          <w:lang/>
        </w:rPr>
        <w:t xml:space="preserve">  </w:t>
      </w:r>
      <w:r w:rsidR="000B7F43" w:rsidRPr="0078753A">
        <w:rPr>
          <w:rFonts w:ascii="Calibri" w:hAnsi="Calibri"/>
          <w:szCs w:val="22"/>
        </w:rPr>
        <w:t xml:space="preserve">State Farm Insurance is a group of </w:t>
      </w:r>
      <w:hyperlink r:id="rId9" w:tooltip="Insurance" w:history="1">
        <w:r w:rsidR="000B7F43" w:rsidRPr="0078753A">
          <w:rPr>
            <w:rFonts w:ascii="Calibri" w:hAnsi="Calibri"/>
            <w:szCs w:val="22"/>
          </w:rPr>
          <w:t>insurance</w:t>
        </w:r>
      </w:hyperlink>
      <w:r w:rsidR="000B7F43" w:rsidRPr="0078753A">
        <w:rPr>
          <w:rFonts w:ascii="Calibri" w:hAnsi="Calibri"/>
          <w:szCs w:val="22"/>
        </w:rPr>
        <w:t xml:space="preserve"> and </w:t>
      </w:r>
      <w:hyperlink r:id="rId10" w:tooltip="Financial services" w:history="1">
        <w:r w:rsidR="000B7F43" w:rsidRPr="0078753A">
          <w:rPr>
            <w:rFonts w:ascii="Calibri" w:hAnsi="Calibri"/>
            <w:szCs w:val="22"/>
          </w:rPr>
          <w:t>financial services</w:t>
        </w:r>
      </w:hyperlink>
      <w:r w:rsidR="000B7F43" w:rsidRPr="0078753A">
        <w:rPr>
          <w:rFonts w:ascii="Calibri" w:hAnsi="Calibri"/>
          <w:szCs w:val="22"/>
        </w:rPr>
        <w:t xml:space="preserve"> companies in the United States. The company also has operations in Canada.</w:t>
      </w:r>
    </w:p>
    <w:p w:rsidR="000B7F43" w:rsidRPr="0078753A" w:rsidRDefault="000B7F43" w:rsidP="000B395D">
      <w:pPr>
        <w:jc w:val="both"/>
        <w:rPr>
          <w:rFonts w:ascii="Calibri" w:hAnsi="Calibri"/>
          <w:szCs w:val="22"/>
        </w:rPr>
      </w:pPr>
    </w:p>
    <w:p w:rsidR="002D7A61" w:rsidRPr="00231E71" w:rsidRDefault="002D7A61" w:rsidP="00512254">
      <w:pPr>
        <w:pStyle w:val="m-4944835669242421069gmail-wordsection1"/>
        <w:shd w:val="clear" w:color="auto" w:fill="FFFFFF"/>
        <w:spacing w:before="0" w:beforeAutospacing="0" w:after="0" w:afterAutospacing="0"/>
        <w:rPr>
          <w:rFonts w:ascii="Calibri" w:hAnsi="Calibri"/>
          <w:szCs w:val="22"/>
        </w:rPr>
      </w:pPr>
      <w:r>
        <w:rPr>
          <w:rFonts w:ascii="Verdana" w:hAnsi="Verdana"/>
          <w:b/>
          <w:sz w:val="20"/>
        </w:rPr>
        <w:t>Environment</w:t>
      </w:r>
      <w:r>
        <w:rPr>
          <w:rFonts w:ascii="Verdana" w:hAnsi="Verdana"/>
          <w:sz w:val="20"/>
        </w:rPr>
        <w:t xml:space="preserve"> </w:t>
      </w:r>
      <w:r w:rsidRPr="00231E71">
        <w:rPr>
          <w:rFonts w:ascii="Calibri" w:hAnsi="Calibri"/>
          <w:szCs w:val="22"/>
        </w:rPr>
        <w:t xml:space="preserve">J2EE/JAVA, SPRING 3.0, </w:t>
      </w:r>
      <w:r w:rsidR="004D2A57">
        <w:rPr>
          <w:rFonts w:ascii="Calibri" w:hAnsi="Calibri"/>
          <w:szCs w:val="22"/>
        </w:rPr>
        <w:t>RestFul Web</w:t>
      </w:r>
      <w:r w:rsidR="0088366E">
        <w:rPr>
          <w:rFonts w:ascii="Calibri" w:hAnsi="Calibri"/>
          <w:szCs w:val="22"/>
        </w:rPr>
        <w:t xml:space="preserve"> </w:t>
      </w:r>
      <w:r w:rsidR="004D2A57">
        <w:rPr>
          <w:rFonts w:ascii="Calibri" w:hAnsi="Calibri"/>
          <w:szCs w:val="22"/>
        </w:rPr>
        <w:t>services ,</w:t>
      </w:r>
      <w:r w:rsidR="00354BAB">
        <w:rPr>
          <w:rFonts w:ascii="Calibri" w:hAnsi="Calibri"/>
          <w:szCs w:val="22"/>
        </w:rPr>
        <w:t xml:space="preserve">AngularJS, </w:t>
      </w:r>
      <w:r w:rsidRPr="00231E71">
        <w:rPr>
          <w:rFonts w:ascii="Calibri" w:hAnsi="Calibri"/>
          <w:szCs w:val="22"/>
        </w:rPr>
        <w:t>HPSM, BPM, JDK1.6, APACHE MAVEN 3.0, SVN,</w:t>
      </w:r>
      <w:r w:rsidR="00512254" w:rsidRPr="00512254">
        <w:rPr>
          <w:rFonts w:ascii="Calibri" w:hAnsi="Calibri"/>
          <w:sz w:val="22"/>
        </w:rPr>
        <w:t xml:space="preserve"> </w:t>
      </w:r>
      <w:r w:rsidR="00512254" w:rsidRPr="00E57746">
        <w:rPr>
          <w:rFonts w:ascii="Calibri" w:hAnsi="Calibri"/>
          <w:sz w:val="22"/>
        </w:rPr>
        <w:t xml:space="preserve">JUnit, </w:t>
      </w:r>
      <w:r w:rsidR="00512254" w:rsidRPr="005B0F78">
        <w:rPr>
          <w:rFonts w:ascii="Calibri" w:hAnsi="Calibri"/>
          <w:sz w:val="22"/>
        </w:rPr>
        <w:t>Mockito, Powermock</w:t>
      </w:r>
      <w:r w:rsidR="00512254">
        <w:rPr>
          <w:rFonts w:ascii="Calibri" w:hAnsi="Calibri"/>
          <w:szCs w:val="22"/>
        </w:rPr>
        <w:t>,</w:t>
      </w:r>
      <w:r w:rsidR="0088366E">
        <w:rPr>
          <w:rFonts w:ascii="Calibri" w:hAnsi="Calibri"/>
          <w:szCs w:val="22"/>
        </w:rPr>
        <w:t xml:space="preserve"> </w:t>
      </w:r>
      <w:r w:rsidRPr="00231E71">
        <w:rPr>
          <w:rFonts w:ascii="Calibri" w:hAnsi="Calibri"/>
          <w:szCs w:val="22"/>
        </w:rPr>
        <w:t xml:space="preserve">SOAPUI, </w:t>
      </w:r>
      <w:r w:rsidR="00B87F64">
        <w:rPr>
          <w:rFonts w:ascii="Calibri" w:hAnsi="Calibri"/>
          <w:szCs w:val="22"/>
        </w:rPr>
        <w:t xml:space="preserve">Mule ESB, </w:t>
      </w:r>
      <w:r w:rsidRPr="00231E71">
        <w:rPr>
          <w:rFonts w:ascii="Calibri" w:hAnsi="Calibri"/>
          <w:szCs w:val="22"/>
        </w:rPr>
        <w:t>Apache Tomcat 6.0, Modular design patterns, STS</w:t>
      </w:r>
      <w:r w:rsidR="004D2A57">
        <w:rPr>
          <w:rFonts w:ascii="Calibri" w:hAnsi="Calibri"/>
          <w:szCs w:val="22"/>
        </w:rPr>
        <w:t>.</w:t>
      </w:r>
    </w:p>
    <w:p w:rsidR="002D7A61" w:rsidRPr="00E46244" w:rsidRDefault="004D2A57" w:rsidP="004D2A57">
      <w:pPr>
        <w:tabs>
          <w:tab w:val="left" w:pos="3870"/>
        </w:tabs>
        <w:jc w:val="both"/>
        <w:rPr>
          <w:rFonts w:ascii="Calibri" w:hAnsi="Calibri"/>
          <w:szCs w:val="22"/>
        </w:rPr>
      </w:pPr>
      <w:r>
        <w:rPr>
          <w:rFonts w:ascii="Calibri" w:hAnsi="Calibri"/>
          <w:szCs w:val="22"/>
        </w:rPr>
        <w:tab/>
      </w:r>
    </w:p>
    <w:p w:rsidR="005F731C" w:rsidRPr="0078753A" w:rsidRDefault="005F731C" w:rsidP="000B395D">
      <w:pPr>
        <w:jc w:val="both"/>
        <w:rPr>
          <w:rFonts w:ascii="Calibri" w:hAnsi="Calibri"/>
          <w:b/>
          <w:szCs w:val="22"/>
        </w:rPr>
      </w:pPr>
    </w:p>
    <w:p w:rsidR="00E46244" w:rsidRPr="00E46244" w:rsidRDefault="00E46244" w:rsidP="00E46244">
      <w:pPr>
        <w:jc w:val="both"/>
        <w:rPr>
          <w:rFonts w:ascii="Calibri" w:hAnsi="Calibri"/>
          <w:b/>
          <w:szCs w:val="22"/>
        </w:rPr>
      </w:pPr>
      <w:r w:rsidRPr="00E46244">
        <w:rPr>
          <w:rFonts w:ascii="Calibri" w:hAnsi="Calibri"/>
          <w:b/>
          <w:szCs w:val="22"/>
        </w:rPr>
        <w:t>United Services Auto mobile Association, San Antonio, Texas, US</w:t>
      </w:r>
      <w:r>
        <w:rPr>
          <w:rFonts w:ascii="Calibri" w:hAnsi="Calibri"/>
          <w:b/>
          <w:szCs w:val="22"/>
        </w:rPr>
        <w:t xml:space="preserve"> </w:t>
      </w:r>
      <w:r>
        <w:rPr>
          <w:rFonts w:ascii="Calibri" w:hAnsi="Calibri"/>
          <w:b/>
          <w:szCs w:val="22"/>
        </w:rPr>
        <w:tab/>
      </w:r>
      <w:r>
        <w:rPr>
          <w:rFonts w:ascii="Calibri" w:hAnsi="Calibri"/>
          <w:b/>
          <w:szCs w:val="22"/>
        </w:rPr>
        <w:tab/>
      </w:r>
      <w:r w:rsidRPr="00E46244">
        <w:rPr>
          <w:rFonts w:ascii="Calibri" w:hAnsi="Calibri"/>
          <w:b/>
          <w:szCs w:val="22"/>
        </w:rPr>
        <w:t xml:space="preserve">Dec </w:t>
      </w:r>
      <w:r w:rsidRPr="00E46244">
        <w:rPr>
          <w:rFonts w:ascii="Calibri" w:hAnsi="Calibri" w:cs="Arial"/>
          <w:b/>
          <w:bCs/>
          <w:szCs w:val="22"/>
        </w:rPr>
        <w:t>2011 to May 2012</w:t>
      </w:r>
    </w:p>
    <w:p w:rsidR="00E46244" w:rsidRPr="00E46244" w:rsidRDefault="00FB6DE8" w:rsidP="00E46244">
      <w:pPr>
        <w:jc w:val="both"/>
        <w:rPr>
          <w:rFonts w:ascii="Calibri" w:hAnsi="Calibri"/>
          <w:b/>
          <w:szCs w:val="22"/>
        </w:rPr>
      </w:pPr>
      <w:r>
        <w:rPr>
          <w:rFonts w:ascii="Calibri" w:hAnsi="Calibri"/>
          <w:b/>
          <w:szCs w:val="22"/>
        </w:rPr>
        <w:t>Senior</w:t>
      </w:r>
      <w:r w:rsidR="00E46244" w:rsidRPr="00E46244">
        <w:rPr>
          <w:rFonts w:ascii="Calibri" w:hAnsi="Calibri"/>
          <w:b/>
          <w:szCs w:val="22"/>
        </w:rPr>
        <w:t xml:space="preserve"> </w:t>
      </w:r>
      <w:r>
        <w:rPr>
          <w:rFonts w:ascii="Calibri" w:hAnsi="Calibri"/>
          <w:b/>
          <w:szCs w:val="22"/>
        </w:rPr>
        <w:t>Java</w:t>
      </w:r>
      <w:r w:rsidR="00677860">
        <w:rPr>
          <w:rFonts w:ascii="Calibri" w:hAnsi="Calibri"/>
          <w:b/>
          <w:szCs w:val="22"/>
        </w:rPr>
        <w:t xml:space="preserve"> Developer</w:t>
      </w:r>
    </w:p>
    <w:p w:rsidR="00473C4E" w:rsidRPr="0078753A" w:rsidRDefault="00473C4E" w:rsidP="000B395D">
      <w:pPr>
        <w:jc w:val="both"/>
        <w:rPr>
          <w:rFonts w:ascii="Calibri" w:hAnsi="Calibri"/>
          <w:b/>
          <w:szCs w:val="22"/>
        </w:rPr>
      </w:pPr>
      <w:r w:rsidRPr="0078753A">
        <w:rPr>
          <w:rFonts w:ascii="Calibri" w:hAnsi="Calibri"/>
          <w:b/>
          <w:szCs w:val="22"/>
        </w:rPr>
        <w:t>Title</w:t>
      </w:r>
      <w:r w:rsidR="00E46244">
        <w:rPr>
          <w:rFonts w:ascii="Calibri" w:hAnsi="Calibri"/>
          <w:b/>
          <w:szCs w:val="22"/>
        </w:rPr>
        <w:t xml:space="preserve">: </w:t>
      </w:r>
      <w:r w:rsidRPr="0078753A">
        <w:rPr>
          <w:rFonts w:ascii="Calibri" w:hAnsi="Calibri"/>
          <w:b/>
          <w:szCs w:val="22"/>
        </w:rPr>
        <w:t>Cost Basis Day3</w:t>
      </w:r>
    </w:p>
    <w:p w:rsidR="00E46244" w:rsidRDefault="00E46244" w:rsidP="00E46244">
      <w:pPr>
        <w:jc w:val="both"/>
        <w:rPr>
          <w:rFonts w:ascii="Calibri" w:hAnsi="Calibri"/>
          <w:b/>
          <w:szCs w:val="22"/>
        </w:rPr>
      </w:pPr>
    </w:p>
    <w:p w:rsidR="00E46244" w:rsidRPr="0078753A" w:rsidRDefault="00E46244" w:rsidP="00E46244">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rsidR="00E46244" w:rsidRPr="0078753A" w:rsidRDefault="00E46244" w:rsidP="00E46244">
      <w:pPr>
        <w:jc w:val="both"/>
        <w:rPr>
          <w:rFonts w:ascii="Calibri" w:hAnsi="Calibri"/>
          <w:szCs w:val="22"/>
        </w:rPr>
      </w:pPr>
    </w:p>
    <w:p w:rsidR="00E46244" w:rsidRPr="0078753A" w:rsidRDefault="00E46244" w:rsidP="00E46244">
      <w:pPr>
        <w:jc w:val="both"/>
        <w:rPr>
          <w:rFonts w:ascii="Calibri" w:hAnsi="Calibri"/>
          <w:szCs w:val="22"/>
        </w:rPr>
      </w:pPr>
      <w:r w:rsidRPr="0078753A">
        <w:rPr>
          <w:rFonts w:ascii="Calibri" w:hAnsi="Calibri"/>
          <w:szCs w:val="22"/>
        </w:rPr>
        <w:t>This project Installs an enterprise wire solution that provides wire transfer functionality for MSR’s and members to enable straight through processing and to increase the operational efficiencies via automated process of wire transactions based on a dual facing application utilizing the business rules. The rationale is to increase the transaction processing capacity and improve member experience by enabling member self service, strengthen member authentication, fraud and AML/OFAC risk mitigation via real time integration capitalizing on the USAA EFAM tools and integrating posting accuracy by systematically interfacing wires directly to member accounts for selective legacy applications.</w:t>
      </w:r>
    </w:p>
    <w:p w:rsidR="00E46244" w:rsidRDefault="00E46244" w:rsidP="000B395D">
      <w:pPr>
        <w:jc w:val="both"/>
        <w:rPr>
          <w:rFonts w:ascii="Calibri" w:hAnsi="Calibri" w:cs="Arial"/>
          <w:b/>
          <w:szCs w:val="22"/>
        </w:rPr>
      </w:pPr>
    </w:p>
    <w:p w:rsidR="00473C4E" w:rsidRPr="0078753A" w:rsidRDefault="00473C4E"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p>
    <w:p w:rsidR="00473C4E" w:rsidRPr="0078753A" w:rsidRDefault="00473C4E" w:rsidP="000B395D">
      <w:pPr>
        <w:numPr>
          <w:ilvl w:val="0"/>
          <w:numId w:val="12"/>
        </w:numPr>
        <w:jc w:val="both"/>
        <w:rPr>
          <w:rFonts w:ascii="Calibri" w:hAnsi="Calibri"/>
          <w:szCs w:val="22"/>
        </w:rPr>
      </w:pPr>
      <w:r w:rsidRPr="0078753A">
        <w:rPr>
          <w:rFonts w:ascii="Calibri" w:hAnsi="Calibri"/>
          <w:szCs w:val="22"/>
        </w:rPr>
        <w:t>Analysis of Business Requirements.</w:t>
      </w:r>
    </w:p>
    <w:p w:rsidR="00E05B98" w:rsidRDefault="00E05B98" w:rsidP="00E05B98">
      <w:pPr>
        <w:numPr>
          <w:ilvl w:val="0"/>
          <w:numId w:val="12"/>
        </w:numPr>
        <w:suppressAutoHyphens w:val="0"/>
        <w:overflowPunct w:val="0"/>
        <w:autoSpaceDE w:val="0"/>
        <w:autoSpaceDN w:val="0"/>
        <w:adjustRightInd w:val="0"/>
        <w:jc w:val="both"/>
        <w:rPr>
          <w:rFonts w:ascii="Verdana" w:hAnsi="Verdana"/>
          <w:sz w:val="20"/>
          <w:lang w:val="en-US" w:eastAsia="en-US"/>
        </w:rPr>
      </w:pPr>
      <w:r>
        <w:rPr>
          <w:rFonts w:ascii="Verdana" w:hAnsi="Verdana"/>
          <w:sz w:val="20"/>
        </w:rPr>
        <w:t>Involved in the development Restful web services.</w:t>
      </w:r>
    </w:p>
    <w:p w:rsidR="007B6E07" w:rsidRDefault="00E05B98" w:rsidP="00E05B98">
      <w:pPr>
        <w:numPr>
          <w:ilvl w:val="0"/>
          <w:numId w:val="12"/>
        </w:numPr>
        <w:jc w:val="both"/>
        <w:rPr>
          <w:rFonts w:ascii="Calibri" w:hAnsi="Calibri" w:cs="Arial"/>
          <w:szCs w:val="22"/>
          <w:lang w:val="en-US"/>
        </w:rPr>
      </w:pPr>
      <w:r>
        <w:rPr>
          <w:rFonts w:ascii="Verdana" w:hAnsi="Verdana"/>
          <w:sz w:val="20"/>
        </w:rPr>
        <w:t>Involved in using spring modules AOP and Core Application Context</w:t>
      </w:r>
      <w:r w:rsidRPr="0078753A">
        <w:rPr>
          <w:rFonts w:ascii="Calibri" w:hAnsi="Calibri" w:cs="Arial"/>
          <w:szCs w:val="22"/>
          <w:lang w:val="en-US"/>
        </w:rPr>
        <w:t xml:space="preserve"> </w:t>
      </w:r>
    </w:p>
    <w:p w:rsidR="00473C4E" w:rsidRPr="0078753A" w:rsidRDefault="00473C4E" w:rsidP="000B395D">
      <w:pPr>
        <w:numPr>
          <w:ilvl w:val="0"/>
          <w:numId w:val="12"/>
        </w:numPr>
        <w:jc w:val="both"/>
        <w:rPr>
          <w:rFonts w:ascii="Calibri" w:hAnsi="Calibri"/>
          <w:szCs w:val="22"/>
        </w:rPr>
      </w:pPr>
      <w:r w:rsidRPr="0078753A">
        <w:rPr>
          <w:rFonts w:ascii="Calibri" w:hAnsi="Calibri"/>
          <w:szCs w:val="22"/>
        </w:rPr>
        <w:t>Preparation of the estimates, time lines of the deliverables and project execution plan.</w:t>
      </w:r>
    </w:p>
    <w:p w:rsidR="00473C4E" w:rsidRPr="0078753A" w:rsidRDefault="00473C4E" w:rsidP="000B395D">
      <w:pPr>
        <w:numPr>
          <w:ilvl w:val="0"/>
          <w:numId w:val="12"/>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rsidR="00473C4E" w:rsidRPr="0078753A" w:rsidRDefault="00473C4E" w:rsidP="000B395D">
      <w:pPr>
        <w:numPr>
          <w:ilvl w:val="0"/>
          <w:numId w:val="12"/>
        </w:numPr>
        <w:jc w:val="both"/>
        <w:rPr>
          <w:rFonts w:ascii="Calibri" w:hAnsi="Calibri"/>
          <w:szCs w:val="22"/>
        </w:rPr>
      </w:pPr>
      <w:r w:rsidRPr="0078753A">
        <w:rPr>
          <w:rFonts w:ascii="Calibri" w:hAnsi="Calibri"/>
          <w:szCs w:val="22"/>
        </w:rPr>
        <w:t>Analysis of the current customer system to plug-in new requirements</w:t>
      </w:r>
    </w:p>
    <w:p w:rsidR="00473C4E" w:rsidRPr="0078753A" w:rsidRDefault="00473C4E" w:rsidP="000B395D">
      <w:pPr>
        <w:numPr>
          <w:ilvl w:val="0"/>
          <w:numId w:val="12"/>
        </w:numPr>
        <w:jc w:val="both"/>
        <w:rPr>
          <w:rFonts w:ascii="Calibri" w:hAnsi="Calibri"/>
          <w:szCs w:val="22"/>
        </w:rPr>
      </w:pPr>
      <w:r w:rsidRPr="0078753A">
        <w:rPr>
          <w:rFonts w:ascii="Calibri" w:hAnsi="Calibri"/>
          <w:szCs w:val="22"/>
        </w:rPr>
        <w:t>Team orchestration to effectively carry out all project activities such as analysis &amp; design, coding, integration and testing.</w:t>
      </w:r>
    </w:p>
    <w:p w:rsidR="00473C4E" w:rsidRPr="0078753A" w:rsidRDefault="00473C4E" w:rsidP="000B395D">
      <w:pPr>
        <w:numPr>
          <w:ilvl w:val="0"/>
          <w:numId w:val="12"/>
        </w:numPr>
        <w:jc w:val="both"/>
        <w:rPr>
          <w:rFonts w:ascii="Calibri" w:hAnsi="Calibri" w:cs="Arial"/>
          <w:bCs/>
          <w:szCs w:val="22"/>
          <w:lang w:val="en-US"/>
        </w:rPr>
      </w:pPr>
      <w:r w:rsidRPr="0078753A">
        <w:rPr>
          <w:rFonts w:ascii="Calibri" w:hAnsi="Calibri" w:cs="Arial"/>
          <w:bCs/>
          <w:szCs w:val="22"/>
          <w:lang w:val="en-US"/>
        </w:rPr>
        <w:t>Integration test server box maintenance for all components</w:t>
      </w:r>
    </w:p>
    <w:p w:rsidR="00473C4E" w:rsidRPr="0078753A" w:rsidRDefault="00473C4E" w:rsidP="000B395D">
      <w:pPr>
        <w:pStyle w:val="Bullist"/>
        <w:numPr>
          <w:ilvl w:val="0"/>
          <w:numId w:val="12"/>
        </w:numPr>
        <w:jc w:val="both"/>
        <w:rPr>
          <w:rFonts w:ascii="Calibri" w:hAnsi="Calibri" w:cs="Arial"/>
          <w:bCs/>
          <w:sz w:val="22"/>
          <w:szCs w:val="22"/>
        </w:rPr>
      </w:pPr>
      <w:r w:rsidRPr="0078753A">
        <w:rPr>
          <w:rFonts w:ascii="Calibri" w:hAnsi="Calibri" w:cs="Arial"/>
          <w:bCs/>
          <w:sz w:val="22"/>
          <w:szCs w:val="22"/>
        </w:rPr>
        <w:t>Configuration and Defect management using Star Team</w:t>
      </w:r>
    </w:p>
    <w:p w:rsidR="00473C4E" w:rsidRPr="0078753A" w:rsidRDefault="00E46244" w:rsidP="00E46244">
      <w:pPr>
        <w:pStyle w:val="Bullist"/>
        <w:numPr>
          <w:ilvl w:val="0"/>
          <w:numId w:val="0"/>
        </w:numPr>
        <w:jc w:val="both"/>
        <w:rPr>
          <w:rFonts w:ascii="Calibri" w:hAnsi="Calibri" w:cs="Arial"/>
          <w:bCs/>
          <w:sz w:val="22"/>
          <w:szCs w:val="22"/>
        </w:rPr>
      </w:pPr>
      <w:r w:rsidRPr="00AA01B5">
        <w:rPr>
          <w:rFonts w:ascii="Calibri" w:hAnsi="Calibri" w:cs="Arial"/>
          <w:b/>
          <w:bCs/>
          <w:sz w:val="22"/>
          <w:szCs w:val="22"/>
        </w:rPr>
        <w:t>Environment:</w:t>
      </w:r>
      <w:r>
        <w:rPr>
          <w:rFonts w:ascii="Calibri" w:hAnsi="Calibri" w:cs="Arial"/>
          <w:bCs/>
          <w:sz w:val="22"/>
          <w:szCs w:val="22"/>
        </w:rPr>
        <w:t xml:space="preserve"> </w:t>
      </w:r>
      <w:r w:rsidRPr="0078753A">
        <w:rPr>
          <w:rFonts w:ascii="Calibri" w:hAnsi="Calibri"/>
          <w:sz w:val="22"/>
          <w:szCs w:val="22"/>
        </w:rPr>
        <w:t>EJB</w:t>
      </w:r>
      <w:r>
        <w:rPr>
          <w:rFonts w:ascii="Calibri" w:hAnsi="Calibri"/>
          <w:sz w:val="22"/>
          <w:szCs w:val="22"/>
        </w:rPr>
        <w:t xml:space="preserve"> </w:t>
      </w:r>
      <w:r w:rsidRPr="0078753A">
        <w:rPr>
          <w:rFonts w:ascii="Calibri" w:hAnsi="Calibri"/>
          <w:sz w:val="22"/>
          <w:szCs w:val="22"/>
        </w:rPr>
        <w:t xml:space="preserve">2.0, </w:t>
      </w:r>
      <w:r w:rsidR="00FA182F">
        <w:rPr>
          <w:rFonts w:ascii="Calibri" w:hAnsi="Calibri"/>
          <w:sz w:val="22"/>
          <w:szCs w:val="22"/>
        </w:rPr>
        <w:t xml:space="preserve">Spring, </w:t>
      </w:r>
      <w:r w:rsidR="00BC136B">
        <w:rPr>
          <w:rFonts w:ascii="Calibri" w:hAnsi="Calibri"/>
          <w:sz w:val="22"/>
          <w:szCs w:val="22"/>
        </w:rPr>
        <w:t xml:space="preserve">RestFul </w:t>
      </w:r>
      <w:r w:rsidRPr="0078753A">
        <w:rPr>
          <w:rFonts w:ascii="Calibri" w:hAnsi="Calibri" w:cs="Arial"/>
          <w:bCs/>
          <w:sz w:val="22"/>
          <w:szCs w:val="22"/>
        </w:rPr>
        <w:t xml:space="preserve">Web Services for J2EE </w:t>
      </w:r>
      <w:r w:rsidR="00BC136B">
        <w:rPr>
          <w:rFonts w:ascii="Calibri" w:hAnsi="Calibri" w:cs="Arial"/>
          <w:bCs/>
          <w:sz w:val="22"/>
          <w:szCs w:val="22"/>
        </w:rPr>
        <w:t xml:space="preserve">, </w:t>
      </w:r>
      <w:r w:rsidRPr="0078753A">
        <w:rPr>
          <w:rFonts w:ascii="Calibri" w:hAnsi="Calibri" w:cs="Arial"/>
          <w:bCs/>
          <w:sz w:val="22"/>
          <w:szCs w:val="22"/>
        </w:rPr>
        <w:t>IBM Java Technology Version 1.4, JMS</w:t>
      </w:r>
      <w:r>
        <w:rPr>
          <w:rFonts w:ascii="Calibri" w:hAnsi="Calibri" w:cs="Arial"/>
          <w:bCs/>
          <w:sz w:val="22"/>
          <w:szCs w:val="22"/>
        </w:rPr>
        <w:t xml:space="preserve">, </w:t>
      </w:r>
      <w:r w:rsidR="00473C4E" w:rsidRPr="0078753A">
        <w:rPr>
          <w:rFonts w:ascii="Calibri" w:hAnsi="Calibri"/>
          <w:sz w:val="22"/>
          <w:szCs w:val="22"/>
        </w:rPr>
        <w:t>UNIX, Linux and Windows XP/VISTA</w:t>
      </w:r>
      <w:r>
        <w:rPr>
          <w:rFonts w:ascii="Calibri" w:hAnsi="Calibri" w:cs="Arial"/>
          <w:bCs/>
          <w:sz w:val="22"/>
          <w:szCs w:val="22"/>
        </w:rPr>
        <w:t xml:space="preserve">, </w:t>
      </w:r>
      <w:r w:rsidR="00473C4E" w:rsidRPr="0078753A">
        <w:rPr>
          <w:rFonts w:ascii="Calibri" w:hAnsi="Calibri" w:cs="Arial"/>
          <w:bCs/>
          <w:sz w:val="22"/>
          <w:szCs w:val="22"/>
        </w:rPr>
        <w:t>BM Web Sphere Application Server V6.0 (Development) / V5.1 (Test and Production), IBM Developer Kit, Java Technology Edition Version 1.4, Rational Application Developer v6.0.1,</w:t>
      </w:r>
      <w:r w:rsidR="005D0478">
        <w:rPr>
          <w:rFonts w:ascii="Calibri" w:hAnsi="Calibri" w:cs="Arial"/>
          <w:bCs/>
          <w:sz w:val="22"/>
          <w:szCs w:val="22"/>
        </w:rPr>
        <w:t>ODM,</w:t>
      </w:r>
      <w:r w:rsidR="00473C4E" w:rsidRPr="0078753A">
        <w:rPr>
          <w:rFonts w:ascii="Calibri" w:hAnsi="Calibri" w:cs="Arial"/>
          <w:bCs/>
          <w:sz w:val="22"/>
          <w:szCs w:val="22"/>
        </w:rPr>
        <w:t>Message Brokers Tool Kit, Star Team.</w:t>
      </w:r>
    </w:p>
    <w:p w:rsidR="00AA01B5" w:rsidRDefault="00AA01B5" w:rsidP="00AA01B5">
      <w:pPr>
        <w:jc w:val="both"/>
        <w:rPr>
          <w:rFonts w:ascii="Calibri" w:hAnsi="Calibri"/>
          <w:b/>
          <w:szCs w:val="22"/>
        </w:rPr>
      </w:pPr>
    </w:p>
    <w:p w:rsidR="00AA01B5" w:rsidRPr="00AA01B5" w:rsidRDefault="00AA01B5" w:rsidP="00AA01B5">
      <w:pPr>
        <w:jc w:val="both"/>
        <w:rPr>
          <w:rFonts w:ascii="Calibri" w:hAnsi="Calibri"/>
          <w:b/>
          <w:szCs w:val="22"/>
        </w:rPr>
      </w:pPr>
      <w:r w:rsidRPr="00E46244">
        <w:rPr>
          <w:rFonts w:ascii="Calibri" w:hAnsi="Calibri"/>
          <w:b/>
          <w:szCs w:val="22"/>
        </w:rPr>
        <w:t xml:space="preserve">United Services Auto mobile Association, </w:t>
      </w:r>
      <w:r w:rsidR="00E679F0">
        <w:rPr>
          <w:rFonts w:ascii="Calibri" w:hAnsi="Calibri"/>
          <w:b/>
          <w:szCs w:val="22"/>
        </w:rPr>
        <w:t>Hyderabad,</w:t>
      </w:r>
      <w:r w:rsidR="007B73D9">
        <w:rPr>
          <w:rFonts w:ascii="Calibri" w:hAnsi="Calibri"/>
          <w:b/>
          <w:szCs w:val="22"/>
        </w:rPr>
        <w:t xml:space="preserve"> </w:t>
      </w:r>
      <w:r w:rsidR="00E679F0">
        <w:rPr>
          <w:rFonts w:ascii="Calibri" w:hAnsi="Calibri"/>
          <w:b/>
          <w:szCs w:val="22"/>
        </w:rPr>
        <w:t>India</w:t>
      </w:r>
      <w:r>
        <w:rPr>
          <w:rFonts w:ascii="Calibri" w:hAnsi="Calibri"/>
          <w:b/>
          <w:szCs w:val="22"/>
        </w:rPr>
        <w:t xml:space="preserve"> </w:t>
      </w:r>
      <w:r>
        <w:rPr>
          <w:rFonts w:ascii="Calibri" w:hAnsi="Calibri"/>
          <w:b/>
          <w:szCs w:val="22"/>
        </w:rPr>
        <w:tab/>
      </w:r>
      <w:r>
        <w:rPr>
          <w:rFonts w:ascii="Calibri" w:hAnsi="Calibri"/>
          <w:b/>
          <w:szCs w:val="22"/>
        </w:rPr>
        <w:tab/>
      </w:r>
      <w:r w:rsidRPr="00AA01B5">
        <w:rPr>
          <w:rFonts w:ascii="Calibri" w:hAnsi="Calibri"/>
          <w:b/>
          <w:szCs w:val="22"/>
        </w:rPr>
        <w:t xml:space="preserve">June </w:t>
      </w:r>
      <w:r w:rsidRPr="00AA01B5">
        <w:rPr>
          <w:rFonts w:ascii="Calibri" w:hAnsi="Calibri" w:cs="Arial"/>
          <w:b/>
          <w:bCs/>
          <w:szCs w:val="22"/>
        </w:rPr>
        <w:t>2010 to Nov 2011</w:t>
      </w:r>
    </w:p>
    <w:p w:rsidR="00AA01B5" w:rsidRPr="00AA01B5" w:rsidRDefault="00AA01B5" w:rsidP="00AA01B5">
      <w:pPr>
        <w:jc w:val="both"/>
        <w:rPr>
          <w:rFonts w:ascii="Calibri" w:hAnsi="Calibri"/>
          <w:b/>
          <w:szCs w:val="22"/>
        </w:rPr>
      </w:pPr>
      <w:r w:rsidRPr="00AA01B5">
        <w:rPr>
          <w:rFonts w:ascii="Calibri" w:hAnsi="Calibri"/>
          <w:b/>
          <w:szCs w:val="22"/>
        </w:rPr>
        <w:t>Technical Lead</w:t>
      </w:r>
      <w:r w:rsidR="00691639">
        <w:rPr>
          <w:rFonts w:ascii="Calibri" w:hAnsi="Calibri"/>
          <w:b/>
          <w:szCs w:val="22"/>
        </w:rPr>
        <w:t xml:space="preserve"> Developer</w:t>
      </w:r>
    </w:p>
    <w:p w:rsidR="00AA01B5" w:rsidRPr="0078753A" w:rsidRDefault="00AA01B5" w:rsidP="00AA01B5">
      <w:pPr>
        <w:jc w:val="both"/>
        <w:rPr>
          <w:rFonts w:ascii="Calibri" w:hAnsi="Calibri"/>
          <w:b/>
          <w:szCs w:val="22"/>
        </w:rPr>
      </w:pPr>
      <w:r>
        <w:rPr>
          <w:rFonts w:ascii="Calibri" w:hAnsi="Calibri"/>
          <w:b/>
          <w:szCs w:val="22"/>
        </w:rPr>
        <w:t>T</w:t>
      </w:r>
      <w:r w:rsidRPr="0078753A">
        <w:rPr>
          <w:rFonts w:ascii="Calibri" w:hAnsi="Calibri"/>
          <w:b/>
          <w:szCs w:val="22"/>
        </w:rPr>
        <w:t>itle</w:t>
      </w:r>
      <w:r>
        <w:rPr>
          <w:rFonts w:ascii="Calibri" w:hAnsi="Calibri"/>
          <w:b/>
          <w:szCs w:val="22"/>
        </w:rPr>
        <w:t xml:space="preserve">: </w:t>
      </w:r>
      <w:r w:rsidRPr="0078753A">
        <w:rPr>
          <w:rFonts w:ascii="Calibri" w:hAnsi="Calibri"/>
          <w:b/>
          <w:szCs w:val="22"/>
        </w:rPr>
        <w:t>Enterprise Wires Services</w:t>
      </w:r>
    </w:p>
    <w:p w:rsidR="00AA01B5" w:rsidRDefault="00AA01B5" w:rsidP="00AA01B5">
      <w:pPr>
        <w:jc w:val="both"/>
        <w:rPr>
          <w:rFonts w:ascii="Calibri" w:hAnsi="Calibri"/>
          <w:b/>
          <w:szCs w:val="22"/>
        </w:rPr>
      </w:pPr>
    </w:p>
    <w:p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rsidR="00AA01B5" w:rsidRPr="0078753A" w:rsidRDefault="00AA01B5" w:rsidP="00AA01B5">
      <w:pPr>
        <w:jc w:val="both"/>
        <w:rPr>
          <w:rFonts w:ascii="Calibri" w:hAnsi="Calibri"/>
          <w:szCs w:val="22"/>
        </w:rPr>
      </w:pPr>
    </w:p>
    <w:p w:rsidR="00AA01B5" w:rsidRPr="0078753A" w:rsidRDefault="00AA01B5" w:rsidP="00AA01B5">
      <w:pPr>
        <w:jc w:val="both"/>
        <w:rPr>
          <w:rFonts w:ascii="Calibri" w:hAnsi="Calibri"/>
          <w:szCs w:val="22"/>
        </w:rPr>
      </w:pPr>
      <w:r w:rsidRPr="0078753A">
        <w:rPr>
          <w:rFonts w:ascii="Calibri" w:hAnsi="Calibri"/>
          <w:szCs w:val="22"/>
        </w:rPr>
        <w:t>This project Installs an enterprise wire solution that provides wire transfer functionality for MSR’s and members to enable straight through processing and to increase the operational efficiencies via automated process of wire transactions based on a dual facing application utilizing the business rules. The rationale is to increase the transaction processing capacity and improve member experience by enabling member self service, strengthen member authentication, fraud and AML/OFAC risk mitigation via real time integration capitalizing on the USAA EFAM tools and integrating posting accuracy by systematically interfacing wires directly to member accounts for selective legacy applications.</w:t>
      </w:r>
    </w:p>
    <w:p w:rsidR="00AA01B5" w:rsidRPr="0078753A" w:rsidRDefault="00AA01B5" w:rsidP="00AA01B5">
      <w:pPr>
        <w:jc w:val="both"/>
        <w:rPr>
          <w:rFonts w:ascii="Calibri" w:hAnsi="Calibri"/>
          <w:szCs w:val="22"/>
        </w:rPr>
      </w:pPr>
      <w:r w:rsidRPr="0078753A">
        <w:rPr>
          <w:rFonts w:ascii="Calibri" w:hAnsi="Calibri"/>
          <w:szCs w:val="22"/>
        </w:rPr>
        <w:tab/>
      </w:r>
    </w:p>
    <w:p w:rsidR="00656F25" w:rsidRDefault="00656F25" w:rsidP="000B395D">
      <w:pPr>
        <w:jc w:val="both"/>
        <w:rPr>
          <w:rFonts w:ascii="Calibri" w:hAnsi="Calibri" w:cs="Arial"/>
          <w:b/>
          <w:szCs w:val="22"/>
        </w:rPr>
      </w:pPr>
    </w:p>
    <w:p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p>
    <w:p w:rsidR="004E2C25" w:rsidRPr="0078753A" w:rsidRDefault="004E2C25" w:rsidP="000B395D">
      <w:pPr>
        <w:numPr>
          <w:ilvl w:val="0"/>
          <w:numId w:val="13"/>
        </w:numPr>
        <w:jc w:val="both"/>
        <w:rPr>
          <w:rFonts w:ascii="Calibri" w:hAnsi="Calibri"/>
          <w:szCs w:val="22"/>
        </w:rPr>
      </w:pPr>
      <w:r w:rsidRPr="0078753A">
        <w:rPr>
          <w:rFonts w:ascii="Calibri" w:hAnsi="Calibri"/>
          <w:szCs w:val="22"/>
        </w:rPr>
        <w:t>Analysis of Business Requirements.</w:t>
      </w:r>
    </w:p>
    <w:p w:rsidR="004E2C25" w:rsidRPr="0078753A" w:rsidRDefault="004E2C25" w:rsidP="000B395D">
      <w:pPr>
        <w:numPr>
          <w:ilvl w:val="0"/>
          <w:numId w:val="13"/>
        </w:numPr>
        <w:jc w:val="both"/>
        <w:rPr>
          <w:rFonts w:ascii="Calibri" w:hAnsi="Calibri"/>
          <w:szCs w:val="22"/>
        </w:rPr>
      </w:pPr>
      <w:r w:rsidRPr="0078753A">
        <w:rPr>
          <w:rFonts w:ascii="Calibri" w:hAnsi="Calibri"/>
          <w:szCs w:val="22"/>
        </w:rPr>
        <w:t xml:space="preserve">Coordination with on-site team to understand the requirements </w:t>
      </w:r>
    </w:p>
    <w:p w:rsidR="004E2C25" w:rsidRPr="0078753A" w:rsidRDefault="004E2C25" w:rsidP="000B395D">
      <w:pPr>
        <w:numPr>
          <w:ilvl w:val="0"/>
          <w:numId w:val="13"/>
        </w:numPr>
        <w:jc w:val="both"/>
        <w:rPr>
          <w:rFonts w:ascii="Calibri" w:hAnsi="Calibri" w:cs="Arial"/>
          <w:szCs w:val="22"/>
          <w:lang w:val="en-US"/>
        </w:rPr>
      </w:pPr>
      <w:r w:rsidRPr="0078753A">
        <w:rPr>
          <w:rFonts w:ascii="Calibri" w:hAnsi="Calibri" w:cs="Arial"/>
          <w:szCs w:val="22"/>
          <w:lang w:val="en-US"/>
        </w:rPr>
        <w:t>System components construction using Java, XML, EJB, Web Services and Unix Script</w:t>
      </w:r>
    </w:p>
    <w:p w:rsidR="004E2C25" w:rsidRPr="0078753A" w:rsidRDefault="004E2C25" w:rsidP="000B395D">
      <w:pPr>
        <w:numPr>
          <w:ilvl w:val="0"/>
          <w:numId w:val="13"/>
        </w:numPr>
        <w:jc w:val="both"/>
        <w:rPr>
          <w:rFonts w:ascii="Calibri" w:hAnsi="Calibri"/>
          <w:szCs w:val="22"/>
        </w:rPr>
      </w:pPr>
      <w:r w:rsidRPr="0078753A">
        <w:rPr>
          <w:rFonts w:ascii="Calibri" w:hAnsi="Calibri"/>
          <w:szCs w:val="22"/>
        </w:rPr>
        <w:t>Preparation of the estimates, time lines of the deliverables and project execution plan.</w:t>
      </w:r>
    </w:p>
    <w:p w:rsidR="004E2C25" w:rsidRPr="0078753A" w:rsidRDefault="004E2C25" w:rsidP="000B395D">
      <w:pPr>
        <w:numPr>
          <w:ilvl w:val="0"/>
          <w:numId w:val="13"/>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rsidR="004E2C25" w:rsidRPr="0078753A" w:rsidRDefault="004E2C25" w:rsidP="000B395D">
      <w:pPr>
        <w:numPr>
          <w:ilvl w:val="0"/>
          <w:numId w:val="13"/>
        </w:numPr>
        <w:jc w:val="both"/>
        <w:rPr>
          <w:rFonts w:ascii="Calibri" w:hAnsi="Calibri"/>
          <w:szCs w:val="22"/>
        </w:rPr>
      </w:pPr>
      <w:r w:rsidRPr="0078753A">
        <w:rPr>
          <w:rFonts w:ascii="Calibri" w:hAnsi="Calibri"/>
          <w:szCs w:val="22"/>
        </w:rPr>
        <w:t>Analysis of the current customer system to plug-in new requirements</w:t>
      </w:r>
    </w:p>
    <w:p w:rsidR="004E2C25" w:rsidRPr="0078753A" w:rsidRDefault="004E2C25" w:rsidP="000B395D">
      <w:pPr>
        <w:numPr>
          <w:ilvl w:val="0"/>
          <w:numId w:val="13"/>
        </w:numPr>
        <w:jc w:val="both"/>
        <w:rPr>
          <w:rFonts w:ascii="Calibri" w:hAnsi="Calibri" w:cs="Arial"/>
          <w:bCs/>
          <w:szCs w:val="22"/>
          <w:lang w:val="en-US"/>
        </w:rPr>
      </w:pPr>
      <w:r w:rsidRPr="0078753A">
        <w:rPr>
          <w:rFonts w:ascii="Calibri" w:hAnsi="Calibri" w:cs="Arial"/>
          <w:szCs w:val="22"/>
          <w:lang w:val="en-US"/>
        </w:rPr>
        <w:t xml:space="preserve">Time sheet management using </w:t>
      </w:r>
      <w:r w:rsidRPr="0078753A">
        <w:rPr>
          <w:rFonts w:ascii="Calibri" w:hAnsi="Calibri" w:cs="Arial"/>
          <w:bCs/>
          <w:szCs w:val="22"/>
          <w:lang w:val="en-US"/>
        </w:rPr>
        <w:t>IPMS</w:t>
      </w:r>
    </w:p>
    <w:p w:rsidR="004E2C25" w:rsidRPr="0078753A" w:rsidRDefault="004E2C25" w:rsidP="000B395D">
      <w:pPr>
        <w:numPr>
          <w:ilvl w:val="0"/>
          <w:numId w:val="13"/>
        </w:numPr>
        <w:jc w:val="both"/>
        <w:rPr>
          <w:rFonts w:ascii="Calibri" w:hAnsi="Calibri" w:cs="Arial"/>
          <w:szCs w:val="22"/>
          <w:lang w:val="en-US"/>
        </w:rPr>
      </w:pPr>
      <w:r w:rsidRPr="0078753A">
        <w:rPr>
          <w:rFonts w:ascii="Calibri" w:hAnsi="Calibri" w:cs="Arial"/>
          <w:szCs w:val="22"/>
          <w:lang w:val="en-US"/>
        </w:rPr>
        <w:t>Prepare and monitor Insight tool reports</w:t>
      </w:r>
    </w:p>
    <w:p w:rsidR="004E2C25" w:rsidRPr="0078753A" w:rsidRDefault="004E2C25" w:rsidP="000B395D">
      <w:pPr>
        <w:numPr>
          <w:ilvl w:val="0"/>
          <w:numId w:val="13"/>
        </w:numPr>
        <w:jc w:val="both"/>
        <w:rPr>
          <w:rFonts w:ascii="Calibri" w:hAnsi="Calibri"/>
          <w:szCs w:val="22"/>
        </w:rPr>
      </w:pPr>
      <w:r w:rsidRPr="0078753A">
        <w:rPr>
          <w:rFonts w:ascii="Calibri" w:hAnsi="Calibri"/>
          <w:szCs w:val="22"/>
        </w:rPr>
        <w:t>Team orchestration to effectively carry out all project activities such as analysis &amp; design, coding, integration and testing.</w:t>
      </w:r>
    </w:p>
    <w:p w:rsidR="004E2C25" w:rsidRPr="0078753A" w:rsidRDefault="004E2C25" w:rsidP="000B395D">
      <w:pPr>
        <w:numPr>
          <w:ilvl w:val="0"/>
          <w:numId w:val="13"/>
        </w:numPr>
        <w:jc w:val="both"/>
        <w:rPr>
          <w:rFonts w:ascii="Calibri" w:hAnsi="Calibri" w:cs="Arial"/>
          <w:bCs/>
          <w:szCs w:val="22"/>
          <w:lang w:val="en-US"/>
        </w:rPr>
      </w:pPr>
      <w:r w:rsidRPr="0078753A">
        <w:rPr>
          <w:rFonts w:ascii="Calibri" w:hAnsi="Calibri" w:cs="Arial"/>
          <w:bCs/>
          <w:szCs w:val="22"/>
          <w:lang w:val="en-US"/>
        </w:rPr>
        <w:t>Integration test server box maintenance for all components</w:t>
      </w:r>
    </w:p>
    <w:p w:rsidR="004E2C25" w:rsidRPr="0078753A" w:rsidRDefault="004E2C25" w:rsidP="000B395D">
      <w:pPr>
        <w:pStyle w:val="Bullist"/>
        <w:numPr>
          <w:ilvl w:val="0"/>
          <w:numId w:val="13"/>
        </w:numPr>
        <w:jc w:val="both"/>
        <w:rPr>
          <w:rFonts w:ascii="Calibri" w:hAnsi="Calibri" w:cs="Arial"/>
          <w:bCs/>
          <w:sz w:val="22"/>
          <w:szCs w:val="22"/>
        </w:rPr>
      </w:pPr>
      <w:r w:rsidRPr="0078753A">
        <w:rPr>
          <w:rFonts w:ascii="Calibri" w:hAnsi="Calibri" w:cs="Arial"/>
          <w:bCs/>
          <w:sz w:val="22"/>
          <w:szCs w:val="22"/>
        </w:rPr>
        <w:t>Configuration and Defect management using Star Team</w:t>
      </w:r>
    </w:p>
    <w:p w:rsidR="004E2C25" w:rsidRPr="0078753A" w:rsidRDefault="00AA01B5" w:rsidP="00AA01B5">
      <w:pPr>
        <w:pStyle w:val="Bullist"/>
        <w:numPr>
          <w:ilvl w:val="0"/>
          <w:numId w:val="0"/>
        </w:numPr>
        <w:jc w:val="both"/>
        <w:rPr>
          <w:rFonts w:ascii="Calibri" w:hAnsi="Calibri" w:cs="Arial"/>
          <w:bCs/>
          <w:sz w:val="22"/>
          <w:szCs w:val="22"/>
        </w:rPr>
      </w:pPr>
      <w:r w:rsidRPr="00AA01B5">
        <w:rPr>
          <w:rFonts w:ascii="Calibri" w:hAnsi="Calibri" w:cs="Arial"/>
          <w:b/>
          <w:bCs/>
          <w:sz w:val="22"/>
          <w:szCs w:val="22"/>
        </w:rPr>
        <w:t xml:space="preserve">Environment: </w:t>
      </w:r>
      <w:r w:rsidR="004E2C25" w:rsidRPr="0078753A">
        <w:rPr>
          <w:rFonts w:ascii="Calibri" w:hAnsi="Calibri"/>
          <w:sz w:val="22"/>
          <w:szCs w:val="22"/>
        </w:rPr>
        <w:t>UNIX, Linux and Windows XP/VISTA</w:t>
      </w:r>
      <w:r>
        <w:rPr>
          <w:rFonts w:ascii="Calibri" w:hAnsi="Calibri"/>
          <w:sz w:val="22"/>
          <w:szCs w:val="22"/>
        </w:rPr>
        <w:t xml:space="preserve">, </w:t>
      </w:r>
      <w:r w:rsidR="004E2C25" w:rsidRPr="0078753A">
        <w:rPr>
          <w:rFonts w:ascii="Calibri" w:hAnsi="Calibri"/>
          <w:sz w:val="22"/>
          <w:szCs w:val="22"/>
        </w:rPr>
        <w:t xml:space="preserve">EJB 2.0, </w:t>
      </w:r>
      <w:r w:rsidR="00C642E3">
        <w:rPr>
          <w:rFonts w:ascii="Calibri" w:hAnsi="Calibri"/>
          <w:sz w:val="22"/>
          <w:szCs w:val="22"/>
        </w:rPr>
        <w:t xml:space="preserve">RestFul </w:t>
      </w:r>
      <w:r w:rsidR="004E2C25" w:rsidRPr="0078753A">
        <w:rPr>
          <w:rFonts w:ascii="Calibri" w:hAnsi="Calibri" w:cs="Arial"/>
          <w:bCs/>
          <w:sz w:val="22"/>
          <w:szCs w:val="22"/>
        </w:rPr>
        <w:t>Web Services for J2EE (JSR-109 Version 1.0), IBM Java Technology Version 1.4, JMS, J2C Technology, IBM Web Sphere Application Server V6.0 (Development) / V5.1 (Test and Production), IBM Developer Kit,</w:t>
      </w:r>
      <w:r w:rsidR="00C642E3">
        <w:rPr>
          <w:rFonts w:ascii="Calibri" w:hAnsi="Calibri" w:cs="Arial"/>
          <w:bCs/>
          <w:sz w:val="22"/>
          <w:szCs w:val="22"/>
        </w:rPr>
        <w:t>Spring,</w:t>
      </w:r>
      <w:r w:rsidR="004E2C25" w:rsidRPr="0078753A">
        <w:rPr>
          <w:rFonts w:ascii="Calibri" w:hAnsi="Calibri" w:cs="Arial"/>
          <w:bCs/>
          <w:sz w:val="22"/>
          <w:szCs w:val="22"/>
        </w:rPr>
        <w:t xml:space="preserve"> Java Technology Edition Version 1.4, Rational Application Developer v6.0.1,Message Brokers Tool Kit, Star Team.</w:t>
      </w:r>
    </w:p>
    <w:p w:rsidR="00AA01B5" w:rsidRDefault="00AA01B5" w:rsidP="000B395D">
      <w:pPr>
        <w:jc w:val="both"/>
        <w:rPr>
          <w:rFonts w:ascii="Calibri" w:hAnsi="Calibri"/>
          <w:b/>
          <w:szCs w:val="22"/>
        </w:rPr>
      </w:pPr>
    </w:p>
    <w:p w:rsidR="00AA01B5" w:rsidRPr="00AA01B5" w:rsidRDefault="00AA01B5" w:rsidP="00AA01B5">
      <w:pPr>
        <w:jc w:val="both"/>
        <w:rPr>
          <w:rFonts w:ascii="Calibri" w:hAnsi="Calibri"/>
          <w:b/>
          <w:szCs w:val="22"/>
        </w:rPr>
      </w:pPr>
      <w:r w:rsidRPr="00E46244">
        <w:rPr>
          <w:rFonts w:ascii="Calibri" w:hAnsi="Calibri"/>
          <w:b/>
          <w:szCs w:val="22"/>
        </w:rPr>
        <w:t xml:space="preserve">United Services Auto mobile Association, </w:t>
      </w:r>
      <w:r>
        <w:rPr>
          <w:rFonts w:ascii="Calibri" w:hAnsi="Calibri"/>
          <w:b/>
          <w:szCs w:val="22"/>
        </w:rPr>
        <w:t>India</w:t>
      </w:r>
      <w:r>
        <w:rPr>
          <w:rFonts w:ascii="Calibri" w:hAnsi="Calibri"/>
          <w:b/>
          <w:szCs w:val="22"/>
        </w:rPr>
        <w:tab/>
      </w:r>
      <w:r>
        <w:rPr>
          <w:rFonts w:ascii="Calibri" w:hAnsi="Calibri"/>
          <w:b/>
          <w:szCs w:val="22"/>
        </w:rPr>
        <w:tab/>
      </w:r>
      <w:r>
        <w:rPr>
          <w:rFonts w:ascii="Calibri" w:hAnsi="Calibri"/>
          <w:b/>
          <w:szCs w:val="22"/>
        </w:rPr>
        <w:tab/>
        <w:t xml:space="preserve"> </w:t>
      </w:r>
      <w:r>
        <w:rPr>
          <w:rFonts w:ascii="Calibri" w:hAnsi="Calibri"/>
          <w:b/>
          <w:szCs w:val="22"/>
        </w:rPr>
        <w:tab/>
      </w:r>
      <w:r>
        <w:rPr>
          <w:rFonts w:ascii="Calibri" w:hAnsi="Calibri"/>
          <w:b/>
          <w:szCs w:val="22"/>
        </w:rPr>
        <w:tab/>
      </w:r>
      <w:r w:rsidRPr="00AA01B5">
        <w:rPr>
          <w:rFonts w:ascii="Calibri" w:hAnsi="Calibri"/>
          <w:b/>
          <w:szCs w:val="22"/>
        </w:rPr>
        <w:t xml:space="preserve">Sep </w:t>
      </w:r>
      <w:r w:rsidRPr="00AA01B5">
        <w:rPr>
          <w:rFonts w:ascii="Calibri" w:hAnsi="Calibri" w:cs="Arial"/>
          <w:b/>
          <w:bCs/>
          <w:szCs w:val="22"/>
        </w:rPr>
        <w:t>2009 to May 2010</w:t>
      </w:r>
    </w:p>
    <w:p w:rsidR="00AA01B5" w:rsidRPr="00AA01B5" w:rsidRDefault="00AA01B5" w:rsidP="00AA01B5">
      <w:pPr>
        <w:jc w:val="both"/>
        <w:rPr>
          <w:rFonts w:ascii="Calibri" w:hAnsi="Calibri"/>
          <w:b/>
          <w:szCs w:val="22"/>
        </w:rPr>
      </w:pPr>
      <w:r w:rsidRPr="00AA01B5">
        <w:rPr>
          <w:rFonts w:ascii="Calibri" w:hAnsi="Calibri"/>
          <w:b/>
          <w:szCs w:val="22"/>
        </w:rPr>
        <w:t xml:space="preserve">Module Lead </w:t>
      </w:r>
    </w:p>
    <w:p w:rsidR="00AA01B5" w:rsidRPr="0078753A" w:rsidRDefault="00AA01B5" w:rsidP="00AA01B5">
      <w:pPr>
        <w:jc w:val="both"/>
        <w:rPr>
          <w:rFonts w:ascii="Calibri" w:hAnsi="Calibri"/>
          <w:b/>
          <w:szCs w:val="22"/>
        </w:rPr>
      </w:pPr>
      <w:r>
        <w:rPr>
          <w:rFonts w:ascii="Calibri" w:hAnsi="Calibri"/>
          <w:b/>
          <w:szCs w:val="22"/>
        </w:rPr>
        <w:t xml:space="preserve">Title: </w:t>
      </w:r>
      <w:r w:rsidRPr="0078753A">
        <w:rPr>
          <w:rFonts w:ascii="Calibri" w:hAnsi="Calibri"/>
          <w:b/>
          <w:szCs w:val="22"/>
        </w:rPr>
        <w:t>Real-Time IDV OFAC</w:t>
      </w:r>
    </w:p>
    <w:p w:rsidR="00AA01B5" w:rsidRDefault="00AA01B5" w:rsidP="000B395D">
      <w:pPr>
        <w:jc w:val="both"/>
        <w:rPr>
          <w:rFonts w:ascii="Calibri" w:hAnsi="Calibri"/>
          <w:b/>
          <w:szCs w:val="22"/>
        </w:rPr>
      </w:pPr>
    </w:p>
    <w:p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rsidR="00AA01B5" w:rsidRDefault="00AA01B5" w:rsidP="00AA01B5">
      <w:pPr>
        <w:jc w:val="both"/>
        <w:rPr>
          <w:rFonts w:ascii="Calibri" w:hAnsi="Calibri"/>
          <w:szCs w:val="22"/>
        </w:rPr>
      </w:pPr>
      <w:r w:rsidRPr="0078753A">
        <w:rPr>
          <w:rFonts w:ascii="Calibri" w:hAnsi="Calibri"/>
          <w:szCs w:val="22"/>
        </w:rPr>
        <w:t>This project delivers an Enterprise OFAC and watch list service to ensure consistent application of Fraud and AML processes and screening rules across COSA's. Consolidate watch lists (including BUFRU migration.) into a centralized environment .Enable real time member and account level screening at product acquisition and/or during high risk transactions.(Wires).Provide Real Time Security indicator screening during IMCO account acquisition and maintenance. Execute fraud hot list screening during IMCO account acquisition.</w:t>
      </w:r>
    </w:p>
    <w:p w:rsidR="00AA01B5" w:rsidRDefault="00AA01B5" w:rsidP="00AA01B5">
      <w:pPr>
        <w:jc w:val="both"/>
        <w:rPr>
          <w:rFonts w:ascii="Calibri" w:hAnsi="Calibri"/>
          <w:szCs w:val="22"/>
        </w:rPr>
      </w:pPr>
    </w:p>
    <w:p w:rsidR="004E2C25" w:rsidRPr="0078753A" w:rsidRDefault="004E2C25" w:rsidP="00AA01B5">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rsidR="004E2C25" w:rsidRPr="0078753A" w:rsidRDefault="004E2C25" w:rsidP="000B395D">
      <w:pPr>
        <w:numPr>
          <w:ilvl w:val="0"/>
          <w:numId w:val="14"/>
        </w:numPr>
        <w:jc w:val="both"/>
        <w:rPr>
          <w:rFonts w:ascii="Calibri" w:hAnsi="Calibri"/>
          <w:szCs w:val="22"/>
        </w:rPr>
      </w:pPr>
      <w:r w:rsidRPr="0078753A">
        <w:rPr>
          <w:rFonts w:ascii="Calibri" w:hAnsi="Calibri"/>
          <w:szCs w:val="22"/>
        </w:rPr>
        <w:t>Analysis of Business Requirements.</w:t>
      </w:r>
    </w:p>
    <w:p w:rsidR="004E2C25" w:rsidRPr="0078753A" w:rsidRDefault="004E2C25" w:rsidP="000B395D">
      <w:pPr>
        <w:numPr>
          <w:ilvl w:val="0"/>
          <w:numId w:val="14"/>
        </w:numPr>
        <w:jc w:val="both"/>
        <w:rPr>
          <w:rFonts w:ascii="Calibri" w:hAnsi="Calibri"/>
          <w:szCs w:val="22"/>
        </w:rPr>
      </w:pPr>
      <w:r w:rsidRPr="0078753A">
        <w:rPr>
          <w:rFonts w:ascii="Calibri" w:hAnsi="Calibri"/>
          <w:szCs w:val="22"/>
        </w:rPr>
        <w:t xml:space="preserve">Coordination with on-site team to understand the requirements </w:t>
      </w:r>
    </w:p>
    <w:p w:rsidR="004E2C25" w:rsidRPr="0078753A" w:rsidRDefault="004E2C25" w:rsidP="000B395D">
      <w:pPr>
        <w:numPr>
          <w:ilvl w:val="0"/>
          <w:numId w:val="14"/>
        </w:numPr>
        <w:jc w:val="both"/>
        <w:rPr>
          <w:rFonts w:ascii="Calibri" w:hAnsi="Calibri"/>
          <w:szCs w:val="22"/>
        </w:rPr>
      </w:pPr>
      <w:r w:rsidRPr="0078753A">
        <w:rPr>
          <w:rFonts w:ascii="Calibri" w:hAnsi="Calibri"/>
          <w:szCs w:val="22"/>
        </w:rPr>
        <w:t>Status Reports to the clients for 2 times  in week</w:t>
      </w:r>
    </w:p>
    <w:p w:rsidR="004E2C25" w:rsidRPr="0078753A" w:rsidRDefault="004E2C25" w:rsidP="000B395D">
      <w:pPr>
        <w:numPr>
          <w:ilvl w:val="0"/>
          <w:numId w:val="14"/>
        </w:numPr>
        <w:jc w:val="both"/>
        <w:rPr>
          <w:rFonts w:ascii="Calibri" w:hAnsi="Calibri" w:cs="Arial"/>
          <w:szCs w:val="22"/>
          <w:lang w:val="en-US"/>
        </w:rPr>
      </w:pPr>
      <w:r w:rsidRPr="0078753A">
        <w:rPr>
          <w:rFonts w:ascii="Calibri" w:hAnsi="Calibri" w:cs="Arial"/>
          <w:szCs w:val="22"/>
          <w:lang w:val="en-US"/>
        </w:rPr>
        <w:t>System components construction using Java, XML, ILOG JRules</w:t>
      </w:r>
    </w:p>
    <w:p w:rsidR="004E2C25" w:rsidRPr="0078753A" w:rsidRDefault="004E2C25" w:rsidP="000B395D">
      <w:pPr>
        <w:numPr>
          <w:ilvl w:val="0"/>
          <w:numId w:val="14"/>
        </w:numPr>
        <w:jc w:val="both"/>
        <w:rPr>
          <w:rFonts w:ascii="Calibri" w:hAnsi="Calibri"/>
          <w:szCs w:val="22"/>
        </w:rPr>
      </w:pPr>
      <w:r w:rsidRPr="0078753A">
        <w:rPr>
          <w:rFonts w:ascii="Calibri" w:hAnsi="Calibri"/>
          <w:szCs w:val="22"/>
        </w:rPr>
        <w:t>Preparation of the estimates, time lines of the deliverables and project execution plan.</w:t>
      </w:r>
    </w:p>
    <w:p w:rsidR="004E2C25" w:rsidRPr="0078753A" w:rsidRDefault="004E2C25" w:rsidP="000B395D">
      <w:pPr>
        <w:numPr>
          <w:ilvl w:val="0"/>
          <w:numId w:val="14"/>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rsidR="004E2C25" w:rsidRPr="0078753A" w:rsidRDefault="004E2C25" w:rsidP="000B395D">
      <w:pPr>
        <w:numPr>
          <w:ilvl w:val="0"/>
          <w:numId w:val="14"/>
        </w:numPr>
        <w:jc w:val="both"/>
        <w:rPr>
          <w:rFonts w:ascii="Calibri" w:hAnsi="Calibri"/>
          <w:szCs w:val="22"/>
        </w:rPr>
      </w:pPr>
      <w:r w:rsidRPr="0078753A">
        <w:rPr>
          <w:rFonts w:ascii="Calibri" w:hAnsi="Calibri"/>
          <w:szCs w:val="22"/>
        </w:rPr>
        <w:t>Analysis of the current customer system to plug-in new requirements</w:t>
      </w:r>
    </w:p>
    <w:p w:rsidR="004E2C25" w:rsidRPr="0078753A" w:rsidRDefault="004E2C25" w:rsidP="000B395D">
      <w:pPr>
        <w:numPr>
          <w:ilvl w:val="0"/>
          <w:numId w:val="14"/>
        </w:numPr>
        <w:jc w:val="both"/>
        <w:rPr>
          <w:rFonts w:ascii="Calibri" w:hAnsi="Calibri" w:cs="Arial"/>
          <w:bCs/>
          <w:szCs w:val="22"/>
          <w:lang w:val="en-US"/>
        </w:rPr>
      </w:pPr>
      <w:r w:rsidRPr="0078753A">
        <w:rPr>
          <w:rFonts w:ascii="Calibri" w:hAnsi="Calibri" w:cs="Arial"/>
          <w:szCs w:val="22"/>
          <w:lang w:val="en-US"/>
        </w:rPr>
        <w:t xml:space="preserve">Time sheet management using </w:t>
      </w:r>
      <w:r w:rsidRPr="0078753A">
        <w:rPr>
          <w:rFonts w:ascii="Calibri" w:hAnsi="Calibri" w:cs="Arial"/>
          <w:bCs/>
          <w:szCs w:val="22"/>
          <w:lang w:val="en-US"/>
        </w:rPr>
        <w:t>IPMS</w:t>
      </w:r>
    </w:p>
    <w:p w:rsidR="004E2C25" w:rsidRPr="0078753A" w:rsidRDefault="004E2C25" w:rsidP="000B395D">
      <w:pPr>
        <w:numPr>
          <w:ilvl w:val="0"/>
          <w:numId w:val="14"/>
        </w:numPr>
        <w:jc w:val="both"/>
        <w:rPr>
          <w:rFonts w:ascii="Calibri" w:hAnsi="Calibri"/>
          <w:szCs w:val="22"/>
        </w:rPr>
      </w:pPr>
      <w:r w:rsidRPr="0078753A">
        <w:rPr>
          <w:rFonts w:ascii="Calibri" w:hAnsi="Calibri"/>
          <w:szCs w:val="22"/>
        </w:rPr>
        <w:t>Team orchestration to effectively carry out all project activities such as analysis &amp; design, coding, integration and testing.</w:t>
      </w:r>
    </w:p>
    <w:p w:rsidR="004E2C25" w:rsidRPr="0078753A" w:rsidRDefault="004E2C25" w:rsidP="000B395D">
      <w:pPr>
        <w:numPr>
          <w:ilvl w:val="0"/>
          <w:numId w:val="14"/>
        </w:numPr>
        <w:jc w:val="both"/>
        <w:rPr>
          <w:rFonts w:ascii="Calibri" w:hAnsi="Calibri" w:cs="Arial"/>
          <w:bCs/>
          <w:szCs w:val="22"/>
          <w:lang w:val="en-US"/>
        </w:rPr>
      </w:pPr>
      <w:r w:rsidRPr="0078753A">
        <w:rPr>
          <w:rFonts w:ascii="Calibri" w:hAnsi="Calibri" w:cs="Arial"/>
          <w:bCs/>
          <w:szCs w:val="22"/>
          <w:lang w:val="en-US"/>
        </w:rPr>
        <w:t>Integration test server box maintenance for all components</w:t>
      </w:r>
    </w:p>
    <w:p w:rsidR="004E2C25" w:rsidRPr="0078753A" w:rsidRDefault="004E2C25" w:rsidP="000B395D">
      <w:pPr>
        <w:pStyle w:val="Bullist"/>
        <w:numPr>
          <w:ilvl w:val="0"/>
          <w:numId w:val="14"/>
        </w:numPr>
        <w:jc w:val="both"/>
        <w:rPr>
          <w:rFonts w:ascii="Calibri" w:hAnsi="Calibri" w:cs="Arial"/>
          <w:bCs/>
          <w:sz w:val="22"/>
          <w:szCs w:val="22"/>
        </w:rPr>
      </w:pPr>
      <w:r w:rsidRPr="0078753A">
        <w:rPr>
          <w:rFonts w:ascii="Calibri" w:hAnsi="Calibri" w:cs="Arial"/>
          <w:bCs/>
          <w:sz w:val="22"/>
          <w:szCs w:val="22"/>
        </w:rPr>
        <w:t>Configuration and Defect management using Star Team</w:t>
      </w:r>
    </w:p>
    <w:p w:rsidR="004E2C25" w:rsidRPr="0078753A" w:rsidRDefault="00AA01B5" w:rsidP="00AA01B5">
      <w:pPr>
        <w:pStyle w:val="Bullist"/>
        <w:numPr>
          <w:ilvl w:val="0"/>
          <w:numId w:val="0"/>
        </w:numPr>
        <w:tabs>
          <w:tab w:val="left" w:pos="720"/>
        </w:tabs>
        <w:jc w:val="both"/>
        <w:rPr>
          <w:rFonts w:ascii="Calibri" w:hAnsi="Calibri" w:cs="Arial"/>
          <w:sz w:val="22"/>
          <w:szCs w:val="22"/>
        </w:rPr>
      </w:pPr>
      <w:r w:rsidRPr="00AA01B5">
        <w:rPr>
          <w:rFonts w:ascii="Calibri" w:hAnsi="Calibri" w:cs="Arial"/>
          <w:b/>
          <w:bCs/>
          <w:sz w:val="22"/>
          <w:szCs w:val="22"/>
        </w:rPr>
        <w:t xml:space="preserve">Environment: </w:t>
      </w:r>
      <w:r w:rsidR="004E2C25" w:rsidRPr="0078753A">
        <w:rPr>
          <w:rFonts w:ascii="Calibri" w:hAnsi="Calibri"/>
          <w:sz w:val="22"/>
          <w:szCs w:val="22"/>
        </w:rPr>
        <w:t>Intel 0x86 Architecture</w:t>
      </w:r>
      <w:r>
        <w:rPr>
          <w:rFonts w:ascii="Calibri" w:hAnsi="Calibri"/>
          <w:sz w:val="22"/>
          <w:szCs w:val="22"/>
        </w:rPr>
        <w:t xml:space="preserve">, </w:t>
      </w:r>
      <w:r w:rsidR="004E2C25" w:rsidRPr="0078753A">
        <w:rPr>
          <w:rFonts w:ascii="Calibri" w:hAnsi="Calibri"/>
          <w:sz w:val="22"/>
          <w:szCs w:val="22"/>
        </w:rPr>
        <w:t>UNIX, Linux and Windows XP/VISTA</w:t>
      </w:r>
      <w:r>
        <w:rPr>
          <w:rFonts w:ascii="Calibri" w:hAnsi="Calibri"/>
          <w:sz w:val="22"/>
          <w:szCs w:val="22"/>
        </w:rPr>
        <w:t xml:space="preserve">, </w:t>
      </w:r>
      <w:r w:rsidR="004E2C25" w:rsidRPr="0078753A">
        <w:rPr>
          <w:rFonts w:ascii="Calibri" w:hAnsi="Calibri"/>
          <w:sz w:val="22"/>
          <w:szCs w:val="22"/>
        </w:rPr>
        <w:t xml:space="preserve">EJB 2.0, </w:t>
      </w:r>
      <w:r w:rsidR="004E2C25" w:rsidRPr="0078753A">
        <w:rPr>
          <w:rFonts w:ascii="Calibri" w:hAnsi="Calibri" w:cs="Arial"/>
          <w:bCs/>
          <w:sz w:val="22"/>
          <w:szCs w:val="22"/>
        </w:rPr>
        <w:t>Web Services for J2EE (JSR-109 Version 1.0), IBM Java Technology Version 1.4, ILOG Jrules Framework</w:t>
      </w:r>
      <w:r>
        <w:rPr>
          <w:rFonts w:ascii="Calibri" w:hAnsi="Calibri" w:cs="Arial"/>
          <w:bCs/>
          <w:sz w:val="22"/>
          <w:szCs w:val="22"/>
        </w:rPr>
        <w:t xml:space="preserve">, </w:t>
      </w:r>
      <w:r w:rsidR="004E2C25" w:rsidRPr="0078753A">
        <w:rPr>
          <w:rFonts w:ascii="Calibri" w:hAnsi="Calibri" w:cs="Arial"/>
          <w:bCs/>
          <w:sz w:val="22"/>
          <w:szCs w:val="22"/>
        </w:rPr>
        <w:t>IBM Web Sphere Application Server V6.0 (Development) / V5.1 (Test and Production), IBM Developer Kit, Java Technology Edition Version 1.4, Rational Application Developer v6.0.1,ILOG Jrules Tool Kit, Rational Software Architecture</w:t>
      </w:r>
      <w:r w:rsidR="004E2C25" w:rsidRPr="0078753A">
        <w:rPr>
          <w:rFonts w:ascii="Calibri" w:hAnsi="Calibri" w:cs="Arial"/>
          <w:b/>
          <w:bCs/>
          <w:sz w:val="22"/>
          <w:szCs w:val="22"/>
        </w:rPr>
        <w:t xml:space="preserve"> </w:t>
      </w:r>
      <w:r w:rsidR="004E2C25" w:rsidRPr="0078753A">
        <w:rPr>
          <w:rFonts w:ascii="Calibri" w:hAnsi="Calibri" w:cs="Arial"/>
          <w:sz w:val="22"/>
          <w:szCs w:val="22"/>
        </w:rPr>
        <w:t>v6,Star team</w:t>
      </w:r>
    </w:p>
    <w:p w:rsidR="004E2C25" w:rsidRPr="0078753A" w:rsidRDefault="004E2C25" w:rsidP="000B395D">
      <w:pPr>
        <w:jc w:val="both"/>
        <w:rPr>
          <w:rFonts w:ascii="Calibri" w:hAnsi="Calibri"/>
          <w:b/>
          <w:szCs w:val="22"/>
        </w:rPr>
      </w:pPr>
      <w:r w:rsidRPr="0078753A">
        <w:rPr>
          <w:rFonts w:ascii="Calibri" w:hAnsi="Calibri"/>
          <w:b/>
          <w:szCs w:val="22"/>
        </w:rPr>
        <w:tab/>
      </w:r>
    </w:p>
    <w:p w:rsidR="00AA01B5" w:rsidRPr="00AA01B5" w:rsidRDefault="00AA01B5" w:rsidP="00AA01B5">
      <w:pPr>
        <w:jc w:val="both"/>
        <w:rPr>
          <w:rFonts w:ascii="Calibri" w:hAnsi="Calibri"/>
          <w:b/>
          <w:szCs w:val="22"/>
        </w:rPr>
      </w:pPr>
      <w:r w:rsidRPr="00AA01B5">
        <w:rPr>
          <w:rFonts w:ascii="Calibri" w:hAnsi="Calibri"/>
          <w:b/>
          <w:szCs w:val="22"/>
        </w:rPr>
        <w:t>United Services Auto mobile Association, India</w:t>
      </w:r>
      <w:r w:rsidRPr="00AA01B5">
        <w:rPr>
          <w:rFonts w:ascii="Calibri" w:hAnsi="Calibri"/>
          <w:b/>
          <w:szCs w:val="22"/>
        </w:rPr>
        <w:tab/>
      </w:r>
      <w:r w:rsidRPr="00AA01B5">
        <w:rPr>
          <w:rFonts w:ascii="Calibri" w:hAnsi="Calibri"/>
          <w:b/>
          <w:szCs w:val="22"/>
        </w:rPr>
        <w:tab/>
      </w:r>
      <w:r w:rsidRPr="00AA01B5">
        <w:rPr>
          <w:rFonts w:ascii="Calibri" w:hAnsi="Calibri"/>
          <w:b/>
          <w:szCs w:val="22"/>
        </w:rPr>
        <w:tab/>
        <w:t xml:space="preserve"> </w:t>
      </w:r>
      <w:r w:rsidRPr="00AA01B5">
        <w:rPr>
          <w:rFonts w:ascii="Calibri" w:hAnsi="Calibri"/>
          <w:b/>
          <w:szCs w:val="22"/>
        </w:rPr>
        <w:tab/>
      </w:r>
      <w:r w:rsidRPr="00AA01B5">
        <w:rPr>
          <w:rFonts w:ascii="Calibri" w:hAnsi="Calibri"/>
          <w:b/>
          <w:szCs w:val="22"/>
        </w:rPr>
        <w:tab/>
      </w:r>
      <w:r>
        <w:rPr>
          <w:rFonts w:ascii="Calibri" w:hAnsi="Calibri"/>
          <w:b/>
          <w:szCs w:val="22"/>
        </w:rPr>
        <w:t xml:space="preserve">Feb </w:t>
      </w:r>
      <w:r w:rsidRPr="00AA01B5">
        <w:rPr>
          <w:rFonts w:ascii="Calibri" w:hAnsi="Calibri" w:cs="Arial"/>
          <w:b/>
          <w:bCs/>
          <w:szCs w:val="22"/>
        </w:rPr>
        <w:t>2009 to Aug 2009</w:t>
      </w:r>
    </w:p>
    <w:p w:rsidR="00AA01B5" w:rsidRPr="00AA01B5" w:rsidRDefault="00AA01B5" w:rsidP="00AA01B5">
      <w:pPr>
        <w:jc w:val="both"/>
        <w:rPr>
          <w:rFonts w:ascii="Calibri" w:hAnsi="Calibri"/>
          <w:b/>
          <w:szCs w:val="22"/>
        </w:rPr>
      </w:pPr>
      <w:r w:rsidRPr="00AA01B5">
        <w:rPr>
          <w:rFonts w:ascii="Calibri" w:hAnsi="Calibri"/>
          <w:b/>
          <w:szCs w:val="22"/>
        </w:rPr>
        <w:t>Java Developer</w:t>
      </w:r>
    </w:p>
    <w:p w:rsidR="00AA01B5" w:rsidRPr="00AA01B5" w:rsidRDefault="00AA01B5" w:rsidP="00AA01B5">
      <w:pPr>
        <w:jc w:val="both"/>
        <w:rPr>
          <w:rFonts w:ascii="Calibri" w:hAnsi="Calibri"/>
          <w:b/>
          <w:szCs w:val="22"/>
        </w:rPr>
      </w:pPr>
      <w:r w:rsidRPr="00AA01B5">
        <w:rPr>
          <w:rFonts w:ascii="Calibri" w:hAnsi="Calibri"/>
          <w:b/>
          <w:szCs w:val="22"/>
        </w:rPr>
        <w:t>Title: GIM2 Report Changes</w:t>
      </w:r>
    </w:p>
    <w:p w:rsidR="00AA01B5" w:rsidRDefault="00AA01B5" w:rsidP="00AA01B5">
      <w:pPr>
        <w:jc w:val="both"/>
        <w:rPr>
          <w:rFonts w:ascii="Calibri" w:hAnsi="Calibri"/>
          <w:b/>
          <w:szCs w:val="22"/>
        </w:rPr>
      </w:pPr>
    </w:p>
    <w:p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r>
        <w:rPr>
          <w:rFonts w:ascii="Calibri" w:hAnsi="Calibri"/>
          <w:szCs w:val="22"/>
        </w:rPr>
        <w:tab/>
      </w:r>
    </w:p>
    <w:p w:rsidR="00AA01B5" w:rsidRPr="0078753A" w:rsidRDefault="00AA01B5" w:rsidP="00AA01B5">
      <w:pPr>
        <w:jc w:val="both"/>
        <w:rPr>
          <w:rFonts w:ascii="Calibri" w:hAnsi="Calibri"/>
          <w:szCs w:val="22"/>
        </w:rPr>
      </w:pPr>
      <w:r w:rsidRPr="0078753A">
        <w:rPr>
          <w:rFonts w:ascii="Calibri" w:hAnsi="Calibri"/>
          <w:szCs w:val="22"/>
        </w:rPr>
        <w:t>This application project aims to make some modifications for the R SEC Money Market Reports Which includes displaying the money market funds assets that are liquid daily(Liquid =cast),direct obligation of the US government or securities that will mature or subject to the demand feature that is exercisable  and payable within one business day.</w:t>
      </w:r>
    </w:p>
    <w:p w:rsidR="00AA01B5" w:rsidRDefault="00AA01B5" w:rsidP="000B395D">
      <w:pPr>
        <w:jc w:val="both"/>
        <w:rPr>
          <w:rFonts w:ascii="Calibri" w:hAnsi="Calibri"/>
          <w:b/>
          <w:szCs w:val="22"/>
        </w:rPr>
      </w:pPr>
    </w:p>
    <w:p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Analysis of Business Requirements.</w:t>
      </w:r>
    </w:p>
    <w:p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 xml:space="preserve">Coordination with on-site team to understand the requirements </w:t>
      </w:r>
    </w:p>
    <w:p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Analysis of the current customer system to plug-in new requirements</w:t>
      </w:r>
    </w:p>
    <w:p w:rsidR="004E2C25" w:rsidRPr="0078753A" w:rsidRDefault="004E2C25" w:rsidP="000B395D">
      <w:pPr>
        <w:numPr>
          <w:ilvl w:val="0"/>
          <w:numId w:val="15"/>
        </w:numPr>
        <w:ind w:left="360"/>
        <w:jc w:val="both"/>
        <w:rPr>
          <w:rFonts w:ascii="Calibri" w:hAnsi="Calibri"/>
          <w:szCs w:val="22"/>
        </w:rPr>
      </w:pPr>
      <w:r w:rsidRPr="0078753A">
        <w:rPr>
          <w:rFonts w:ascii="Calibri" w:hAnsi="Calibri"/>
          <w:szCs w:val="22"/>
        </w:rPr>
        <w:t>Involved in all project activities such as analysis &amp; design, coding, integration and testing.</w:t>
      </w:r>
    </w:p>
    <w:p w:rsidR="004E2C25" w:rsidRPr="0078753A" w:rsidRDefault="00AA01B5" w:rsidP="000B395D">
      <w:pPr>
        <w:jc w:val="both"/>
        <w:rPr>
          <w:rFonts w:ascii="Calibri" w:hAnsi="Calibri" w:cs="Arial"/>
          <w:bCs/>
          <w:szCs w:val="22"/>
        </w:rPr>
      </w:pPr>
      <w:r>
        <w:rPr>
          <w:rFonts w:ascii="Calibri" w:hAnsi="Calibri"/>
          <w:b/>
          <w:szCs w:val="22"/>
        </w:rPr>
        <w:t xml:space="preserve">Environment: </w:t>
      </w:r>
      <w:r w:rsidR="004E2C25" w:rsidRPr="0078753A">
        <w:rPr>
          <w:rFonts w:ascii="Calibri" w:hAnsi="Calibri"/>
          <w:szCs w:val="22"/>
        </w:rPr>
        <w:t>Intel 0x86 Architecture</w:t>
      </w:r>
      <w:r>
        <w:rPr>
          <w:rFonts w:ascii="Calibri" w:hAnsi="Calibri"/>
          <w:szCs w:val="22"/>
        </w:rPr>
        <w:t xml:space="preserve">, </w:t>
      </w:r>
      <w:r w:rsidR="004E2C25" w:rsidRPr="0078753A">
        <w:rPr>
          <w:rFonts w:ascii="Calibri" w:hAnsi="Calibri"/>
          <w:szCs w:val="22"/>
        </w:rPr>
        <w:t>UNIX, Linux and Windows XP/VISTA</w:t>
      </w:r>
      <w:r>
        <w:rPr>
          <w:rFonts w:ascii="Calibri" w:hAnsi="Calibri"/>
          <w:szCs w:val="22"/>
        </w:rPr>
        <w:t xml:space="preserve">, </w:t>
      </w:r>
      <w:r w:rsidR="004E2C25" w:rsidRPr="0078753A">
        <w:rPr>
          <w:rFonts w:ascii="Calibri" w:hAnsi="Calibri"/>
          <w:szCs w:val="22"/>
        </w:rPr>
        <w:t>4GL, UNIX Scripts, Sql</w:t>
      </w:r>
      <w:r>
        <w:rPr>
          <w:rFonts w:ascii="Calibri" w:hAnsi="Calibri"/>
          <w:szCs w:val="22"/>
        </w:rPr>
        <w:t xml:space="preserve">, </w:t>
      </w:r>
      <w:r w:rsidR="004E2C25" w:rsidRPr="0078753A">
        <w:rPr>
          <w:rFonts w:ascii="Calibri" w:hAnsi="Calibri" w:cs="Arial"/>
          <w:bCs/>
          <w:szCs w:val="22"/>
        </w:rPr>
        <w:t>putty, 4GL</w:t>
      </w:r>
    </w:p>
    <w:p w:rsidR="004E2C25" w:rsidRPr="0078753A" w:rsidRDefault="00656F25" w:rsidP="000B395D">
      <w:pPr>
        <w:ind w:hanging="2160"/>
        <w:jc w:val="both"/>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p>
    <w:p w:rsidR="00AA01B5" w:rsidRPr="00AA01B5" w:rsidRDefault="00AA01B5" w:rsidP="00AA01B5">
      <w:pPr>
        <w:jc w:val="both"/>
        <w:rPr>
          <w:rFonts w:ascii="Calibri" w:hAnsi="Calibri"/>
          <w:b/>
          <w:szCs w:val="22"/>
        </w:rPr>
      </w:pPr>
      <w:r w:rsidRPr="00AA01B5">
        <w:rPr>
          <w:rFonts w:ascii="Calibri" w:hAnsi="Calibri"/>
          <w:b/>
          <w:szCs w:val="22"/>
        </w:rPr>
        <w:t>United Services Auto mobile Association, India</w:t>
      </w:r>
      <w:r w:rsidRPr="00AA01B5">
        <w:rPr>
          <w:rFonts w:ascii="Calibri" w:hAnsi="Calibri"/>
          <w:b/>
          <w:szCs w:val="22"/>
        </w:rPr>
        <w:tab/>
      </w:r>
      <w:r w:rsidRPr="00AA01B5">
        <w:rPr>
          <w:rFonts w:ascii="Calibri" w:hAnsi="Calibri"/>
          <w:b/>
          <w:szCs w:val="22"/>
        </w:rPr>
        <w:tab/>
      </w:r>
      <w:r w:rsidRPr="00AA01B5">
        <w:rPr>
          <w:rFonts w:ascii="Calibri" w:hAnsi="Calibri"/>
          <w:b/>
          <w:szCs w:val="22"/>
        </w:rPr>
        <w:tab/>
        <w:t xml:space="preserve"> </w:t>
      </w:r>
      <w:r w:rsidRPr="00AA01B5">
        <w:rPr>
          <w:rFonts w:ascii="Calibri" w:hAnsi="Calibri"/>
          <w:b/>
          <w:szCs w:val="22"/>
        </w:rPr>
        <w:tab/>
      </w:r>
      <w:r w:rsidRPr="00AA01B5">
        <w:rPr>
          <w:rFonts w:ascii="Calibri" w:hAnsi="Calibri"/>
          <w:b/>
          <w:szCs w:val="22"/>
        </w:rPr>
        <w:tab/>
      </w:r>
      <w:r>
        <w:rPr>
          <w:rFonts w:ascii="Calibri" w:hAnsi="Calibri"/>
          <w:b/>
          <w:szCs w:val="22"/>
        </w:rPr>
        <w:t xml:space="preserve">April </w:t>
      </w:r>
      <w:r w:rsidRPr="00AA01B5">
        <w:rPr>
          <w:rFonts w:ascii="Calibri" w:hAnsi="Calibri" w:cs="Arial"/>
          <w:b/>
          <w:bCs/>
          <w:szCs w:val="22"/>
        </w:rPr>
        <w:t>2008 to Jan 2009</w:t>
      </w:r>
    </w:p>
    <w:p w:rsidR="00AA01B5" w:rsidRPr="00AA01B5" w:rsidRDefault="00AA01B5" w:rsidP="00AA01B5">
      <w:pPr>
        <w:jc w:val="both"/>
        <w:rPr>
          <w:rFonts w:ascii="Calibri" w:hAnsi="Calibri"/>
          <w:b/>
          <w:szCs w:val="22"/>
        </w:rPr>
      </w:pPr>
      <w:r w:rsidRPr="00AA01B5">
        <w:rPr>
          <w:rFonts w:ascii="Calibri" w:hAnsi="Calibri"/>
          <w:b/>
          <w:szCs w:val="22"/>
        </w:rPr>
        <w:t>Java Developer</w:t>
      </w:r>
    </w:p>
    <w:p w:rsidR="00AA01B5" w:rsidRPr="00AA01B5" w:rsidRDefault="00AA01B5" w:rsidP="00AA01B5">
      <w:pPr>
        <w:jc w:val="both"/>
        <w:rPr>
          <w:rFonts w:ascii="Calibri" w:hAnsi="Calibri"/>
          <w:b/>
          <w:szCs w:val="22"/>
        </w:rPr>
      </w:pPr>
      <w:r w:rsidRPr="00AA01B5">
        <w:rPr>
          <w:rFonts w:ascii="Calibri" w:hAnsi="Calibri"/>
          <w:b/>
          <w:szCs w:val="22"/>
        </w:rPr>
        <w:t xml:space="preserve">Title: </w:t>
      </w:r>
      <w:r w:rsidRPr="0078753A">
        <w:rPr>
          <w:rFonts w:ascii="Calibri" w:hAnsi="Calibri"/>
          <w:b/>
          <w:szCs w:val="22"/>
        </w:rPr>
        <w:t>CLO DB Purge/Archive</w:t>
      </w:r>
    </w:p>
    <w:p w:rsidR="00AA01B5" w:rsidRPr="0078753A" w:rsidRDefault="00AA01B5" w:rsidP="00AA01B5">
      <w:pPr>
        <w:pStyle w:val="Bullist"/>
        <w:numPr>
          <w:ilvl w:val="0"/>
          <w:numId w:val="0"/>
        </w:numPr>
        <w:tabs>
          <w:tab w:val="left" w:pos="720"/>
        </w:tabs>
        <w:jc w:val="both"/>
        <w:rPr>
          <w:rFonts w:ascii="Calibri" w:hAnsi="Calibri" w:cs="Arial"/>
          <w:bCs/>
          <w:sz w:val="22"/>
          <w:szCs w:val="22"/>
        </w:rPr>
      </w:pPr>
    </w:p>
    <w:p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rsidR="00AA01B5" w:rsidRPr="0078753A" w:rsidRDefault="00AA01B5" w:rsidP="00AA01B5">
      <w:pPr>
        <w:ind w:firstLine="720"/>
        <w:jc w:val="both"/>
        <w:rPr>
          <w:rFonts w:ascii="Calibri" w:hAnsi="Calibri"/>
          <w:szCs w:val="22"/>
        </w:rPr>
      </w:pPr>
      <w:r w:rsidRPr="0078753A">
        <w:rPr>
          <w:rFonts w:ascii="Calibri" w:hAnsi="Calibri"/>
          <w:szCs w:val="22"/>
        </w:rPr>
        <w:t>This project aims to purge or archive the loan applications that are not get submitted. As we are aware information or data is increasing at an amazing rate. In fact some industry expects that collected information sizes will probably double in size every two to three years. Basically data which is no longer needed by the application to address business functionality should be purged or archived. If data is required for record retention requirements, then it should be archived from the DBMS to an application controlled format.</w:t>
      </w:r>
      <w:r>
        <w:rPr>
          <w:rFonts w:ascii="Calibri" w:hAnsi="Calibri"/>
          <w:szCs w:val="22"/>
        </w:rPr>
        <w:t xml:space="preserve"> </w:t>
      </w:r>
      <w:r w:rsidRPr="0078753A">
        <w:rPr>
          <w:rFonts w:ascii="Calibri" w:hAnsi="Calibri"/>
          <w:szCs w:val="22"/>
        </w:rPr>
        <w:t>Keeping unneeded data online or in warehouses have costs associated with them which can directly affect our membership. Transactions can take longer to process, and use more CPU which also increases the cost of each transaction. DBMS utilities like backups can run longer, takes more storage and use more CPU (Increase product cost)</w:t>
      </w:r>
    </w:p>
    <w:p w:rsidR="00AA01B5" w:rsidRPr="0078753A" w:rsidRDefault="00AA01B5" w:rsidP="00AA01B5">
      <w:pPr>
        <w:jc w:val="both"/>
        <w:rPr>
          <w:rFonts w:ascii="Calibri" w:hAnsi="Calibri"/>
          <w:szCs w:val="22"/>
        </w:rPr>
      </w:pPr>
      <w:r w:rsidRPr="0078753A">
        <w:rPr>
          <w:rFonts w:ascii="Calibri" w:hAnsi="Calibri"/>
          <w:szCs w:val="22"/>
        </w:rPr>
        <w:tab/>
      </w:r>
    </w:p>
    <w:p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Analysis of Business Requirements.</w:t>
      </w:r>
    </w:p>
    <w:p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 xml:space="preserve">Coordination with on-site team to understand the requirements </w:t>
      </w:r>
    </w:p>
    <w:p w:rsidR="004E2C25" w:rsidRPr="0078753A" w:rsidRDefault="004E2C25" w:rsidP="000B395D">
      <w:pPr>
        <w:numPr>
          <w:ilvl w:val="0"/>
          <w:numId w:val="16"/>
        </w:numPr>
        <w:ind w:left="360"/>
        <w:jc w:val="both"/>
        <w:rPr>
          <w:rFonts w:ascii="Calibri" w:hAnsi="Calibri"/>
          <w:szCs w:val="22"/>
        </w:rPr>
      </w:pPr>
      <w:r w:rsidRPr="0078753A">
        <w:rPr>
          <w:rFonts w:ascii="Calibri" w:hAnsi="Calibri" w:cs="Arial"/>
          <w:bCs/>
          <w:szCs w:val="22"/>
          <w:lang w:val="en-US"/>
        </w:rPr>
        <w:t>Involved in the DB design &amp; Architecture (application) Design</w:t>
      </w:r>
      <w:r w:rsidRPr="0078753A">
        <w:rPr>
          <w:rFonts w:ascii="Calibri" w:hAnsi="Calibri"/>
          <w:szCs w:val="22"/>
        </w:rPr>
        <w:tab/>
      </w:r>
    </w:p>
    <w:p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Analysis of the current customer system to plug-in new requirements</w:t>
      </w:r>
    </w:p>
    <w:p w:rsidR="004E2C25" w:rsidRPr="0078753A" w:rsidRDefault="004E2C25" w:rsidP="000B395D">
      <w:pPr>
        <w:numPr>
          <w:ilvl w:val="0"/>
          <w:numId w:val="16"/>
        </w:numPr>
        <w:ind w:left="360"/>
        <w:jc w:val="both"/>
        <w:rPr>
          <w:rFonts w:ascii="Calibri" w:hAnsi="Calibri"/>
          <w:szCs w:val="22"/>
        </w:rPr>
      </w:pPr>
      <w:r w:rsidRPr="0078753A">
        <w:rPr>
          <w:rFonts w:ascii="Calibri" w:hAnsi="Calibri"/>
          <w:szCs w:val="22"/>
        </w:rPr>
        <w:t>Involved in all project activities such as analysis &amp; design, coding, integration and testing.</w:t>
      </w:r>
    </w:p>
    <w:p w:rsidR="004E2C25" w:rsidRPr="0078753A" w:rsidRDefault="004E2C25" w:rsidP="000B395D">
      <w:pPr>
        <w:pStyle w:val="Bullist"/>
        <w:numPr>
          <w:ilvl w:val="0"/>
          <w:numId w:val="16"/>
        </w:numPr>
        <w:ind w:left="360"/>
        <w:jc w:val="both"/>
        <w:rPr>
          <w:rFonts w:ascii="Calibri" w:hAnsi="Calibri" w:cs="Arial"/>
          <w:bCs/>
          <w:sz w:val="22"/>
          <w:szCs w:val="22"/>
        </w:rPr>
      </w:pPr>
      <w:r w:rsidRPr="0078753A">
        <w:rPr>
          <w:rFonts w:ascii="Calibri" w:hAnsi="Calibri" w:cs="Arial"/>
          <w:bCs/>
          <w:sz w:val="22"/>
          <w:szCs w:val="22"/>
        </w:rPr>
        <w:t>Configuration and Defect management using Star Team</w:t>
      </w:r>
    </w:p>
    <w:p w:rsidR="004E2C25" w:rsidRPr="0078753A" w:rsidRDefault="00AA01B5" w:rsidP="000B395D">
      <w:pPr>
        <w:jc w:val="both"/>
        <w:rPr>
          <w:rFonts w:ascii="Calibri" w:hAnsi="Calibri" w:cs="Arial"/>
          <w:szCs w:val="22"/>
        </w:rPr>
      </w:pPr>
      <w:r>
        <w:rPr>
          <w:rFonts w:ascii="Calibri" w:hAnsi="Calibri"/>
          <w:b/>
          <w:szCs w:val="22"/>
        </w:rPr>
        <w:t xml:space="preserve">Environment: </w:t>
      </w:r>
      <w:r w:rsidR="004E2C25" w:rsidRPr="0078753A">
        <w:rPr>
          <w:rFonts w:ascii="Calibri" w:hAnsi="Calibri"/>
          <w:szCs w:val="22"/>
        </w:rPr>
        <w:t>Intel 0x86 Architecture</w:t>
      </w:r>
      <w:r>
        <w:rPr>
          <w:rFonts w:ascii="Calibri" w:hAnsi="Calibri"/>
          <w:szCs w:val="22"/>
        </w:rPr>
        <w:t xml:space="preserve">, </w:t>
      </w:r>
      <w:r w:rsidR="004E2C25" w:rsidRPr="0078753A">
        <w:rPr>
          <w:rFonts w:ascii="Calibri" w:hAnsi="Calibri"/>
          <w:szCs w:val="22"/>
        </w:rPr>
        <w:t>UNIX, Linux and Windows XP/VISTA</w:t>
      </w:r>
      <w:r>
        <w:rPr>
          <w:rFonts w:ascii="Calibri" w:hAnsi="Calibri"/>
          <w:szCs w:val="22"/>
        </w:rPr>
        <w:t xml:space="preserve">, </w:t>
      </w:r>
      <w:r w:rsidR="004E2C25" w:rsidRPr="0078753A">
        <w:rPr>
          <w:rFonts w:ascii="Calibri" w:hAnsi="Calibri" w:cs="Arial"/>
          <w:bCs/>
          <w:szCs w:val="22"/>
        </w:rPr>
        <w:t>IBM Java Technology Version 1.4, MySql,DB2</w:t>
      </w:r>
      <w:r>
        <w:rPr>
          <w:rFonts w:ascii="Calibri" w:hAnsi="Calibri" w:cs="Arial"/>
          <w:bCs/>
          <w:szCs w:val="22"/>
        </w:rPr>
        <w:t xml:space="preserve">, </w:t>
      </w:r>
      <w:r w:rsidR="004E2C25" w:rsidRPr="0078753A">
        <w:rPr>
          <w:rFonts w:ascii="Calibri" w:hAnsi="Calibri" w:cs="Arial"/>
          <w:szCs w:val="22"/>
        </w:rPr>
        <w:t>DB2,MySql</w:t>
      </w:r>
    </w:p>
    <w:p w:rsidR="004E2C25" w:rsidRPr="0078753A" w:rsidRDefault="004E2C25" w:rsidP="000B395D">
      <w:pPr>
        <w:ind w:hanging="2160"/>
        <w:jc w:val="both"/>
        <w:rPr>
          <w:rFonts w:ascii="Calibri" w:hAnsi="Calibri"/>
          <w:szCs w:val="22"/>
        </w:rPr>
      </w:pPr>
    </w:p>
    <w:p w:rsidR="00AA01B5" w:rsidRPr="00AA01B5" w:rsidRDefault="00AA01B5" w:rsidP="00AA01B5">
      <w:pPr>
        <w:jc w:val="both"/>
        <w:rPr>
          <w:rFonts w:ascii="Calibri" w:hAnsi="Calibri"/>
          <w:b/>
          <w:szCs w:val="22"/>
        </w:rPr>
      </w:pPr>
      <w:r w:rsidRPr="00AA01B5">
        <w:rPr>
          <w:rFonts w:ascii="Calibri" w:hAnsi="Calibri"/>
          <w:b/>
          <w:szCs w:val="22"/>
        </w:rPr>
        <w:t>United Services Auto mobile Association, India</w:t>
      </w:r>
      <w:r w:rsidRPr="00AA01B5">
        <w:rPr>
          <w:rFonts w:ascii="Calibri" w:hAnsi="Calibri"/>
          <w:b/>
          <w:szCs w:val="22"/>
        </w:rPr>
        <w:tab/>
      </w:r>
      <w:r w:rsidRPr="00AA01B5">
        <w:rPr>
          <w:rFonts w:ascii="Calibri" w:hAnsi="Calibri"/>
          <w:b/>
          <w:szCs w:val="22"/>
        </w:rPr>
        <w:tab/>
      </w:r>
      <w:r w:rsidRPr="00AA01B5">
        <w:rPr>
          <w:rFonts w:ascii="Calibri" w:hAnsi="Calibri"/>
          <w:b/>
          <w:szCs w:val="22"/>
        </w:rPr>
        <w:tab/>
        <w:t xml:space="preserve"> </w:t>
      </w:r>
      <w:r w:rsidRPr="00AA01B5">
        <w:rPr>
          <w:rFonts w:ascii="Calibri" w:hAnsi="Calibri"/>
          <w:b/>
          <w:szCs w:val="22"/>
        </w:rPr>
        <w:tab/>
      </w:r>
      <w:r w:rsidRPr="00AA01B5">
        <w:rPr>
          <w:rFonts w:ascii="Calibri" w:hAnsi="Calibri"/>
          <w:b/>
          <w:szCs w:val="22"/>
        </w:rPr>
        <w:tab/>
        <w:t xml:space="preserve">Mar </w:t>
      </w:r>
      <w:r w:rsidRPr="00AA01B5">
        <w:rPr>
          <w:rFonts w:ascii="Calibri" w:hAnsi="Calibri" w:cs="Arial"/>
          <w:b/>
          <w:bCs/>
          <w:szCs w:val="22"/>
        </w:rPr>
        <w:t>2007 to April 2008</w:t>
      </w:r>
    </w:p>
    <w:p w:rsidR="00AA01B5" w:rsidRPr="00AA01B5" w:rsidRDefault="00AA01B5" w:rsidP="00AA01B5">
      <w:pPr>
        <w:jc w:val="both"/>
        <w:rPr>
          <w:rFonts w:ascii="Calibri" w:hAnsi="Calibri"/>
          <w:b/>
          <w:szCs w:val="22"/>
        </w:rPr>
      </w:pPr>
      <w:r w:rsidRPr="00AA01B5">
        <w:rPr>
          <w:rFonts w:ascii="Calibri" w:hAnsi="Calibri"/>
          <w:b/>
          <w:szCs w:val="22"/>
        </w:rPr>
        <w:t>Java Developer</w:t>
      </w:r>
    </w:p>
    <w:p w:rsidR="00AA01B5" w:rsidRPr="00AA01B5" w:rsidRDefault="00AA01B5" w:rsidP="00AA01B5">
      <w:pPr>
        <w:jc w:val="both"/>
        <w:rPr>
          <w:rFonts w:ascii="Calibri" w:hAnsi="Calibri"/>
          <w:b/>
          <w:szCs w:val="22"/>
        </w:rPr>
      </w:pPr>
      <w:r w:rsidRPr="00AA01B5">
        <w:rPr>
          <w:rFonts w:ascii="Calibri" w:hAnsi="Calibri"/>
          <w:b/>
          <w:szCs w:val="22"/>
        </w:rPr>
        <w:t xml:space="preserve">Title: </w:t>
      </w:r>
      <w:r w:rsidRPr="0078753A">
        <w:rPr>
          <w:rFonts w:ascii="Calibri" w:hAnsi="Calibri"/>
          <w:b/>
          <w:szCs w:val="22"/>
        </w:rPr>
        <w:t>USAA-Bank CLO E-Fulfilment-OF</w:t>
      </w:r>
    </w:p>
    <w:p w:rsidR="00AA01B5" w:rsidRDefault="00AA01B5" w:rsidP="000B395D">
      <w:pPr>
        <w:jc w:val="both"/>
        <w:rPr>
          <w:rFonts w:ascii="Calibri" w:hAnsi="Calibri"/>
          <w:b/>
          <w:szCs w:val="22"/>
        </w:rPr>
      </w:pPr>
    </w:p>
    <w:p w:rsidR="00AA01B5" w:rsidRPr="0078753A" w:rsidRDefault="00AA01B5" w:rsidP="00AA01B5">
      <w:pPr>
        <w:jc w:val="both"/>
        <w:rPr>
          <w:rFonts w:ascii="Calibri" w:hAnsi="Calibri"/>
          <w:szCs w:val="22"/>
        </w:rPr>
      </w:pPr>
      <w:r w:rsidRPr="0078753A">
        <w:rPr>
          <w:rFonts w:ascii="Calibri" w:hAnsi="Calibri"/>
          <w:b/>
          <w:szCs w:val="22"/>
        </w:rPr>
        <w:t xml:space="preserve">Project:  </w:t>
      </w:r>
      <w:r w:rsidRPr="0078753A">
        <w:rPr>
          <w:rFonts w:ascii="Calibri" w:hAnsi="Calibri"/>
          <w:szCs w:val="22"/>
        </w:rPr>
        <w:t>USAA is a fully integrated financial services company in United States of America serving more than 6 million military members.  USAA is one of just two U.S. property and casualty companies with the highest ratings from A.M. Best, Moody’s Investors Service, and Standard &amp; Poor’s. USAA provides more than 150 products and services to its members through various channels.</w:t>
      </w:r>
    </w:p>
    <w:p w:rsidR="00AA01B5" w:rsidRPr="0078753A" w:rsidRDefault="00AA01B5" w:rsidP="00AA01B5">
      <w:pPr>
        <w:ind w:firstLine="720"/>
        <w:jc w:val="both"/>
        <w:rPr>
          <w:rFonts w:ascii="Calibri" w:hAnsi="Calibri"/>
          <w:szCs w:val="22"/>
        </w:rPr>
      </w:pPr>
      <w:r w:rsidRPr="0078753A">
        <w:rPr>
          <w:rFonts w:ascii="Calibri" w:hAnsi="Calibri"/>
          <w:szCs w:val="22"/>
        </w:rPr>
        <w:t>The project E-Fulfilment deals with member flow where a USAA member can acquire the Loan completely through an online application process. This includes, collecting member information, till funding the loan. The key aspect of the project involves electronically displaying the Loan documents and getting them e-Authorized from the member. The main task of this project being capturing the business requirements in the form of Use Cases, Process Flow Diagrams &amp; Screen Flow Analysis of existing Loan Origination System and develop the same in CLO platform</w:t>
      </w:r>
    </w:p>
    <w:p w:rsidR="00AA01B5" w:rsidRPr="0078753A" w:rsidRDefault="00AA01B5" w:rsidP="00AA01B5">
      <w:pPr>
        <w:jc w:val="both"/>
        <w:rPr>
          <w:rFonts w:ascii="Calibri" w:hAnsi="Calibri"/>
          <w:szCs w:val="22"/>
        </w:rPr>
      </w:pPr>
      <w:r w:rsidRPr="0078753A">
        <w:rPr>
          <w:rFonts w:ascii="Calibri" w:hAnsi="Calibri"/>
          <w:szCs w:val="22"/>
        </w:rPr>
        <w:tab/>
      </w:r>
    </w:p>
    <w:p w:rsidR="004E2C25" w:rsidRPr="0078753A" w:rsidRDefault="004E2C25" w:rsidP="000B395D">
      <w:pPr>
        <w:jc w:val="both"/>
        <w:rPr>
          <w:rFonts w:ascii="Calibri" w:hAnsi="Calibri" w:cs="Arial"/>
          <w:b/>
          <w:szCs w:val="22"/>
        </w:rPr>
      </w:pPr>
      <w:r w:rsidRPr="0078753A">
        <w:rPr>
          <w:rFonts w:ascii="Calibri" w:hAnsi="Calibri" w:cs="Arial"/>
          <w:b/>
          <w:szCs w:val="22"/>
        </w:rPr>
        <w:t>Responsibilities</w:t>
      </w:r>
      <w:r w:rsidRPr="0078753A">
        <w:rPr>
          <w:rFonts w:ascii="Calibri" w:hAnsi="Calibri" w:cs="Arial"/>
          <w:b/>
          <w:szCs w:val="22"/>
        </w:rPr>
        <w:tab/>
      </w:r>
      <w:r w:rsidRPr="0078753A">
        <w:rPr>
          <w:rFonts w:ascii="Calibri" w:hAnsi="Calibri" w:cs="Arial"/>
          <w:b/>
          <w:szCs w:val="22"/>
        </w:rPr>
        <w:tab/>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Analysis of Business Requirements.</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 xml:space="preserve">Coordination with on-site team to understand the requirements </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Involved in Low Level design.</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Code walkthroughs, Debugging and Error fixing.</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Handling the quality processes, IQA, EQA and Final Inspection by preparing estimation, detailed plan documents.</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Prepare and validate product architecture and design model</w:t>
      </w:r>
      <w:r w:rsidRPr="0078753A">
        <w:rPr>
          <w:rFonts w:ascii="Calibri" w:hAnsi="Calibri"/>
          <w:szCs w:val="22"/>
        </w:rPr>
        <w:tab/>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Analysis of the current customer system to plug-in new requirements</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Involved in all project activities such as analysis &amp; design, coding, integration and testing.</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Merging the coded files through various releases till production using Star Team</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Preparation of Unit test cases and testing the codes with JUnit framework</w:t>
      </w:r>
    </w:p>
    <w:p w:rsidR="004E2C25" w:rsidRPr="0078753A" w:rsidRDefault="004E2C25" w:rsidP="000B395D">
      <w:pPr>
        <w:numPr>
          <w:ilvl w:val="0"/>
          <w:numId w:val="17"/>
        </w:numPr>
        <w:jc w:val="both"/>
        <w:rPr>
          <w:rFonts w:ascii="Calibri" w:hAnsi="Calibri"/>
          <w:szCs w:val="22"/>
        </w:rPr>
      </w:pPr>
      <w:r w:rsidRPr="0078753A">
        <w:rPr>
          <w:rFonts w:ascii="Calibri" w:hAnsi="Calibri"/>
          <w:szCs w:val="22"/>
        </w:rPr>
        <w:t>Configuration and Defect management using Star Team</w:t>
      </w:r>
    </w:p>
    <w:p w:rsidR="00161842" w:rsidRDefault="00AA01B5" w:rsidP="00161842">
      <w:pPr>
        <w:pStyle w:val="Bullist"/>
        <w:numPr>
          <w:ilvl w:val="0"/>
          <w:numId w:val="0"/>
        </w:numPr>
        <w:tabs>
          <w:tab w:val="left" w:pos="720"/>
        </w:tabs>
        <w:jc w:val="both"/>
        <w:rPr>
          <w:rFonts w:ascii="Calibri" w:hAnsi="Calibri"/>
          <w:sz w:val="22"/>
          <w:szCs w:val="22"/>
        </w:rPr>
      </w:pPr>
      <w:r w:rsidRPr="00AA01B5">
        <w:rPr>
          <w:rFonts w:ascii="Calibri" w:hAnsi="Calibri" w:cs="Arial"/>
          <w:b/>
          <w:bCs/>
          <w:sz w:val="22"/>
          <w:szCs w:val="22"/>
        </w:rPr>
        <w:t xml:space="preserve">Environment: </w:t>
      </w:r>
      <w:r w:rsidR="004E2C25" w:rsidRPr="0078753A">
        <w:rPr>
          <w:rFonts w:ascii="Calibri" w:hAnsi="Calibri"/>
          <w:sz w:val="22"/>
          <w:szCs w:val="22"/>
        </w:rPr>
        <w:t>Intel 0x86 Architecture</w:t>
      </w:r>
      <w:r>
        <w:rPr>
          <w:rFonts w:ascii="Calibri" w:hAnsi="Calibri"/>
          <w:sz w:val="22"/>
          <w:szCs w:val="22"/>
        </w:rPr>
        <w:t>, UN</w:t>
      </w:r>
      <w:r w:rsidR="004E2C25" w:rsidRPr="0078753A">
        <w:rPr>
          <w:rFonts w:ascii="Calibri" w:hAnsi="Calibri"/>
          <w:sz w:val="22"/>
          <w:szCs w:val="22"/>
        </w:rPr>
        <w:t>IX, Linux and Windows XP/VISTA</w:t>
      </w:r>
      <w:r>
        <w:rPr>
          <w:rFonts w:ascii="Calibri" w:hAnsi="Calibri"/>
          <w:sz w:val="22"/>
          <w:szCs w:val="22"/>
        </w:rPr>
        <w:t xml:space="preserve">, </w:t>
      </w:r>
      <w:r w:rsidR="004E2C25" w:rsidRPr="0078753A">
        <w:rPr>
          <w:rFonts w:ascii="Calibri" w:hAnsi="Calibri"/>
          <w:sz w:val="22"/>
          <w:szCs w:val="22"/>
        </w:rPr>
        <w:t>EJB 2.0,</w:t>
      </w:r>
      <w:r w:rsidR="004E2C25" w:rsidRPr="0078753A">
        <w:rPr>
          <w:rFonts w:ascii="Calibri" w:hAnsi="Calibri" w:cs="Arial"/>
          <w:bCs/>
          <w:sz w:val="22"/>
          <w:szCs w:val="22"/>
        </w:rPr>
        <w:t xml:space="preserve"> IBM Java Technology Version 1.4, MySQL, SUN Micro Java Technology Version 1.4, Oracle 9i</w:t>
      </w:r>
      <w:r>
        <w:rPr>
          <w:rFonts w:ascii="Calibri" w:hAnsi="Calibri" w:cs="Arial"/>
          <w:bCs/>
          <w:sz w:val="22"/>
          <w:szCs w:val="22"/>
        </w:rPr>
        <w:t xml:space="preserve">, </w:t>
      </w:r>
      <w:r w:rsidR="004E2C25" w:rsidRPr="0078753A">
        <w:rPr>
          <w:rFonts w:ascii="Calibri" w:hAnsi="Calibri" w:cs="Arial"/>
          <w:bCs/>
          <w:sz w:val="22"/>
          <w:szCs w:val="22"/>
        </w:rPr>
        <w:t>IBM Web Sphere Application Server V6.0 (Development) / V5.1 (Test and Production), IBM Developer Kit, Java Technology Edition Version 1.4, Rational Application Developer v6.0.1,ILOG Jrules Tool Kit, Rational Software Architecture</w:t>
      </w:r>
      <w:r w:rsidR="004E2C25" w:rsidRPr="0078753A">
        <w:rPr>
          <w:rFonts w:ascii="Calibri" w:hAnsi="Calibri" w:cs="Arial"/>
          <w:b/>
          <w:bCs/>
          <w:sz w:val="22"/>
          <w:szCs w:val="22"/>
        </w:rPr>
        <w:t xml:space="preserve"> </w:t>
      </w:r>
      <w:r w:rsidR="004E2C25" w:rsidRPr="0078753A">
        <w:rPr>
          <w:rFonts w:ascii="Calibri" w:hAnsi="Calibri" w:cs="Arial"/>
          <w:sz w:val="22"/>
          <w:szCs w:val="22"/>
        </w:rPr>
        <w:t>v6,</w:t>
      </w:r>
      <w:r w:rsidR="004E2C25" w:rsidRPr="0078753A">
        <w:rPr>
          <w:rFonts w:ascii="Calibri" w:hAnsi="Calibri"/>
          <w:sz w:val="22"/>
          <w:szCs w:val="22"/>
        </w:rPr>
        <w:t>Star Team, AgitarOne</w:t>
      </w:r>
      <w:r w:rsidR="00161842">
        <w:rPr>
          <w:rFonts w:ascii="Calibri" w:hAnsi="Calibri"/>
          <w:sz w:val="22"/>
          <w:szCs w:val="22"/>
        </w:rPr>
        <w:t>.</w:t>
      </w:r>
    </w:p>
    <w:p w:rsidR="00161842" w:rsidRDefault="00161842" w:rsidP="00161842">
      <w:pPr>
        <w:pStyle w:val="Bullist"/>
        <w:numPr>
          <w:ilvl w:val="0"/>
          <w:numId w:val="0"/>
        </w:numPr>
        <w:tabs>
          <w:tab w:val="left" w:pos="720"/>
        </w:tabs>
        <w:jc w:val="both"/>
        <w:rPr>
          <w:rFonts w:ascii="Calibri" w:hAnsi="Calibri"/>
          <w:sz w:val="22"/>
          <w:szCs w:val="22"/>
        </w:rPr>
      </w:pPr>
    </w:p>
    <w:p w:rsidR="00436300" w:rsidRPr="00161842" w:rsidRDefault="00436300" w:rsidP="00161842">
      <w:pPr>
        <w:pStyle w:val="Bullist"/>
        <w:numPr>
          <w:ilvl w:val="0"/>
          <w:numId w:val="0"/>
        </w:numPr>
        <w:tabs>
          <w:tab w:val="left" w:pos="720"/>
        </w:tabs>
        <w:jc w:val="both"/>
        <w:rPr>
          <w:rFonts w:ascii="Calibri" w:hAnsi="Calibri" w:cs="Arial"/>
          <w:b/>
          <w:sz w:val="22"/>
          <w:szCs w:val="22"/>
        </w:rPr>
      </w:pPr>
      <w:r w:rsidRPr="00161842">
        <w:rPr>
          <w:rFonts w:ascii="Calibri" w:hAnsi="Calibri" w:cs="Arial"/>
          <w:b/>
          <w:sz w:val="22"/>
          <w:szCs w:val="22"/>
        </w:rPr>
        <w:t>Training Conducted</w:t>
      </w:r>
    </w:p>
    <w:tbl>
      <w:tblPr>
        <w:tblW w:w="0" w:type="auto"/>
        <w:tblInd w:w="53" w:type="dxa"/>
        <w:tblLayout w:type="fixed"/>
        <w:tblCellMar>
          <w:left w:w="115" w:type="dxa"/>
          <w:right w:w="115" w:type="dxa"/>
        </w:tblCellMar>
        <w:tblLook w:val="0000"/>
      </w:tblPr>
      <w:tblGrid>
        <w:gridCol w:w="786"/>
        <w:gridCol w:w="3236"/>
        <w:gridCol w:w="1710"/>
        <w:gridCol w:w="2250"/>
        <w:gridCol w:w="1440"/>
      </w:tblGrid>
      <w:tr w:rsidR="00436300" w:rsidRPr="00436300" w:rsidTr="00436300">
        <w:trPr>
          <w:trHeight w:val="305"/>
        </w:trPr>
        <w:tc>
          <w:tcPr>
            <w:tcW w:w="78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Year</w:t>
            </w:r>
          </w:p>
        </w:tc>
        <w:tc>
          <w:tcPr>
            <w:tcW w:w="323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Title</w:t>
            </w:r>
          </w:p>
        </w:tc>
        <w:tc>
          <w:tcPr>
            <w:tcW w:w="171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Presented to</w:t>
            </w:r>
          </w:p>
        </w:tc>
        <w:tc>
          <w:tcPr>
            <w:tcW w:w="225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Location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Organised by</w:t>
            </w:r>
          </w:p>
        </w:tc>
      </w:tr>
      <w:tr w:rsidR="00436300" w:rsidRPr="00436300" w:rsidTr="00436300">
        <w:trPr>
          <w:trHeight w:val="305"/>
        </w:trPr>
        <w:tc>
          <w:tcPr>
            <w:tcW w:w="78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2007</w:t>
            </w:r>
          </w:p>
        </w:tc>
        <w:tc>
          <w:tcPr>
            <w:tcW w:w="323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Junit Framework Tool</w:t>
            </w:r>
          </w:p>
        </w:tc>
        <w:tc>
          <w:tcPr>
            <w:tcW w:w="171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 Chennai</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rsidTr="00436300">
        <w:trPr>
          <w:trHeight w:val="395"/>
        </w:trPr>
        <w:tc>
          <w:tcPr>
            <w:tcW w:w="78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2008</w:t>
            </w:r>
          </w:p>
        </w:tc>
        <w:tc>
          <w:tcPr>
            <w:tcW w:w="323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Business Services Framework.</w:t>
            </w:r>
          </w:p>
        </w:tc>
        <w:tc>
          <w:tcPr>
            <w:tcW w:w="171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 Chennai</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rsidTr="00436300">
        <w:trPr>
          <w:trHeight w:val="70"/>
        </w:trPr>
        <w:tc>
          <w:tcPr>
            <w:tcW w:w="78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2008</w:t>
            </w:r>
          </w:p>
        </w:tc>
        <w:tc>
          <w:tcPr>
            <w:tcW w:w="323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Java/J2EE</w:t>
            </w:r>
          </w:p>
        </w:tc>
        <w:tc>
          <w:tcPr>
            <w:tcW w:w="171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436300" w:rsidRPr="00436300" w:rsidRDefault="00436300" w:rsidP="00436300">
            <w:pPr>
              <w:snapToGrid w:val="0"/>
              <w:rPr>
                <w:rFonts w:ascii="Calibri" w:hAnsi="Calibri"/>
                <w:color w:val="000000"/>
                <w:szCs w:val="22"/>
              </w:rPr>
            </w:pPr>
            <w:r w:rsidRPr="00436300">
              <w:rPr>
                <w:rFonts w:ascii="Calibri" w:hAnsi="Calibri"/>
                <w:color w:val="000000"/>
                <w:szCs w:val="22"/>
              </w:rPr>
              <w:t>TCS,</w:t>
            </w:r>
            <w:r>
              <w:rPr>
                <w:rFonts w:ascii="Calibri" w:hAnsi="Calibri"/>
                <w:color w:val="000000"/>
                <w:szCs w:val="22"/>
              </w:rPr>
              <w:t xml:space="preserve"> </w:t>
            </w:r>
            <w:r w:rsidRPr="00436300">
              <w:rPr>
                <w:rFonts w:ascii="Calibri" w:hAnsi="Calibri"/>
                <w:color w:val="000000"/>
                <w:szCs w:val="22"/>
              </w:rPr>
              <w:t>Chennai</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rsidTr="00436300">
        <w:trPr>
          <w:trHeight w:val="305"/>
        </w:trPr>
        <w:tc>
          <w:tcPr>
            <w:tcW w:w="78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2009</w:t>
            </w:r>
          </w:p>
        </w:tc>
        <w:tc>
          <w:tcPr>
            <w:tcW w:w="323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EJB's</w:t>
            </w:r>
          </w:p>
        </w:tc>
        <w:tc>
          <w:tcPr>
            <w:tcW w:w="171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 xml:space="preserve">TCS, Hyderabad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rsidTr="00436300">
        <w:trPr>
          <w:trHeight w:val="350"/>
        </w:trPr>
        <w:tc>
          <w:tcPr>
            <w:tcW w:w="78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2010</w:t>
            </w:r>
          </w:p>
        </w:tc>
        <w:tc>
          <w:tcPr>
            <w:tcW w:w="323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ILOG JRules</w:t>
            </w:r>
          </w:p>
        </w:tc>
        <w:tc>
          <w:tcPr>
            <w:tcW w:w="171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 Hyderabad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436300" w:rsidRPr="00436300" w:rsidTr="00436300">
        <w:trPr>
          <w:trHeight w:val="350"/>
        </w:trPr>
        <w:tc>
          <w:tcPr>
            <w:tcW w:w="78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2010</w:t>
            </w:r>
          </w:p>
        </w:tc>
        <w:tc>
          <w:tcPr>
            <w:tcW w:w="3236"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Web Services Technology</w:t>
            </w:r>
          </w:p>
        </w:tc>
        <w:tc>
          <w:tcPr>
            <w:tcW w:w="171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 Hyderabad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olor w:val="000000"/>
                <w:szCs w:val="22"/>
              </w:rPr>
            </w:pPr>
            <w:r w:rsidRPr="00436300">
              <w:rPr>
                <w:rFonts w:ascii="Calibri" w:hAnsi="Calibri"/>
                <w:color w:val="000000"/>
                <w:szCs w:val="22"/>
              </w:rPr>
              <w:t>TCS</w:t>
            </w:r>
          </w:p>
        </w:tc>
      </w:tr>
      <w:tr w:rsidR="00380FD5" w:rsidRPr="00436300" w:rsidTr="00436300">
        <w:trPr>
          <w:trHeight w:val="350"/>
        </w:trPr>
        <w:tc>
          <w:tcPr>
            <w:tcW w:w="786" w:type="dxa"/>
            <w:tcBorders>
              <w:top w:val="single" w:sz="4" w:space="0" w:color="000000"/>
              <w:left w:val="single" w:sz="4" w:space="0" w:color="000000"/>
              <w:bottom w:val="single" w:sz="4" w:space="0" w:color="000000"/>
            </w:tcBorders>
            <w:shd w:val="clear" w:color="auto" w:fill="auto"/>
          </w:tcPr>
          <w:p w:rsidR="00380FD5" w:rsidRPr="00436300" w:rsidRDefault="00380FD5" w:rsidP="00380FD5">
            <w:pPr>
              <w:snapToGrid w:val="0"/>
              <w:rPr>
                <w:rFonts w:ascii="Calibri" w:hAnsi="Calibri"/>
                <w:color w:val="000000"/>
                <w:szCs w:val="22"/>
              </w:rPr>
            </w:pPr>
            <w:r>
              <w:rPr>
                <w:rFonts w:ascii="Calibri" w:hAnsi="Calibri"/>
                <w:color w:val="000000"/>
                <w:szCs w:val="22"/>
              </w:rPr>
              <w:t>2011</w:t>
            </w:r>
          </w:p>
        </w:tc>
        <w:tc>
          <w:tcPr>
            <w:tcW w:w="3236" w:type="dxa"/>
            <w:tcBorders>
              <w:top w:val="single" w:sz="4" w:space="0" w:color="000000"/>
              <w:left w:val="single" w:sz="4" w:space="0" w:color="000000"/>
              <w:bottom w:val="single" w:sz="4" w:space="0" w:color="000000"/>
            </w:tcBorders>
            <w:shd w:val="clear" w:color="auto" w:fill="auto"/>
          </w:tcPr>
          <w:p w:rsidR="00380FD5" w:rsidRPr="00436300" w:rsidRDefault="00380FD5" w:rsidP="00936E3D">
            <w:pPr>
              <w:snapToGrid w:val="0"/>
              <w:rPr>
                <w:rFonts w:ascii="Calibri" w:hAnsi="Calibri"/>
                <w:color w:val="000000"/>
                <w:szCs w:val="22"/>
              </w:rPr>
            </w:pPr>
            <w:r>
              <w:rPr>
                <w:rFonts w:ascii="Calibri" w:hAnsi="Calibri"/>
                <w:color w:val="000000"/>
                <w:szCs w:val="22"/>
              </w:rPr>
              <w:t>Sixsigma (GreenBelt)</w:t>
            </w:r>
          </w:p>
        </w:tc>
        <w:tc>
          <w:tcPr>
            <w:tcW w:w="1710" w:type="dxa"/>
            <w:tcBorders>
              <w:top w:val="single" w:sz="4" w:space="0" w:color="000000"/>
              <w:left w:val="single" w:sz="4" w:space="0" w:color="000000"/>
              <w:bottom w:val="single" w:sz="4" w:space="0" w:color="000000"/>
            </w:tcBorders>
            <w:shd w:val="clear" w:color="auto" w:fill="auto"/>
          </w:tcPr>
          <w:p w:rsidR="00380FD5" w:rsidRPr="00436300" w:rsidRDefault="00380FD5" w:rsidP="00936E3D">
            <w:pPr>
              <w:snapToGrid w:val="0"/>
              <w:rPr>
                <w:rFonts w:ascii="Calibri" w:hAnsi="Calibri"/>
                <w:color w:val="000000"/>
                <w:szCs w:val="22"/>
              </w:rPr>
            </w:pPr>
            <w:r>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380FD5" w:rsidRPr="00436300" w:rsidRDefault="00380FD5" w:rsidP="00936E3D">
            <w:pPr>
              <w:snapToGrid w:val="0"/>
              <w:rPr>
                <w:rFonts w:ascii="Calibri" w:hAnsi="Calibri"/>
                <w:color w:val="000000"/>
                <w:szCs w:val="22"/>
              </w:rPr>
            </w:pPr>
            <w:r>
              <w:rPr>
                <w:rFonts w:ascii="Calibri" w:hAnsi="Calibri"/>
                <w:color w:val="000000"/>
                <w:szCs w:val="22"/>
              </w:rPr>
              <w:t>TCS, Hyderabad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380FD5" w:rsidRPr="00436300" w:rsidRDefault="00380FD5" w:rsidP="00936E3D">
            <w:pPr>
              <w:snapToGrid w:val="0"/>
              <w:rPr>
                <w:rFonts w:ascii="Calibri" w:hAnsi="Calibri"/>
                <w:color w:val="000000"/>
                <w:szCs w:val="22"/>
              </w:rPr>
            </w:pPr>
            <w:r>
              <w:rPr>
                <w:rFonts w:ascii="Calibri" w:hAnsi="Calibri"/>
                <w:color w:val="000000"/>
                <w:szCs w:val="22"/>
              </w:rPr>
              <w:t>TCS</w:t>
            </w:r>
          </w:p>
        </w:tc>
      </w:tr>
      <w:tr w:rsidR="00380FD5" w:rsidRPr="00436300" w:rsidTr="00436300">
        <w:trPr>
          <w:trHeight w:val="350"/>
        </w:trPr>
        <w:tc>
          <w:tcPr>
            <w:tcW w:w="786" w:type="dxa"/>
            <w:tcBorders>
              <w:top w:val="single" w:sz="4" w:space="0" w:color="000000"/>
              <w:left w:val="single" w:sz="4" w:space="0" w:color="000000"/>
              <w:bottom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2012</w:t>
            </w:r>
          </w:p>
        </w:tc>
        <w:tc>
          <w:tcPr>
            <w:tcW w:w="3236" w:type="dxa"/>
            <w:tcBorders>
              <w:top w:val="single" w:sz="4" w:space="0" w:color="000000"/>
              <w:left w:val="single" w:sz="4" w:space="0" w:color="000000"/>
              <w:bottom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WSRR</w:t>
            </w:r>
          </w:p>
        </w:tc>
        <w:tc>
          <w:tcPr>
            <w:tcW w:w="1710" w:type="dxa"/>
            <w:tcBorders>
              <w:top w:val="single" w:sz="4" w:space="0" w:color="000000"/>
              <w:left w:val="single" w:sz="4" w:space="0" w:color="000000"/>
              <w:bottom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SF, Bloomington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TCS</w:t>
            </w:r>
          </w:p>
        </w:tc>
      </w:tr>
      <w:tr w:rsidR="00380FD5" w:rsidRPr="00436300" w:rsidTr="00436300">
        <w:trPr>
          <w:trHeight w:val="350"/>
        </w:trPr>
        <w:tc>
          <w:tcPr>
            <w:tcW w:w="786" w:type="dxa"/>
            <w:tcBorders>
              <w:top w:val="single" w:sz="4" w:space="0" w:color="000000"/>
              <w:left w:val="single" w:sz="4" w:space="0" w:color="000000"/>
              <w:bottom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2014</w:t>
            </w:r>
          </w:p>
        </w:tc>
        <w:tc>
          <w:tcPr>
            <w:tcW w:w="3236" w:type="dxa"/>
            <w:tcBorders>
              <w:top w:val="single" w:sz="4" w:space="0" w:color="000000"/>
              <w:left w:val="single" w:sz="4" w:space="0" w:color="000000"/>
              <w:bottom w:val="single" w:sz="4" w:space="0" w:color="000000"/>
            </w:tcBorders>
            <w:shd w:val="clear" w:color="auto" w:fill="auto"/>
          </w:tcPr>
          <w:p w:rsidR="00380FD5" w:rsidRDefault="00380FD5" w:rsidP="00380FD5">
            <w:pPr>
              <w:snapToGrid w:val="0"/>
              <w:rPr>
                <w:rFonts w:ascii="Calibri" w:hAnsi="Calibri"/>
                <w:color w:val="000000"/>
                <w:szCs w:val="22"/>
              </w:rPr>
            </w:pPr>
            <w:r>
              <w:rPr>
                <w:rFonts w:ascii="Calibri" w:hAnsi="Calibri"/>
                <w:color w:val="000000"/>
                <w:szCs w:val="22"/>
              </w:rPr>
              <w:t>Web Application and Web Services Security process</w:t>
            </w:r>
          </w:p>
        </w:tc>
        <w:tc>
          <w:tcPr>
            <w:tcW w:w="1710" w:type="dxa"/>
            <w:tcBorders>
              <w:top w:val="single" w:sz="4" w:space="0" w:color="000000"/>
              <w:left w:val="single" w:sz="4" w:space="0" w:color="000000"/>
              <w:bottom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Team</w:t>
            </w:r>
          </w:p>
        </w:tc>
        <w:tc>
          <w:tcPr>
            <w:tcW w:w="2250" w:type="dxa"/>
            <w:tcBorders>
              <w:top w:val="single" w:sz="4" w:space="0" w:color="000000"/>
              <w:left w:val="single" w:sz="4" w:space="0" w:color="000000"/>
              <w:bottom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 xml:space="preserve">SF, Bloomington </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380FD5" w:rsidRDefault="00380FD5" w:rsidP="00936E3D">
            <w:pPr>
              <w:snapToGrid w:val="0"/>
              <w:rPr>
                <w:rFonts w:ascii="Calibri" w:hAnsi="Calibri"/>
                <w:color w:val="000000"/>
                <w:szCs w:val="22"/>
              </w:rPr>
            </w:pPr>
            <w:r>
              <w:rPr>
                <w:rFonts w:ascii="Calibri" w:hAnsi="Calibri"/>
                <w:color w:val="000000"/>
                <w:szCs w:val="22"/>
              </w:rPr>
              <w:t>TCS</w:t>
            </w:r>
          </w:p>
        </w:tc>
      </w:tr>
    </w:tbl>
    <w:p w:rsidR="00436300" w:rsidRPr="00436300" w:rsidRDefault="00436300" w:rsidP="00436300">
      <w:pPr>
        <w:pStyle w:val="cv2"/>
        <w:spacing w:before="0" w:after="0"/>
        <w:rPr>
          <w:rFonts w:ascii="Calibri" w:hAnsi="Calibri" w:cs="Arial"/>
          <w:sz w:val="22"/>
          <w:szCs w:val="22"/>
        </w:rPr>
      </w:pPr>
    </w:p>
    <w:p w:rsidR="00436300" w:rsidRPr="00436300" w:rsidRDefault="00436300" w:rsidP="00436300">
      <w:pPr>
        <w:pStyle w:val="cv2"/>
        <w:spacing w:before="0" w:after="0"/>
        <w:rPr>
          <w:rFonts w:ascii="Calibri" w:hAnsi="Calibri" w:cs="Arial"/>
          <w:sz w:val="22"/>
          <w:szCs w:val="22"/>
        </w:rPr>
      </w:pPr>
      <w:r w:rsidRPr="00436300">
        <w:rPr>
          <w:rFonts w:ascii="Calibri" w:hAnsi="Calibri" w:cs="Arial"/>
          <w:sz w:val="22"/>
          <w:szCs w:val="22"/>
        </w:rPr>
        <w:t>Training Attended</w:t>
      </w:r>
    </w:p>
    <w:tbl>
      <w:tblPr>
        <w:tblW w:w="0" w:type="auto"/>
        <w:tblInd w:w="108" w:type="dxa"/>
        <w:tblLayout w:type="fixed"/>
        <w:tblLook w:val="0000"/>
      </w:tblPr>
      <w:tblGrid>
        <w:gridCol w:w="848"/>
        <w:gridCol w:w="4767"/>
        <w:gridCol w:w="1529"/>
        <w:gridCol w:w="2062"/>
      </w:tblGrid>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Year</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Title</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Location</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pStyle w:val="tablehead"/>
              <w:snapToGrid w:val="0"/>
              <w:spacing w:before="0" w:after="0"/>
              <w:rPr>
                <w:rFonts w:ascii="Calibri" w:hAnsi="Calibri"/>
                <w:sz w:val="22"/>
                <w:szCs w:val="22"/>
              </w:rPr>
            </w:pPr>
            <w:r w:rsidRPr="00436300">
              <w:rPr>
                <w:rFonts w:ascii="Calibri" w:hAnsi="Calibri"/>
                <w:sz w:val="22"/>
                <w:szCs w:val="22"/>
              </w:rPr>
              <w:t>Organised by</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Unix, Linux, C, C++, Java, Mainframes</w:t>
            </w:r>
          </w:p>
          <w:p w:rsidR="00436300" w:rsidRPr="00436300" w:rsidRDefault="00436300" w:rsidP="00936E3D">
            <w:pPr>
              <w:snapToGrid w:val="0"/>
              <w:rPr>
                <w:rFonts w:ascii="Calibri" w:hAnsi="Calibri" w:cs="Arial"/>
                <w:szCs w:val="22"/>
              </w:rPr>
            </w:pPr>
            <w:r w:rsidRPr="00436300">
              <w:rPr>
                <w:rFonts w:ascii="Calibri" w:hAnsi="Calibri" w:cs="Arial"/>
                <w:szCs w:val="22"/>
              </w:rPr>
              <w:t>Software Development  Process</w:t>
            </w:r>
          </w:p>
          <w:p w:rsidR="00436300" w:rsidRPr="00436300" w:rsidRDefault="00436300" w:rsidP="00936E3D">
            <w:pPr>
              <w:snapToGrid w:val="0"/>
              <w:rPr>
                <w:rFonts w:ascii="Calibri" w:hAnsi="Calibri" w:cs="Arial"/>
                <w:szCs w:val="22"/>
              </w:rPr>
            </w:pPr>
            <w:r w:rsidRPr="00436300">
              <w:rPr>
                <w:rFonts w:ascii="Calibri" w:hAnsi="Calibri" w:cs="Arial"/>
                <w:szCs w:val="22"/>
              </w:rPr>
              <w:t>Requirements Engineering</w:t>
            </w:r>
          </w:p>
          <w:p w:rsidR="00436300" w:rsidRPr="00436300" w:rsidRDefault="00436300" w:rsidP="00936E3D">
            <w:pPr>
              <w:snapToGrid w:val="0"/>
              <w:rPr>
                <w:rFonts w:ascii="Calibri" w:hAnsi="Calibri" w:cs="Arial"/>
                <w:szCs w:val="22"/>
              </w:rPr>
            </w:pPr>
            <w:r w:rsidRPr="00436300">
              <w:rPr>
                <w:rFonts w:ascii="Calibri" w:hAnsi="Calibri" w:cs="Arial"/>
                <w:szCs w:val="22"/>
              </w:rPr>
              <w:t>Software Design</w:t>
            </w:r>
          </w:p>
          <w:p w:rsidR="00436300" w:rsidRPr="00436300" w:rsidRDefault="00436300" w:rsidP="00936E3D">
            <w:pPr>
              <w:snapToGrid w:val="0"/>
              <w:rPr>
                <w:rFonts w:ascii="Calibri" w:hAnsi="Calibri" w:cs="Arial"/>
                <w:szCs w:val="22"/>
              </w:rPr>
            </w:pPr>
            <w:r w:rsidRPr="00436300">
              <w:rPr>
                <w:rFonts w:ascii="Calibri" w:hAnsi="Calibri" w:cs="Arial"/>
                <w:szCs w:val="22"/>
              </w:rPr>
              <w:t>Software Maintenance</w:t>
            </w:r>
          </w:p>
          <w:p w:rsidR="00436300" w:rsidRPr="00436300" w:rsidRDefault="00436300" w:rsidP="00936E3D">
            <w:pPr>
              <w:snapToGrid w:val="0"/>
              <w:rPr>
                <w:rFonts w:ascii="Calibri" w:hAnsi="Calibri" w:cs="Arial"/>
                <w:szCs w:val="22"/>
              </w:rPr>
            </w:pPr>
            <w:r w:rsidRPr="00436300">
              <w:rPr>
                <w:rFonts w:ascii="Calibri" w:hAnsi="Calibri" w:cs="Arial"/>
                <w:szCs w:val="22"/>
              </w:rPr>
              <w:t xml:space="preserve">Testing and Debugging </w:t>
            </w:r>
          </w:p>
          <w:p w:rsidR="00436300" w:rsidRPr="00436300" w:rsidRDefault="00436300" w:rsidP="00936E3D">
            <w:pPr>
              <w:snapToGrid w:val="0"/>
              <w:rPr>
                <w:rFonts w:ascii="Calibri" w:hAnsi="Calibri" w:cs="Arial"/>
                <w:szCs w:val="22"/>
              </w:rPr>
            </w:pPr>
            <w:r w:rsidRPr="00436300">
              <w:rPr>
                <w:rFonts w:ascii="Calibri" w:hAnsi="Calibri" w:cs="Arial"/>
                <w:szCs w:val="22"/>
              </w:rPr>
              <w:t>Review – Walk through and Inspection</w:t>
            </w:r>
          </w:p>
          <w:p w:rsidR="00436300" w:rsidRPr="00436300" w:rsidRDefault="00436300" w:rsidP="00936E3D">
            <w:pPr>
              <w:snapToGrid w:val="0"/>
              <w:rPr>
                <w:rFonts w:ascii="Calibri" w:hAnsi="Calibri" w:cs="Arial"/>
                <w:szCs w:val="22"/>
              </w:rPr>
            </w:pPr>
            <w:r w:rsidRPr="00436300">
              <w:rPr>
                <w:rFonts w:ascii="Calibri" w:hAnsi="Calibri" w:cs="Arial"/>
                <w:szCs w:val="22"/>
              </w:rPr>
              <w:t>Operating Systems.</w:t>
            </w:r>
          </w:p>
          <w:p w:rsidR="00436300" w:rsidRPr="00436300" w:rsidRDefault="00436300" w:rsidP="00936E3D">
            <w:pPr>
              <w:snapToGrid w:val="0"/>
              <w:rPr>
                <w:rFonts w:ascii="Calibri" w:hAnsi="Calibri" w:cs="Arial"/>
                <w:szCs w:val="22"/>
              </w:rPr>
            </w:pPr>
            <w:r w:rsidRPr="00436300">
              <w:rPr>
                <w:rFonts w:ascii="Calibri" w:hAnsi="Calibri" w:cs="Arial"/>
                <w:szCs w:val="22"/>
              </w:rPr>
              <w:t>DBMS</w:t>
            </w:r>
          </w:p>
          <w:p w:rsidR="00436300" w:rsidRPr="00436300" w:rsidRDefault="00436300" w:rsidP="00936E3D">
            <w:pPr>
              <w:snapToGrid w:val="0"/>
              <w:rPr>
                <w:rFonts w:ascii="Calibri" w:hAnsi="Calibri" w:cs="Arial"/>
                <w:szCs w:val="22"/>
              </w:rPr>
            </w:pPr>
            <w:r w:rsidRPr="00436300">
              <w:rPr>
                <w:rFonts w:ascii="Calibri" w:hAnsi="Calibri" w:cs="Arial"/>
                <w:szCs w:val="22"/>
              </w:rPr>
              <w:t>Quality Management System</w:t>
            </w:r>
          </w:p>
          <w:p w:rsidR="00436300" w:rsidRPr="00436300" w:rsidRDefault="00436300" w:rsidP="00936E3D">
            <w:pPr>
              <w:snapToGrid w:val="0"/>
              <w:rPr>
                <w:rFonts w:ascii="Calibri" w:hAnsi="Calibri" w:cs="Arial"/>
                <w:szCs w:val="22"/>
              </w:rPr>
            </w:pPr>
            <w:r w:rsidRPr="00436300">
              <w:rPr>
                <w:rFonts w:ascii="Calibri" w:hAnsi="Calibri" w:cs="Arial"/>
                <w:szCs w:val="22"/>
              </w:rPr>
              <w:t xml:space="preserve">Effective Working in Teams </w:t>
            </w:r>
          </w:p>
          <w:p w:rsidR="00436300" w:rsidRPr="00436300" w:rsidRDefault="00436300" w:rsidP="00936E3D">
            <w:pPr>
              <w:snapToGrid w:val="0"/>
              <w:rPr>
                <w:rFonts w:ascii="Calibri" w:hAnsi="Calibri" w:cs="Arial"/>
                <w:szCs w:val="22"/>
              </w:rPr>
            </w:pPr>
            <w:r w:rsidRPr="00436300">
              <w:rPr>
                <w:rFonts w:ascii="Calibri" w:hAnsi="Calibri" w:cs="Arial"/>
                <w:szCs w:val="22"/>
              </w:rPr>
              <w:t>Effective Presentation</w:t>
            </w:r>
          </w:p>
          <w:p w:rsidR="00436300" w:rsidRPr="00436300" w:rsidRDefault="00436300" w:rsidP="00936E3D">
            <w:pPr>
              <w:snapToGrid w:val="0"/>
              <w:rPr>
                <w:rFonts w:ascii="Calibri" w:hAnsi="Calibri" w:cs="Arial"/>
                <w:szCs w:val="22"/>
              </w:rPr>
            </w:pPr>
            <w:r w:rsidRPr="00436300">
              <w:rPr>
                <w:rFonts w:ascii="Calibri" w:hAnsi="Calibri" w:cs="Arial"/>
                <w:szCs w:val="22"/>
              </w:rPr>
              <w:t>Technical writing</w:t>
            </w:r>
          </w:p>
          <w:p w:rsidR="00436300" w:rsidRPr="00436300" w:rsidRDefault="00436300" w:rsidP="00936E3D">
            <w:pPr>
              <w:snapToGrid w:val="0"/>
              <w:rPr>
                <w:rFonts w:ascii="Calibri" w:hAnsi="Calibri" w:cs="Arial"/>
                <w:szCs w:val="22"/>
              </w:rPr>
            </w:pPr>
            <w:r w:rsidRPr="00436300">
              <w:rPr>
                <w:rFonts w:ascii="Calibri" w:hAnsi="Calibri" w:cs="Arial"/>
                <w:szCs w:val="22"/>
              </w:rPr>
              <w:t xml:space="preserve">Object oriented Approach and Design. </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Coimbatore</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Presentation Services Framework</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Business Services Framework</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Business Object Model Framework</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USAA( Client )specific architecture</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2007</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IPMS</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2008</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Configuration Management</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2009</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Batch Framework</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2009</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Star Team</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 xml:space="preserve">TCS </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2009</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AgitarOne</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Chennai</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2010</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Integrated Quality Management System (IQMS)</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395"/>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2010</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TATA Business Excellence Model</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2010</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Defect prevention</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r w:rsidR="00436300" w:rsidRPr="00436300" w:rsidTr="00936E3D">
        <w:trPr>
          <w:trHeight w:val="287"/>
        </w:trPr>
        <w:tc>
          <w:tcPr>
            <w:tcW w:w="848"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2010</w:t>
            </w:r>
          </w:p>
        </w:tc>
        <w:tc>
          <w:tcPr>
            <w:tcW w:w="4767"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Quality process – IQA/EQA and Final Inspection</w:t>
            </w:r>
          </w:p>
        </w:tc>
        <w:tc>
          <w:tcPr>
            <w:tcW w:w="1529" w:type="dxa"/>
            <w:tcBorders>
              <w:top w:val="single" w:sz="4" w:space="0" w:color="000000"/>
              <w:left w:val="single" w:sz="4" w:space="0" w:color="000000"/>
              <w:bottom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Hyderabad</w:t>
            </w:r>
          </w:p>
        </w:tc>
        <w:tc>
          <w:tcPr>
            <w:tcW w:w="2062" w:type="dxa"/>
            <w:tcBorders>
              <w:top w:val="single" w:sz="4" w:space="0" w:color="000000"/>
              <w:left w:val="single" w:sz="4" w:space="0" w:color="000000"/>
              <w:bottom w:val="single" w:sz="4" w:space="0" w:color="000000"/>
              <w:right w:val="single" w:sz="4" w:space="0" w:color="000000"/>
            </w:tcBorders>
            <w:shd w:val="clear" w:color="auto" w:fill="auto"/>
          </w:tcPr>
          <w:p w:rsidR="00436300" w:rsidRPr="00436300" w:rsidRDefault="00436300" w:rsidP="00936E3D">
            <w:pPr>
              <w:snapToGrid w:val="0"/>
              <w:rPr>
                <w:rFonts w:ascii="Calibri" w:hAnsi="Calibri" w:cs="Arial"/>
                <w:szCs w:val="22"/>
              </w:rPr>
            </w:pPr>
            <w:r w:rsidRPr="00436300">
              <w:rPr>
                <w:rFonts w:ascii="Calibri" w:hAnsi="Calibri" w:cs="Arial"/>
                <w:szCs w:val="22"/>
              </w:rPr>
              <w:t>TCS</w:t>
            </w:r>
          </w:p>
        </w:tc>
      </w:tr>
    </w:tbl>
    <w:p w:rsidR="00436300" w:rsidRPr="0078753A" w:rsidRDefault="00436300" w:rsidP="00AA01B5">
      <w:pPr>
        <w:pStyle w:val="Bullist"/>
        <w:numPr>
          <w:ilvl w:val="0"/>
          <w:numId w:val="0"/>
        </w:numPr>
        <w:tabs>
          <w:tab w:val="left" w:pos="720"/>
        </w:tabs>
        <w:jc w:val="both"/>
        <w:rPr>
          <w:rFonts w:ascii="Calibri" w:hAnsi="Calibri"/>
          <w:sz w:val="22"/>
          <w:szCs w:val="22"/>
        </w:rPr>
      </w:pPr>
    </w:p>
    <w:sectPr w:rsidR="00436300" w:rsidRPr="0078753A" w:rsidSect="0078753A">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2DB" w:rsidRDefault="005522DB" w:rsidP="00CB7559">
      <w:r>
        <w:separator/>
      </w:r>
    </w:p>
  </w:endnote>
  <w:endnote w:type="continuationSeparator" w:id="0">
    <w:p w:rsidR="005522DB" w:rsidRDefault="005522DB" w:rsidP="00CB75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2DB" w:rsidRDefault="005522DB" w:rsidP="00CB7559">
      <w:r>
        <w:separator/>
      </w:r>
    </w:p>
  </w:footnote>
  <w:footnote w:type="continuationSeparator" w:id="0">
    <w:p w:rsidR="005522DB" w:rsidRDefault="005522DB" w:rsidP="00CB75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559" w:rsidRDefault="00CB7559" w:rsidP="00CB7559">
    <w:pPr>
      <w:pStyle w:val="Header"/>
      <w:tabs>
        <w:tab w:val="left" w:pos="405"/>
        <w:tab w:val="right" w:pos="9360"/>
      </w:tabs>
    </w:pPr>
    <w:r>
      <w:tab/>
    </w:r>
    <w:r w:rsidR="00AE6EB3">
      <w:rPr>
        <w:noProof/>
        <w:lang w:val="en-US" w:eastAsia="en-US"/>
      </w:rPr>
      <w:drawing>
        <wp:inline distT="0" distB="0" distL="0" distR="0">
          <wp:extent cx="819150" cy="561975"/>
          <wp:effectExtent l="19050" t="0" r="0" b="0"/>
          <wp:docPr id="1" name="Picture 1" descr="20100214-sc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214-scjp1"/>
                  <pic:cNvPicPr>
                    <a:picLocks noChangeAspect="1" noChangeArrowheads="1"/>
                  </pic:cNvPicPr>
                </pic:nvPicPr>
                <pic:blipFill>
                  <a:blip r:embed="rId1"/>
                  <a:srcRect/>
                  <a:stretch>
                    <a:fillRect/>
                  </a:stretch>
                </pic:blipFill>
                <pic:spPr bwMode="auto">
                  <a:xfrm>
                    <a:off x="0" y="0"/>
                    <a:ext cx="819150" cy="561975"/>
                  </a:xfrm>
                  <a:prstGeom prst="rect">
                    <a:avLst/>
                  </a:prstGeom>
                  <a:noFill/>
                  <a:ln w="9525">
                    <a:noFill/>
                    <a:miter lim="800000"/>
                    <a:headEnd/>
                    <a:tailEnd/>
                  </a:ln>
                </pic:spPr>
              </pic:pic>
            </a:graphicData>
          </a:graphic>
        </wp:inline>
      </w:drawing>
    </w:r>
    <w:r>
      <w:tab/>
    </w:r>
    <w:r>
      <w:tab/>
      <w:t xml:space="preserve"> </w:t>
    </w:r>
    <w:r w:rsidR="00AE6EB3">
      <w:rPr>
        <w:noProof/>
        <w:lang w:val="en-US" w:eastAsia="en-US"/>
      </w:rPr>
      <w:drawing>
        <wp:inline distT="0" distB="0" distL="0" distR="0">
          <wp:extent cx="847725" cy="561975"/>
          <wp:effectExtent l="19050" t="0" r="9525" b="0"/>
          <wp:docPr id="2" name="Picture 2" descr="Lean-Six-Sigma-Green-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n-Six-Sigma-Green-Belt"/>
                  <pic:cNvPicPr>
                    <a:picLocks noChangeAspect="1" noChangeArrowheads="1"/>
                  </pic:cNvPicPr>
                </pic:nvPicPr>
                <pic:blipFill>
                  <a:blip r:embed="rId2"/>
                  <a:srcRect/>
                  <a:stretch>
                    <a:fillRect/>
                  </a:stretch>
                </pic:blipFill>
                <pic:spPr bwMode="auto">
                  <a:xfrm>
                    <a:off x="0" y="0"/>
                    <a:ext cx="847725" cy="5619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nsid w:val="00000003"/>
    <w:multiLevelType w:val="singleLevel"/>
    <w:tmpl w:val="00000003"/>
    <w:name w:val="WW8Num3"/>
    <w:lvl w:ilvl="0">
      <w:numFmt w:val="bullet"/>
      <w:lvlText w:val="-"/>
      <w:lvlJc w:val="left"/>
      <w:pPr>
        <w:tabs>
          <w:tab w:val="num" w:pos="1080"/>
        </w:tabs>
        <w:ind w:left="1080" w:hanging="360"/>
      </w:pPr>
      <w:rPr>
        <w:rFonts w:ascii="Times New Roman" w:hAnsi="Times New Roman"/>
      </w:rPr>
    </w:lvl>
  </w:abstractNum>
  <w:abstractNum w:abstractNumId="3">
    <w:nsid w:val="00000004"/>
    <w:multiLevelType w:val="singleLevel"/>
    <w:tmpl w:val="00000004"/>
    <w:name w:val="WW8Num4"/>
    <w:lvl w:ilvl="0">
      <w:start w:val="1"/>
      <w:numFmt w:val="bullet"/>
      <w:pStyle w:val="Bullist"/>
      <w:lvlText w:val=""/>
      <w:lvlJc w:val="left"/>
      <w:pPr>
        <w:tabs>
          <w:tab w:val="num" w:pos="360"/>
        </w:tabs>
        <w:ind w:left="360" w:hanging="360"/>
      </w:pPr>
      <w:rPr>
        <w:rFonts w:ascii="Symbol" w:hAnsi="Symbol"/>
        <w:sz w:val="20"/>
      </w:rPr>
    </w:lvl>
  </w:abstractNum>
  <w:abstractNum w:abstractNumId="4">
    <w:nsid w:val="00000005"/>
    <w:multiLevelType w:val="singleLevel"/>
    <w:tmpl w:val="00000005"/>
    <w:lvl w:ilvl="0">
      <w:start w:val="1"/>
      <w:numFmt w:val="bullet"/>
      <w:lvlText w:val=""/>
      <w:lvlJc w:val="left"/>
      <w:pPr>
        <w:tabs>
          <w:tab w:val="num" w:pos="720"/>
        </w:tabs>
        <w:ind w:left="720" w:hanging="360"/>
      </w:pPr>
      <w:rPr>
        <w:rFonts w:ascii="Symbol" w:hAnsi="Symbol"/>
        <w:sz w:val="20"/>
      </w:rPr>
    </w:lvl>
  </w:abstractNum>
  <w:abstractNum w:abstractNumId="5">
    <w:nsid w:val="00000006"/>
    <w:multiLevelType w:val="multilevel"/>
    <w:tmpl w:val="00000006"/>
    <w:name w:val="WW8Num6"/>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AED4BE1"/>
    <w:multiLevelType w:val="hybridMultilevel"/>
    <w:tmpl w:val="6CD6D2E8"/>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7">
    <w:nsid w:val="0E601BFD"/>
    <w:multiLevelType w:val="hybridMultilevel"/>
    <w:tmpl w:val="D5C8E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13C64EFF"/>
    <w:multiLevelType w:val="hybridMultilevel"/>
    <w:tmpl w:val="AC549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A24E44"/>
    <w:multiLevelType w:val="hybridMultilevel"/>
    <w:tmpl w:val="A9C44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BD143D"/>
    <w:multiLevelType w:val="hybridMultilevel"/>
    <w:tmpl w:val="3A98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60150"/>
    <w:multiLevelType w:val="hybridMultilevel"/>
    <w:tmpl w:val="6C00D076"/>
    <w:lvl w:ilvl="0" w:tplc="04090001">
      <w:start w:val="1"/>
      <w:numFmt w:val="bullet"/>
      <w:lvlText w:val=""/>
      <w:lvlJc w:val="left"/>
      <w:pPr>
        <w:ind w:left="361" w:hanging="360"/>
      </w:pPr>
      <w:rPr>
        <w:rFonts w:ascii="Symbol" w:hAnsi="Symbol" w:hint="default"/>
      </w:rPr>
    </w:lvl>
    <w:lvl w:ilvl="1" w:tplc="04090003">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2">
    <w:nsid w:val="297516FA"/>
    <w:multiLevelType w:val="hybridMultilevel"/>
    <w:tmpl w:val="AC42F4F0"/>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3">
    <w:nsid w:val="2E064C55"/>
    <w:multiLevelType w:val="hybridMultilevel"/>
    <w:tmpl w:val="313C3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4D1D"/>
    <w:multiLevelType w:val="hybridMultilevel"/>
    <w:tmpl w:val="334EC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A911B36"/>
    <w:multiLevelType w:val="hybridMultilevel"/>
    <w:tmpl w:val="4B82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103D6"/>
    <w:multiLevelType w:val="hybridMultilevel"/>
    <w:tmpl w:val="A12466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025"/>
        </w:tabs>
        <w:ind w:left="2025" w:hanging="360"/>
      </w:pPr>
      <w:rPr>
        <w:rFonts w:ascii="Courier New" w:hAnsi="Courier New" w:hint="default"/>
      </w:rPr>
    </w:lvl>
    <w:lvl w:ilvl="2" w:tplc="04090005" w:tentative="1">
      <w:start w:val="1"/>
      <w:numFmt w:val="bullet"/>
      <w:lvlText w:val=""/>
      <w:lvlJc w:val="left"/>
      <w:pPr>
        <w:tabs>
          <w:tab w:val="num" w:pos="2745"/>
        </w:tabs>
        <w:ind w:left="2745" w:hanging="360"/>
      </w:pPr>
      <w:rPr>
        <w:rFonts w:ascii="Wingdings" w:hAnsi="Wingdings" w:hint="default"/>
      </w:rPr>
    </w:lvl>
    <w:lvl w:ilvl="3" w:tplc="04090001" w:tentative="1">
      <w:start w:val="1"/>
      <w:numFmt w:val="bullet"/>
      <w:lvlText w:val=""/>
      <w:lvlJc w:val="left"/>
      <w:pPr>
        <w:tabs>
          <w:tab w:val="num" w:pos="3465"/>
        </w:tabs>
        <w:ind w:left="3465" w:hanging="360"/>
      </w:pPr>
      <w:rPr>
        <w:rFonts w:ascii="Symbol" w:hAnsi="Symbol" w:hint="default"/>
      </w:rPr>
    </w:lvl>
    <w:lvl w:ilvl="4" w:tplc="04090003" w:tentative="1">
      <w:start w:val="1"/>
      <w:numFmt w:val="bullet"/>
      <w:lvlText w:val="o"/>
      <w:lvlJc w:val="left"/>
      <w:pPr>
        <w:tabs>
          <w:tab w:val="num" w:pos="4185"/>
        </w:tabs>
        <w:ind w:left="4185" w:hanging="360"/>
      </w:pPr>
      <w:rPr>
        <w:rFonts w:ascii="Courier New" w:hAnsi="Courier New" w:hint="default"/>
      </w:rPr>
    </w:lvl>
    <w:lvl w:ilvl="5" w:tplc="04090005" w:tentative="1">
      <w:start w:val="1"/>
      <w:numFmt w:val="bullet"/>
      <w:lvlText w:val=""/>
      <w:lvlJc w:val="left"/>
      <w:pPr>
        <w:tabs>
          <w:tab w:val="num" w:pos="4905"/>
        </w:tabs>
        <w:ind w:left="4905" w:hanging="360"/>
      </w:pPr>
      <w:rPr>
        <w:rFonts w:ascii="Wingdings" w:hAnsi="Wingdings" w:hint="default"/>
      </w:rPr>
    </w:lvl>
    <w:lvl w:ilvl="6" w:tplc="04090001" w:tentative="1">
      <w:start w:val="1"/>
      <w:numFmt w:val="bullet"/>
      <w:lvlText w:val=""/>
      <w:lvlJc w:val="left"/>
      <w:pPr>
        <w:tabs>
          <w:tab w:val="num" w:pos="5625"/>
        </w:tabs>
        <w:ind w:left="5625" w:hanging="360"/>
      </w:pPr>
      <w:rPr>
        <w:rFonts w:ascii="Symbol" w:hAnsi="Symbol" w:hint="default"/>
      </w:rPr>
    </w:lvl>
    <w:lvl w:ilvl="7" w:tplc="04090003" w:tentative="1">
      <w:start w:val="1"/>
      <w:numFmt w:val="bullet"/>
      <w:lvlText w:val="o"/>
      <w:lvlJc w:val="left"/>
      <w:pPr>
        <w:tabs>
          <w:tab w:val="num" w:pos="6345"/>
        </w:tabs>
        <w:ind w:left="6345" w:hanging="360"/>
      </w:pPr>
      <w:rPr>
        <w:rFonts w:ascii="Courier New" w:hAnsi="Courier New" w:hint="default"/>
      </w:rPr>
    </w:lvl>
    <w:lvl w:ilvl="8" w:tplc="04090005" w:tentative="1">
      <w:start w:val="1"/>
      <w:numFmt w:val="bullet"/>
      <w:lvlText w:val=""/>
      <w:lvlJc w:val="left"/>
      <w:pPr>
        <w:tabs>
          <w:tab w:val="num" w:pos="7065"/>
        </w:tabs>
        <w:ind w:left="7065" w:hanging="360"/>
      </w:pPr>
      <w:rPr>
        <w:rFonts w:ascii="Wingdings" w:hAnsi="Wingdings" w:hint="default"/>
      </w:rPr>
    </w:lvl>
  </w:abstractNum>
  <w:abstractNum w:abstractNumId="17">
    <w:nsid w:val="4A3E0429"/>
    <w:multiLevelType w:val="hybridMultilevel"/>
    <w:tmpl w:val="9F784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4B53B0"/>
    <w:multiLevelType w:val="hybridMultilevel"/>
    <w:tmpl w:val="953A4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8DB017F"/>
    <w:multiLevelType w:val="hybridMultilevel"/>
    <w:tmpl w:val="493874E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0">
    <w:nsid w:val="5AE54380"/>
    <w:multiLevelType w:val="hybridMultilevel"/>
    <w:tmpl w:val="704A4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0B6BC4"/>
    <w:multiLevelType w:val="hybridMultilevel"/>
    <w:tmpl w:val="0DE4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6DA1733"/>
    <w:multiLevelType w:val="hybridMultilevel"/>
    <w:tmpl w:val="441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D18E2"/>
    <w:multiLevelType w:val="hybridMultilevel"/>
    <w:tmpl w:val="8F26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DB783C"/>
    <w:multiLevelType w:val="hybridMultilevel"/>
    <w:tmpl w:val="DC96E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5F77D7"/>
    <w:multiLevelType w:val="multilevel"/>
    <w:tmpl w:val="7B6A0DBA"/>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24"/>
  </w:num>
  <w:num w:numId="8">
    <w:abstractNumId w:val="14"/>
  </w:num>
  <w:num w:numId="9">
    <w:abstractNumId w:val="16"/>
  </w:num>
  <w:num w:numId="10">
    <w:abstractNumId w:val="22"/>
  </w:num>
  <w:num w:numId="11">
    <w:abstractNumId w:val="15"/>
  </w:num>
  <w:num w:numId="12">
    <w:abstractNumId w:val="17"/>
  </w:num>
  <w:num w:numId="13">
    <w:abstractNumId w:val="13"/>
  </w:num>
  <w:num w:numId="14">
    <w:abstractNumId w:val="9"/>
  </w:num>
  <w:num w:numId="15">
    <w:abstractNumId w:val="23"/>
  </w:num>
  <w:num w:numId="16">
    <w:abstractNumId w:val="10"/>
  </w:num>
  <w:num w:numId="17">
    <w:abstractNumId w:val="8"/>
  </w:num>
  <w:num w:numId="18">
    <w:abstractNumId w:val="12"/>
  </w:num>
  <w:num w:numId="19">
    <w:abstractNumId w:val="11"/>
  </w:num>
  <w:num w:numId="20">
    <w:abstractNumId w:val="25"/>
  </w:num>
  <w:num w:numId="21">
    <w:abstractNumId w:val="18"/>
  </w:num>
  <w:num w:numId="22">
    <w:abstractNumId w:val="3"/>
  </w:num>
  <w:num w:numId="23">
    <w:abstractNumId w:val="3"/>
  </w:num>
  <w:num w:numId="24">
    <w:abstractNumId w:val="3"/>
  </w:num>
  <w:num w:numId="25">
    <w:abstractNumId w:val="19"/>
    <w:lvlOverride w:ilvl="0"/>
    <w:lvlOverride w:ilvl="1"/>
    <w:lvlOverride w:ilvl="2"/>
    <w:lvlOverride w:ilvl="3"/>
    <w:lvlOverride w:ilvl="4"/>
    <w:lvlOverride w:ilvl="5"/>
    <w:lvlOverride w:ilvl="6"/>
    <w:lvlOverride w:ilvl="7"/>
    <w:lvlOverride w:ilvl="8"/>
  </w:num>
  <w:num w:numId="26">
    <w:abstractNumId w:val="7"/>
    <w:lvlOverride w:ilvl="0"/>
    <w:lvlOverride w:ilvl="1"/>
    <w:lvlOverride w:ilvl="2"/>
    <w:lvlOverride w:ilvl="3"/>
    <w:lvlOverride w:ilvl="4"/>
    <w:lvlOverride w:ilvl="5"/>
    <w:lvlOverride w:ilvl="6"/>
    <w:lvlOverride w:ilvl="7"/>
    <w:lvlOverride w:ilvl="8"/>
  </w:num>
  <w:num w:numId="27">
    <w:abstractNumId w:val="15"/>
    <w:lvlOverride w:ilvl="0"/>
    <w:lvlOverride w:ilvl="1"/>
    <w:lvlOverride w:ilvl="2"/>
    <w:lvlOverride w:ilvl="3"/>
    <w:lvlOverride w:ilvl="4"/>
    <w:lvlOverride w:ilvl="5"/>
    <w:lvlOverride w:ilvl="6"/>
    <w:lvlOverride w:ilvl="7"/>
    <w:lvlOverride w:ilvl="8"/>
  </w:num>
  <w:num w:numId="28">
    <w:abstractNumId w:val="21"/>
    <w:lvlOverride w:ilvl="0"/>
    <w:lvlOverride w:ilvl="1"/>
    <w:lvlOverride w:ilvl="2"/>
    <w:lvlOverride w:ilvl="3"/>
    <w:lvlOverride w:ilvl="4"/>
    <w:lvlOverride w:ilvl="5"/>
    <w:lvlOverride w:ilvl="6"/>
    <w:lvlOverride w:ilvl="7"/>
    <w:lvlOverride w:ilvl="8"/>
  </w:num>
  <w:num w:numId="29">
    <w:abstractNumId w:val="6"/>
    <w:lvlOverride w:ilvl="0"/>
    <w:lvlOverride w:ilvl="1"/>
    <w:lvlOverride w:ilvl="2"/>
    <w:lvlOverride w:ilvl="3"/>
    <w:lvlOverride w:ilvl="4"/>
    <w:lvlOverride w:ilvl="5"/>
    <w:lvlOverride w:ilvl="6"/>
    <w:lvlOverride w:ilvl="7"/>
    <w:lvlOverride w:ilvl="8"/>
  </w:num>
  <w:num w:numId="30">
    <w:abstractNumId w:val="20"/>
  </w:num>
  <w:num w:numId="31">
    <w:abstractNumId w:val="7"/>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grammar="clean"/>
  <w:stylePaneFormatFilter w:val="0000"/>
  <w:defaultTabStop w:val="720"/>
  <w:defaultTableStyle w:val="Normal"/>
  <w:drawingGridHorizontalSpacing w:val="11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BE2A5A"/>
    <w:rsid w:val="000029CA"/>
    <w:rsid w:val="00017FEE"/>
    <w:rsid w:val="000270EB"/>
    <w:rsid w:val="000527D4"/>
    <w:rsid w:val="00062A08"/>
    <w:rsid w:val="00075727"/>
    <w:rsid w:val="00080C14"/>
    <w:rsid w:val="00081957"/>
    <w:rsid w:val="000837E5"/>
    <w:rsid w:val="000B395D"/>
    <w:rsid w:val="000B7F43"/>
    <w:rsid w:val="000C67E1"/>
    <w:rsid w:val="000D10BA"/>
    <w:rsid w:val="000E36B1"/>
    <w:rsid w:val="000F654B"/>
    <w:rsid w:val="00104808"/>
    <w:rsid w:val="00116F8A"/>
    <w:rsid w:val="001361D7"/>
    <w:rsid w:val="00140DE1"/>
    <w:rsid w:val="001616A1"/>
    <w:rsid w:val="00161842"/>
    <w:rsid w:val="00163D88"/>
    <w:rsid w:val="00171800"/>
    <w:rsid w:val="001A4F7D"/>
    <w:rsid w:val="001E76BB"/>
    <w:rsid w:val="00202225"/>
    <w:rsid w:val="00204BF6"/>
    <w:rsid w:val="00204C59"/>
    <w:rsid w:val="00206E01"/>
    <w:rsid w:val="00227830"/>
    <w:rsid w:val="00231E71"/>
    <w:rsid w:val="00233991"/>
    <w:rsid w:val="002408E8"/>
    <w:rsid w:val="00255D58"/>
    <w:rsid w:val="00262723"/>
    <w:rsid w:val="002A3632"/>
    <w:rsid w:val="002A54AD"/>
    <w:rsid w:val="002B6392"/>
    <w:rsid w:val="002C7D72"/>
    <w:rsid w:val="002D7A61"/>
    <w:rsid w:val="002D7E98"/>
    <w:rsid w:val="002E0EBE"/>
    <w:rsid w:val="003002E9"/>
    <w:rsid w:val="003008A9"/>
    <w:rsid w:val="0030159E"/>
    <w:rsid w:val="00302942"/>
    <w:rsid w:val="003062C1"/>
    <w:rsid w:val="00306B80"/>
    <w:rsid w:val="00306D9A"/>
    <w:rsid w:val="00320874"/>
    <w:rsid w:val="0032634E"/>
    <w:rsid w:val="0032706D"/>
    <w:rsid w:val="003278BC"/>
    <w:rsid w:val="0034319B"/>
    <w:rsid w:val="003507CB"/>
    <w:rsid w:val="00354BAB"/>
    <w:rsid w:val="00356EF2"/>
    <w:rsid w:val="003774CF"/>
    <w:rsid w:val="00380FD5"/>
    <w:rsid w:val="003948A6"/>
    <w:rsid w:val="00397862"/>
    <w:rsid w:val="003A1435"/>
    <w:rsid w:val="003A14BE"/>
    <w:rsid w:val="003A2EC0"/>
    <w:rsid w:val="003B18F6"/>
    <w:rsid w:val="003C59B4"/>
    <w:rsid w:val="003D4099"/>
    <w:rsid w:val="003F4FF4"/>
    <w:rsid w:val="00407BA0"/>
    <w:rsid w:val="00412733"/>
    <w:rsid w:val="00421852"/>
    <w:rsid w:val="00436300"/>
    <w:rsid w:val="004458E1"/>
    <w:rsid w:val="00473C4E"/>
    <w:rsid w:val="00495F82"/>
    <w:rsid w:val="004B7D3C"/>
    <w:rsid w:val="004D2A57"/>
    <w:rsid w:val="004E2C25"/>
    <w:rsid w:val="004F2E56"/>
    <w:rsid w:val="004F362D"/>
    <w:rsid w:val="00500D62"/>
    <w:rsid w:val="00512254"/>
    <w:rsid w:val="005263D5"/>
    <w:rsid w:val="005522DB"/>
    <w:rsid w:val="0056174A"/>
    <w:rsid w:val="005630E2"/>
    <w:rsid w:val="00563D28"/>
    <w:rsid w:val="0056766F"/>
    <w:rsid w:val="0059107E"/>
    <w:rsid w:val="00596CD1"/>
    <w:rsid w:val="005B0F78"/>
    <w:rsid w:val="005B2761"/>
    <w:rsid w:val="005D0478"/>
    <w:rsid w:val="005E46B8"/>
    <w:rsid w:val="005F731C"/>
    <w:rsid w:val="00601530"/>
    <w:rsid w:val="006427F4"/>
    <w:rsid w:val="00656F25"/>
    <w:rsid w:val="00672B7E"/>
    <w:rsid w:val="00677860"/>
    <w:rsid w:val="0068503F"/>
    <w:rsid w:val="00691639"/>
    <w:rsid w:val="006B5036"/>
    <w:rsid w:val="006C0F47"/>
    <w:rsid w:val="006F509E"/>
    <w:rsid w:val="00706FF1"/>
    <w:rsid w:val="00707D90"/>
    <w:rsid w:val="0071753F"/>
    <w:rsid w:val="00722865"/>
    <w:rsid w:val="007233EB"/>
    <w:rsid w:val="00760F34"/>
    <w:rsid w:val="00776C5A"/>
    <w:rsid w:val="0078753A"/>
    <w:rsid w:val="007A7481"/>
    <w:rsid w:val="007B27C6"/>
    <w:rsid w:val="007B62F2"/>
    <w:rsid w:val="007B6E07"/>
    <w:rsid w:val="007B73D9"/>
    <w:rsid w:val="007B7549"/>
    <w:rsid w:val="007C5412"/>
    <w:rsid w:val="007D017C"/>
    <w:rsid w:val="007F7265"/>
    <w:rsid w:val="00811A6B"/>
    <w:rsid w:val="008170F4"/>
    <w:rsid w:val="00822E4A"/>
    <w:rsid w:val="00825EB1"/>
    <w:rsid w:val="00830DC7"/>
    <w:rsid w:val="00865084"/>
    <w:rsid w:val="008663D6"/>
    <w:rsid w:val="00877312"/>
    <w:rsid w:val="0088194F"/>
    <w:rsid w:val="0088366E"/>
    <w:rsid w:val="00897F89"/>
    <w:rsid w:val="008A5682"/>
    <w:rsid w:val="008B00F7"/>
    <w:rsid w:val="008C24B8"/>
    <w:rsid w:val="008D52F4"/>
    <w:rsid w:val="008D7F6C"/>
    <w:rsid w:val="00906800"/>
    <w:rsid w:val="009248F4"/>
    <w:rsid w:val="00936E3D"/>
    <w:rsid w:val="009770C1"/>
    <w:rsid w:val="00986ECF"/>
    <w:rsid w:val="00995DB2"/>
    <w:rsid w:val="00997CB1"/>
    <w:rsid w:val="009A4DEF"/>
    <w:rsid w:val="009B04A6"/>
    <w:rsid w:val="009D62B3"/>
    <w:rsid w:val="009E28C1"/>
    <w:rsid w:val="009E7029"/>
    <w:rsid w:val="00A118AA"/>
    <w:rsid w:val="00A146F0"/>
    <w:rsid w:val="00A1795C"/>
    <w:rsid w:val="00A325F4"/>
    <w:rsid w:val="00A35DB1"/>
    <w:rsid w:val="00A5185D"/>
    <w:rsid w:val="00A57138"/>
    <w:rsid w:val="00A60005"/>
    <w:rsid w:val="00A75509"/>
    <w:rsid w:val="00A764C2"/>
    <w:rsid w:val="00A97437"/>
    <w:rsid w:val="00AA01B5"/>
    <w:rsid w:val="00AB722F"/>
    <w:rsid w:val="00AC006E"/>
    <w:rsid w:val="00AC5B72"/>
    <w:rsid w:val="00AE6EB3"/>
    <w:rsid w:val="00AE790D"/>
    <w:rsid w:val="00AF309B"/>
    <w:rsid w:val="00B0269E"/>
    <w:rsid w:val="00B1228D"/>
    <w:rsid w:val="00B15456"/>
    <w:rsid w:val="00B21F71"/>
    <w:rsid w:val="00B2213B"/>
    <w:rsid w:val="00B22A72"/>
    <w:rsid w:val="00B564F7"/>
    <w:rsid w:val="00B6616B"/>
    <w:rsid w:val="00B7448D"/>
    <w:rsid w:val="00B83298"/>
    <w:rsid w:val="00B87F64"/>
    <w:rsid w:val="00B908B3"/>
    <w:rsid w:val="00B964A5"/>
    <w:rsid w:val="00B96EFF"/>
    <w:rsid w:val="00B97BAD"/>
    <w:rsid w:val="00BA7BC0"/>
    <w:rsid w:val="00BC136B"/>
    <w:rsid w:val="00BC29EC"/>
    <w:rsid w:val="00BC7AC7"/>
    <w:rsid w:val="00BD476D"/>
    <w:rsid w:val="00BE2769"/>
    <w:rsid w:val="00BE2A5A"/>
    <w:rsid w:val="00BE7F0F"/>
    <w:rsid w:val="00BF10DF"/>
    <w:rsid w:val="00C116F6"/>
    <w:rsid w:val="00C15751"/>
    <w:rsid w:val="00C24D1B"/>
    <w:rsid w:val="00C32907"/>
    <w:rsid w:val="00C3297A"/>
    <w:rsid w:val="00C415C9"/>
    <w:rsid w:val="00C554A7"/>
    <w:rsid w:val="00C554F1"/>
    <w:rsid w:val="00C61282"/>
    <w:rsid w:val="00C642E3"/>
    <w:rsid w:val="00C734FB"/>
    <w:rsid w:val="00C7682C"/>
    <w:rsid w:val="00C96858"/>
    <w:rsid w:val="00CA1F85"/>
    <w:rsid w:val="00CA328A"/>
    <w:rsid w:val="00CB7559"/>
    <w:rsid w:val="00CC3C57"/>
    <w:rsid w:val="00CE13FF"/>
    <w:rsid w:val="00CE780E"/>
    <w:rsid w:val="00CF408D"/>
    <w:rsid w:val="00D10054"/>
    <w:rsid w:val="00D1762D"/>
    <w:rsid w:val="00D2354C"/>
    <w:rsid w:val="00D36AF0"/>
    <w:rsid w:val="00D74D4C"/>
    <w:rsid w:val="00D927AF"/>
    <w:rsid w:val="00D95BDA"/>
    <w:rsid w:val="00DB6D73"/>
    <w:rsid w:val="00DC2236"/>
    <w:rsid w:val="00DD7C46"/>
    <w:rsid w:val="00DE37F7"/>
    <w:rsid w:val="00DE686E"/>
    <w:rsid w:val="00DE76BD"/>
    <w:rsid w:val="00E03DBD"/>
    <w:rsid w:val="00E05B98"/>
    <w:rsid w:val="00E20AE1"/>
    <w:rsid w:val="00E25A18"/>
    <w:rsid w:val="00E4064B"/>
    <w:rsid w:val="00E46244"/>
    <w:rsid w:val="00E476A5"/>
    <w:rsid w:val="00E679F0"/>
    <w:rsid w:val="00E90712"/>
    <w:rsid w:val="00E90AAC"/>
    <w:rsid w:val="00E92457"/>
    <w:rsid w:val="00E94108"/>
    <w:rsid w:val="00E95DB2"/>
    <w:rsid w:val="00ED1FCA"/>
    <w:rsid w:val="00ED619E"/>
    <w:rsid w:val="00ED7A1A"/>
    <w:rsid w:val="00EE6AE5"/>
    <w:rsid w:val="00F01E5E"/>
    <w:rsid w:val="00F075E8"/>
    <w:rsid w:val="00F169D6"/>
    <w:rsid w:val="00F16C0B"/>
    <w:rsid w:val="00F412B0"/>
    <w:rsid w:val="00F533FE"/>
    <w:rsid w:val="00F67BC0"/>
    <w:rsid w:val="00F8195B"/>
    <w:rsid w:val="00F91BCB"/>
    <w:rsid w:val="00FA182F"/>
    <w:rsid w:val="00FB30CC"/>
    <w:rsid w:val="00FB6DE8"/>
    <w:rsid w:val="00FC7B72"/>
    <w:rsid w:val="00FE2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 w:val="22"/>
      <w:lang w:val="en-GB" w:eastAsia="ar-SA"/>
    </w:rPr>
  </w:style>
  <w:style w:type="paragraph" w:styleId="Heading1">
    <w:name w:val="heading 1"/>
    <w:basedOn w:val="Normal"/>
    <w:next w:val="Normal"/>
    <w:qFormat/>
    <w:pPr>
      <w:keepNext/>
      <w:numPr>
        <w:numId w:val="1"/>
      </w:numPr>
      <w:spacing w:before="240" w:after="60"/>
      <w:ind w:left="720" w:firstLine="0"/>
      <w:outlineLvl w:val="0"/>
    </w:pPr>
    <w:rPr>
      <w:b/>
      <w:kern w:val="1"/>
      <w:sz w:val="28"/>
    </w:rPr>
  </w:style>
  <w:style w:type="paragraph" w:styleId="Heading2">
    <w:name w:val="heading 2"/>
    <w:basedOn w:val="Normal"/>
    <w:next w:val="Normal"/>
    <w:qFormat/>
    <w:pPr>
      <w:keepNext/>
      <w:numPr>
        <w:ilvl w:val="1"/>
        <w:numId w:val="1"/>
      </w:numPr>
      <w:spacing w:after="120"/>
      <w:ind w:left="720" w:firstLine="0"/>
      <w:outlineLvl w:val="1"/>
    </w:pPr>
    <w:rPr>
      <w:b/>
    </w:rPr>
  </w:style>
  <w:style w:type="paragraph" w:styleId="Heading3">
    <w:name w:val="heading 3"/>
    <w:basedOn w:val="Normal"/>
    <w:next w:val="Normal"/>
    <w:link w:val="Heading3Char"/>
    <w:uiPriority w:val="9"/>
    <w:semiHidden/>
    <w:unhideWhenUsed/>
    <w:qFormat/>
    <w:rsid w:val="00CA328A"/>
    <w:pPr>
      <w:keepNext/>
      <w:spacing w:before="240" w:after="60"/>
      <w:outlineLvl w:val="2"/>
    </w:pPr>
    <w:rPr>
      <w:rFonts w:ascii="Calibri Light" w:hAnsi="Calibri Light"/>
      <w:b/>
      <w:bCs/>
      <w:sz w:val="26"/>
      <w:szCs w:val="2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Times New Roman" w:hAnsi="Times New Roman"/>
    </w:rPr>
  </w:style>
  <w:style w:type="character" w:customStyle="1" w:styleId="WW8Num4z0">
    <w:name w:val="WW8Num4z0"/>
    <w:rPr>
      <w:rFonts w:ascii="Symbol" w:hAnsi="Symbol"/>
      <w:sz w:val="20"/>
    </w:rPr>
  </w:style>
  <w:style w:type="character" w:customStyle="1" w:styleId="WW8Num5z0">
    <w:name w:val="WW8Num5z0"/>
    <w:rPr>
      <w:rFonts w:ascii="Symbol" w:hAnsi="Symbol"/>
      <w:sz w:val="20"/>
    </w:rPr>
  </w:style>
  <w:style w:type="character" w:customStyle="1" w:styleId="Absatz-Standardschriftart">
    <w:name w:val="Absatz-Standardschriftart"/>
  </w:style>
  <w:style w:type="character" w:styleId="DefaultParagraphFont0">
    <w:name w:val="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6z0">
    <w:name w:val="WW8Num6z0"/>
    <w:rPr>
      <w:rFonts w:ascii="Symbol" w:hAnsi="Symbol"/>
      <w:sz w:val="20"/>
    </w:rPr>
  </w:style>
  <w:style w:type="character" w:customStyle="1" w:styleId="WW8Num7z0">
    <w:name w:val="WW8Num7z0"/>
    <w:rPr>
      <w:rFonts w:ascii="Symbol" w:hAnsi="Symbol"/>
      <w:sz w:val="20"/>
    </w:rPr>
  </w:style>
  <w:style w:type="character" w:customStyle="1" w:styleId="WW8Num8z0">
    <w:name w:val="WW8Num8z0"/>
    <w:rPr>
      <w:rFonts w:ascii="Symbol" w:hAnsi="Symbol"/>
      <w:sz w:val="20"/>
    </w:rPr>
  </w:style>
  <w:style w:type="character" w:customStyle="1" w:styleId="WW8Num9z0">
    <w:name w:val="WW8Num9z0"/>
    <w:rPr>
      <w:rFonts w:ascii="Symbol" w:hAnsi="Symbol"/>
      <w:sz w:val="20"/>
    </w:rPr>
  </w:style>
  <w:style w:type="character" w:customStyle="1" w:styleId="WW8Num11z0">
    <w:name w:val="WW8Num11z0"/>
    <w:rPr>
      <w:sz w:val="22"/>
    </w:rPr>
  </w:style>
  <w:style w:type="character" w:customStyle="1" w:styleId="WW8Num12z0">
    <w:name w:val="WW8Num12z0"/>
    <w:rPr>
      <w:rFonts w:ascii="Symbol" w:hAnsi="Symbol"/>
      <w:b w:val="0"/>
      <w:i w:val="0"/>
      <w:sz w:val="24"/>
    </w:rPr>
  </w:style>
  <w:style w:type="character" w:customStyle="1" w:styleId="WW8Num13z0">
    <w:name w:val="WW8Num13z0"/>
    <w:rPr>
      <w:sz w:val="22"/>
    </w:rPr>
  </w:style>
  <w:style w:type="character" w:customStyle="1" w:styleId="WW8Num14z0">
    <w:name w:val="WW8Num14z0"/>
    <w:rPr>
      <w:rFonts w:ascii="Symbol" w:hAnsi="Symbol"/>
      <w:sz w:val="20"/>
    </w:rPr>
  </w:style>
  <w:style w:type="character" w:customStyle="1" w:styleId="WW8Num15z0">
    <w:name w:val="WW8Num15z0"/>
    <w:rPr>
      <w:rFonts w:ascii="Symbol" w:hAnsi="Symbol"/>
      <w:sz w:val="20"/>
    </w:rPr>
  </w:style>
  <w:style w:type="character" w:customStyle="1" w:styleId="WW8Num16z0">
    <w:name w:val="WW8Num16z0"/>
    <w:rPr>
      <w:rFonts w:ascii="Symbol" w:hAnsi="Symbol"/>
      <w:sz w:val="20"/>
    </w:rPr>
  </w:style>
  <w:style w:type="character" w:customStyle="1" w:styleId="WW8NumSt1z0">
    <w:name w:val="WW8NumSt1z0"/>
    <w:rPr>
      <w:rFonts w:ascii="Symbol" w:hAnsi="Symbol"/>
      <w:b w:val="0"/>
      <w:i w:val="0"/>
      <w:sz w:val="20"/>
    </w:rPr>
  </w:style>
  <w:style w:type="character" w:customStyle="1" w:styleId="WW-DefaultParagraphFont">
    <w:name w:val="WW-Default Paragraph Font"/>
  </w:style>
  <w:style w:type="character" w:styleId="CommentReference">
    <w:name w:val="annotation reference"/>
    <w:rPr>
      <w:sz w:val="16"/>
    </w:rPr>
  </w:style>
  <w:style w:type="character" w:customStyle="1" w:styleId="WW-Absatz-Standardschriftart111111111111111">
    <w:name w:val="WW-Absatz-Standardschriftart111111111111111"/>
  </w:style>
  <w:style w:type="paragraph" w:customStyle="1" w:styleId="Heading">
    <w:name w:val="Heading"/>
    <w:basedOn w:val="Normal"/>
    <w:next w:val="BodyText"/>
    <w:pPr>
      <w:keepNext/>
      <w:spacing w:before="240" w:after="120"/>
    </w:pPr>
    <w:rPr>
      <w:rFonts w:eastAsia="MS Mincho"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ommentText">
    <w:name w:val="annotation text"/>
    <w:basedOn w:val="Normal"/>
    <w:pPr>
      <w:spacing w:after="240"/>
      <w:ind w:left="720"/>
    </w:pPr>
    <w:rPr>
      <w:color w:val="000000"/>
    </w:rPr>
  </w:style>
  <w:style w:type="paragraph" w:customStyle="1" w:styleId="name">
    <w:name w:val="name"/>
    <w:basedOn w:val="Normal"/>
    <w:pPr>
      <w:spacing w:before="480" w:after="480"/>
      <w:ind w:left="720"/>
      <w:jc w:val="center"/>
    </w:pPr>
    <w:rPr>
      <w:rFonts w:ascii="Arial Narrow" w:hAnsi="Arial Narrow"/>
      <w:b/>
      <w:sz w:val="40"/>
    </w:rPr>
  </w:style>
  <w:style w:type="paragraph" w:customStyle="1" w:styleId="cv2">
    <w:name w:val="cv2"/>
    <w:basedOn w:val="Heading1"/>
    <w:pPr>
      <w:numPr>
        <w:numId w:val="0"/>
      </w:numPr>
      <w:spacing w:before="480" w:after="240"/>
    </w:pPr>
    <w:rPr>
      <w:rFonts w:ascii="Arial Narrow" w:hAnsi="Arial Narrow"/>
    </w:rPr>
  </w:style>
  <w:style w:type="paragraph" w:customStyle="1" w:styleId="cv3">
    <w:name w:val="cv3"/>
    <w:basedOn w:val="cv2"/>
    <w:pPr>
      <w:spacing w:before="240"/>
    </w:pPr>
    <w:rPr>
      <w:sz w:val="24"/>
    </w:rPr>
  </w:style>
  <w:style w:type="paragraph" w:customStyle="1" w:styleId="cv4">
    <w:name w:val="cv4"/>
    <w:basedOn w:val="Normal"/>
    <w:pPr>
      <w:spacing w:after="120"/>
      <w:ind w:left="720"/>
      <w:jc w:val="both"/>
    </w:pPr>
    <w:rPr>
      <w:b/>
    </w:rPr>
  </w:style>
  <w:style w:type="paragraph" w:customStyle="1" w:styleId="tablehead">
    <w:name w:val="tablehead"/>
    <w:basedOn w:val="Normal"/>
    <w:pPr>
      <w:spacing w:before="120" w:after="120"/>
    </w:pPr>
    <w:rPr>
      <w:b/>
      <w:sz w:val="20"/>
    </w:rPr>
  </w:style>
  <w:style w:type="paragraph" w:customStyle="1" w:styleId="bullet">
    <w:name w:val="bullet"/>
    <w:basedOn w:val="Normal"/>
    <w:pPr>
      <w:numPr>
        <w:numId w:val="6"/>
      </w:numPr>
      <w:ind w:left="1008" w:hanging="288"/>
    </w:pPr>
  </w:style>
  <w:style w:type="paragraph" w:customStyle="1" w:styleId="tabletext">
    <w:name w:val="tabletext"/>
    <w:basedOn w:val="Normal"/>
    <w:pPr>
      <w:spacing w:before="120" w:after="120"/>
    </w:pPr>
    <w:rPr>
      <w:sz w:val="20"/>
    </w:rPr>
  </w:style>
  <w:style w:type="paragraph" w:styleId="Header">
    <w:name w:val="header"/>
    <w:basedOn w:val="Normal"/>
    <w:pPr>
      <w:tabs>
        <w:tab w:val="center" w:pos="4320"/>
        <w:tab w:val="right" w:pos="8640"/>
      </w:tabs>
    </w:pPr>
  </w:style>
  <w:style w:type="paragraph" w:customStyle="1" w:styleId="projecttitle">
    <w:name w:val="project title"/>
    <w:basedOn w:val="cv4"/>
    <w:pPr>
      <w:spacing w:before="120" w:after="240"/>
      <w:ind w:left="0"/>
    </w:pPr>
  </w:style>
  <w:style w:type="paragraph" w:styleId="FootnoteText">
    <w:name w:val="footnote text"/>
    <w:basedOn w:val="Normal"/>
    <w:pPr>
      <w:spacing w:after="120"/>
      <w:ind w:left="72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Bullist">
    <w:name w:val="Bullist"/>
    <w:basedOn w:val="Normal"/>
    <w:pPr>
      <w:numPr>
        <w:numId w:val="4"/>
      </w:numPr>
    </w:pPr>
    <w:rPr>
      <w:rFonts w:ascii="Times New Roman" w:hAnsi="Times New Roman"/>
      <w:sz w:val="24"/>
      <w:lang w:val="en-US"/>
    </w:rPr>
  </w:style>
  <w:style w:type="character" w:styleId="Hyperlink">
    <w:name w:val="Hyperlink"/>
    <w:uiPriority w:val="99"/>
    <w:unhideWhenUsed/>
    <w:rsid w:val="000B7F43"/>
    <w:rPr>
      <w:color w:val="0000FF"/>
      <w:u w:val="single"/>
    </w:rPr>
  </w:style>
  <w:style w:type="paragraph" w:customStyle="1" w:styleId="normal0">
    <w:name w:val="normal"/>
    <w:rsid w:val="003062C1"/>
    <w:rPr>
      <w:rFonts w:ascii="Arial" w:eastAsia="Arial" w:hAnsi="Arial" w:cs="Arial"/>
      <w:color w:val="000000"/>
      <w:sz w:val="24"/>
      <w:szCs w:val="22"/>
    </w:rPr>
  </w:style>
  <w:style w:type="paragraph" w:styleId="NormalWeb">
    <w:name w:val="Normal (Web)"/>
    <w:basedOn w:val="Normal"/>
    <w:uiPriority w:val="99"/>
    <w:semiHidden/>
    <w:unhideWhenUsed/>
    <w:rsid w:val="005630E2"/>
    <w:pPr>
      <w:suppressAutoHyphens w:val="0"/>
      <w:spacing w:before="100" w:beforeAutospacing="1" w:after="100" w:afterAutospacing="1"/>
    </w:pPr>
    <w:rPr>
      <w:rFonts w:ascii="Times New Roman" w:hAnsi="Times New Roman"/>
      <w:sz w:val="24"/>
      <w:szCs w:val="24"/>
      <w:lang w:val="en-US" w:eastAsia="en-US"/>
    </w:rPr>
  </w:style>
  <w:style w:type="character" w:customStyle="1" w:styleId="Heading3Char">
    <w:name w:val="Heading 3 Char"/>
    <w:link w:val="Heading3"/>
    <w:uiPriority w:val="9"/>
    <w:semiHidden/>
    <w:rsid w:val="00CA328A"/>
    <w:rPr>
      <w:rFonts w:ascii="Calibri Light" w:eastAsia="Times New Roman" w:hAnsi="Calibri Light" w:cs="Times New Roman"/>
      <w:b/>
      <w:bCs/>
      <w:sz w:val="26"/>
      <w:szCs w:val="26"/>
      <w:lang w:val="en-GB" w:eastAsia="ar-SA"/>
    </w:rPr>
  </w:style>
  <w:style w:type="paragraph" w:styleId="PlainText">
    <w:name w:val="Plain Text"/>
    <w:basedOn w:val="Normal"/>
    <w:link w:val="PlainTextChar"/>
    <w:uiPriority w:val="99"/>
    <w:semiHidden/>
    <w:unhideWhenUsed/>
    <w:rsid w:val="00421852"/>
    <w:pPr>
      <w:suppressAutoHyphens w:val="0"/>
    </w:pPr>
    <w:rPr>
      <w:rFonts w:ascii="Consolas" w:eastAsia="Calibri" w:hAnsi="Consolas"/>
      <w:sz w:val="21"/>
      <w:szCs w:val="21"/>
      <w:lang/>
    </w:rPr>
  </w:style>
  <w:style w:type="character" w:customStyle="1" w:styleId="PlainTextChar">
    <w:name w:val="Plain Text Char"/>
    <w:link w:val="PlainText"/>
    <w:uiPriority w:val="99"/>
    <w:semiHidden/>
    <w:rsid w:val="00421852"/>
    <w:rPr>
      <w:rFonts w:ascii="Consolas" w:eastAsia="Calibri" w:hAnsi="Consolas"/>
      <w:sz w:val="21"/>
      <w:szCs w:val="21"/>
    </w:rPr>
  </w:style>
  <w:style w:type="character" w:customStyle="1" w:styleId="normalchar">
    <w:name w:val="normal__char"/>
    <w:rsid w:val="006C0F47"/>
  </w:style>
  <w:style w:type="character" w:customStyle="1" w:styleId="apple-converted-space">
    <w:name w:val="apple-converted-space"/>
    <w:rsid w:val="00116F8A"/>
  </w:style>
  <w:style w:type="paragraph" w:styleId="ListParagraph">
    <w:name w:val="List Paragraph"/>
    <w:basedOn w:val="Normal"/>
    <w:uiPriority w:val="34"/>
    <w:qFormat/>
    <w:rsid w:val="007C5412"/>
    <w:pPr>
      <w:suppressAutoHyphens w:val="0"/>
      <w:spacing w:after="160" w:line="259" w:lineRule="auto"/>
      <w:ind w:left="720"/>
      <w:contextualSpacing/>
    </w:pPr>
    <w:rPr>
      <w:rFonts w:ascii="Calibri" w:eastAsia="Calibri" w:hAnsi="Calibri"/>
      <w:szCs w:val="22"/>
      <w:lang w:val="en-US" w:eastAsia="en-US"/>
    </w:rPr>
  </w:style>
  <w:style w:type="paragraph" w:styleId="Footer">
    <w:name w:val="footer"/>
    <w:basedOn w:val="Normal"/>
    <w:link w:val="FooterChar"/>
    <w:uiPriority w:val="99"/>
    <w:semiHidden/>
    <w:unhideWhenUsed/>
    <w:rsid w:val="00CB7559"/>
    <w:pPr>
      <w:tabs>
        <w:tab w:val="center" w:pos="4680"/>
        <w:tab w:val="right" w:pos="9360"/>
      </w:tabs>
    </w:pPr>
  </w:style>
  <w:style w:type="character" w:customStyle="1" w:styleId="FooterChar">
    <w:name w:val="Footer Char"/>
    <w:link w:val="Footer"/>
    <w:uiPriority w:val="99"/>
    <w:semiHidden/>
    <w:rsid w:val="00CB7559"/>
    <w:rPr>
      <w:rFonts w:ascii="Arial" w:hAnsi="Arial"/>
      <w:sz w:val="22"/>
      <w:lang w:val="en-GB" w:eastAsia="ar-SA"/>
    </w:rPr>
  </w:style>
  <w:style w:type="paragraph" w:customStyle="1" w:styleId="m-4944835669242421069gmail-wordsection1">
    <w:name w:val="m_-4944835669242421069gmail-wordsection1"/>
    <w:basedOn w:val="Normal"/>
    <w:rsid w:val="002C7D72"/>
    <w:pPr>
      <w:suppressAutoHyphens w:val="0"/>
      <w:spacing w:before="100" w:beforeAutospacing="1" w:after="100" w:afterAutospacing="1"/>
    </w:pPr>
    <w:rPr>
      <w:rFonts w:ascii="Times New Roman" w:hAnsi="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2022734">
      <w:bodyDiv w:val="1"/>
      <w:marLeft w:val="0"/>
      <w:marRight w:val="0"/>
      <w:marTop w:val="0"/>
      <w:marBottom w:val="0"/>
      <w:divBdr>
        <w:top w:val="none" w:sz="0" w:space="0" w:color="auto"/>
        <w:left w:val="none" w:sz="0" w:space="0" w:color="auto"/>
        <w:bottom w:val="none" w:sz="0" w:space="0" w:color="auto"/>
        <w:right w:val="none" w:sz="0" w:space="0" w:color="auto"/>
      </w:divBdr>
    </w:div>
    <w:div w:id="66923154">
      <w:bodyDiv w:val="1"/>
      <w:marLeft w:val="0"/>
      <w:marRight w:val="0"/>
      <w:marTop w:val="0"/>
      <w:marBottom w:val="0"/>
      <w:divBdr>
        <w:top w:val="none" w:sz="0" w:space="0" w:color="auto"/>
        <w:left w:val="none" w:sz="0" w:space="0" w:color="auto"/>
        <w:bottom w:val="none" w:sz="0" w:space="0" w:color="auto"/>
        <w:right w:val="none" w:sz="0" w:space="0" w:color="auto"/>
      </w:divBdr>
    </w:div>
    <w:div w:id="178079739">
      <w:bodyDiv w:val="1"/>
      <w:marLeft w:val="0"/>
      <w:marRight w:val="0"/>
      <w:marTop w:val="0"/>
      <w:marBottom w:val="0"/>
      <w:divBdr>
        <w:top w:val="none" w:sz="0" w:space="0" w:color="auto"/>
        <w:left w:val="none" w:sz="0" w:space="0" w:color="auto"/>
        <w:bottom w:val="none" w:sz="0" w:space="0" w:color="auto"/>
        <w:right w:val="none" w:sz="0" w:space="0" w:color="auto"/>
      </w:divBdr>
    </w:div>
    <w:div w:id="869874160">
      <w:bodyDiv w:val="1"/>
      <w:marLeft w:val="0"/>
      <w:marRight w:val="0"/>
      <w:marTop w:val="0"/>
      <w:marBottom w:val="0"/>
      <w:divBdr>
        <w:top w:val="none" w:sz="0" w:space="0" w:color="auto"/>
        <w:left w:val="none" w:sz="0" w:space="0" w:color="auto"/>
        <w:bottom w:val="none" w:sz="0" w:space="0" w:color="auto"/>
        <w:right w:val="none" w:sz="0" w:space="0" w:color="auto"/>
      </w:divBdr>
    </w:div>
    <w:div w:id="885485094">
      <w:bodyDiv w:val="1"/>
      <w:marLeft w:val="0"/>
      <w:marRight w:val="0"/>
      <w:marTop w:val="0"/>
      <w:marBottom w:val="0"/>
      <w:divBdr>
        <w:top w:val="none" w:sz="0" w:space="0" w:color="auto"/>
        <w:left w:val="none" w:sz="0" w:space="0" w:color="auto"/>
        <w:bottom w:val="none" w:sz="0" w:space="0" w:color="auto"/>
        <w:right w:val="none" w:sz="0" w:space="0" w:color="auto"/>
      </w:divBdr>
    </w:div>
    <w:div w:id="978723839">
      <w:bodyDiv w:val="1"/>
      <w:marLeft w:val="0"/>
      <w:marRight w:val="0"/>
      <w:marTop w:val="0"/>
      <w:marBottom w:val="0"/>
      <w:divBdr>
        <w:top w:val="none" w:sz="0" w:space="0" w:color="auto"/>
        <w:left w:val="none" w:sz="0" w:space="0" w:color="auto"/>
        <w:bottom w:val="none" w:sz="0" w:space="0" w:color="auto"/>
        <w:right w:val="none" w:sz="0" w:space="0" w:color="auto"/>
      </w:divBdr>
    </w:div>
    <w:div w:id="1028723437">
      <w:bodyDiv w:val="1"/>
      <w:marLeft w:val="0"/>
      <w:marRight w:val="0"/>
      <w:marTop w:val="0"/>
      <w:marBottom w:val="0"/>
      <w:divBdr>
        <w:top w:val="none" w:sz="0" w:space="0" w:color="auto"/>
        <w:left w:val="none" w:sz="0" w:space="0" w:color="auto"/>
        <w:bottom w:val="none" w:sz="0" w:space="0" w:color="auto"/>
        <w:right w:val="none" w:sz="0" w:space="0" w:color="auto"/>
      </w:divBdr>
    </w:div>
    <w:div w:id="1332294772">
      <w:bodyDiv w:val="1"/>
      <w:marLeft w:val="0"/>
      <w:marRight w:val="0"/>
      <w:marTop w:val="0"/>
      <w:marBottom w:val="0"/>
      <w:divBdr>
        <w:top w:val="none" w:sz="0" w:space="0" w:color="auto"/>
        <w:left w:val="none" w:sz="0" w:space="0" w:color="auto"/>
        <w:bottom w:val="none" w:sz="0" w:space="0" w:color="auto"/>
        <w:right w:val="none" w:sz="0" w:space="0" w:color="auto"/>
      </w:divBdr>
    </w:div>
    <w:div w:id="1470125378">
      <w:bodyDiv w:val="1"/>
      <w:marLeft w:val="0"/>
      <w:marRight w:val="0"/>
      <w:marTop w:val="0"/>
      <w:marBottom w:val="0"/>
      <w:divBdr>
        <w:top w:val="none" w:sz="0" w:space="0" w:color="auto"/>
        <w:left w:val="none" w:sz="0" w:space="0" w:color="auto"/>
        <w:bottom w:val="none" w:sz="0" w:space="0" w:color="auto"/>
        <w:right w:val="none" w:sz="0" w:space="0" w:color="auto"/>
      </w:divBdr>
    </w:div>
    <w:div w:id="1660648286">
      <w:bodyDiv w:val="1"/>
      <w:marLeft w:val="0"/>
      <w:marRight w:val="0"/>
      <w:marTop w:val="0"/>
      <w:marBottom w:val="0"/>
      <w:divBdr>
        <w:top w:val="none" w:sz="0" w:space="0" w:color="auto"/>
        <w:left w:val="none" w:sz="0" w:space="0" w:color="auto"/>
        <w:bottom w:val="none" w:sz="0" w:space="0" w:color="auto"/>
        <w:right w:val="none" w:sz="0" w:space="0" w:color="auto"/>
      </w:divBdr>
    </w:div>
    <w:div w:id="1752006206">
      <w:bodyDiv w:val="1"/>
      <w:marLeft w:val="0"/>
      <w:marRight w:val="0"/>
      <w:marTop w:val="0"/>
      <w:marBottom w:val="0"/>
      <w:divBdr>
        <w:top w:val="none" w:sz="0" w:space="0" w:color="auto"/>
        <w:left w:val="none" w:sz="0" w:space="0" w:color="auto"/>
        <w:bottom w:val="none" w:sz="0" w:space="0" w:color="auto"/>
        <w:right w:val="none" w:sz="0" w:space="0" w:color="auto"/>
      </w:divBdr>
    </w:div>
    <w:div w:id="1842967538">
      <w:bodyDiv w:val="1"/>
      <w:marLeft w:val="0"/>
      <w:marRight w:val="0"/>
      <w:marTop w:val="0"/>
      <w:marBottom w:val="0"/>
      <w:divBdr>
        <w:top w:val="none" w:sz="0" w:space="0" w:color="auto"/>
        <w:left w:val="none" w:sz="0" w:space="0" w:color="auto"/>
        <w:bottom w:val="none" w:sz="0" w:space="0" w:color="auto"/>
        <w:right w:val="none" w:sz="0" w:space="0" w:color="auto"/>
      </w:divBdr>
    </w:div>
    <w:div w:id="1847672400">
      <w:bodyDiv w:val="1"/>
      <w:marLeft w:val="0"/>
      <w:marRight w:val="0"/>
      <w:marTop w:val="0"/>
      <w:marBottom w:val="0"/>
      <w:divBdr>
        <w:top w:val="none" w:sz="0" w:space="0" w:color="auto"/>
        <w:left w:val="none" w:sz="0" w:space="0" w:color="auto"/>
        <w:bottom w:val="none" w:sz="0" w:space="0" w:color="auto"/>
        <w:right w:val="none" w:sz="0" w:space="0" w:color="auto"/>
      </w:divBdr>
    </w:div>
    <w:div w:id="1897886201">
      <w:bodyDiv w:val="1"/>
      <w:marLeft w:val="0"/>
      <w:marRight w:val="0"/>
      <w:marTop w:val="0"/>
      <w:marBottom w:val="0"/>
      <w:divBdr>
        <w:top w:val="none" w:sz="0" w:space="0" w:color="auto"/>
        <w:left w:val="none" w:sz="0" w:space="0" w:color="auto"/>
        <w:bottom w:val="none" w:sz="0" w:space="0" w:color="auto"/>
        <w:right w:val="none" w:sz="0" w:space="0" w:color="auto"/>
      </w:divBdr>
    </w:div>
    <w:div w:id="1925915706">
      <w:bodyDiv w:val="1"/>
      <w:marLeft w:val="0"/>
      <w:marRight w:val="0"/>
      <w:marTop w:val="0"/>
      <w:marBottom w:val="0"/>
      <w:divBdr>
        <w:top w:val="none" w:sz="0" w:space="0" w:color="auto"/>
        <w:left w:val="none" w:sz="0" w:space="0" w:color="auto"/>
        <w:bottom w:val="none" w:sz="0" w:space="0" w:color="auto"/>
        <w:right w:val="none" w:sz="0" w:space="0" w:color="auto"/>
      </w:divBdr>
    </w:div>
    <w:div w:id="204853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nseindia.com/education/content/nse_certificati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rishna320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en.wikipedia.org/wiki/Financial_services" TargetMode="External"/><Relationship Id="rId4" Type="http://schemas.openxmlformats.org/officeDocument/2006/relationships/webSettings" Target="webSettings.xml"/><Relationship Id="rId9" Type="http://schemas.openxmlformats.org/officeDocument/2006/relationships/hyperlink" Target="http://en.wikipedia.org/wiki/Insur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21443</CharactersWithSpaces>
  <SharedDoc>false</SharedDoc>
  <HLinks>
    <vt:vector size="24" baseType="variant">
      <vt:variant>
        <vt:i4>7405584</vt:i4>
      </vt:variant>
      <vt:variant>
        <vt:i4>9</vt:i4>
      </vt:variant>
      <vt:variant>
        <vt:i4>0</vt:i4>
      </vt:variant>
      <vt:variant>
        <vt:i4>5</vt:i4>
      </vt:variant>
      <vt:variant>
        <vt:lpwstr>http://en.wikipedia.org/wiki/Financial_services</vt:lpwstr>
      </vt:variant>
      <vt:variant>
        <vt:lpwstr/>
      </vt:variant>
      <vt:variant>
        <vt:i4>8126508</vt:i4>
      </vt:variant>
      <vt:variant>
        <vt:i4>6</vt:i4>
      </vt:variant>
      <vt:variant>
        <vt:i4>0</vt:i4>
      </vt:variant>
      <vt:variant>
        <vt:i4>5</vt:i4>
      </vt:variant>
      <vt:variant>
        <vt:lpwstr>http://en.wikipedia.org/wiki/Insurance</vt:lpwstr>
      </vt:variant>
      <vt:variant>
        <vt:lpwstr/>
      </vt:variant>
      <vt:variant>
        <vt:i4>5832767</vt:i4>
      </vt:variant>
      <vt:variant>
        <vt:i4>3</vt:i4>
      </vt:variant>
      <vt:variant>
        <vt:i4>0</vt:i4>
      </vt:variant>
      <vt:variant>
        <vt:i4>5</vt:i4>
      </vt:variant>
      <vt:variant>
        <vt:lpwstr>http://www.nseindia.com/education/content/nse_certification.htm</vt:lpwstr>
      </vt:variant>
      <vt:variant>
        <vt:lpwstr/>
      </vt:variant>
      <vt:variant>
        <vt:i4>6684700</vt:i4>
      </vt:variant>
      <vt:variant>
        <vt:i4>0</vt:i4>
      </vt:variant>
      <vt:variant>
        <vt:i4>0</vt:i4>
      </vt:variant>
      <vt:variant>
        <vt:i4>5</vt:i4>
      </vt:variant>
      <vt:variant>
        <vt:lpwstr>mailto:Krishna32083@gmail.com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SAJU JAMES</dc:creator>
  <cp:keywords/>
  <cp:lastModifiedBy>my pc</cp:lastModifiedBy>
  <cp:revision>3</cp:revision>
  <cp:lastPrinted>1998-11-27T11:19:00Z</cp:lastPrinted>
  <dcterms:created xsi:type="dcterms:W3CDTF">2018-07-01T11:33:00Z</dcterms:created>
  <dcterms:modified xsi:type="dcterms:W3CDTF">2018-07-01T11:33:00Z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