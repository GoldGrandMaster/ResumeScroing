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1C66B5">
      <w:pPr>
        <w:rPr>
          <w:rFonts w:ascii="Times New Roman" w:hAnsi="Times New Roman" w:cs="Times New Roman"/>
          <w:sz w:val="22"/>
          <w:szCs w:val="22"/>
        </w:rPr>
      </w:pPr>
      <w:r>
        <w:rPr>
          <w:noProof/>
          <w:lang w:eastAsia="en-US" w:bidi="ar-SA"/>
        </w:rPr>
        <w:drawing>
          <wp:anchor distT="0" distB="0" distL="0" distR="0" simplePos="0" relativeHeight="251657216" behindDoc="0" locked="0" layoutInCell="1" allowOverlap="1">
            <wp:simplePos x="0" y="0"/>
            <wp:positionH relativeFrom="page">
              <wp:posOffset>5274945</wp:posOffset>
            </wp:positionH>
            <wp:positionV relativeFrom="page">
              <wp:posOffset>781050</wp:posOffset>
            </wp:positionV>
            <wp:extent cx="497840" cy="532130"/>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97840" cy="532130"/>
                    </a:xfrm>
                    <a:prstGeom prst="rect">
                      <a:avLst/>
                    </a:prstGeom>
                    <a:solidFill>
                      <a:srgbClr val="FFFFFF"/>
                    </a:solidFill>
                    <a:ln w="9525">
                      <a:noFill/>
                      <a:miter lim="800000"/>
                      <a:headEnd/>
                      <a:tailEnd/>
                    </a:ln>
                  </pic:spPr>
                </pic:pic>
              </a:graphicData>
            </a:graphic>
          </wp:anchor>
        </w:drawing>
      </w:r>
      <w:r>
        <w:rPr>
          <w:noProof/>
          <w:lang w:eastAsia="en-US" w:bidi="ar-SA"/>
        </w:rPr>
        <w:drawing>
          <wp:anchor distT="0" distB="0" distL="0" distR="0" simplePos="0" relativeHeight="251658240" behindDoc="0" locked="0" layoutInCell="1" allowOverlap="1">
            <wp:simplePos x="0" y="0"/>
            <wp:positionH relativeFrom="page">
              <wp:posOffset>5840730</wp:posOffset>
            </wp:positionH>
            <wp:positionV relativeFrom="page">
              <wp:posOffset>771525</wp:posOffset>
            </wp:positionV>
            <wp:extent cx="1118870" cy="524510"/>
            <wp:effectExtent l="19050" t="0" r="508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18870" cy="524510"/>
                    </a:xfrm>
                    <a:prstGeom prst="rect">
                      <a:avLst/>
                    </a:prstGeom>
                    <a:solidFill>
                      <a:srgbClr val="FFFFFF"/>
                    </a:solidFill>
                    <a:ln w="9525">
                      <a:noFill/>
                      <a:miter lim="800000"/>
                      <a:headEnd/>
                      <a:tailEnd/>
                    </a:ln>
                  </pic:spPr>
                </pic:pic>
              </a:graphicData>
            </a:graphic>
          </wp:anchor>
        </w:drawing>
      </w:r>
    </w:p>
    <w:p w:rsidR="00000000" w:rsidRDefault="001C66B5">
      <w:pPr>
        <w:rPr>
          <w:rFonts w:ascii="Times New Roman" w:hAnsi="Times New Roman" w:cs="Times New Roman"/>
          <w:b/>
          <w:bCs/>
          <w:sz w:val="22"/>
          <w:szCs w:val="22"/>
        </w:rPr>
      </w:pPr>
      <w:r>
        <w:rPr>
          <w:rFonts w:ascii="Times New Roman" w:hAnsi="Times New Roman" w:cs="Times New Roman"/>
          <w:b/>
          <w:bCs/>
          <w:sz w:val="22"/>
          <w:szCs w:val="22"/>
        </w:rPr>
        <w:t>B Shaker</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w:t>
      </w:r>
      <w:r>
        <w:rPr>
          <w:rFonts w:ascii="Times New Roman" w:hAnsi="Times New Roman" w:cs="Times New Roman"/>
          <w:b/>
          <w:bCs/>
          <w:sz w:val="22"/>
          <w:szCs w:val="22"/>
        </w:rPr>
        <w:tab/>
      </w:r>
      <w:r>
        <w:rPr>
          <w:rFonts w:ascii="Times New Roman" w:hAnsi="Times New Roman" w:cs="Times New Roman"/>
          <w:b/>
          <w:bCs/>
          <w:sz w:val="22"/>
          <w:szCs w:val="22"/>
        </w:rPr>
        <w:tab/>
      </w:r>
    </w:p>
    <w:p w:rsidR="00000000" w:rsidRDefault="001C66B5">
      <w:pPr>
        <w:rPr>
          <w:rFonts w:ascii="Times New Roman" w:hAnsi="Times New Roman" w:cs="Times New Roman"/>
          <w:b/>
          <w:bCs/>
          <w:sz w:val="22"/>
          <w:szCs w:val="22"/>
        </w:rPr>
      </w:pPr>
      <w:r>
        <w:rPr>
          <w:rFonts w:ascii="Times New Roman" w:hAnsi="Times New Roman" w:cs="Times New Roman"/>
          <w:b/>
          <w:bCs/>
          <w:sz w:val="22"/>
          <w:szCs w:val="22"/>
        </w:rPr>
        <w:t>shaker.0516@gmail.com</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p>
    <w:p w:rsidR="00000000" w:rsidRDefault="001C66B5">
      <w:pPr>
        <w:rPr>
          <w:rFonts w:ascii="Times New Roman" w:hAnsi="Times New Roman" w:cs="Times New Roman"/>
          <w:b/>
          <w:bCs/>
          <w:sz w:val="22"/>
          <w:szCs w:val="22"/>
        </w:rPr>
      </w:pPr>
      <w:r>
        <w:rPr>
          <w:rFonts w:ascii="Times New Roman" w:hAnsi="Times New Roman" w:cs="Times New Roman"/>
          <w:b/>
          <w:bCs/>
          <w:sz w:val="22"/>
          <w:szCs w:val="22"/>
        </w:rPr>
        <w:t>714-200-9052</w:t>
      </w:r>
    </w:p>
    <w:p w:rsidR="00000000" w:rsidRDefault="001C66B5">
      <w:pPr>
        <w:pBdr>
          <w:bottom w:val="single" w:sz="8" w:space="2" w:color="000000"/>
        </w:pBdr>
        <w:rPr>
          <w:rFonts w:ascii="Times New Roman" w:hAnsi="Times New Roman" w:cs="Times New Roman"/>
          <w:b/>
          <w:bCs/>
          <w:sz w:val="22"/>
          <w:szCs w:val="22"/>
        </w:rPr>
      </w:pPr>
    </w:p>
    <w:p w:rsidR="00000000" w:rsidRDefault="001C66B5">
      <w:pPr>
        <w:rPr>
          <w:rFonts w:ascii="Times New Roman" w:hAnsi="Times New Roman" w:cs="Times New Roman"/>
          <w:b/>
          <w:bCs/>
          <w:sz w:val="22"/>
          <w:szCs w:val="22"/>
        </w:rPr>
      </w:pPr>
    </w:p>
    <w:p w:rsidR="00000000" w:rsidRDefault="001C66B5">
      <w:pPr>
        <w:rPr>
          <w:rFonts w:ascii="Times New Roman" w:hAnsi="Times New Roman" w:cs="Times New Roman"/>
          <w:sz w:val="22"/>
          <w:szCs w:val="22"/>
        </w:rPr>
      </w:pPr>
      <w:r>
        <w:rPr>
          <w:rFonts w:ascii="Times New Roman" w:hAnsi="Times New Roman" w:cs="Times New Roman"/>
          <w:b/>
          <w:bCs/>
          <w:sz w:val="22"/>
          <w:szCs w:val="22"/>
        </w:rPr>
        <w:t>Introduction:</w:t>
      </w:r>
    </w:p>
    <w:p w:rsidR="00000000" w:rsidRDefault="001C66B5">
      <w:pPr>
        <w:jc w:val="both"/>
        <w:rPr>
          <w:rFonts w:ascii="Times New Roman" w:hAnsi="Times New Roman" w:cs="Times New Roman"/>
          <w:sz w:val="22"/>
          <w:szCs w:val="22"/>
        </w:rPr>
      </w:pPr>
      <w:r>
        <w:rPr>
          <w:rFonts w:ascii="Times New Roman" w:hAnsi="Times New Roman" w:cs="Times New Roman"/>
          <w:sz w:val="22"/>
          <w:szCs w:val="22"/>
        </w:rPr>
        <w:t>9+ years of experience in the field of business and data analysis supporting software solutions and analyzing business operations. Broad experience working on various domains</w:t>
      </w:r>
      <w:r>
        <w:rPr>
          <w:rFonts w:ascii="Times New Roman" w:hAnsi="Times New Roman" w:cs="Times New Roman"/>
          <w:sz w:val="22"/>
          <w:szCs w:val="22"/>
        </w:rPr>
        <w:t xml:space="preserve"> such as </w:t>
      </w:r>
      <w:r>
        <w:rPr>
          <w:rFonts w:ascii="Times New Roman" w:hAnsi="Times New Roman" w:cs="Times New Roman"/>
          <w:b/>
          <w:bCs/>
          <w:sz w:val="22"/>
          <w:szCs w:val="22"/>
        </w:rPr>
        <w:t>Investment Banking, Commercial Banking</w:t>
      </w:r>
      <w:r>
        <w:rPr>
          <w:rFonts w:ascii="Times New Roman" w:hAnsi="Times New Roman" w:cs="Times New Roman"/>
          <w:sz w:val="22"/>
          <w:szCs w:val="22"/>
        </w:rPr>
        <w:t xml:space="preserve"> and </w:t>
      </w:r>
      <w:r>
        <w:rPr>
          <w:rFonts w:ascii="Times New Roman" w:hAnsi="Times New Roman" w:cs="Times New Roman"/>
          <w:b/>
          <w:bCs/>
          <w:sz w:val="22"/>
          <w:szCs w:val="22"/>
        </w:rPr>
        <w:t>Finance</w:t>
      </w:r>
      <w:r>
        <w:rPr>
          <w:rFonts w:ascii="Times New Roman" w:hAnsi="Times New Roman" w:cs="Times New Roman"/>
          <w:sz w:val="22"/>
          <w:szCs w:val="22"/>
        </w:rPr>
        <w:t xml:space="preserve">. Worked in various software development environments including </w:t>
      </w:r>
      <w:r>
        <w:rPr>
          <w:rFonts w:ascii="Times New Roman" w:hAnsi="Times New Roman" w:cs="Times New Roman"/>
          <w:b/>
          <w:bCs/>
          <w:sz w:val="22"/>
          <w:szCs w:val="22"/>
        </w:rPr>
        <w:t>waterfall and agile methodologies</w:t>
      </w:r>
      <w:r>
        <w:rPr>
          <w:rFonts w:ascii="Times New Roman" w:hAnsi="Times New Roman" w:cs="Times New Roman"/>
          <w:sz w:val="22"/>
          <w:szCs w:val="22"/>
        </w:rPr>
        <w:t xml:space="preserve"> like </w:t>
      </w:r>
      <w:r>
        <w:rPr>
          <w:rFonts w:ascii="Times New Roman" w:hAnsi="Times New Roman" w:cs="Times New Roman"/>
          <w:b/>
          <w:bCs/>
          <w:sz w:val="22"/>
          <w:szCs w:val="22"/>
        </w:rPr>
        <w:t>Scrum, Kanban, Extreme Programming.</w:t>
      </w:r>
      <w:r>
        <w:rPr>
          <w:rFonts w:ascii="Times New Roman" w:hAnsi="Times New Roman" w:cs="Times New Roman"/>
          <w:sz w:val="22"/>
          <w:szCs w:val="22"/>
        </w:rPr>
        <w:t xml:space="preserve"> Implemented different projects in SOA architecture and dea</w:t>
      </w:r>
      <w:r>
        <w:rPr>
          <w:rFonts w:ascii="Times New Roman" w:hAnsi="Times New Roman" w:cs="Times New Roman"/>
          <w:sz w:val="22"/>
          <w:szCs w:val="22"/>
        </w:rPr>
        <w:t xml:space="preserve">lt with different </w:t>
      </w:r>
      <w:r>
        <w:rPr>
          <w:rFonts w:ascii="Times New Roman" w:hAnsi="Times New Roman" w:cs="Times New Roman"/>
          <w:b/>
          <w:bCs/>
          <w:sz w:val="22"/>
          <w:szCs w:val="22"/>
        </w:rPr>
        <w:t>Web Services</w:t>
      </w:r>
      <w:r>
        <w:rPr>
          <w:rFonts w:ascii="Times New Roman" w:hAnsi="Times New Roman" w:cs="Times New Roman"/>
          <w:sz w:val="22"/>
          <w:szCs w:val="22"/>
        </w:rPr>
        <w:t xml:space="preserve">. Strong </w:t>
      </w:r>
      <w:r>
        <w:rPr>
          <w:rFonts w:ascii="Times New Roman" w:hAnsi="Times New Roman" w:cs="Times New Roman"/>
          <w:b/>
          <w:bCs/>
          <w:sz w:val="22"/>
          <w:szCs w:val="22"/>
        </w:rPr>
        <w:t>communication, requirement elicitation</w:t>
      </w:r>
      <w:r>
        <w:rPr>
          <w:rFonts w:ascii="Times New Roman" w:hAnsi="Times New Roman" w:cs="Times New Roman"/>
          <w:sz w:val="22"/>
          <w:szCs w:val="22"/>
        </w:rPr>
        <w:t xml:space="preserve"> and </w:t>
      </w:r>
      <w:r>
        <w:rPr>
          <w:rFonts w:ascii="Times New Roman" w:hAnsi="Times New Roman" w:cs="Times New Roman"/>
          <w:b/>
          <w:bCs/>
          <w:sz w:val="22"/>
          <w:szCs w:val="22"/>
        </w:rPr>
        <w:t>documentation</w:t>
      </w:r>
      <w:r>
        <w:rPr>
          <w:rFonts w:ascii="Times New Roman" w:hAnsi="Times New Roman" w:cs="Times New Roman"/>
          <w:sz w:val="22"/>
          <w:szCs w:val="22"/>
        </w:rPr>
        <w:t xml:space="preserve"> skills while maintaining professional relationships with </w:t>
      </w:r>
      <w:r>
        <w:rPr>
          <w:rFonts w:ascii="Times New Roman" w:hAnsi="Times New Roman" w:cs="Times New Roman"/>
          <w:b/>
          <w:bCs/>
          <w:sz w:val="22"/>
          <w:szCs w:val="22"/>
        </w:rPr>
        <w:t>stakeholders, Project Managers</w:t>
      </w:r>
      <w:r>
        <w:rPr>
          <w:rFonts w:ascii="Times New Roman" w:hAnsi="Times New Roman" w:cs="Times New Roman"/>
          <w:sz w:val="22"/>
          <w:szCs w:val="22"/>
        </w:rPr>
        <w:t xml:space="preserve"> and </w:t>
      </w:r>
      <w:r>
        <w:rPr>
          <w:rFonts w:ascii="Times New Roman" w:hAnsi="Times New Roman" w:cs="Times New Roman"/>
          <w:b/>
          <w:bCs/>
          <w:sz w:val="22"/>
          <w:szCs w:val="22"/>
        </w:rPr>
        <w:t>SME’s</w:t>
      </w:r>
      <w:r>
        <w:rPr>
          <w:rFonts w:ascii="Times New Roman" w:hAnsi="Times New Roman" w:cs="Times New Roman"/>
          <w:sz w:val="22"/>
          <w:szCs w:val="22"/>
        </w:rPr>
        <w:t xml:space="preserve">. Worked in the capacity of a Scrum Master by facilitating all </w:t>
      </w:r>
      <w:r>
        <w:rPr>
          <w:rFonts w:ascii="Times New Roman" w:hAnsi="Times New Roman" w:cs="Times New Roman"/>
          <w:b/>
          <w:bCs/>
          <w:sz w:val="22"/>
          <w:szCs w:val="22"/>
        </w:rPr>
        <w:t>scrum ceremonies</w:t>
      </w:r>
      <w:r>
        <w:rPr>
          <w:rFonts w:ascii="Times New Roman" w:hAnsi="Times New Roman" w:cs="Times New Roman"/>
          <w:sz w:val="22"/>
          <w:szCs w:val="22"/>
        </w:rPr>
        <w:t xml:space="preserve">, resolving </w:t>
      </w:r>
      <w:r>
        <w:rPr>
          <w:rFonts w:ascii="Times New Roman" w:hAnsi="Times New Roman" w:cs="Times New Roman"/>
          <w:b/>
          <w:bCs/>
          <w:sz w:val="22"/>
          <w:szCs w:val="22"/>
        </w:rPr>
        <w:t>Impediments</w:t>
      </w:r>
      <w:r>
        <w:rPr>
          <w:rFonts w:ascii="Times New Roman" w:hAnsi="Times New Roman" w:cs="Times New Roman"/>
          <w:sz w:val="22"/>
          <w:szCs w:val="22"/>
        </w:rPr>
        <w:t xml:space="preserve"> and </w:t>
      </w:r>
      <w:r>
        <w:rPr>
          <w:rFonts w:ascii="Times New Roman" w:hAnsi="Times New Roman" w:cs="Times New Roman"/>
          <w:b/>
          <w:bCs/>
          <w:sz w:val="22"/>
          <w:szCs w:val="22"/>
        </w:rPr>
        <w:t>dependency</w:t>
      </w:r>
      <w:r>
        <w:rPr>
          <w:rFonts w:ascii="Times New Roman" w:hAnsi="Times New Roman" w:cs="Times New Roman"/>
          <w:sz w:val="22"/>
          <w:szCs w:val="22"/>
        </w:rPr>
        <w:t xml:space="preserve"> issues. Proficient in data analytics – SQL querying, </w:t>
      </w:r>
      <w:r>
        <w:rPr>
          <w:rFonts w:ascii="Times New Roman" w:hAnsi="Times New Roman" w:cs="Times New Roman"/>
          <w:b/>
          <w:bCs/>
          <w:sz w:val="22"/>
          <w:szCs w:val="22"/>
        </w:rPr>
        <w:t>Ad Hoc / Canned</w:t>
      </w:r>
      <w:r>
        <w:rPr>
          <w:rFonts w:ascii="Times New Roman" w:hAnsi="Times New Roman" w:cs="Times New Roman"/>
          <w:sz w:val="22"/>
          <w:szCs w:val="22"/>
        </w:rPr>
        <w:t xml:space="preserve"> </w:t>
      </w:r>
      <w:r>
        <w:rPr>
          <w:rFonts w:ascii="Times New Roman" w:hAnsi="Times New Roman" w:cs="Times New Roman"/>
          <w:b/>
          <w:bCs/>
          <w:sz w:val="22"/>
          <w:szCs w:val="22"/>
        </w:rPr>
        <w:t>report</w:t>
      </w:r>
      <w:r>
        <w:rPr>
          <w:rFonts w:ascii="Times New Roman" w:hAnsi="Times New Roman" w:cs="Times New Roman"/>
          <w:sz w:val="22"/>
          <w:szCs w:val="22"/>
        </w:rPr>
        <w:t xml:space="preserve"> generation using tools like </w:t>
      </w:r>
      <w:r>
        <w:rPr>
          <w:rFonts w:ascii="Times New Roman" w:hAnsi="Times New Roman" w:cs="Times New Roman"/>
          <w:b/>
          <w:bCs/>
          <w:sz w:val="22"/>
          <w:szCs w:val="22"/>
        </w:rPr>
        <w:t>IBM Cognos BI</w:t>
      </w:r>
      <w:r>
        <w:rPr>
          <w:rFonts w:ascii="Times New Roman" w:hAnsi="Times New Roman" w:cs="Times New Roman"/>
          <w:sz w:val="22"/>
          <w:szCs w:val="22"/>
        </w:rPr>
        <w:t xml:space="preserve"> and </w:t>
      </w:r>
      <w:r>
        <w:rPr>
          <w:rFonts w:ascii="Times New Roman" w:hAnsi="Times New Roman" w:cs="Times New Roman"/>
          <w:b/>
          <w:bCs/>
          <w:sz w:val="22"/>
          <w:szCs w:val="22"/>
        </w:rPr>
        <w:t>SAP Crystal Reports</w:t>
      </w:r>
      <w:r>
        <w:rPr>
          <w:rFonts w:ascii="Times New Roman" w:hAnsi="Times New Roman" w:cs="Times New Roman"/>
          <w:sz w:val="22"/>
          <w:szCs w:val="22"/>
        </w:rPr>
        <w:t xml:space="preserve">. </w:t>
      </w:r>
    </w:p>
    <w:p w:rsidR="00000000" w:rsidRDefault="001C66B5">
      <w:pPr>
        <w:shd w:val="clear" w:color="auto" w:fill="FFFFFF"/>
        <w:overflowPunct w:val="0"/>
        <w:jc w:val="both"/>
        <w:rPr>
          <w:rFonts w:ascii="Times New Roman" w:hAnsi="Times New Roman" w:cs="Times New Roman"/>
          <w:sz w:val="22"/>
          <w:szCs w:val="22"/>
        </w:rPr>
      </w:pPr>
    </w:p>
    <w:p w:rsidR="00000000" w:rsidRDefault="001C66B5">
      <w:pPr>
        <w:shd w:val="clear" w:color="auto" w:fill="FFFFFF"/>
        <w:overflowPunct w:val="0"/>
        <w:jc w:val="both"/>
        <w:rPr>
          <w:rFonts w:ascii="Times New Roman" w:hAnsi="Times New Roman" w:cs="Times New Roman"/>
          <w:sz w:val="22"/>
          <w:szCs w:val="22"/>
        </w:rPr>
      </w:pPr>
    </w:p>
    <w:p w:rsidR="00000000" w:rsidRDefault="001C66B5">
      <w:p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eastAsia="MS Gothic" w:hAnsi="Times New Roman" w:cs="Times New Roman"/>
          <w:b/>
          <w:bCs/>
          <w:color w:val="000000"/>
          <w:sz w:val="22"/>
          <w:szCs w:val="22"/>
          <w:shd w:val="clear" w:color="auto" w:fill="FFFFFF"/>
          <w:lang w:val="en-IN"/>
        </w:rPr>
        <w:t>Professional Summary:</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Possess </w:t>
      </w:r>
      <w:r>
        <w:rPr>
          <w:rFonts w:ascii="Times New Roman" w:eastAsia="Microsoft JhengHei" w:hAnsi="Times New Roman" w:cs="Times New Roman"/>
          <w:color w:val="000000"/>
          <w:sz w:val="22"/>
          <w:szCs w:val="22"/>
          <w:shd w:val="clear" w:color="auto" w:fill="FFFFFF"/>
        </w:rPr>
        <w:t>excellent business writin</w:t>
      </w:r>
      <w:r>
        <w:rPr>
          <w:rFonts w:ascii="Times New Roman" w:eastAsia="Microsoft JhengHei" w:hAnsi="Times New Roman" w:cs="Times New Roman"/>
          <w:color w:val="000000"/>
          <w:sz w:val="22"/>
          <w:szCs w:val="22"/>
          <w:shd w:val="clear" w:color="auto" w:fill="FFFFFF"/>
        </w:rPr>
        <w:t xml:space="preserve">g skills required for documenting, </w:t>
      </w:r>
      <w:r>
        <w:rPr>
          <w:rFonts w:ascii="Times New Roman" w:eastAsia="Microsoft JhengHei" w:hAnsi="Times New Roman" w:cs="Times New Roman"/>
          <w:b/>
          <w:color w:val="000000"/>
          <w:sz w:val="22"/>
          <w:szCs w:val="22"/>
          <w:shd w:val="clear" w:color="auto" w:fill="FFFFFF"/>
        </w:rPr>
        <w:t>Business Requirements</w:t>
      </w:r>
      <w:r>
        <w:rPr>
          <w:rFonts w:ascii="Times New Roman" w:eastAsia="Microsoft JhengHei" w:hAnsi="Times New Roman" w:cs="Times New Roman"/>
          <w:color w:val="000000"/>
          <w:sz w:val="22"/>
          <w:szCs w:val="22"/>
          <w:shd w:val="clear" w:color="auto" w:fill="FFFFFF"/>
        </w:rPr>
        <w:t>,</w:t>
      </w:r>
      <w:r>
        <w:rPr>
          <w:rFonts w:ascii="Times New Roman" w:eastAsia="Microsoft JhengHei" w:hAnsi="Times New Roman" w:cs="Times New Roman"/>
          <w:b/>
          <w:color w:val="000000"/>
          <w:sz w:val="22"/>
          <w:szCs w:val="22"/>
          <w:shd w:val="clear" w:color="auto" w:fill="FFFFFF"/>
        </w:rPr>
        <w:t xml:space="preserve"> Functional Requirements</w:t>
      </w:r>
      <w:r>
        <w:rPr>
          <w:rFonts w:ascii="Times New Roman" w:eastAsia="Microsoft JhengHei" w:hAnsi="Times New Roman" w:cs="Times New Roman"/>
          <w:color w:val="000000"/>
          <w:sz w:val="22"/>
          <w:szCs w:val="22"/>
          <w:shd w:val="clear" w:color="auto" w:fill="FFFFFF"/>
        </w:rPr>
        <w:t>,</w:t>
      </w:r>
      <w:r>
        <w:rPr>
          <w:rFonts w:ascii="Times New Roman" w:eastAsia="Microsoft JhengHei" w:hAnsi="Times New Roman" w:cs="Times New Roman"/>
          <w:b/>
          <w:color w:val="000000"/>
          <w:sz w:val="22"/>
          <w:szCs w:val="22"/>
          <w:shd w:val="clear" w:color="auto" w:fill="FFFFFF"/>
        </w:rPr>
        <w:t xml:space="preserve"> Non-Functional Requirements </w:t>
      </w:r>
      <w:r>
        <w:rPr>
          <w:rFonts w:ascii="Times New Roman" w:eastAsia="Microsoft JhengHei" w:hAnsi="Times New Roman" w:cs="Times New Roman"/>
          <w:color w:val="000000"/>
          <w:sz w:val="22"/>
          <w:szCs w:val="22"/>
          <w:shd w:val="clear" w:color="auto" w:fill="FFFFFF"/>
        </w:rPr>
        <w:t xml:space="preserve">and </w:t>
      </w:r>
      <w:r>
        <w:rPr>
          <w:rFonts w:ascii="Times New Roman" w:eastAsia="Microsoft JhengHei" w:hAnsi="Times New Roman" w:cs="Times New Roman"/>
          <w:b/>
          <w:color w:val="000000"/>
          <w:sz w:val="22"/>
          <w:szCs w:val="22"/>
          <w:shd w:val="clear" w:color="auto" w:fill="FFFFFF"/>
        </w:rPr>
        <w:t>System Requirements Specification.</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Experience in developing relationship with </w:t>
      </w:r>
      <w:r>
        <w:rPr>
          <w:rFonts w:ascii="Times New Roman" w:hAnsi="Times New Roman" w:cs="Times New Roman"/>
          <w:b/>
          <w:color w:val="000000"/>
          <w:sz w:val="22"/>
          <w:szCs w:val="22"/>
          <w:shd w:val="clear" w:color="auto" w:fill="FFFFFF"/>
        </w:rPr>
        <w:t>Stakeholders</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Gathering Requirements</w:t>
      </w:r>
      <w:r>
        <w:rPr>
          <w:rFonts w:ascii="Times New Roman" w:hAnsi="Times New Roman" w:cs="Times New Roman"/>
          <w:color w:val="000000"/>
          <w:sz w:val="22"/>
          <w:szCs w:val="22"/>
          <w:shd w:val="clear" w:color="auto" w:fill="FFFFFF"/>
        </w:rPr>
        <w:t xml:space="preserve"> from them by utilizing </w:t>
      </w:r>
      <w:r>
        <w:rPr>
          <w:rFonts w:ascii="Times New Roman" w:hAnsi="Times New Roman" w:cs="Times New Roman"/>
          <w:color w:val="000000"/>
          <w:sz w:val="22"/>
          <w:szCs w:val="22"/>
          <w:shd w:val="clear" w:color="auto" w:fill="FFFFFF"/>
        </w:rPr>
        <w:t xml:space="preserve">requirement elicitation technique such as, </w:t>
      </w:r>
      <w:r>
        <w:rPr>
          <w:rFonts w:ascii="Times New Roman" w:hAnsi="Times New Roman" w:cs="Times New Roman"/>
          <w:b/>
          <w:color w:val="000000"/>
          <w:sz w:val="22"/>
          <w:szCs w:val="22"/>
          <w:shd w:val="clear" w:color="auto" w:fill="FFFFFF"/>
        </w:rPr>
        <w:t xml:space="preserve">one on one interviews, Observation, JAD, Group Discussions and Analyzing Reports. </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Experience in conducting </w:t>
      </w:r>
      <w:r>
        <w:rPr>
          <w:rFonts w:ascii="Times New Roman" w:hAnsi="Times New Roman" w:cs="Times New Roman"/>
          <w:b/>
          <w:color w:val="000000"/>
          <w:sz w:val="22"/>
          <w:szCs w:val="22"/>
          <w:shd w:val="clear" w:color="auto" w:fill="FFFFFF"/>
        </w:rPr>
        <w:t>GAP analysis, Impact analysis, Feasibility study, Cost-benefit analysis, Risk analysis, SWOT analysis, SI</w:t>
      </w:r>
      <w:r>
        <w:rPr>
          <w:rFonts w:ascii="Times New Roman" w:hAnsi="Times New Roman" w:cs="Times New Roman"/>
          <w:b/>
          <w:color w:val="000000"/>
          <w:sz w:val="22"/>
          <w:szCs w:val="22"/>
          <w:shd w:val="clear" w:color="auto" w:fill="FFFFFF"/>
        </w:rPr>
        <w:t xml:space="preserve">POC and ROI analysis tools </w:t>
      </w:r>
      <w:r>
        <w:rPr>
          <w:rFonts w:ascii="Times New Roman" w:hAnsi="Times New Roman" w:cs="Times New Roman"/>
          <w:color w:val="000000"/>
          <w:sz w:val="22"/>
          <w:szCs w:val="22"/>
          <w:shd w:val="clear" w:color="auto" w:fill="FFFFFF"/>
        </w:rPr>
        <w:t>and</w:t>
      </w:r>
      <w:r>
        <w:rPr>
          <w:rFonts w:ascii="Times New Roman" w:hAnsi="Times New Roman" w:cs="Times New Roman"/>
          <w:b/>
          <w:color w:val="000000"/>
          <w:sz w:val="22"/>
          <w:szCs w:val="22"/>
          <w:shd w:val="clear" w:color="auto" w:fill="FFFFFF"/>
        </w:rPr>
        <w:t xml:space="preserve"> techniques</w:t>
      </w:r>
      <w:r>
        <w:rPr>
          <w:rFonts w:ascii="Times New Roman" w:hAnsi="Times New Roman" w:cs="Times New Roman"/>
          <w:color w:val="000000"/>
          <w:sz w:val="22"/>
          <w:szCs w:val="22"/>
          <w:shd w:val="clear" w:color="auto" w:fill="FFFFFF"/>
        </w:rPr>
        <w:t>.</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Strong experience in all the phases of SDLC Life Cycle such as </w:t>
      </w:r>
      <w:r>
        <w:rPr>
          <w:rFonts w:ascii="Times New Roman" w:hAnsi="Times New Roman" w:cs="Times New Roman"/>
          <w:b/>
          <w:color w:val="000000"/>
          <w:sz w:val="22"/>
          <w:szCs w:val="22"/>
          <w:shd w:val="clear" w:color="auto" w:fill="FFFFFF"/>
        </w:rPr>
        <w:t xml:space="preserve">Analysis, Design, Development </w:t>
      </w:r>
      <w:r>
        <w:rPr>
          <w:rFonts w:ascii="Times New Roman" w:hAnsi="Times New Roman" w:cs="Times New Roman"/>
          <w:color w:val="000000"/>
          <w:sz w:val="22"/>
          <w:szCs w:val="22"/>
          <w:shd w:val="clear" w:color="auto" w:fill="FFFFFF"/>
        </w:rPr>
        <w:t>and</w:t>
      </w:r>
      <w:r>
        <w:rPr>
          <w:rFonts w:ascii="Times New Roman" w:hAnsi="Times New Roman" w:cs="Times New Roman"/>
          <w:b/>
          <w:color w:val="000000"/>
          <w:sz w:val="22"/>
          <w:szCs w:val="22"/>
          <w:shd w:val="clear" w:color="auto" w:fill="FFFFFF"/>
        </w:rPr>
        <w:t xml:space="preserve"> Testing and UAT.</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Domain knowledge and experience on</w:t>
      </w:r>
      <w:r>
        <w:rPr>
          <w:rFonts w:ascii="Times New Roman" w:hAnsi="Times New Roman" w:cs="Times New Roman"/>
          <w:b/>
          <w:color w:val="000000"/>
          <w:sz w:val="22"/>
          <w:szCs w:val="22"/>
          <w:shd w:val="clear" w:color="auto" w:fill="FFFFFF"/>
        </w:rPr>
        <w:t xml:space="preserve"> Mortgage, Banking </w:t>
      </w:r>
      <w:r>
        <w:rPr>
          <w:rFonts w:ascii="Times New Roman" w:hAnsi="Times New Roman" w:cs="Times New Roman"/>
          <w:color w:val="000000"/>
          <w:sz w:val="22"/>
          <w:szCs w:val="22"/>
          <w:shd w:val="clear" w:color="auto" w:fill="FFFFFF"/>
        </w:rPr>
        <w:t>and</w:t>
      </w:r>
      <w:r>
        <w:rPr>
          <w:rFonts w:ascii="Times New Roman" w:hAnsi="Times New Roman" w:cs="Times New Roman"/>
          <w:b/>
          <w:color w:val="000000"/>
          <w:sz w:val="22"/>
          <w:szCs w:val="22"/>
          <w:shd w:val="clear" w:color="auto" w:fill="FFFFFF"/>
        </w:rPr>
        <w:t xml:space="preserve"> Wealth Management systems.</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Comprehensive k</w:t>
      </w:r>
      <w:r>
        <w:rPr>
          <w:rFonts w:ascii="Times New Roman" w:hAnsi="Times New Roman" w:cs="Times New Roman"/>
          <w:color w:val="000000"/>
          <w:sz w:val="22"/>
          <w:szCs w:val="22"/>
          <w:shd w:val="clear" w:color="auto" w:fill="FFFFFF"/>
        </w:rPr>
        <w:t xml:space="preserve">nowledge of web services related concept such as web methods, </w:t>
      </w:r>
      <w:r>
        <w:rPr>
          <w:rFonts w:ascii="Times New Roman" w:hAnsi="Times New Roman" w:cs="Times New Roman"/>
          <w:b/>
          <w:color w:val="000000"/>
          <w:sz w:val="22"/>
          <w:szCs w:val="22"/>
          <w:shd w:val="clear" w:color="auto" w:fill="FFFFFF"/>
        </w:rPr>
        <w:t xml:space="preserve">XML, WSDL, HTML, AJAX, SOA </w:t>
      </w:r>
      <w:r>
        <w:rPr>
          <w:rFonts w:ascii="Times New Roman" w:hAnsi="Times New Roman" w:cs="Times New Roman"/>
          <w:color w:val="000000"/>
          <w:sz w:val="22"/>
          <w:szCs w:val="22"/>
          <w:shd w:val="clear" w:color="auto" w:fill="FFFFFF"/>
        </w:rPr>
        <w:t>and</w:t>
      </w:r>
      <w:r>
        <w:rPr>
          <w:rFonts w:ascii="Times New Roman" w:hAnsi="Times New Roman" w:cs="Times New Roman"/>
          <w:b/>
          <w:color w:val="000000"/>
          <w:sz w:val="22"/>
          <w:szCs w:val="22"/>
          <w:shd w:val="clear" w:color="auto" w:fill="FFFFFF"/>
        </w:rPr>
        <w:t xml:space="preserve"> web architecture, business engines, XML schemas</w:t>
      </w:r>
      <w:r>
        <w:rPr>
          <w:rFonts w:ascii="Times New Roman" w:hAnsi="Times New Roman" w:cs="Times New Roman"/>
          <w:color w:val="000000"/>
          <w:sz w:val="22"/>
          <w:szCs w:val="22"/>
          <w:shd w:val="clear" w:color="auto" w:fill="FFFFFF"/>
        </w:rPr>
        <w:t xml:space="preserve"> and web orchestration.</w:t>
      </w:r>
    </w:p>
    <w:p w:rsidR="00000000" w:rsidRDefault="001C66B5">
      <w:pPr>
        <w:numPr>
          <w:ilvl w:val="0"/>
          <w:numId w:val="7"/>
        </w:numPr>
        <w:shd w:val="clear" w:color="auto" w:fill="FFFFFF"/>
        <w:overflowPunct w:val="0"/>
        <w:jc w:val="both"/>
        <w:rPr>
          <w:rFonts w:ascii="Times New Roman" w:eastAsia="Microsoft JhengHei"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Hands on expertise with collaborative tool like </w:t>
      </w:r>
      <w:r>
        <w:rPr>
          <w:rFonts w:ascii="Times New Roman" w:hAnsi="Times New Roman" w:cs="Times New Roman"/>
          <w:b/>
          <w:color w:val="000000"/>
          <w:sz w:val="22"/>
          <w:szCs w:val="22"/>
          <w:shd w:val="clear" w:color="auto" w:fill="FFFFFF"/>
        </w:rPr>
        <w:t>SharePoint</w:t>
      </w:r>
      <w:r>
        <w:rPr>
          <w:rFonts w:ascii="Times New Roman" w:hAnsi="Times New Roman" w:cs="Times New Roman"/>
          <w:color w:val="000000"/>
          <w:sz w:val="22"/>
          <w:szCs w:val="22"/>
          <w:shd w:val="clear" w:color="auto" w:fill="FFFFFF"/>
        </w:rPr>
        <w:t>.</w:t>
      </w:r>
    </w:p>
    <w:p w:rsidR="00000000" w:rsidRDefault="001C66B5">
      <w:pPr>
        <w:numPr>
          <w:ilvl w:val="0"/>
          <w:numId w:val="7"/>
        </w:numPr>
        <w:shd w:val="clear" w:color="auto" w:fill="FFFFFF"/>
        <w:overflowPunct w:val="0"/>
        <w:jc w:val="both"/>
        <w:rPr>
          <w:rFonts w:ascii="Times New Roman" w:eastAsia="Microsoft JhengHei" w:hAnsi="Times New Roman" w:cs="Times New Roman"/>
          <w:color w:val="000000"/>
          <w:sz w:val="22"/>
          <w:szCs w:val="22"/>
          <w:shd w:val="clear" w:color="auto" w:fill="FFFFFF"/>
        </w:rPr>
      </w:pPr>
      <w:r>
        <w:rPr>
          <w:rFonts w:ascii="Times New Roman" w:eastAsia="Microsoft JhengHei" w:hAnsi="Times New Roman" w:cs="Times New Roman"/>
          <w:color w:val="000000"/>
          <w:sz w:val="22"/>
          <w:szCs w:val="22"/>
          <w:shd w:val="clear" w:color="auto" w:fill="FFFFFF"/>
        </w:rPr>
        <w:t>Extensive knowledge on</w:t>
      </w:r>
      <w:r>
        <w:rPr>
          <w:rFonts w:ascii="Times New Roman" w:eastAsia="Microsoft JhengHei" w:hAnsi="Times New Roman" w:cs="Times New Roman"/>
          <w:b/>
          <w:color w:val="000000"/>
          <w:sz w:val="22"/>
          <w:szCs w:val="22"/>
          <w:shd w:val="clear" w:color="auto" w:fill="FFFFFF"/>
        </w:rPr>
        <w:t xml:space="preserve"> Data ware</w:t>
      </w:r>
      <w:r>
        <w:rPr>
          <w:rFonts w:ascii="Times New Roman" w:eastAsia="Microsoft JhengHei" w:hAnsi="Times New Roman" w:cs="Times New Roman"/>
          <w:b/>
          <w:color w:val="000000"/>
          <w:sz w:val="22"/>
          <w:szCs w:val="22"/>
          <w:shd w:val="clear" w:color="auto" w:fill="FFFFFF"/>
        </w:rPr>
        <w:t>housing, Schemas, Data Marts, Data Governance, Databases</w:t>
      </w:r>
      <w:r>
        <w:rPr>
          <w:rFonts w:ascii="Times New Roman" w:eastAsia="Microsoft JhengHei" w:hAnsi="Times New Roman" w:cs="Times New Roman"/>
          <w:color w:val="000000"/>
          <w:sz w:val="22"/>
          <w:szCs w:val="22"/>
          <w:shd w:val="clear" w:color="auto" w:fill="FFFFFF"/>
        </w:rPr>
        <w:t xml:space="preserve"> and</w:t>
      </w:r>
      <w:r>
        <w:rPr>
          <w:rFonts w:ascii="Times New Roman" w:eastAsia="Microsoft JhengHei" w:hAnsi="Times New Roman" w:cs="Times New Roman"/>
          <w:b/>
          <w:color w:val="000000"/>
          <w:sz w:val="22"/>
          <w:szCs w:val="22"/>
          <w:shd w:val="clear" w:color="auto" w:fill="FFFFFF"/>
        </w:rPr>
        <w:t xml:space="preserve"> OLTP Databases.</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eastAsia="Microsoft JhengHei" w:hAnsi="Times New Roman" w:cs="Times New Roman"/>
          <w:color w:val="000000"/>
          <w:sz w:val="22"/>
          <w:szCs w:val="22"/>
          <w:shd w:val="clear" w:color="auto" w:fill="FFFFFF"/>
        </w:rPr>
        <w:t xml:space="preserve">Extensively interacted with the designers, developers to ensure functional implementation of business requirements and the QA team in executing </w:t>
      </w:r>
      <w:r>
        <w:rPr>
          <w:rFonts w:ascii="Times New Roman" w:eastAsia="Microsoft JhengHei" w:hAnsi="Times New Roman" w:cs="Times New Roman"/>
          <w:b/>
          <w:color w:val="000000"/>
          <w:sz w:val="22"/>
          <w:szCs w:val="22"/>
          <w:shd w:val="clear" w:color="auto" w:fill="FFFFFF"/>
        </w:rPr>
        <w:t>Test Plans, Test Case scenarios, Te</w:t>
      </w:r>
      <w:r>
        <w:rPr>
          <w:rFonts w:ascii="Times New Roman" w:eastAsia="Microsoft JhengHei" w:hAnsi="Times New Roman" w:cs="Times New Roman"/>
          <w:b/>
          <w:color w:val="000000"/>
          <w:sz w:val="22"/>
          <w:szCs w:val="22"/>
          <w:shd w:val="clear" w:color="auto" w:fill="FFFFFF"/>
        </w:rPr>
        <w:t>st Logs, Test Objectives</w:t>
      </w:r>
      <w:r>
        <w:rPr>
          <w:rFonts w:ascii="Times New Roman" w:eastAsia="Microsoft JhengHei" w:hAnsi="Times New Roman" w:cs="Times New Roman"/>
          <w:color w:val="000000"/>
          <w:sz w:val="22"/>
          <w:szCs w:val="22"/>
          <w:shd w:val="clear" w:color="auto" w:fill="FFFFFF"/>
        </w:rPr>
        <w:t>.</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Experience in </w:t>
      </w:r>
      <w:r>
        <w:rPr>
          <w:rFonts w:ascii="Times New Roman" w:hAnsi="Times New Roman" w:cs="Times New Roman"/>
          <w:b/>
          <w:color w:val="000000"/>
          <w:sz w:val="22"/>
          <w:szCs w:val="22"/>
          <w:shd w:val="clear" w:color="auto" w:fill="FFFFFF"/>
        </w:rPr>
        <w:t xml:space="preserve">facilitating scrum ceremonies </w:t>
      </w:r>
      <w:r>
        <w:rPr>
          <w:rFonts w:ascii="Times New Roman" w:hAnsi="Times New Roman" w:cs="Times New Roman"/>
          <w:color w:val="000000"/>
          <w:sz w:val="22"/>
          <w:szCs w:val="22"/>
          <w:shd w:val="clear" w:color="auto" w:fill="FFFFFF"/>
        </w:rPr>
        <w:t xml:space="preserve">such as </w:t>
      </w:r>
      <w:r>
        <w:rPr>
          <w:rFonts w:ascii="Times New Roman" w:eastAsia="MS Mincho" w:hAnsi="Times New Roman" w:cs="Times New Roman"/>
          <w:b/>
          <w:color w:val="000000"/>
          <w:sz w:val="22"/>
          <w:szCs w:val="22"/>
          <w:shd w:val="clear" w:color="auto" w:fill="FFFFFF"/>
        </w:rPr>
        <w:t>Daily scrum meetings, Sprint planning, Sprint review, and Sprint retrospective</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Experience in maintaining </w:t>
      </w:r>
      <w:r>
        <w:rPr>
          <w:rFonts w:ascii="Times New Roman" w:hAnsi="Times New Roman" w:cs="Times New Roman"/>
          <w:b/>
          <w:color w:val="000000"/>
          <w:sz w:val="22"/>
          <w:szCs w:val="22"/>
          <w:shd w:val="clear" w:color="auto" w:fill="FFFFFF"/>
        </w:rPr>
        <w:t>Scrum Artifacts</w:t>
      </w:r>
      <w:r>
        <w:rPr>
          <w:rFonts w:ascii="Times New Roman" w:hAnsi="Times New Roman" w:cs="Times New Roman"/>
          <w:color w:val="000000"/>
          <w:sz w:val="22"/>
          <w:szCs w:val="22"/>
          <w:shd w:val="clear" w:color="auto" w:fill="FFFFFF"/>
        </w:rPr>
        <w:t xml:space="preserve"> like </w:t>
      </w:r>
      <w:r>
        <w:rPr>
          <w:rFonts w:ascii="Times New Roman" w:hAnsi="Times New Roman" w:cs="Times New Roman"/>
          <w:b/>
          <w:color w:val="000000"/>
          <w:sz w:val="22"/>
          <w:szCs w:val="22"/>
          <w:shd w:val="clear" w:color="auto" w:fill="FFFFFF"/>
        </w:rPr>
        <w:t xml:space="preserve">Product Backlog, Sprint Backlog, Burn down and Burn </w:t>
      </w:r>
      <w:r>
        <w:rPr>
          <w:rFonts w:ascii="Times New Roman" w:hAnsi="Times New Roman" w:cs="Times New Roman"/>
          <w:b/>
          <w:color w:val="000000"/>
          <w:sz w:val="22"/>
          <w:szCs w:val="22"/>
          <w:shd w:val="clear" w:color="auto" w:fill="FFFFFF"/>
        </w:rPr>
        <w:t>up charts</w:t>
      </w:r>
      <w:r>
        <w:rPr>
          <w:rFonts w:ascii="Times New Roman" w:hAnsi="Times New Roman" w:cs="Times New Roman"/>
          <w:b/>
          <w:bCs/>
          <w:color w:val="000000"/>
          <w:sz w:val="22"/>
          <w:szCs w:val="22"/>
          <w:shd w:val="clear" w:color="auto" w:fill="FFFFFF"/>
        </w:rPr>
        <w:t>.</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Created </w:t>
      </w:r>
      <w:r>
        <w:rPr>
          <w:rFonts w:ascii="Times New Roman" w:hAnsi="Times New Roman" w:cs="Times New Roman"/>
          <w:b/>
          <w:color w:val="000000"/>
          <w:sz w:val="22"/>
          <w:szCs w:val="22"/>
          <w:shd w:val="clear" w:color="auto" w:fill="FFFFFF"/>
        </w:rPr>
        <w:t>Data Mapping Documents</w:t>
      </w:r>
      <w:r>
        <w:rPr>
          <w:rFonts w:ascii="Times New Roman" w:hAnsi="Times New Roman" w:cs="Times New Roman"/>
          <w:color w:val="000000"/>
          <w:sz w:val="22"/>
          <w:szCs w:val="22"/>
          <w:shd w:val="clear" w:color="auto" w:fill="FFFFFF"/>
        </w:rPr>
        <w:t xml:space="preserve"> and worked with business to wrote </w:t>
      </w:r>
      <w:r>
        <w:rPr>
          <w:rFonts w:ascii="Times New Roman" w:hAnsi="Times New Roman" w:cs="Times New Roman"/>
          <w:b/>
          <w:color w:val="000000"/>
          <w:sz w:val="22"/>
          <w:szCs w:val="22"/>
          <w:shd w:val="clear" w:color="auto" w:fill="FFFFFF"/>
        </w:rPr>
        <w:t>transformation rules</w:t>
      </w:r>
      <w:r>
        <w:rPr>
          <w:rFonts w:ascii="Times New Roman" w:hAnsi="Times New Roman" w:cs="Times New Roman"/>
          <w:color w:val="000000"/>
          <w:sz w:val="22"/>
          <w:szCs w:val="22"/>
          <w:shd w:val="clear" w:color="auto" w:fill="FFFFFF"/>
        </w:rPr>
        <w:t>.</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Strong knowledge of </w:t>
      </w:r>
      <w:r>
        <w:rPr>
          <w:rFonts w:ascii="Times New Roman" w:hAnsi="Times New Roman" w:cs="Times New Roman"/>
          <w:b/>
          <w:color w:val="000000"/>
          <w:sz w:val="22"/>
          <w:szCs w:val="22"/>
          <w:shd w:val="clear" w:color="auto" w:fill="FFFFFF"/>
        </w:rPr>
        <w:t>SQL</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extraction/ transformation/ loading (ETL)</w:t>
      </w:r>
      <w:r>
        <w:rPr>
          <w:rFonts w:ascii="Times New Roman" w:hAnsi="Times New Roman" w:cs="Times New Roman"/>
          <w:color w:val="000000"/>
          <w:sz w:val="22"/>
          <w:szCs w:val="22"/>
          <w:shd w:val="clear" w:color="auto" w:fill="FFFFFF"/>
        </w:rPr>
        <w:t xml:space="preserve"> process.</w:t>
      </w:r>
    </w:p>
    <w:p w:rsidR="00000000" w:rsidRDefault="001C66B5">
      <w:pPr>
        <w:numPr>
          <w:ilvl w:val="0"/>
          <w:numId w:val="7"/>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Expert in conducting </w:t>
      </w:r>
      <w:r>
        <w:rPr>
          <w:rFonts w:ascii="Times New Roman" w:hAnsi="Times New Roman" w:cs="Times New Roman"/>
          <w:b/>
          <w:color w:val="000000"/>
          <w:sz w:val="22"/>
          <w:szCs w:val="22"/>
          <w:shd w:val="clear" w:color="auto" w:fill="FFFFFF"/>
        </w:rPr>
        <w:t>business reviews</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walkthrough sessions</w:t>
      </w:r>
      <w:r>
        <w:rPr>
          <w:rFonts w:ascii="Times New Roman" w:hAnsi="Times New Roman" w:cs="Times New Roman"/>
          <w:color w:val="000000"/>
          <w:sz w:val="22"/>
          <w:szCs w:val="22"/>
          <w:shd w:val="clear" w:color="auto" w:fill="FFFFFF"/>
        </w:rPr>
        <w:t xml:space="preserve"> and facilitated mon</w:t>
      </w:r>
      <w:r>
        <w:rPr>
          <w:rFonts w:ascii="Times New Roman" w:hAnsi="Times New Roman" w:cs="Times New Roman"/>
          <w:color w:val="000000"/>
          <w:sz w:val="22"/>
          <w:szCs w:val="22"/>
          <w:shd w:val="clear" w:color="auto" w:fill="FFFFFF"/>
        </w:rPr>
        <w:t>thly and weekly meetings/reviews.</w:t>
      </w:r>
    </w:p>
    <w:p w:rsidR="00000000" w:rsidRDefault="001C66B5">
      <w:pPr>
        <w:numPr>
          <w:ilvl w:val="0"/>
          <w:numId w:val="7"/>
        </w:numPr>
        <w:shd w:val="clear" w:color="auto" w:fill="FFFFFF"/>
        <w:overflowPunct w:val="0"/>
        <w:jc w:val="both"/>
        <w:rPr>
          <w:rFonts w:ascii="Times New Roman" w:hAnsi="Times New Roman" w:cs="Times New Roman"/>
          <w:sz w:val="22"/>
          <w:szCs w:val="22"/>
        </w:rPr>
      </w:pPr>
      <w:r>
        <w:rPr>
          <w:rFonts w:ascii="Times New Roman" w:hAnsi="Times New Roman" w:cs="Times New Roman"/>
          <w:color w:val="000000"/>
          <w:sz w:val="22"/>
          <w:szCs w:val="22"/>
          <w:shd w:val="clear" w:color="auto" w:fill="FFFFFF"/>
        </w:rPr>
        <w:t xml:space="preserve">Involved in the </w:t>
      </w:r>
      <w:r>
        <w:rPr>
          <w:rFonts w:ascii="Times New Roman" w:hAnsi="Times New Roman" w:cs="Times New Roman"/>
          <w:b/>
          <w:color w:val="000000"/>
          <w:sz w:val="22"/>
          <w:szCs w:val="22"/>
          <w:shd w:val="clear" w:color="auto" w:fill="FFFFFF"/>
        </w:rPr>
        <w:t>validation</w:t>
      </w:r>
      <w:r>
        <w:rPr>
          <w:rFonts w:ascii="Times New Roman" w:hAnsi="Times New Roman" w:cs="Times New Roman"/>
          <w:color w:val="000000"/>
          <w:sz w:val="22"/>
          <w:szCs w:val="22"/>
          <w:shd w:val="clear" w:color="auto" w:fill="FFFFFF"/>
        </w:rPr>
        <w:t xml:space="preserve"> process for </w:t>
      </w:r>
      <w:r>
        <w:rPr>
          <w:rFonts w:ascii="Times New Roman" w:hAnsi="Times New Roman" w:cs="Times New Roman"/>
          <w:b/>
          <w:color w:val="000000"/>
          <w:sz w:val="22"/>
          <w:szCs w:val="22"/>
          <w:shd w:val="clear" w:color="auto" w:fill="FFFFFF"/>
        </w:rPr>
        <w:t>Client-side, Server-side and Database.</w:t>
      </w:r>
    </w:p>
    <w:p w:rsidR="00000000" w:rsidRDefault="001C66B5">
      <w:pPr>
        <w:shd w:val="clear" w:color="auto" w:fill="FFFFFF"/>
        <w:overflowPunct w:val="0"/>
        <w:jc w:val="both"/>
        <w:rPr>
          <w:rFonts w:ascii="Times New Roman" w:hAnsi="Times New Roman" w:cs="Times New Roman"/>
          <w:sz w:val="22"/>
          <w:szCs w:val="22"/>
        </w:rPr>
      </w:pPr>
    </w:p>
    <w:p w:rsidR="00000000" w:rsidRDefault="001C66B5">
      <w:pPr>
        <w:shd w:val="clear" w:color="auto" w:fill="FFFFFF"/>
        <w:overflowPunct w:val="0"/>
        <w:jc w:val="both"/>
        <w:rPr>
          <w:rFonts w:ascii="Times New Roman" w:hAnsi="Times New Roman" w:cs="Times New Roman"/>
          <w:sz w:val="22"/>
          <w:szCs w:val="22"/>
        </w:rPr>
      </w:pPr>
    </w:p>
    <w:p w:rsidR="00000000" w:rsidRDefault="001C66B5">
      <w:pPr>
        <w:shd w:val="clear" w:color="auto" w:fill="FFFFFF"/>
        <w:overflowPunct w:val="0"/>
        <w:jc w:val="both"/>
        <w:rPr>
          <w:rFonts w:ascii="Times New Roman" w:hAnsi="Times New Roman" w:cs="Times New Roman"/>
          <w:b/>
          <w:color w:val="000000"/>
          <w:sz w:val="22"/>
          <w:szCs w:val="22"/>
          <w:shd w:val="clear" w:color="auto" w:fill="FFFFFF"/>
        </w:rPr>
      </w:pPr>
      <w:r>
        <w:rPr>
          <w:rFonts w:ascii="Times New Roman" w:hAnsi="Times New Roman" w:cs="Times New Roman"/>
          <w:b/>
          <w:color w:val="000000"/>
          <w:sz w:val="22"/>
          <w:szCs w:val="22"/>
          <w:shd w:val="clear" w:color="auto" w:fill="FFFFFF"/>
        </w:rPr>
        <w:t>Technical Skill Stack:</w:t>
      </w:r>
    </w:p>
    <w:tbl>
      <w:tblPr>
        <w:tblW w:w="0" w:type="auto"/>
        <w:tblInd w:w="84" w:type="dxa"/>
        <w:tblLayout w:type="fixed"/>
        <w:tblCellMar>
          <w:top w:w="29" w:type="dxa"/>
          <w:left w:w="29" w:type="dxa"/>
          <w:bottom w:w="29" w:type="dxa"/>
          <w:right w:w="29" w:type="dxa"/>
        </w:tblCellMar>
        <w:tblLook w:val="0000"/>
      </w:tblPr>
      <w:tblGrid>
        <w:gridCol w:w="3599"/>
        <w:gridCol w:w="6359"/>
      </w:tblGrid>
      <w:tr w:rsidR="00000000">
        <w:trPr>
          <w:trHeight w:val="156"/>
        </w:trPr>
        <w:tc>
          <w:tcPr>
            <w:tcW w:w="3599" w:type="dxa"/>
            <w:tcBorders>
              <w:top w:val="single" w:sz="4" w:space="0" w:color="000080"/>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Operating Systems</w:t>
            </w:r>
          </w:p>
        </w:tc>
        <w:tc>
          <w:tcPr>
            <w:tcW w:w="6359" w:type="dxa"/>
            <w:tcBorders>
              <w:top w:val="single" w:sz="4" w:space="0" w:color="000080"/>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Windows 7,8,10,XP/Vista/Mac OS X</w:t>
            </w:r>
          </w:p>
        </w:tc>
      </w:tr>
      <w:tr w:rsidR="00000000">
        <w:trPr>
          <w:trHeight w:val="195"/>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Modeling Tools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Rational Rose, MS Visio, Axure, Balsamiq</w:t>
            </w:r>
          </w:p>
        </w:tc>
      </w:tr>
      <w:tr w:rsidR="00000000">
        <w:trPr>
          <w:trHeight w:val="203"/>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lastRenderedPageBreak/>
              <w:t>SDLC Metho</w:t>
            </w:r>
            <w:r>
              <w:rPr>
                <w:rFonts w:ascii="Times New Roman" w:hAnsi="Times New Roman" w:cs="Times New Roman"/>
                <w:b/>
                <w:shd w:val="clear" w:color="auto" w:fill="FFFFFF"/>
              </w:rPr>
              <w:t>dologies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Waterfall, Agile-Scrum, Waterfall-Scrum Hybrid</w:t>
            </w:r>
          </w:p>
        </w:tc>
      </w:tr>
      <w:tr w:rsidR="00000000">
        <w:trPr>
          <w:trHeight w:val="212"/>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Requirement Management</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MS Office, JIRA,  TFS, Rally</w:t>
            </w:r>
          </w:p>
        </w:tc>
      </w:tr>
      <w:tr w:rsidR="00000000">
        <w:trPr>
          <w:trHeight w:val="212"/>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Project Management Tools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MS Project, MS SharePoint Server</w:t>
            </w:r>
          </w:p>
        </w:tc>
      </w:tr>
      <w:tr w:rsidR="00000000">
        <w:trPr>
          <w:trHeight w:val="221"/>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Testing Tools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HP QC/ALM v11.5, Bugzilla, JIRA</w:t>
            </w:r>
          </w:p>
        </w:tc>
      </w:tr>
      <w:tr w:rsidR="00000000">
        <w:trPr>
          <w:trHeight w:val="221"/>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ETL Tools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 xml:space="preserve">Informatica PowerCenter, ,IBM </w:t>
            </w:r>
            <w:r>
              <w:rPr>
                <w:rFonts w:ascii="Times New Roman" w:hAnsi="Times New Roman" w:cs="Times New Roman"/>
                <w:shd w:val="clear" w:color="auto" w:fill="FFFFFF"/>
              </w:rPr>
              <w:t>InfoSphere Suite</w:t>
            </w:r>
          </w:p>
        </w:tc>
      </w:tr>
      <w:tr w:rsidR="00000000">
        <w:trPr>
          <w:trHeight w:val="221"/>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Reporting Tools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Tableau Desktop, IBM Cognos, MS Office Suite, Spotfire</w:t>
            </w:r>
          </w:p>
        </w:tc>
      </w:tr>
      <w:tr w:rsidR="00000000">
        <w:trPr>
          <w:trHeight w:val="221"/>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Languages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HTML, SQL, JavaScript, Java</w:t>
            </w:r>
          </w:p>
        </w:tc>
      </w:tr>
      <w:tr w:rsidR="00000000">
        <w:trPr>
          <w:trHeight w:val="221"/>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IDE</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MS Visual Studio, Eclipse</w:t>
            </w:r>
          </w:p>
        </w:tc>
      </w:tr>
      <w:tr w:rsidR="00000000">
        <w:trPr>
          <w:trHeight w:val="234"/>
        </w:trPr>
        <w:tc>
          <w:tcPr>
            <w:tcW w:w="3599" w:type="dxa"/>
            <w:tcBorders>
              <w:left w:val="single" w:sz="4" w:space="0" w:color="000080"/>
              <w:bottom w:val="single" w:sz="4" w:space="0" w:color="000080"/>
            </w:tcBorders>
            <w:shd w:val="clear" w:color="auto" w:fill="FFFFFF"/>
            <w:vAlign w:val="center"/>
          </w:tcPr>
          <w:p w:rsidR="00000000" w:rsidRDefault="001C66B5">
            <w:pPr>
              <w:pStyle w:val="LO-normal"/>
              <w:spacing w:after="0" w:line="24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Databases</w:t>
            </w:r>
          </w:p>
        </w:tc>
        <w:tc>
          <w:tcPr>
            <w:tcW w:w="6359" w:type="dxa"/>
            <w:tcBorders>
              <w:left w:val="single" w:sz="4" w:space="0" w:color="000080"/>
              <w:bottom w:val="single" w:sz="4" w:space="0" w:color="000080"/>
              <w:right w:val="single" w:sz="4" w:space="0" w:color="000080"/>
            </w:tcBorders>
            <w:shd w:val="clear" w:color="auto" w:fill="FFFFFF"/>
            <w:vAlign w:val="center"/>
          </w:tcPr>
          <w:p w:rsidR="00000000" w:rsidRDefault="001C66B5">
            <w:pPr>
              <w:pStyle w:val="LO-normal"/>
              <w:spacing w:after="0" w:line="240" w:lineRule="auto"/>
              <w:jc w:val="both"/>
            </w:pPr>
            <w:r>
              <w:rPr>
                <w:rFonts w:ascii="Times New Roman" w:hAnsi="Times New Roman" w:cs="Times New Roman"/>
                <w:shd w:val="clear" w:color="auto" w:fill="FFFFFF"/>
              </w:rPr>
              <w:t>MySQL, Oracle, MS Access</w:t>
            </w:r>
          </w:p>
        </w:tc>
      </w:tr>
    </w:tbl>
    <w:p w:rsidR="00000000" w:rsidRDefault="001C66B5">
      <w:pPr>
        <w:jc w:val="both"/>
      </w:pP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color w:val="000000"/>
          <w:sz w:val="22"/>
          <w:szCs w:val="22"/>
          <w:shd w:val="clear" w:color="auto" w:fill="FFFFFF"/>
        </w:rPr>
      </w:pPr>
      <w:r>
        <w:rPr>
          <w:rFonts w:ascii="Times New Roman" w:hAnsi="Times New Roman" w:cs="Times New Roman"/>
          <w:b/>
          <w:color w:val="000000"/>
          <w:sz w:val="22"/>
          <w:szCs w:val="22"/>
          <w:shd w:val="clear" w:color="auto" w:fill="FFFFFF"/>
        </w:rPr>
        <w:t>Education Details:</w:t>
      </w:r>
    </w:p>
    <w:p w:rsidR="00000000" w:rsidRDefault="001C66B5">
      <w:pPr>
        <w:pStyle w:val="ListParagraph"/>
        <w:numPr>
          <w:ilvl w:val="0"/>
          <w:numId w:val="6"/>
        </w:numPr>
        <w:tabs>
          <w:tab w:val="left" w:pos="1530"/>
          <w:tab w:val="left" w:pos="1620"/>
        </w:tabs>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Bachelors in Mathematics from Osmania U</w:t>
      </w:r>
      <w:r>
        <w:rPr>
          <w:rFonts w:ascii="Times New Roman" w:eastAsia="MS Gothic" w:hAnsi="Times New Roman"/>
          <w:color w:val="000000"/>
          <w:sz w:val="22"/>
          <w:szCs w:val="22"/>
          <w:shd w:val="clear" w:color="auto" w:fill="FFFFFF"/>
        </w:rPr>
        <w:t>niversity, India completed in March 2008.</w:t>
      </w:r>
    </w:p>
    <w:p w:rsidR="00000000" w:rsidRDefault="001C66B5">
      <w:pPr>
        <w:pStyle w:val="ListParagraph"/>
        <w:numPr>
          <w:ilvl w:val="0"/>
          <w:numId w:val="6"/>
        </w:numPr>
        <w:tabs>
          <w:tab w:val="left" w:pos="1530"/>
          <w:tab w:val="left" w:pos="1620"/>
        </w:tabs>
        <w:spacing w:after="0"/>
        <w:jc w:val="both"/>
        <w:rPr>
          <w:rFonts w:ascii="Times New Roman" w:hAnsi="Times New Roman"/>
          <w:sz w:val="22"/>
          <w:szCs w:val="22"/>
        </w:rPr>
      </w:pPr>
      <w:r>
        <w:rPr>
          <w:rFonts w:ascii="Times New Roman" w:eastAsia="MS Gothic" w:hAnsi="Times New Roman"/>
          <w:color w:val="000000"/>
          <w:sz w:val="22"/>
          <w:szCs w:val="22"/>
          <w:shd w:val="clear" w:color="auto" w:fill="FFFFFF"/>
        </w:rPr>
        <w:t>Masters in Computers Information Systems from CalUMS, CA, US completed in May 2014.</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color w:val="000000"/>
          <w:sz w:val="22"/>
          <w:szCs w:val="22"/>
          <w:shd w:val="clear" w:color="auto" w:fill="FFFFFF"/>
        </w:rPr>
      </w:pPr>
      <w:r>
        <w:rPr>
          <w:rFonts w:ascii="Times New Roman" w:hAnsi="Times New Roman" w:cs="Times New Roman"/>
          <w:b/>
          <w:color w:val="000000"/>
          <w:sz w:val="22"/>
          <w:szCs w:val="22"/>
          <w:shd w:val="clear" w:color="auto" w:fill="FFFFFF"/>
        </w:rPr>
        <w:t>Certifications:</w:t>
      </w:r>
    </w:p>
    <w:p w:rsidR="00000000" w:rsidRDefault="001C66B5">
      <w:pPr>
        <w:pStyle w:val="ListParagraph"/>
        <w:numPr>
          <w:ilvl w:val="0"/>
          <w:numId w:val="8"/>
        </w:numPr>
        <w:tabs>
          <w:tab w:val="left" w:pos="825"/>
          <w:tab w:val="left" w:pos="1440"/>
        </w:tabs>
        <w:overflowPunct w:val="0"/>
        <w:spacing w:after="0"/>
        <w:ind w:left="720"/>
        <w:jc w:val="both"/>
        <w:rPr>
          <w:rFonts w:ascii="Times New Roman" w:eastAsia="MS Gothic" w:hAnsi="Times New Roman"/>
          <w:b/>
          <w:bCs/>
          <w:color w:val="000000"/>
          <w:sz w:val="22"/>
          <w:szCs w:val="22"/>
          <w:shd w:val="clear" w:color="auto" w:fill="FFFFFF"/>
          <w:lang w:val="en-IN"/>
        </w:rPr>
      </w:pPr>
      <w:r>
        <w:rPr>
          <w:rFonts w:ascii="Times New Roman" w:eastAsia="MS Gothic" w:hAnsi="Times New Roman"/>
          <w:color w:val="000000"/>
          <w:sz w:val="22"/>
          <w:szCs w:val="22"/>
          <w:shd w:val="clear" w:color="auto" w:fill="FFFFFF"/>
        </w:rPr>
        <w:t>Scrum Master Certification from International Scrum Institute</w:t>
      </w:r>
    </w:p>
    <w:p w:rsidR="00000000" w:rsidRDefault="001C66B5">
      <w:pPr>
        <w:pStyle w:val="ListParagraph"/>
        <w:numPr>
          <w:ilvl w:val="0"/>
          <w:numId w:val="8"/>
        </w:numPr>
        <w:tabs>
          <w:tab w:val="left" w:pos="825"/>
          <w:tab w:val="left" w:pos="1440"/>
        </w:tabs>
        <w:overflowPunct w:val="0"/>
        <w:spacing w:after="0"/>
        <w:ind w:left="720"/>
        <w:jc w:val="both"/>
        <w:rPr>
          <w:rFonts w:ascii="Times New Roman" w:hAnsi="Times New Roman"/>
          <w:sz w:val="22"/>
          <w:szCs w:val="22"/>
        </w:rPr>
      </w:pPr>
      <w:r>
        <w:rPr>
          <w:rFonts w:ascii="Times New Roman" w:eastAsia="MS Gothic" w:hAnsi="Times New Roman"/>
          <w:b/>
          <w:bCs/>
          <w:color w:val="000000"/>
          <w:sz w:val="22"/>
          <w:szCs w:val="22"/>
          <w:shd w:val="clear" w:color="auto" w:fill="FFFFFF"/>
          <w:lang w:val="en-IN"/>
        </w:rPr>
        <w:t>Professional Scrum master I (PSM I) Certification</w:t>
      </w:r>
    </w:p>
    <w:p w:rsidR="00000000" w:rsidRDefault="001C66B5">
      <w:pPr>
        <w:pStyle w:val="ListParagraph"/>
        <w:tabs>
          <w:tab w:val="left" w:pos="720"/>
        </w:tabs>
        <w:overflowPunct w:val="0"/>
        <w:spacing w:after="0"/>
        <w:ind w:left="0"/>
        <w:jc w:val="both"/>
        <w:rPr>
          <w:rFonts w:ascii="Times New Roman" w:hAnsi="Times New Roman"/>
          <w:sz w:val="22"/>
          <w:szCs w:val="22"/>
        </w:rPr>
      </w:pPr>
    </w:p>
    <w:p w:rsidR="00000000" w:rsidRDefault="001C66B5">
      <w:pPr>
        <w:pStyle w:val="ListParagraph"/>
        <w:tabs>
          <w:tab w:val="left" w:pos="720"/>
        </w:tabs>
        <w:overflowPunct w:val="0"/>
        <w:spacing w:after="0"/>
        <w:ind w:left="0"/>
        <w:jc w:val="both"/>
        <w:rPr>
          <w:rFonts w:ascii="Times New Roman" w:hAnsi="Times New Roman"/>
          <w:sz w:val="22"/>
          <w:szCs w:val="22"/>
        </w:rPr>
      </w:pPr>
    </w:p>
    <w:p w:rsidR="00000000" w:rsidRDefault="001C66B5">
      <w:pPr>
        <w:jc w:val="both"/>
        <w:rPr>
          <w:rFonts w:ascii="Times New Roman" w:hAnsi="Times New Roman" w:cs="Times New Roman"/>
          <w:sz w:val="22"/>
          <w:szCs w:val="22"/>
        </w:rPr>
      </w:pPr>
      <w:r>
        <w:rPr>
          <w:rFonts w:ascii="Times New Roman" w:eastAsia="MS Gothic" w:hAnsi="Times New Roman" w:cs="Times New Roman"/>
          <w:b/>
          <w:bCs/>
          <w:color w:val="000000"/>
          <w:sz w:val="22"/>
          <w:szCs w:val="22"/>
          <w:shd w:val="clear" w:color="auto" w:fill="FFFFFF"/>
          <w:lang w:val="en-IN"/>
        </w:rPr>
        <w:t>Professional Experience:</w:t>
      </w: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b/>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Farm Credit bank of Texas - Austin, TX</w:t>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t xml:space="preserve">Sep 2016 – Present                                                                                             </w:t>
      </w:r>
    </w:p>
    <w:p w:rsidR="00000000" w:rsidRDefault="001C66B5">
      <w:pPr>
        <w:jc w:val="both"/>
        <w:rPr>
          <w:rFonts w:ascii="Times New Roman" w:hAnsi="Times New Roman" w:cs="Times New Roman"/>
          <w:sz w:val="22"/>
          <w:szCs w:val="22"/>
        </w:rPr>
      </w:pPr>
      <w:r>
        <w:rPr>
          <w:rFonts w:ascii="Times New Roman" w:eastAsia="MS Gothic" w:hAnsi="Times New Roman" w:cs="Times New Roman"/>
          <w:b/>
          <w:bCs/>
          <w:color w:val="000000"/>
          <w:sz w:val="22"/>
          <w:szCs w:val="22"/>
          <w:shd w:val="clear" w:color="auto" w:fill="FFFFFF"/>
          <w:lang w:val="en-IN"/>
        </w:rPr>
        <w:t>Business Systems Analyst/Scrum Master</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b/>
          <w:bCs/>
          <w:color w:val="000000"/>
          <w:sz w:val="22"/>
          <w:szCs w:val="22"/>
          <w:shd w:val="clear" w:color="auto" w:fill="FFFFFF"/>
        </w:rPr>
      </w:pPr>
      <w:r>
        <w:rPr>
          <w:rFonts w:ascii="Times New Roman" w:eastAsia="MS Gothic" w:hAnsi="Times New Roman" w:cs="Times New Roman"/>
          <w:b/>
          <w:bCs/>
          <w:color w:val="000000"/>
          <w:sz w:val="22"/>
          <w:szCs w:val="22"/>
          <w:shd w:val="clear" w:color="auto" w:fill="FFFFFF"/>
          <w:lang w:val="en-IN"/>
        </w:rPr>
        <w:t>Project: Mortgage Loan Origination</w:t>
      </w:r>
      <w:r>
        <w:rPr>
          <w:rFonts w:ascii="Times New Roman" w:eastAsia="MS Gothic" w:hAnsi="Times New Roman" w:cs="Times New Roman"/>
          <w:b/>
          <w:bCs/>
          <w:color w:val="000000"/>
          <w:sz w:val="22"/>
          <w:szCs w:val="22"/>
          <w:shd w:val="clear" w:color="auto" w:fill="FFFFFF"/>
          <w:lang w:val="en-IN"/>
        </w:rPr>
        <w:t xml:space="preserve"> System</w:t>
      </w:r>
    </w:p>
    <w:p w:rsidR="00000000" w:rsidRDefault="001C66B5">
      <w:p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b/>
          <w:bCs/>
          <w:color w:val="000000"/>
          <w:sz w:val="22"/>
          <w:szCs w:val="22"/>
          <w:shd w:val="clear" w:color="auto" w:fill="FFFFFF"/>
        </w:rPr>
        <w:t>Project Description</w:t>
      </w:r>
      <w:r>
        <w:rPr>
          <w:rFonts w:ascii="Times New Roman" w:hAnsi="Times New Roman" w:cs="Times New Roman"/>
          <w:bCs/>
          <w:color w:val="000000"/>
          <w:sz w:val="22"/>
          <w:szCs w:val="22"/>
          <w:shd w:val="clear" w:color="auto" w:fill="FFFFFF"/>
        </w:rPr>
        <w:t xml:space="preserve">: Scope of the project was to provide business users with a unified and integrated web based application for </w:t>
      </w:r>
      <w:r>
        <w:rPr>
          <w:rFonts w:ascii="Times New Roman" w:hAnsi="Times New Roman" w:cs="Times New Roman"/>
          <w:b/>
          <w:bCs/>
          <w:color w:val="000000"/>
          <w:sz w:val="22"/>
          <w:szCs w:val="22"/>
          <w:shd w:val="clear" w:color="auto" w:fill="FFFFFF"/>
        </w:rPr>
        <w:t>Mortgage</w:t>
      </w:r>
      <w:r>
        <w:rPr>
          <w:rFonts w:ascii="Times New Roman" w:hAnsi="Times New Roman" w:cs="Times New Roman"/>
          <w:bCs/>
          <w:color w:val="000000"/>
          <w:sz w:val="22"/>
          <w:szCs w:val="22"/>
          <w:shd w:val="clear" w:color="auto" w:fill="FFFFFF"/>
        </w:rPr>
        <w:t xml:space="preserve"> </w:t>
      </w:r>
      <w:r>
        <w:rPr>
          <w:rFonts w:ascii="Times New Roman" w:hAnsi="Times New Roman" w:cs="Times New Roman"/>
          <w:b/>
          <w:bCs/>
          <w:color w:val="000000"/>
          <w:sz w:val="22"/>
          <w:szCs w:val="22"/>
          <w:shd w:val="clear" w:color="auto" w:fill="FFFFFF"/>
        </w:rPr>
        <w:t xml:space="preserve">Loan Origination </w:t>
      </w:r>
      <w:r>
        <w:rPr>
          <w:rFonts w:ascii="Times New Roman" w:hAnsi="Times New Roman" w:cs="Times New Roman"/>
          <w:bCs/>
          <w:color w:val="000000"/>
          <w:sz w:val="22"/>
          <w:szCs w:val="22"/>
          <w:shd w:val="clear" w:color="auto" w:fill="FFFFFF"/>
        </w:rPr>
        <w:t>and</w:t>
      </w:r>
      <w:r>
        <w:rPr>
          <w:rFonts w:ascii="Times New Roman" w:hAnsi="Times New Roman" w:cs="Times New Roman"/>
          <w:b/>
          <w:bCs/>
          <w:color w:val="000000"/>
          <w:sz w:val="22"/>
          <w:szCs w:val="22"/>
          <w:shd w:val="clear" w:color="auto" w:fill="FFFFFF"/>
        </w:rPr>
        <w:t xml:space="preserve"> Processing</w:t>
      </w:r>
      <w:r>
        <w:rPr>
          <w:rFonts w:ascii="Times New Roman" w:hAnsi="Times New Roman" w:cs="Times New Roman"/>
          <w:bCs/>
          <w:color w:val="000000"/>
          <w:sz w:val="22"/>
          <w:szCs w:val="22"/>
          <w:shd w:val="clear" w:color="auto" w:fill="FFFFFF"/>
        </w:rPr>
        <w:t>. The application will be used from the initial contact with customer through th</w:t>
      </w:r>
      <w:r>
        <w:rPr>
          <w:rFonts w:ascii="Times New Roman" w:hAnsi="Times New Roman" w:cs="Times New Roman"/>
          <w:bCs/>
          <w:color w:val="000000"/>
          <w:sz w:val="22"/>
          <w:szCs w:val="22"/>
          <w:shd w:val="clear" w:color="auto" w:fill="FFFFFF"/>
        </w:rPr>
        <w:t xml:space="preserve">e final closing documents. Due to business expansion; the Business Operation must reduce manual review of loans and supporting files throughout the loan origination process. The system performs all the Business functions of the loan process such as set-up </w:t>
      </w:r>
      <w:r>
        <w:rPr>
          <w:rFonts w:ascii="Times New Roman" w:hAnsi="Times New Roman" w:cs="Times New Roman"/>
          <w:bCs/>
          <w:color w:val="000000"/>
          <w:sz w:val="22"/>
          <w:szCs w:val="22"/>
          <w:shd w:val="clear" w:color="auto" w:fill="FFFFFF"/>
        </w:rPr>
        <w:t>Accounting formation, New Loan set-up, the Appraisal, credit, and income. This is built to maximize loan efficiency, maintain current staffing levels and double production volume within the current fiscal year.</w:t>
      </w:r>
    </w:p>
    <w:p w:rsidR="00000000" w:rsidRDefault="001C66B5">
      <w:pPr>
        <w:shd w:val="clear" w:color="auto" w:fill="FFFFFF"/>
        <w:overflowPunct w:val="0"/>
        <w:jc w:val="both"/>
        <w:rPr>
          <w:rFonts w:ascii="Times New Roman" w:hAnsi="Times New Roman" w:cs="Times New Roman"/>
          <w:color w:val="000000"/>
          <w:sz w:val="22"/>
          <w:szCs w:val="22"/>
          <w:shd w:val="clear" w:color="auto" w:fill="FFFFFF"/>
        </w:rPr>
      </w:pPr>
    </w:p>
    <w:p w:rsidR="00000000" w:rsidRDefault="001C66B5">
      <w:pPr>
        <w:shd w:val="clear" w:color="auto" w:fill="FFFFFF"/>
        <w:overflowPunct w:val="0"/>
        <w:jc w:val="both"/>
        <w:rPr>
          <w:rFonts w:ascii="Times New Roman" w:eastAsia="MS Gothic" w:hAnsi="Times New Roman" w:cs="Times New Roman"/>
          <w:color w:val="000000"/>
          <w:sz w:val="22"/>
          <w:szCs w:val="22"/>
          <w:shd w:val="clear" w:color="auto" w:fill="FFFFFF"/>
        </w:rPr>
      </w:pPr>
      <w:r>
        <w:rPr>
          <w:rFonts w:ascii="Times New Roman" w:hAnsi="Times New Roman" w:cs="Times New Roman"/>
          <w:b/>
          <w:color w:val="000000"/>
          <w:sz w:val="22"/>
          <w:szCs w:val="22"/>
          <w:shd w:val="clear" w:color="auto" w:fill="FFFFFF"/>
        </w:rPr>
        <w:t>My Roles &amp; Responsibilities:</w:t>
      </w:r>
    </w:p>
    <w:p w:rsidR="00000000" w:rsidRDefault="001C66B5">
      <w:pPr>
        <w:pStyle w:val="ListParagraph"/>
        <w:numPr>
          <w:ilvl w:val="0"/>
          <w:numId w:val="1"/>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Used various </w:t>
      </w:r>
      <w:r>
        <w:rPr>
          <w:rFonts w:ascii="Times New Roman" w:eastAsia="MS Gothic" w:hAnsi="Times New Roman"/>
          <w:b/>
          <w:color w:val="000000"/>
          <w:sz w:val="22"/>
          <w:szCs w:val="22"/>
          <w:shd w:val="clear" w:color="auto" w:fill="FFFFFF"/>
        </w:rPr>
        <w:t>El</w:t>
      </w:r>
      <w:r>
        <w:rPr>
          <w:rFonts w:ascii="Times New Roman" w:eastAsia="MS Gothic" w:hAnsi="Times New Roman"/>
          <w:b/>
          <w:color w:val="000000"/>
          <w:sz w:val="22"/>
          <w:szCs w:val="22"/>
          <w:shd w:val="clear" w:color="auto" w:fill="FFFFFF"/>
        </w:rPr>
        <w:t>icitation</w:t>
      </w:r>
      <w:r>
        <w:rPr>
          <w:rFonts w:ascii="Times New Roman" w:eastAsia="MS Gothic" w:hAnsi="Times New Roman"/>
          <w:color w:val="000000"/>
          <w:sz w:val="22"/>
          <w:szCs w:val="22"/>
          <w:shd w:val="clear" w:color="auto" w:fill="FFFFFF"/>
        </w:rPr>
        <w:t xml:space="preserve"> techniques like </w:t>
      </w:r>
      <w:r>
        <w:rPr>
          <w:rFonts w:ascii="Times New Roman" w:eastAsia="MS Gothic" w:hAnsi="Times New Roman"/>
          <w:b/>
          <w:color w:val="000000"/>
          <w:sz w:val="22"/>
          <w:szCs w:val="22"/>
          <w:shd w:val="clear" w:color="auto" w:fill="FFFFFF"/>
        </w:rPr>
        <w:t>Document analysis</w:t>
      </w:r>
      <w:r>
        <w:rPr>
          <w:rFonts w:ascii="Times New Roman" w:eastAsia="MS Gothic" w:hAnsi="Times New Roman"/>
          <w:color w:val="000000"/>
          <w:sz w:val="22"/>
          <w:szCs w:val="22"/>
          <w:shd w:val="clear" w:color="auto" w:fill="FFFFFF"/>
        </w:rPr>
        <w:t>,</w:t>
      </w:r>
      <w:r>
        <w:rPr>
          <w:rFonts w:ascii="Times New Roman" w:eastAsia="MS Gothic" w:hAnsi="Times New Roman"/>
          <w:b/>
          <w:color w:val="000000"/>
          <w:sz w:val="22"/>
          <w:szCs w:val="22"/>
          <w:shd w:val="clear" w:color="auto" w:fill="FFFFFF"/>
        </w:rPr>
        <w:t xml:space="preserve"> Group Discussion</w:t>
      </w:r>
      <w:r>
        <w:rPr>
          <w:rFonts w:ascii="Times New Roman" w:eastAsia="MS Gothic" w:hAnsi="Times New Roman"/>
          <w:color w:val="000000"/>
          <w:sz w:val="22"/>
          <w:szCs w:val="22"/>
          <w:shd w:val="clear" w:color="auto" w:fill="FFFFFF"/>
        </w:rPr>
        <w:t>,</w:t>
      </w:r>
      <w:r>
        <w:rPr>
          <w:rFonts w:ascii="Times New Roman" w:eastAsia="MS Gothic" w:hAnsi="Times New Roman"/>
          <w:b/>
          <w:color w:val="000000"/>
          <w:sz w:val="22"/>
          <w:szCs w:val="22"/>
          <w:shd w:val="clear" w:color="auto" w:fill="FFFFFF"/>
        </w:rPr>
        <w:t xml:space="preserve"> requirement workshop</w:t>
      </w:r>
      <w:r>
        <w:rPr>
          <w:rFonts w:ascii="Times New Roman" w:eastAsia="MS Gothic" w:hAnsi="Times New Roman"/>
          <w:color w:val="000000"/>
          <w:sz w:val="22"/>
          <w:szCs w:val="22"/>
          <w:shd w:val="clear" w:color="auto" w:fill="FFFFFF"/>
        </w:rPr>
        <w:t>,</w:t>
      </w:r>
      <w:r>
        <w:rPr>
          <w:rFonts w:ascii="Times New Roman" w:eastAsia="MS Gothic" w:hAnsi="Times New Roman"/>
          <w:b/>
          <w:color w:val="000000"/>
          <w:sz w:val="22"/>
          <w:szCs w:val="22"/>
          <w:shd w:val="clear" w:color="auto" w:fill="FFFFFF"/>
        </w:rPr>
        <w:t xml:space="preserve"> JAR session</w:t>
      </w:r>
      <w:r>
        <w:rPr>
          <w:rFonts w:ascii="Times New Roman" w:eastAsia="MS Gothic" w:hAnsi="Times New Roman"/>
          <w:color w:val="000000"/>
          <w:sz w:val="22"/>
          <w:szCs w:val="22"/>
          <w:shd w:val="clear" w:color="auto" w:fill="FFFFFF"/>
        </w:rPr>
        <w:t>.</w:t>
      </w:r>
    </w:p>
    <w:p w:rsidR="00000000" w:rsidRDefault="001C66B5">
      <w:pPr>
        <w:pStyle w:val="ListParagraph"/>
        <w:numPr>
          <w:ilvl w:val="0"/>
          <w:numId w:val="1"/>
        </w:numPr>
        <w:shd w:val="clear" w:color="auto" w:fill="FFFFFF"/>
        <w:overflowPunct w:val="0"/>
        <w:spacing w:after="0"/>
        <w:jc w:val="both"/>
        <w:rPr>
          <w:rFonts w:ascii="Times New Roman" w:hAnsi="Times New Roman"/>
          <w:bCs/>
          <w:color w:val="000000"/>
          <w:sz w:val="22"/>
          <w:szCs w:val="22"/>
          <w:shd w:val="clear" w:color="auto" w:fill="FFFFFF"/>
        </w:rPr>
      </w:pPr>
      <w:r>
        <w:rPr>
          <w:rFonts w:ascii="Times New Roman" w:hAnsi="Times New Roman"/>
          <w:color w:val="000000"/>
          <w:sz w:val="22"/>
          <w:szCs w:val="22"/>
          <w:shd w:val="clear" w:color="auto" w:fill="FFFFFF"/>
        </w:rPr>
        <w:t>Created detailed business scenarios and writing master </w:t>
      </w:r>
      <w:r>
        <w:rPr>
          <w:rFonts w:ascii="Times New Roman" w:hAnsi="Times New Roman"/>
          <w:b/>
          <w:color w:val="000000"/>
          <w:sz w:val="22"/>
          <w:szCs w:val="22"/>
          <w:shd w:val="clear" w:color="auto" w:fill="FFFFFF"/>
        </w:rPr>
        <w:t xml:space="preserve">use cases </w:t>
      </w:r>
      <w:r>
        <w:rPr>
          <w:rFonts w:ascii="Times New Roman" w:hAnsi="Times New Roman"/>
          <w:color w:val="000000"/>
          <w:sz w:val="22"/>
          <w:szCs w:val="22"/>
          <w:shd w:val="clear" w:color="auto" w:fill="FFFFFF"/>
        </w:rPr>
        <w:t xml:space="preserve">with the help of </w:t>
      </w:r>
      <w:r>
        <w:rPr>
          <w:rFonts w:ascii="Times New Roman" w:hAnsi="Times New Roman"/>
          <w:b/>
          <w:color w:val="000000"/>
          <w:sz w:val="22"/>
          <w:szCs w:val="22"/>
          <w:shd w:val="clear" w:color="auto" w:fill="FFFFFF"/>
        </w:rPr>
        <w:t>MS Visio</w:t>
      </w:r>
      <w:r>
        <w:rPr>
          <w:rFonts w:ascii="Times New Roman" w:hAnsi="Times New Roman"/>
          <w:color w:val="000000"/>
          <w:sz w:val="22"/>
          <w:szCs w:val="22"/>
          <w:shd w:val="clear" w:color="auto" w:fill="FFFFFF"/>
        </w:rPr>
        <w:t xml:space="preserve"> which covered step by step process of interaction between user and </w:t>
      </w:r>
      <w:r>
        <w:rPr>
          <w:rFonts w:ascii="Times New Roman" w:hAnsi="Times New Roman"/>
          <w:color w:val="000000"/>
          <w:sz w:val="22"/>
          <w:szCs w:val="22"/>
          <w:shd w:val="clear" w:color="auto" w:fill="FFFFFF"/>
        </w:rPr>
        <w:t>system.</w:t>
      </w:r>
    </w:p>
    <w:p w:rsidR="00000000" w:rsidRDefault="001C66B5">
      <w:pPr>
        <w:numPr>
          <w:ilvl w:val="0"/>
          <w:numId w:val="1"/>
        </w:numPr>
        <w:shd w:val="clear" w:color="auto" w:fill="FFFFFF"/>
        <w:overflowPunct w:val="0"/>
        <w:jc w:val="both"/>
        <w:rPr>
          <w:rFonts w:ascii="Times New Roman" w:hAnsi="Times New Roman" w:cs="Times New Roman"/>
          <w:bCs/>
          <w:color w:val="000000"/>
          <w:sz w:val="22"/>
          <w:szCs w:val="22"/>
          <w:shd w:val="clear" w:color="auto" w:fill="FFFFFF"/>
        </w:rPr>
      </w:pPr>
      <w:r>
        <w:rPr>
          <w:rFonts w:ascii="Times New Roman" w:hAnsi="Times New Roman" w:cs="Times New Roman"/>
          <w:bCs/>
          <w:color w:val="000000"/>
          <w:sz w:val="22"/>
          <w:szCs w:val="22"/>
          <w:shd w:val="clear" w:color="auto" w:fill="FFFFFF"/>
        </w:rPr>
        <w:t xml:space="preserve">Worked with SMEs and Developers to develop and design the </w:t>
      </w:r>
      <w:r>
        <w:rPr>
          <w:rFonts w:ascii="Times New Roman" w:hAnsi="Times New Roman" w:cs="Times New Roman"/>
          <w:b/>
          <w:bCs/>
          <w:color w:val="000000"/>
          <w:sz w:val="22"/>
          <w:szCs w:val="22"/>
          <w:shd w:val="clear" w:color="auto" w:fill="FFFFFF"/>
        </w:rPr>
        <w:t>GUI</w:t>
      </w:r>
      <w:r>
        <w:rPr>
          <w:rFonts w:ascii="Times New Roman" w:hAnsi="Times New Roman" w:cs="Times New Roman"/>
          <w:bCs/>
          <w:color w:val="000000"/>
          <w:sz w:val="22"/>
          <w:szCs w:val="22"/>
          <w:shd w:val="clear" w:color="auto" w:fill="FFFFFF"/>
        </w:rPr>
        <w:t xml:space="preserve"> of the system.</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bCs/>
          <w:color w:val="000000"/>
          <w:sz w:val="22"/>
          <w:szCs w:val="22"/>
          <w:shd w:val="clear" w:color="auto" w:fill="FFFFFF"/>
        </w:rPr>
        <w:t xml:space="preserve">Designed and developed </w:t>
      </w:r>
      <w:r>
        <w:rPr>
          <w:rFonts w:ascii="Times New Roman" w:hAnsi="Times New Roman" w:cs="Times New Roman"/>
          <w:b/>
          <w:bCs/>
          <w:color w:val="000000"/>
          <w:sz w:val="22"/>
          <w:szCs w:val="22"/>
          <w:shd w:val="clear" w:color="auto" w:fill="FFFFFF"/>
        </w:rPr>
        <w:t>Use Cases, Activity Diagrams, and Sequence Diagrams</w:t>
      </w:r>
      <w:r>
        <w:rPr>
          <w:rFonts w:ascii="Times New Roman" w:hAnsi="Times New Roman" w:cs="Times New Roman"/>
          <w:bCs/>
          <w:color w:val="000000"/>
          <w:sz w:val="22"/>
          <w:szCs w:val="22"/>
          <w:shd w:val="clear" w:color="auto" w:fill="FFFFFF"/>
        </w:rPr>
        <w:t xml:space="preserve"> using </w:t>
      </w:r>
      <w:r>
        <w:rPr>
          <w:rFonts w:ascii="Times New Roman" w:hAnsi="Times New Roman" w:cs="Times New Roman"/>
          <w:b/>
          <w:bCs/>
          <w:color w:val="000000"/>
          <w:sz w:val="22"/>
          <w:szCs w:val="22"/>
          <w:shd w:val="clear" w:color="auto" w:fill="FFFFFF"/>
        </w:rPr>
        <w:t>UML</w:t>
      </w:r>
      <w:r>
        <w:rPr>
          <w:rFonts w:ascii="Times New Roman" w:hAnsi="Times New Roman" w:cs="Times New Roman"/>
          <w:bCs/>
          <w:color w:val="000000"/>
          <w:sz w:val="22"/>
          <w:szCs w:val="22"/>
          <w:shd w:val="clear" w:color="auto" w:fill="FFFFFF"/>
        </w:rPr>
        <w:t xml:space="preserve"> </w:t>
      </w:r>
      <w:r>
        <w:rPr>
          <w:rFonts w:ascii="Times New Roman" w:hAnsi="Times New Roman" w:cs="Times New Roman"/>
          <w:b/>
          <w:bCs/>
          <w:color w:val="000000"/>
          <w:sz w:val="22"/>
          <w:szCs w:val="22"/>
          <w:shd w:val="clear" w:color="auto" w:fill="FFFFFF"/>
        </w:rPr>
        <w:t>methodology</w:t>
      </w:r>
      <w:r>
        <w:rPr>
          <w:rFonts w:ascii="Times New Roman" w:hAnsi="Times New Roman" w:cs="Times New Roman"/>
          <w:bCs/>
          <w:color w:val="000000"/>
          <w:sz w:val="22"/>
          <w:szCs w:val="22"/>
          <w:shd w:val="clear" w:color="auto" w:fill="FFFFFF"/>
        </w:rPr>
        <w:t>.</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Assisted </w:t>
      </w:r>
      <w:r>
        <w:rPr>
          <w:rFonts w:ascii="Times New Roman" w:hAnsi="Times New Roman" w:cs="Times New Roman"/>
          <w:b/>
          <w:color w:val="000000"/>
          <w:sz w:val="22"/>
          <w:szCs w:val="22"/>
          <w:shd w:val="clear" w:color="auto" w:fill="FFFFFF"/>
        </w:rPr>
        <w:t>UI</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UX</w:t>
      </w:r>
      <w:r>
        <w:rPr>
          <w:rFonts w:ascii="Times New Roman" w:hAnsi="Times New Roman" w:cs="Times New Roman"/>
          <w:color w:val="000000"/>
          <w:sz w:val="22"/>
          <w:szCs w:val="22"/>
          <w:shd w:val="clear" w:color="auto" w:fill="FFFFFF"/>
        </w:rPr>
        <w:t xml:space="preserve"> team in creating </w:t>
      </w:r>
      <w:r>
        <w:rPr>
          <w:rFonts w:ascii="Times New Roman" w:hAnsi="Times New Roman" w:cs="Times New Roman"/>
          <w:b/>
          <w:color w:val="000000"/>
          <w:sz w:val="22"/>
          <w:szCs w:val="22"/>
          <w:shd w:val="clear" w:color="auto" w:fill="FFFFFF"/>
        </w:rPr>
        <w:t>Mockups</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Wireframes.</w:t>
      </w:r>
    </w:p>
    <w:p w:rsidR="00000000" w:rsidRDefault="001C66B5">
      <w:pPr>
        <w:numPr>
          <w:ilvl w:val="0"/>
          <w:numId w:val="1"/>
        </w:numPr>
        <w:shd w:val="clear" w:color="auto" w:fill="FFFFFF"/>
        <w:overflowPunct w:val="0"/>
        <w:jc w:val="both"/>
        <w:rPr>
          <w:rStyle w:val="apple-style-span"/>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Used </w:t>
      </w:r>
      <w:r>
        <w:rPr>
          <w:rFonts w:ascii="Times New Roman" w:hAnsi="Times New Roman" w:cs="Times New Roman"/>
          <w:b/>
          <w:color w:val="000000"/>
          <w:sz w:val="22"/>
          <w:szCs w:val="22"/>
          <w:shd w:val="clear" w:color="auto" w:fill="FFFFFF"/>
        </w:rPr>
        <w:t>UDDI</w:t>
      </w:r>
      <w:r>
        <w:rPr>
          <w:rFonts w:ascii="Times New Roman" w:hAnsi="Times New Roman" w:cs="Times New Roman"/>
          <w:color w:val="000000"/>
          <w:sz w:val="22"/>
          <w:szCs w:val="22"/>
          <w:shd w:val="clear" w:color="auto" w:fill="FFFFFF"/>
        </w:rPr>
        <w:t xml:space="preserve"> to </w:t>
      </w:r>
      <w:r>
        <w:rPr>
          <w:rFonts w:ascii="Times New Roman" w:hAnsi="Times New Roman" w:cs="Times New Roman"/>
          <w:color w:val="000000"/>
          <w:sz w:val="22"/>
          <w:szCs w:val="22"/>
          <w:shd w:val="clear" w:color="auto" w:fill="FFFFFF"/>
        </w:rPr>
        <w:t xml:space="preserve">identify relevant web services. Created </w:t>
      </w:r>
      <w:r>
        <w:rPr>
          <w:rFonts w:ascii="Times New Roman" w:hAnsi="Times New Roman" w:cs="Times New Roman"/>
          <w:b/>
          <w:color w:val="000000"/>
          <w:sz w:val="22"/>
          <w:szCs w:val="22"/>
          <w:shd w:val="clear" w:color="auto" w:fill="FFFFFF"/>
        </w:rPr>
        <w:t>Stub data</w:t>
      </w:r>
      <w:r>
        <w:rPr>
          <w:rFonts w:ascii="Times New Roman" w:hAnsi="Times New Roman" w:cs="Times New Roman"/>
          <w:color w:val="000000"/>
          <w:sz w:val="22"/>
          <w:szCs w:val="22"/>
          <w:shd w:val="clear" w:color="auto" w:fill="FFFFFF"/>
        </w:rPr>
        <w:t xml:space="preserve"> for web service testing.</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Created </w:t>
      </w:r>
      <w:r>
        <w:rPr>
          <w:rStyle w:val="apple-style-span"/>
          <w:rFonts w:ascii="Times New Roman" w:hAnsi="Times New Roman" w:cs="Times New Roman"/>
          <w:b/>
          <w:color w:val="000000"/>
          <w:sz w:val="22"/>
          <w:szCs w:val="22"/>
          <w:shd w:val="clear" w:color="auto" w:fill="FFFFFF"/>
        </w:rPr>
        <w:t>Requirement Traceability Matrix (RTM)</w:t>
      </w:r>
      <w:r>
        <w:rPr>
          <w:rStyle w:val="apple-style-span"/>
          <w:rFonts w:ascii="Times New Roman" w:hAnsi="Times New Roman" w:cs="Times New Roman"/>
          <w:color w:val="000000"/>
          <w:sz w:val="22"/>
          <w:szCs w:val="22"/>
          <w:shd w:val="clear" w:color="auto" w:fill="FFFFFF"/>
        </w:rPr>
        <w:t xml:space="preserve"> to make sure all the requirements are covered with test cases.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Team organized under Scaled Agile Framework (</w:t>
      </w:r>
      <w:r>
        <w:rPr>
          <w:rFonts w:ascii="Times New Roman" w:hAnsi="Times New Roman" w:cs="Times New Roman"/>
          <w:b/>
          <w:color w:val="000000"/>
          <w:sz w:val="22"/>
          <w:szCs w:val="22"/>
          <w:shd w:val="clear" w:color="auto" w:fill="FFFFFF"/>
        </w:rPr>
        <w:t>SAFe</w:t>
      </w:r>
      <w:r>
        <w:rPr>
          <w:rFonts w:ascii="Times New Roman" w:hAnsi="Times New Roman" w:cs="Times New Roman"/>
          <w:color w:val="000000"/>
          <w:sz w:val="22"/>
          <w:szCs w:val="22"/>
          <w:shd w:val="clear" w:color="auto" w:fill="FFFFFF"/>
        </w:rPr>
        <w:t>) following incremental</w:t>
      </w:r>
      <w:r>
        <w:rPr>
          <w:rFonts w:ascii="Times New Roman" w:hAnsi="Times New Roman" w:cs="Times New Roman"/>
          <w:color w:val="000000"/>
          <w:sz w:val="22"/>
          <w:szCs w:val="22"/>
          <w:shd w:val="clear" w:color="auto" w:fill="FFFFFF"/>
        </w:rPr>
        <w:t xml:space="preserve"> delivery.</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Involved in the Train Planning Event(</w:t>
      </w:r>
      <w:r>
        <w:rPr>
          <w:rFonts w:ascii="Times New Roman" w:hAnsi="Times New Roman" w:cs="Times New Roman"/>
          <w:b/>
          <w:color w:val="000000"/>
          <w:sz w:val="22"/>
          <w:szCs w:val="22"/>
          <w:shd w:val="clear" w:color="auto" w:fill="FFFFFF"/>
        </w:rPr>
        <w:t>PI</w:t>
      </w:r>
      <w:r>
        <w:rPr>
          <w:rFonts w:ascii="Times New Roman" w:hAnsi="Times New Roman" w:cs="Times New Roman"/>
          <w:color w:val="000000"/>
          <w:sz w:val="22"/>
          <w:szCs w:val="22"/>
          <w:shd w:val="clear" w:color="auto" w:fill="FFFFFF"/>
        </w:rPr>
        <w:t>) and team breakout sessions to groom features for each increment.</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lastRenderedPageBreak/>
        <w:t>Facilitated Scrum</w:t>
      </w:r>
      <w:r>
        <w:rPr>
          <w:rFonts w:ascii="Times New Roman" w:hAnsi="Times New Roman" w:cs="Times New Roman"/>
          <w:b/>
          <w:color w:val="000000"/>
          <w:sz w:val="22"/>
          <w:szCs w:val="22"/>
          <w:shd w:val="clear" w:color="auto" w:fill="FFFFFF"/>
        </w:rPr>
        <w:t xml:space="preserve"> Daily Stand-ups</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Sprint Planning</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Sprint Review</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Backlog Grooming</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Sprint Retrospectives and</w:t>
      </w:r>
      <w:r>
        <w:rPr>
          <w:rFonts w:ascii="Times New Roman" w:hAnsi="Times New Roman" w:cs="Times New Roman"/>
          <w:color w:val="000000"/>
          <w:sz w:val="22"/>
          <w:szCs w:val="22"/>
          <w:shd w:val="clear" w:color="auto" w:fill="FFFFFF"/>
        </w:rPr>
        <w:t xml:space="preserve"> efficiently time-boxed th</w:t>
      </w:r>
      <w:r>
        <w:rPr>
          <w:rFonts w:ascii="Times New Roman" w:hAnsi="Times New Roman" w:cs="Times New Roman"/>
          <w:color w:val="000000"/>
          <w:sz w:val="22"/>
          <w:szCs w:val="22"/>
          <w:shd w:val="clear" w:color="auto" w:fill="FFFFFF"/>
        </w:rPr>
        <w:t>e events.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Resolved team</w:t>
      </w:r>
      <w:r>
        <w:rPr>
          <w:rFonts w:ascii="Times New Roman" w:hAnsi="Times New Roman" w:cs="Times New Roman"/>
          <w:b/>
          <w:color w:val="000000"/>
          <w:sz w:val="22"/>
          <w:szCs w:val="22"/>
          <w:shd w:val="clear" w:color="auto" w:fill="FFFFFF"/>
        </w:rPr>
        <w:t xml:space="preserve"> Impediments </w:t>
      </w:r>
      <w:r>
        <w:rPr>
          <w:rFonts w:ascii="Times New Roman" w:hAnsi="Times New Roman" w:cs="Times New Roman"/>
          <w:color w:val="000000"/>
          <w:sz w:val="22"/>
          <w:szCs w:val="22"/>
          <w:shd w:val="clear" w:color="auto" w:fill="FFFFFF"/>
        </w:rPr>
        <w:t>and made sure that the team maintained the required</w:t>
      </w:r>
      <w:r>
        <w:rPr>
          <w:rFonts w:ascii="Times New Roman" w:hAnsi="Times New Roman" w:cs="Times New Roman"/>
          <w:b/>
          <w:color w:val="000000"/>
          <w:sz w:val="22"/>
          <w:szCs w:val="22"/>
          <w:shd w:val="clear" w:color="auto" w:fill="FFFFFF"/>
        </w:rPr>
        <w:t xml:space="preserve"> velocity.</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Assisted Product owner in</w:t>
      </w:r>
      <w:r>
        <w:rPr>
          <w:rFonts w:ascii="Times New Roman" w:hAnsi="Times New Roman" w:cs="Times New Roman"/>
          <w:b/>
          <w:color w:val="000000"/>
          <w:sz w:val="22"/>
          <w:szCs w:val="22"/>
          <w:shd w:val="clear" w:color="auto" w:fill="FFFFFF"/>
        </w:rPr>
        <w:t xml:space="preserve"> slicing</w:t>
      </w:r>
      <w:r>
        <w:rPr>
          <w:rFonts w:ascii="Times New Roman" w:hAnsi="Times New Roman" w:cs="Times New Roman"/>
          <w:color w:val="000000"/>
          <w:sz w:val="22"/>
          <w:szCs w:val="22"/>
          <w:shd w:val="clear" w:color="auto" w:fill="FFFFFF"/>
        </w:rPr>
        <w:t xml:space="preserve"> the </w:t>
      </w:r>
      <w:r>
        <w:rPr>
          <w:rFonts w:ascii="Times New Roman" w:hAnsi="Times New Roman" w:cs="Times New Roman"/>
          <w:b/>
          <w:color w:val="000000"/>
          <w:sz w:val="22"/>
          <w:szCs w:val="22"/>
          <w:shd w:val="clear" w:color="auto" w:fill="FFFFFF"/>
        </w:rPr>
        <w:t>epics</w:t>
      </w:r>
      <w:r>
        <w:rPr>
          <w:rFonts w:ascii="Times New Roman" w:hAnsi="Times New Roman" w:cs="Times New Roman"/>
          <w:color w:val="000000"/>
          <w:sz w:val="22"/>
          <w:szCs w:val="22"/>
          <w:shd w:val="clear" w:color="auto" w:fill="FFFFFF"/>
        </w:rPr>
        <w:t xml:space="preserve"> to </w:t>
      </w:r>
      <w:r>
        <w:rPr>
          <w:rFonts w:ascii="Times New Roman" w:hAnsi="Times New Roman" w:cs="Times New Roman"/>
          <w:b/>
          <w:color w:val="000000"/>
          <w:sz w:val="22"/>
          <w:szCs w:val="22"/>
          <w:shd w:val="clear" w:color="auto" w:fill="FFFFFF"/>
        </w:rPr>
        <w:t>User stories.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Adopted </w:t>
      </w:r>
      <w:r>
        <w:rPr>
          <w:rFonts w:ascii="Times New Roman" w:hAnsi="Times New Roman" w:cs="Times New Roman"/>
          <w:b/>
          <w:color w:val="000000"/>
          <w:sz w:val="22"/>
          <w:szCs w:val="22"/>
          <w:shd w:val="clear" w:color="auto" w:fill="FFFFFF"/>
        </w:rPr>
        <w:t>INVEST</w:t>
      </w:r>
      <w:r>
        <w:rPr>
          <w:rFonts w:ascii="Times New Roman" w:hAnsi="Times New Roman" w:cs="Times New Roman"/>
          <w:color w:val="000000"/>
          <w:sz w:val="22"/>
          <w:szCs w:val="22"/>
          <w:shd w:val="clear" w:color="auto" w:fill="FFFFFF"/>
        </w:rPr>
        <w:t xml:space="preserve"> criteria in writing user stories and acceptance criteria.</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Ensured that every task </w:t>
      </w:r>
      <w:r>
        <w:rPr>
          <w:rFonts w:ascii="Times New Roman" w:hAnsi="Times New Roman" w:cs="Times New Roman"/>
          <w:color w:val="000000"/>
          <w:sz w:val="22"/>
          <w:szCs w:val="22"/>
          <w:shd w:val="clear" w:color="auto" w:fill="FFFFFF"/>
        </w:rPr>
        <w:t xml:space="preserve">is tracked and updated in </w:t>
      </w:r>
      <w:r>
        <w:rPr>
          <w:rFonts w:ascii="Times New Roman" w:hAnsi="Times New Roman" w:cs="Times New Roman"/>
          <w:b/>
          <w:color w:val="000000"/>
          <w:sz w:val="22"/>
          <w:szCs w:val="22"/>
          <w:shd w:val="clear" w:color="auto" w:fill="FFFFFF"/>
        </w:rPr>
        <w:t>JIRA</w:t>
      </w:r>
      <w:r>
        <w:rPr>
          <w:rFonts w:ascii="Times New Roman" w:hAnsi="Times New Roman" w:cs="Times New Roman"/>
          <w:color w:val="000000"/>
          <w:sz w:val="22"/>
          <w:szCs w:val="22"/>
          <w:shd w:val="clear" w:color="auto" w:fill="FFFFFF"/>
        </w:rPr>
        <w:t xml:space="preserve"> by the team and regularly monitored the progress.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Assisted the Product Owner and the Scrum team in prioritizing product backlogs using </w:t>
      </w:r>
      <w:r>
        <w:rPr>
          <w:rFonts w:ascii="Times New Roman" w:hAnsi="Times New Roman" w:cs="Times New Roman"/>
          <w:b/>
          <w:color w:val="000000"/>
          <w:sz w:val="22"/>
          <w:szCs w:val="22"/>
          <w:shd w:val="clear" w:color="auto" w:fill="FFFFFF"/>
        </w:rPr>
        <w:t>MoSCoW</w:t>
      </w:r>
      <w:r>
        <w:rPr>
          <w:rFonts w:ascii="Times New Roman" w:hAnsi="Times New Roman" w:cs="Times New Roman"/>
          <w:color w:val="000000"/>
          <w:sz w:val="22"/>
          <w:szCs w:val="22"/>
          <w:shd w:val="clear" w:color="auto" w:fill="FFFFFF"/>
        </w:rPr>
        <w:t xml:space="preserve"> technique and in estimating effort through </w:t>
      </w:r>
      <w:r>
        <w:rPr>
          <w:rFonts w:ascii="Times New Roman" w:hAnsi="Times New Roman" w:cs="Times New Roman"/>
          <w:b/>
          <w:color w:val="000000"/>
          <w:sz w:val="22"/>
          <w:szCs w:val="22"/>
          <w:shd w:val="clear" w:color="auto" w:fill="FFFFFF"/>
        </w:rPr>
        <w:t>Planning Poker</w:t>
      </w:r>
      <w:r>
        <w:rPr>
          <w:rFonts w:ascii="Times New Roman" w:hAnsi="Times New Roman" w:cs="Times New Roman"/>
          <w:color w:val="000000"/>
          <w:sz w:val="22"/>
          <w:szCs w:val="22"/>
          <w:shd w:val="clear" w:color="auto" w:fill="FFFFFF"/>
        </w:rPr>
        <w:t xml:space="preserve">. </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Created and reported Sp</w:t>
      </w:r>
      <w:r>
        <w:rPr>
          <w:rFonts w:ascii="Times New Roman" w:hAnsi="Times New Roman" w:cs="Times New Roman"/>
          <w:color w:val="000000"/>
          <w:sz w:val="22"/>
          <w:szCs w:val="22"/>
          <w:shd w:val="clear" w:color="auto" w:fill="FFFFFF"/>
        </w:rPr>
        <w:t xml:space="preserve">rint </w:t>
      </w:r>
      <w:r>
        <w:rPr>
          <w:rFonts w:ascii="Times New Roman" w:hAnsi="Times New Roman" w:cs="Times New Roman"/>
          <w:b/>
          <w:color w:val="000000"/>
          <w:sz w:val="22"/>
          <w:szCs w:val="22"/>
          <w:shd w:val="clear" w:color="auto" w:fill="FFFFFF"/>
        </w:rPr>
        <w:t>Burn-Down</w:t>
      </w:r>
      <w:r>
        <w:rPr>
          <w:rFonts w:ascii="Times New Roman" w:hAnsi="Times New Roman" w:cs="Times New Roman"/>
          <w:color w:val="000000"/>
          <w:sz w:val="22"/>
          <w:szCs w:val="22"/>
          <w:shd w:val="clear" w:color="auto" w:fill="FFFFFF"/>
        </w:rPr>
        <w:t xml:space="preserve"> charts to Product Owner, Stake Holders and Project Manager for sprint progress.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Communicated Sprint Progress to senior management through </w:t>
      </w:r>
      <w:r>
        <w:rPr>
          <w:rFonts w:ascii="Times New Roman" w:hAnsi="Times New Roman" w:cs="Times New Roman"/>
          <w:b/>
          <w:color w:val="000000"/>
          <w:sz w:val="22"/>
          <w:szCs w:val="22"/>
          <w:shd w:val="clear" w:color="auto" w:fill="FFFFFF"/>
        </w:rPr>
        <w:t>Burn-Up</w:t>
      </w:r>
      <w:r>
        <w:rPr>
          <w:rFonts w:ascii="Times New Roman" w:hAnsi="Times New Roman" w:cs="Times New Roman"/>
          <w:color w:val="000000"/>
          <w:sz w:val="22"/>
          <w:szCs w:val="22"/>
          <w:shd w:val="clear" w:color="auto" w:fill="FFFFFF"/>
        </w:rPr>
        <w:t xml:space="preserve"> charts.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Helped teams to adopt agile practices by incorporating fun activities in Scrum coaching</w:t>
      </w:r>
      <w:r>
        <w:rPr>
          <w:rFonts w:ascii="Times New Roman" w:hAnsi="Times New Roman" w:cs="Times New Roman"/>
          <w:color w:val="000000"/>
          <w:sz w:val="22"/>
          <w:szCs w:val="22"/>
          <w:shd w:val="clear" w:color="auto" w:fill="FFFFFF"/>
        </w:rPr>
        <w:t xml:space="preserve"> process.</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Conducted </w:t>
      </w:r>
      <w:r>
        <w:rPr>
          <w:rFonts w:ascii="Times New Roman" w:hAnsi="Times New Roman" w:cs="Times New Roman"/>
          <w:b/>
          <w:color w:val="000000"/>
          <w:sz w:val="22"/>
          <w:szCs w:val="22"/>
          <w:shd w:val="clear" w:color="auto" w:fill="FFFFFF"/>
        </w:rPr>
        <w:t>Data Validation</w:t>
      </w:r>
      <w:r>
        <w:rPr>
          <w:rFonts w:ascii="Times New Roman" w:hAnsi="Times New Roman" w:cs="Times New Roman"/>
          <w:color w:val="000000"/>
          <w:sz w:val="22"/>
          <w:szCs w:val="22"/>
          <w:shd w:val="clear" w:color="auto" w:fill="FFFFFF"/>
        </w:rPr>
        <w:t xml:space="preserve"> for ensuring the </w:t>
      </w:r>
      <w:r>
        <w:rPr>
          <w:rFonts w:ascii="Times New Roman" w:hAnsi="Times New Roman" w:cs="Times New Roman"/>
          <w:b/>
          <w:color w:val="000000"/>
          <w:sz w:val="22"/>
          <w:szCs w:val="22"/>
          <w:shd w:val="clear" w:color="auto" w:fill="FFFFFF"/>
        </w:rPr>
        <w:t>Data quality</w:t>
      </w:r>
      <w:r>
        <w:rPr>
          <w:rFonts w:ascii="Times New Roman" w:hAnsi="Times New Roman" w:cs="Times New Roman"/>
          <w:color w:val="000000"/>
          <w:sz w:val="22"/>
          <w:szCs w:val="22"/>
          <w:shd w:val="clear" w:color="auto" w:fill="FFFFFF"/>
        </w:rPr>
        <w:t xml:space="preserve"> in accordance with the business requirements.</w:t>
      </w:r>
    </w:p>
    <w:p w:rsidR="00000000" w:rsidRDefault="001C66B5">
      <w:pPr>
        <w:widowControl w:val="0"/>
        <w:numPr>
          <w:ilvl w:val="0"/>
          <w:numId w:val="1"/>
        </w:numPr>
        <w:jc w:val="both"/>
        <w:rPr>
          <w:rFonts w:ascii="Times New Roman" w:hAnsi="Times New Roman" w:cs="Times New Roman"/>
          <w:bCs/>
          <w:color w:val="000000"/>
          <w:sz w:val="22"/>
          <w:szCs w:val="22"/>
          <w:shd w:val="clear" w:color="auto" w:fill="FFFFFF"/>
        </w:rPr>
      </w:pPr>
      <w:r>
        <w:rPr>
          <w:rFonts w:ascii="Times New Roman" w:hAnsi="Times New Roman" w:cs="Times New Roman"/>
          <w:color w:val="000000"/>
          <w:sz w:val="22"/>
          <w:szCs w:val="22"/>
          <w:shd w:val="clear" w:color="auto" w:fill="FFFFFF"/>
        </w:rPr>
        <w:t xml:space="preserve">Formulated </w:t>
      </w:r>
      <w:r>
        <w:rPr>
          <w:rFonts w:ascii="Times New Roman" w:hAnsi="Times New Roman" w:cs="Times New Roman"/>
          <w:b/>
          <w:color w:val="000000"/>
          <w:sz w:val="22"/>
          <w:szCs w:val="22"/>
          <w:shd w:val="clear" w:color="auto" w:fill="FFFFFF"/>
        </w:rPr>
        <w:t xml:space="preserve">SQL </w:t>
      </w:r>
      <w:r>
        <w:rPr>
          <w:rFonts w:ascii="Times New Roman" w:hAnsi="Times New Roman" w:cs="Times New Roman"/>
          <w:color w:val="000000"/>
          <w:sz w:val="22"/>
          <w:szCs w:val="22"/>
          <w:shd w:val="clear" w:color="auto" w:fill="FFFFFF"/>
        </w:rPr>
        <w:t>Queries to generate relevant reports from the Database.</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bCs/>
          <w:color w:val="000000"/>
          <w:sz w:val="22"/>
          <w:szCs w:val="22"/>
          <w:shd w:val="clear" w:color="auto" w:fill="FFFFFF"/>
        </w:rPr>
        <w:t xml:space="preserve">Designed Database model using </w:t>
      </w:r>
      <w:r>
        <w:rPr>
          <w:rFonts w:ascii="Times New Roman" w:hAnsi="Times New Roman" w:cs="Times New Roman"/>
          <w:b/>
          <w:bCs/>
          <w:color w:val="000000"/>
          <w:sz w:val="22"/>
          <w:szCs w:val="22"/>
          <w:shd w:val="clear" w:color="auto" w:fill="FFFFFF"/>
        </w:rPr>
        <w:t>TOAD.</w:t>
      </w:r>
    </w:p>
    <w:p w:rsidR="00000000" w:rsidRDefault="001C66B5">
      <w:pPr>
        <w:widowControl w:val="0"/>
        <w:numPr>
          <w:ilvl w:val="0"/>
          <w:numId w:val="1"/>
        </w:numPr>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Provided </w:t>
      </w:r>
      <w:r>
        <w:rPr>
          <w:rFonts w:ascii="Times New Roman" w:hAnsi="Times New Roman" w:cs="Times New Roman"/>
          <w:b/>
          <w:color w:val="000000"/>
          <w:sz w:val="22"/>
          <w:szCs w:val="22"/>
          <w:shd w:val="clear" w:color="auto" w:fill="FFFFFF"/>
        </w:rPr>
        <w:t>ad-hoc reporting</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analysi</w:t>
      </w:r>
      <w:r>
        <w:rPr>
          <w:rFonts w:ascii="Times New Roman" w:hAnsi="Times New Roman" w:cs="Times New Roman"/>
          <w:b/>
          <w:color w:val="000000"/>
          <w:sz w:val="22"/>
          <w:szCs w:val="22"/>
          <w:shd w:val="clear" w:color="auto" w:fill="FFFFFF"/>
        </w:rPr>
        <w:t>s</w:t>
      </w:r>
      <w:r>
        <w:rPr>
          <w:rFonts w:ascii="Times New Roman" w:hAnsi="Times New Roman" w:cs="Times New Roman"/>
          <w:color w:val="000000"/>
          <w:sz w:val="22"/>
          <w:szCs w:val="22"/>
          <w:shd w:val="clear" w:color="auto" w:fill="FFFFFF"/>
        </w:rPr>
        <w:t xml:space="preserve"> in response to business requirements.</w:t>
      </w:r>
    </w:p>
    <w:p w:rsidR="00000000" w:rsidRDefault="001C66B5">
      <w:pPr>
        <w:pStyle w:val="BodyText"/>
        <w:numPr>
          <w:ilvl w:val="0"/>
          <w:numId w:val="1"/>
        </w:numPr>
        <w:spacing w:after="0" w:line="240" w:lineRule="auto"/>
        <w:jc w:val="both"/>
        <w:rPr>
          <w:rStyle w:val="apple-style-span"/>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Assisted in </w:t>
      </w:r>
      <w:r>
        <w:rPr>
          <w:rFonts w:ascii="Times New Roman" w:hAnsi="Times New Roman" w:cs="Times New Roman"/>
          <w:b/>
          <w:color w:val="000000"/>
          <w:sz w:val="22"/>
          <w:szCs w:val="22"/>
          <w:shd w:val="clear" w:color="auto" w:fill="FFFFFF"/>
        </w:rPr>
        <w:t>UML Use- case</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Sequence</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Activity</w:t>
      </w:r>
      <w:r>
        <w:rPr>
          <w:rFonts w:ascii="Times New Roman" w:hAnsi="Times New Roman" w:cs="Times New Roman"/>
          <w:color w:val="000000"/>
          <w:sz w:val="22"/>
          <w:szCs w:val="22"/>
          <w:shd w:val="clear" w:color="auto" w:fill="FFFFFF"/>
        </w:rPr>
        <w:t xml:space="preserve"> diagrams creation for better understanding of the process using </w:t>
      </w:r>
      <w:r>
        <w:rPr>
          <w:rFonts w:ascii="Times New Roman" w:hAnsi="Times New Roman" w:cs="Times New Roman"/>
          <w:b/>
          <w:color w:val="000000"/>
          <w:sz w:val="22"/>
          <w:szCs w:val="22"/>
          <w:shd w:val="clear" w:color="auto" w:fill="FFFFFF"/>
        </w:rPr>
        <w:t>UML</w:t>
      </w:r>
      <w:r>
        <w:rPr>
          <w:rFonts w:ascii="Times New Roman" w:hAnsi="Times New Roman" w:cs="Times New Roman"/>
          <w:color w:val="000000"/>
          <w:sz w:val="22"/>
          <w:szCs w:val="22"/>
          <w:shd w:val="clear" w:color="auto" w:fill="FFFFFF"/>
        </w:rPr>
        <w:t xml:space="preserve"> tools.</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Closely worked with </w:t>
      </w:r>
      <w:r>
        <w:rPr>
          <w:rStyle w:val="apple-style-span"/>
          <w:rFonts w:ascii="Times New Roman" w:hAnsi="Times New Roman" w:cs="Times New Roman"/>
          <w:b/>
          <w:color w:val="000000"/>
          <w:sz w:val="22"/>
          <w:szCs w:val="22"/>
          <w:shd w:val="clear" w:color="auto" w:fill="FFFFFF"/>
        </w:rPr>
        <w:t>upstream</w:t>
      </w:r>
      <w:r>
        <w:rPr>
          <w:rStyle w:val="apple-style-span"/>
          <w:rFonts w:ascii="Times New Roman" w:hAnsi="Times New Roman" w:cs="Times New Roman"/>
          <w:color w:val="000000"/>
          <w:sz w:val="22"/>
          <w:szCs w:val="22"/>
          <w:shd w:val="clear" w:color="auto" w:fill="FFFFFF"/>
        </w:rPr>
        <w:t xml:space="preserve"> and </w:t>
      </w:r>
      <w:r>
        <w:rPr>
          <w:rStyle w:val="apple-style-span"/>
          <w:rFonts w:ascii="Times New Roman" w:hAnsi="Times New Roman" w:cs="Times New Roman"/>
          <w:b/>
          <w:color w:val="000000"/>
          <w:sz w:val="22"/>
          <w:szCs w:val="22"/>
          <w:shd w:val="clear" w:color="auto" w:fill="FFFFFF"/>
        </w:rPr>
        <w:t>downstream</w:t>
      </w:r>
      <w:r>
        <w:rPr>
          <w:rStyle w:val="apple-style-span"/>
          <w:rFonts w:ascii="Times New Roman" w:hAnsi="Times New Roman" w:cs="Times New Roman"/>
          <w:color w:val="000000"/>
          <w:sz w:val="22"/>
          <w:szCs w:val="22"/>
          <w:shd w:val="clear" w:color="auto" w:fill="FFFFFF"/>
        </w:rPr>
        <w:t xml:space="preserve"> </w:t>
      </w:r>
      <w:r>
        <w:rPr>
          <w:rStyle w:val="apple-style-span"/>
          <w:rFonts w:ascii="Times New Roman" w:hAnsi="Times New Roman" w:cs="Times New Roman"/>
          <w:b/>
          <w:color w:val="000000"/>
          <w:sz w:val="22"/>
          <w:szCs w:val="22"/>
          <w:shd w:val="clear" w:color="auto" w:fill="FFFFFF"/>
        </w:rPr>
        <w:t>dependency</w:t>
      </w:r>
      <w:r>
        <w:rPr>
          <w:rStyle w:val="apple-style-span"/>
          <w:rFonts w:ascii="Times New Roman" w:hAnsi="Times New Roman" w:cs="Times New Roman"/>
          <w:color w:val="000000"/>
          <w:sz w:val="22"/>
          <w:szCs w:val="22"/>
          <w:shd w:val="clear" w:color="auto" w:fill="FFFFFF"/>
        </w:rPr>
        <w:t xml:space="preserve"> projects to resolve the dependency is</w:t>
      </w:r>
      <w:r>
        <w:rPr>
          <w:rStyle w:val="apple-style-span"/>
          <w:rFonts w:ascii="Times New Roman" w:hAnsi="Times New Roman" w:cs="Times New Roman"/>
          <w:color w:val="000000"/>
          <w:sz w:val="22"/>
          <w:szCs w:val="22"/>
          <w:shd w:val="clear" w:color="auto" w:fill="FFFFFF"/>
        </w:rPr>
        <w:t xml:space="preserve">sues. </w:t>
      </w:r>
    </w:p>
    <w:p w:rsidR="00000000" w:rsidRDefault="001C66B5">
      <w:pPr>
        <w:widowControl w:val="0"/>
        <w:numPr>
          <w:ilvl w:val="0"/>
          <w:numId w:val="1"/>
        </w:numPr>
        <w:shd w:val="clear" w:color="auto" w:fill="FFFFFF"/>
        <w:overflowPunct w:val="0"/>
        <w:jc w:val="both"/>
        <w:rPr>
          <w:rStyle w:val="apple-style-span"/>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Assisted the Web service team in defining the business rules in </w:t>
      </w:r>
      <w:r>
        <w:rPr>
          <w:rFonts w:ascii="Times New Roman" w:hAnsi="Times New Roman" w:cs="Times New Roman"/>
          <w:b/>
          <w:color w:val="000000"/>
          <w:sz w:val="22"/>
          <w:szCs w:val="22"/>
          <w:shd w:val="clear" w:color="auto" w:fill="FFFFFF"/>
        </w:rPr>
        <w:t>Business Rule Engine</w:t>
      </w:r>
      <w:r>
        <w:rPr>
          <w:rFonts w:ascii="Times New Roman" w:hAnsi="Times New Roman" w:cs="Times New Roman"/>
          <w:color w:val="000000"/>
          <w:sz w:val="22"/>
          <w:szCs w:val="22"/>
          <w:shd w:val="clear" w:color="auto" w:fill="FFFFFF"/>
        </w:rPr>
        <w:t xml:space="preserve"> as per the </w:t>
      </w:r>
      <w:r>
        <w:rPr>
          <w:rFonts w:ascii="Times New Roman" w:hAnsi="Times New Roman" w:cs="Times New Roman"/>
          <w:b/>
          <w:color w:val="000000"/>
          <w:sz w:val="22"/>
          <w:szCs w:val="22"/>
          <w:shd w:val="clear" w:color="auto" w:fill="FFFFFF"/>
        </w:rPr>
        <w:t>Mortgage programs</w:t>
      </w:r>
      <w:r>
        <w:rPr>
          <w:rFonts w:ascii="Times New Roman" w:hAnsi="Times New Roman" w:cs="Times New Roman"/>
          <w:color w:val="000000"/>
          <w:sz w:val="22"/>
          <w:szCs w:val="22"/>
          <w:shd w:val="clear" w:color="auto" w:fill="FFFFFF"/>
        </w:rPr>
        <w:t xml:space="preserve"> and </w:t>
      </w:r>
      <w:r>
        <w:rPr>
          <w:rFonts w:ascii="Times New Roman" w:hAnsi="Times New Roman" w:cs="Times New Roman"/>
          <w:b/>
          <w:color w:val="000000"/>
          <w:sz w:val="22"/>
          <w:szCs w:val="22"/>
          <w:shd w:val="clear" w:color="auto" w:fill="FFFFFF"/>
        </w:rPr>
        <w:t>rates</w:t>
      </w:r>
      <w:r>
        <w:rPr>
          <w:rFonts w:ascii="Times New Roman" w:hAnsi="Times New Roman" w:cs="Times New Roman"/>
          <w:color w:val="000000"/>
          <w:sz w:val="22"/>
          <w:szCs w:val="22"/>
          <w:shd w:val="clear" w:color="auto" w:fill="FFFFFF"/>
        </w:rPr>
        <w:t>.</w:t>
      </w:r>
    </w:p>
    <w:p w:rsidR="00000000" w:rsidRDefault="001C66B5">
      <w:pPr>
        <w:numPr>
          <w:ilvl w:val="0"/>
          <w:numId w:val="1"/>
        </w:numPr>
        <w:shd w:val="clear" w:color="auto" w:fill="FFFFFF"/>
        <w:overflowPunct w:val="0"/>
        <w:jc w:val="both"/>
        <w:rPr>
          <w:rStyle w:val="apple-style-span"/>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End to end worked with multiple SOA teams and Tested </w:t>
      </w:r>
      <w:r>
        <w:rPr>
          <w:rStyle w:val="apple-style-span"/>
          <w:rFonts w:ascii="Times New Roman" w:hAnsi="Times New Roman" w:cs="Times New Roman"/>
          <w:b/>
          <w:color w:val="000000"/>
          <w:sz w:val="22"/>
          <w:szCs w:val="22"/>
          <w:shd w:val="clear" w:color="auto" w:fill="FFFFFF"/>
        </w:rPr>
        <w:t>SOAP</w:t>
      </w:r>
      <w:r>
        <w:rPr>
          <w:rStyle w:val="apple-style-span"/>
          <w:rFonts w:ascii="Times New Roman" w:hAnsi="Times New Roman" w:cs="Times New Roman"/>
          <w:color w:val="000000"/>
          <w:sz w:val="22"/>
          <w:szCs w:val="22"/>
          <w:shd w:val="clear" w:color="auto" w:fill="FFFFFF"/>
        </w:rPr>
        <w:t xml:space="preserve"> and </w:t>
      </w:r>
      <w:r>
        <w:rPr>
          <w:rStyle w:val="apple-style-span"/>
          <w:rFonts w:ascii="Times New Roman" w:hAnsi="Times New Roman" w:cs="Times New Roman"/>
          <w:b/>
          <w:color w:val="000000"/>
          <w:sz w:val="22"/>
          <w:szCs w:val="22"/>
          <w:shd w:val="clear" w:color="auto" w:fill="FFFFFF"/>
        </w:rPr>
        <w:t>REST</w:t>
      </w:r>
      <w:r>
        <w:rPr>
          <w:rStyle w:val="apple-style-span"/>
          <w:rFonts w:ascii="Times New Roman" w:hAnsi="Times New Roman" w:cs="Times New Roman"/>
          <w:color w:val="000000"/>
          <w:sz w:val="22"/>
          <w:szCs w:val="22"/>
          <w:shd w:val="clear" w:color="auto" w:fill="FFFFFF"/>
        </w:rPr>
        <w:t xml:space="preserve"> web services using </w:t>
      </w:r>
      <w:r>
        <w:rPr>
          <w:rStyle w:val="apple-style-span"/>
          <w:rFonts w:ascii="Times New Roman" w:hAnsi="Times New Roman" w:cs="Times New Roman"/>
          <w:b/>
          <w:color w:val="000000"/>
          <w:sz w:val="22"/>
          <w:szCs w:val="22"/>
          <w:shd w:val="clear" w:color="auto" w:fill="FFFFFF"/>
        </w:rPr>
        <w:t>SOUP UI.</w:t>
      </w:r>
    </w:p>
    <w:p w:rsidR="00000000" w:rsidRDefault="001C66B5">
      <w:pPr>
        <w:numPr>
          <w:ilvl w:val="0"/>
          <w:numId w:val="1"/>
        </w:numPr>
        <w:shd w:val="clear" w:color="auto" w:fill="FFFFFF"/>
        <w:overflowPunct w:val="0"/>
        <w:jc w:val="both"/>
        <w:rPr>
          <w:rStyle w:val="apple-style-span"/>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Facilitated </w:t>
      </w:r>
      <w:r>
        <w:rPr>
          <w:rStyle w:val="apple-style-span"/>
          <w:rFonts w:ascii="Times New Roman" w:hAnsi="Times New Roman" w:cs="Times New Roman"/>
          <w:b/>
          <w:color w:val="000000"/>
          <w:sz w:val="22"/>
          <w:szCs w:val="22"/>
          <w:shd w:val="clear" w:color="auto" w:fill="FFFFFF"/>
        </w:rPr>
        <w:t>UAT</w:t>
      </w:r>
      <w:r>
        <w:rPr>
          <w:rStyle w:val="apple-style-span"/>
          <w:rFonts w:ascii="Times New Roman" w:hAnsi="Times New Roman" w:cs="Times New Roman"/>
          <w:color w:val="000000"/>
          <w:sz w:val="22"/>
          <w:szCs w:val="22"/>
          <w:shd w:val="clear" w:color="auto" w:fill="FFFFFF"/>
        </w:rPr>
        <w:t xml:space="preserve"> sessions for </w:t>
      </w:r>
      <w:r>
        <w:rPr>
          <w:rStyle w:val="apple-style-span"/>
          <w:rFonts w:ascii="Times New Roman" w:hAnsi="Times New Roman" w:cs="Times New Roman"/>
          <w:color w:val="000000"/>
          <w:sz w:val="22"/>
          <w:szCs w:val="22"/>
          <w:shd w:val="clear" w:color="auto" w:fill="FFFFFF"/>
        </w:rPr>
        <w:t xml:space="preserve">end users and collaborated with business team to get </w:t>
      </w:r>
      <w:r>
        <w:rPr>
          <w:rStyle w:val="apple-style-span"/>
          <w:rFonts w:ascii="Times New Roman" w:hAnsi="Times New Roman" w:cs="Times New Roman"/>
          <w:b/>
          <w:color w:val="000000"/>
          <w:sz w:val="22"/>
          <w:szCs w:val="22"/>
          <w:shd w:val="clear" w:color="auto" w:fill="FFFFFF"/>
        </w:rPr>
        <w:t>UAT sign offs.</w:t>
      </w:r>
    </w:p>
    <w:p w:rsidR="00000000" w:rsidRDefault="001C66B5">
      <w:pPr>
        <w:numPr>
          <w:ilvl w:val="0"/>
          <w:numId w:val="1"/>
        </w:numPr>
        <w:shd w:val="clear" w:color="auto" w:fill="FFFFFF"/>
        <w:overflowPunct w:val="0"/>
        <w:jc w:val="both"/>
        <w:rPr>
          <w:rStyle w:val="apple-style-span"/>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Expertise in writing the SQL quires like </w:t>
      </w:r>
      <w:r>
        <w:rPr>
          <w:rStyle w:val="apple-style-span"/>
          <w:rFonts w:ascii="Times New Roman" w:hAnsi="Times New Roman" w:cs="Times New Roman"/>
          <w:b/>
          <w:color w:val="000000"/>
          <w:sz w:val="22"/>
          <w:szCs w:val="22"/>
          <w:shd w:val="clear" w:color="auto" w:fill="FFFFFF"/>
        </w:rPr>
        <w:t>Update</w:t>
      </w:r>
      <w:r>
        <w:rPr>
          <w:rStyle w:val="apple-style-span"/>
          <w:rFonts w:ascii="Times New Roman" w:hAnsi="Times New Roman" w:cs="Times New Roman"/>
          <w:color w:val="000000"/>
          <w:sz w:val="22"/>
          <w:szCs w:val="22"/>
          <w:shd w:val="clear" w:color="auto" w:fill="FFFFFF"/>
        </w:rPr>
        <w:t xml:space="preserve">, </w:t>
      </w:r>
      <w:r>
        <w:rPr>
          <w:rStyle w:val="apple-style-span"/>
          <w:rFonts w:ascii="Times New Roman" w:hAnsi="Times New Roman" w:cs="Times New Roman"/>
          <w:b/>
          <w:color w:val="000000"/>
          <w:sz w:val="22"/>
          <w:szCs w:val="22"/>
          <w:shd w:val="clear" w:color="auto" w:fill="FFFFFF"/>
        </w:rPr>
        <w:t>Create</w:t>
      </w:r>
      <w:r>
        <w:rPr>
          <w:rStyle w:val="apple-style-span"/>
          <w:rFonts w:ascii="Times New Roman" w:hAnsi="Times New Roman" w:cs="Times New Roman"/>
          <w:color w:val="000000"/>
          <w:sz w:val="22"/>
          <w:szCs w:val="22"/>
          <w:shd w:val="clear" w:color="auto" w:fill="FFFFFF"/>
        </w:rPr>
        <w:t xml:space="preserve">, </w:t>
      </w:r>
      <w:r>
        <w:rPr>
          <w:rStyle w:val="apple-style-span"/>
          <w:rFonts w:ascii="Times New Roman" w:hAnsi="Times New Roman" w:cs="Times New Roman"/>
          <w:b/>
          <w:color w:val="000000"/>
          <w:sz w:val="22"/>
          <w:szCs w:val="22"/>
          <w:shd w:val="clear" w:color="auto" w:fill="FFFFFF"/>
        </w:rPr>
        <w:t>Select</w:t>
      </w:r>
      <w:r>
        <w:rPr>
          <w:rStyle w:val="apple-style-span"/>
          <w:rFonts w:ascii="Times New Roman" w:hAnsi="Times New Roman" w:cs="Times New Roman"/>
          <w:color w:val="000000"/>
          <w:sz w:val="22"/>
          <w:szCs w:val="22"/>
          <w:shd w:val="clear" w:color="auto" w:fill="FFFFFF"/>
        </w:rPr>
        <w:t xml:space="preserve">, </w:t>
      </w:r>
      <w:r>
        <w:rPr>
          <w:rStyle w:val="apple-style-span"/>
          <w:rFonts w:ascii="Times New Roman" w:hAnsi="Times New Roman" w:cs="Times New Roman"/>
          <w:b/>
          <w:color w:val="000000"/>
          <w:sz w:val="22"/>
          <w:szCs w:val="22"/>
          <w:shd w:val="clear" w:color="auto" w:fill="FFFFFF"/>
        </w:rPr>
        <w:t>joins</w:t>
      </w:r>
      <w:r>
        <w:rPr>
          <w:rStyle w:val="apple-style-span"/>
          <w:rFonts w:ascii="Times New Roman" w:hAnsi="Times New Roman" w:cs="Times New Roman"/>
          <w:color w:val="000000"/>
          <w:sz w:val="22"/>
          <w:szCs w:val="22"/>
          <w:shd w:val="clear" w:color="auto" w:fill="FFFFFF"/>
        </w:rPr>
        <w:t>.</w:t>
      </w:r>
    </w:p>
    <w:p w:rsidR="00000000" w:rsidRDefault="001C66B5">
      <w:pPr>
        <w:numPr>
          <w:ilvl w:val="0"/>
          <w:numId w:val="1"/>
        </w:numPr>
        <w:shd w:val="clear" w:color="auto" w:fill="FFFFFF"/>
        <w:overflowPunct w:val="0"/>
        <w:jc w:val="both"/>
        <w:rPr>
          <w:rFonts w:ascii="Times New Roman" w:hAnsi="Times New Roman" w:cs="Times New Roman"/>
          <w:color w:val="000000"/>
          <w:sz w:val="22"/>
          <w:szCs w:val="22"/>
          <w:shd w:val="clear" w:color="auto" w:fill="FFFFFF"/>
        </w:rPr>
      </w:pPr>
      <w:r>
        <w:rPr>
          <w:rStyle w:val="apple-style-span"/>
          <w:rFonts w:ascii="Times New Roman" w:hAnsi="Times New Roman" w:cs="Times New Roman"/>
          <w:color w:val="000000"/>
          <w:sz w:val="22"/>
          <w:szCs w:val="22"/>
          <w:shd w:val="clear" w:color="auto" w:fill="FFFFFF"/>
        </w:rPr>
        <w:t xml:space="preserve">Facilitated </w:t>
      </w:r>
      <w:r>
        <w:rPr>
          <w:rStyle w:val="apple-style-span"/>
          <w:rFonts w:ascii="Times New Roman" w:hAnsi="Times New Roman" w:cs="Times New Roman"/>
          <w:b/>
          <w:color w:val="000000"/>
          <w:sz w:val="22"/>
          <w:szCs w:val="22"/>
          <w:shd w:val="clear" w:color="auto" w:fill="FFFFFF"/>
        </w:rPr>
        <w:t>triage calls</w:t>
      </w:r>
      <w:r>
        <w:rPr>
          <w:rStyle w:val="apple-style-span"/>
          <w:rFonts w:ascii="Times New Roman" w:hAnsi="Times New Roman" w:cs="Times New Roman"/>
          <w:color w:val="000000"/>
          <w:sz w:val="22"/>
          <w:szCs w:val="22"/>
          <w:shd w:val="clear" w:color="auto" w:fill="FFFFFF"/>
        </w:rPr>
        <w:t xml:space="preserve"> between development team and QA team for resolving issues.</w:t>
      </w:r>
    </w:p>
    <w:p w:rsidR="00000000" w:rsidRDefault="001C66B5">
      <w:pPr>
        <w:shd w:val="clear" w:color="auto" w:fill="FFFFFF"/>
        <w:overflowPunct w:val="0"/>
        <w:jc w:val="both"/>
        <w:rPr>
          <w:rFonts w:ascii="Times New Roman" w:hAnsi="Times New Roman" w:cs="Times New Roman"/>
          <w:color w:val="000000"/>
          <w:sz w:val="22"/>
          <w:szCs w:val="22"/>
          <w:shd w:val="clear" w:color="auto" w:fill="FFFFFF"/>
        </w:rPr>
      </w:pPr>
    </w:p>
    <w:p w:rsidR="00000000" w:rsidRDefault="001C66B5">
      <w:pPr>
        <w:shd w:val="clear" w:color="auto" w:fill="FFFFFF"/>
        <w:overflowPunct w:val="0"/>
        <w:jc w:val="both"/>
        <w:rPr>
          <w:rFonts w:ascii="Times New Roman" w:hAnsi="Times New Roman" w:cs="Times New Roman"/>
          <w:sz w:val="22"/>
          <w:szCs w:val="22"/>
        </w:rPr>
      </w:pPr>
      <w:r>
        <w:rPr>
          <w:rFonts w:ascii="Times New Roman" w:hAnsi="Times New Roman" w:cs="Times New Roman"/>
          <w:b/>
          <w:color w:val="000000"/>
          <w:sz w:val="22"/>
          <w:szCs w:val="22"/>
          <w:shd w:val="clear" w:color="auto" w:fill="FFFFFF"/>
        </w:rPr>
        <w:t>Environment:</w:t>
      </w:r>
      <w:r>
        <w:rPr>
          <w:rFonts w:ascii="Times New Roman" w:hAnsi="Times New Roman" w:cs="Times New Roman"/>
          <w:color w:val="000000"/>
          <w:sz w:val="22"/>
          <w:szCs w:val="22"/>
          <w:shd w:val="clear" w:color="auto" w:fill="FFFFFF"/>
        </w:rPr>
        <w:t>  SAFe, Scrum, HTML</w:t>
      </w:r>
      <w:r>
        <w:rPr>
          <w:rFonts w:ascii="Times New Roman" w:hAnsi="Times New Roman" w:cs="Times New Roman"/>
          <w:color w:val="000000"/>
          <w:sz w:val="22"/>
          <w:szCs w:val="22"/>
          <w:shd w:val="clear" w:color="auto" w:fill="FFFFFF"/>
        </w:rPr>
        <w:t>5, CSS3, AJAX, XML, node.js, J2EE,MS Office suite 2010, MS Visio 2010, SOUP UI, Cognos BI, SQL, Oracle, Sharepoint2013, HTML, Jira, HPALM, OLTP, OLAP, Data Warehouse</w:t>
      </w: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Awards:</w:t>
      </w:r>
      <w:r>
        <w:rPr>
          <w:rFonts w:ascii="Times New Roman" w:eastAsia="MS Gothic" w:hAnsi="Times New Roman" w:cs="Times New Roman"/>
          <w:bCs/>
          <w:color w:val="000000"/>
          <w:sz w:val="22"/>
          <w:szCs w:val="22"/>
          <w:shd w:val="clear" w:color="auto" w:fill="FFFFFF"/>
          <w:lang w:val="en-IN"/>
        </w:rPr>
        <w:t xml:space="preserve"> I Was awarded ‘</w:t>
      </w:r>
      <w:r>
        <w:rPr>
          <w:rFonts w:ascii="Times New Roman" w:eastAsia="MS Gothic" w:hAnsi="Times New Roman" w:cs="Times New Roman"/>
          <w:b/>
          <w:bCs/>
          <w:color w:val="000000"/>
          <w:sz w:val="22"/>
          <w:szCs w:val="22"/>
          <w:shd w:val="clear" w:color="auto" w:fill="FFFFFF"/>
          <w:lang w:val="en-IN"/>
        </w:rPr>
        <w:t>Star Employee’</w:t>
      </w:r>
      <w:r>
        <w:rPr>
          <w:rFonts w:ascii="Times New Roman" w:eastAsia="MS Gothic" w:hAnsi="Times New Roman" w:cs="Times New Roman"/>
          <w:bCs/>
          <w:color w:val="000000"/>
          <w:sz w:val="22"/>
          <w:szCs w:val="22"/>
          <w:shd w:val="clear" w:color="auto" w:fill="FFFFFF"/>
          <w:lang w:val="en-IN"/>
        </w:rPr>
        <w:t>, for outstanding documentation</w:t>
      </w:r>
    </w:p>
    <w:p w:rsidR="00000000" w:rsidRDefault="001C66B5">
      <w:pPr>
        <w:jc w:val="both"/>
        <w:rPr>
          <w:rFonts w:ascii="Times New Roman" w:eastAsia="MS Gothic" w:hAnsi="Times New Roman" w:cs="Times New Roman"/>
          <w:bCs/>
          <w:color w:val="000000"/>
          <w:sz w:val="22"/>
          <w:szCs w:val="22"/>
          <w:shd w:val="clear" w:color="auto" w:fill="FFFFFF"/>
          <w:lang w:val="en-IN"/>
        </w:rPr>
      </w:pP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b/>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JPMC - Wilmington,</w:t>
      </w:r>
      <w:r>
        <w:rPr>
          <w:rFonts w:ascii="Times New Roman" w:eastAsia="MS Gothic" w:hAnsi="Times New Roman" w:cs="Times New Roman"/>
          <w:b/>
          <w:bCs/>
          <w:color w:val="000000"/>
          <w:sz w:val="22"/>
          <w:szCs w:val="22"/>
          <w:shd w:val="clear" w:color="auto" w:fill="FFFFFF"/>
          <w:lang w:val="en-IN"/>
        </w:rPr>
        <w:t xml:space="preserve"> DE</w:t>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t>Feb 2015 – Aug 2016</w:t>
      </w:r>
    </w:p>
    <w:p w:rsidR="00000000" w:rsidRDefault="001C66B5">
      <w:pPr>
        <w:jc w:val="both"/>
        <w:rPr>
          <w:rFonts w:ascii="Times New Roman" w:eastAsia="Times New Roman" w:hAnsi="Times New Roman" w:cs="Times New Roman"/>
          <w:b/>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 xml:space="preserve">Business Analyst/Scrum master                                                                                                   </w:t>
      </w:r>
    </w:p>
    <w:p w:rsidR="00000000" w:rsidRDefault="001C66B5">
      <w:pPr>
        <w:jc w:val="both"/>
        <w:rPr>
          <w:rFonts w:ascii="Times New Roman" w:eastAsia="MS Gothic" w:hAnsi="Times New Roman" w:cs="Times New Roman"/>
          <w:b/>
          <w:bCs/>
          <w:color w:val="000000"/>
          <w:sz w:val="22"/>
          <w:szCs w:val="22"/>
          <w:shd w:val="clear" w:color="auto" w:fill="FFFFFF"/>
          <w:lang w:val="en-IN"/>
        </w:rPr>
      </w:pPr>
      <w:r>
        <w:rPr>
          <w:rFonts w:ascii="Times New Roman" w:eastAsia="Times New Roman" w:hAnsi="Times New Roman" w:cs="Times New Roman"/>
          <w:b/>
          <w:bCs/>
          <w:color w:val="000000"/>
          <w:sz w:val="22"/>
          <w:szCs w:val="22"/>
          <w:shd w:val="clear" w:color="auto" w:fill="FFFFFF"/>
          <w:lang w:val="en-IN"/>
        </w:rPr>
        <w:t xml:space="preserve"> </w:t>
      </w:r>
    </w:p>
    <w:p w:rsidR="00000000" w:rsidRDefault="001C66B5">
      <w:pPr>
        <w:jc w:val="both"/>
        <w:rPr>
          <w:rStyle w:val="ListLabel13"/>
          <w:rFonts w:ascii="Times New Roman" w:hAnsi="Times New Roman" w:cs="Times New Roman"/>
          <w:b/>
          <w:color w:val="000000"/>
          <w:sz w:val="22"/>
          <w:szCs w:val="22"/>
          <w:shd w:val="clear" w:color="auto" w:fill="FFFFFF"/>
        </w:rPr>
      </w:pPr>
      <w:r>
        <w:rPr>
          <w:rFonts w:ascii="Times New Roman" w:eastAsia="MS Gothic" w:hAnsi="Times New Roman" w:cs="Times New Roman"/>
          <w:b/>
          <w:bCs/>
          <w:color w:val="000000"/>
          <w:sz w:val="22"/>
          <w:szCs w:val="22"/>
          <w:shd w:val="clear" w:color="auto" w:fill="FFFFFF"/>
          <w:lang w:val="en-IN"/>
        </w:rPr>
        <w:t>Project: Data Warehouse</w:t>
      </w:r>
    </w:p>
    <w:p w:rsidR="00000000" w:rsidRDefault="001C66B5">
      <w:pPr>
        <w:jc w:val="both"/>
        <w:rPr>
          <w:rFonts w:ascii="Times New Roman" w:hAnsi="Times New Roman" w:cs="Times New Roman"/>
          <w:sz w:val="22"/>
          <w:szCs w:val="22"/>
        </w:rPr>
      </w:pPr>
      <w:r>
        <w:rPr>
          <w:rStyle w:val="ListLabel13"/>
          <w:rFonts w:ascii="Times New Roman" w:hAnsi="Times New Roman" w:cs="Times New Roman"/>
          <w:b/>
          <w:color w:val="000000"/>
          <w:sz w:val="22"/>
          <w:szCs w:val="22"/>
          <w:shd w:val="clear" w:color="auto" w:fill="FFFFFF"/>
        </w:rPr>
        <w:t>Project Description:</w:t>
      </w:r>
      <w:r>
        <w:rPr>
          <w:rStyle w:val="ListLabel13"/>
          <w:rFonts w:ascii="Times New Roman" w:hAnsi="Times New Roman" w:cs="Times New Roman"/>
          <w:color w:val="000000"/>
          <w:sz w:val="22"/>
          <w:szCs w:val="22"/>
          <w:shd w:val="clear" w:color="auto" w:fill="FFFFFF"/>
        </w:rPr>
        <w:t xml:space="preserve"> The project specifically aimed to develop a data w</w:t>
      </w:r>
      <w:r>
        <w:rPr>
          <w:rStyle w:val="ListLabel13"/>
          <w:rFonts w:ascii="Times New Roman" w:hAnsi="Times New Roman" w:cs="Times New Roman"/>
          <w:color w:val="000000"/>
          <w:sz w:val="22"/>
          <w:szCs w:val="22"/>
          <w:shd w:val="clear" w:color="auto" w:fill="FFFFFF"/>
        </w:rPr>
        <w:t>arehouse on Nonperforming assets for internal business analysis which helps in generate complex reports by using business Intelligence tool such as Cognos BI for better strategic decision making and Develop the Dashboards as per business requirements.</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color w:val="000000"/>
          <w:sz w:val="22"/>
          <w:szCs w:val="22"/>
          <w:shd w:val="clear" w:color="auto" w:fill="FFFFFF"/>
        </w:rPr>
      </w:pPr>
      <w:r>
        <w:rPr>
          <w:rFonts w:ascii="Times New Roman" w:hAnsi="Times New Roman" w:cs="Times New Roman"/>
          <w:b/>
          <w:color w:val="000000"/>
          <w:sz w:val="22"/>
          <w:szCs w:val="22"/>
          <w:shd w:val="clear" w:color="auto" w:fill="FFFFFF"/>
        </w:rPr>
        <w:t xml:space="preserve">My </w:t>
      </w:r>
      <w:r>
        <w:rPr>
          <w:rFonts w:ascii="Times New Roman" w:hAnsi="Times New Roman" w:cs="Times New Roman"/>
          <w:b/>
          <w:color w:val="000000"/>
          <w:sz w:val="22"/>
          <w:szCs w:val="22"/>
          <w:shd w:val="clear" w:color="auto" w:fill="FFFFFF"/>
        </w:rPr>
        <w:t>Roles &amp; Responsibilities:</w:t>
      </w:r>
    </w:p>
    <w:p w:rsidR="00000000" w:rsidRDefault="001C66B5">
      <w:pPr>
        <w:pStyle w:val="BodyText"/>
        <w:numPr>
          <w:ilvl w:val="0"/>
          <w:numId w:val="2"/>
        </w:numPr>
        <w:spacing w:after="0" w:line="240" w:lineRule="auto"/>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I worked with business owners to Identify operation data sources(</w:t>
      </w:r>
      <w:r>
        <w:rPr>
          <w:rFonts w:ascii="Times New Roman" w:hAnsi="Times New Roman" w:cs="Times New Roman"/>
          <w:b/>
          <w:color w:val="000000"/>
          <w:sz w:val="22"/>
          <w:szCs w:val="22"/>
          <w:shd w:val="clear" w:color="auto" w:fill="FFFFFF"/>
        </w:rPr>
        <w:t>ODS</w:t>
      </w:r>
      <w:r>
        <w:rPr>
          <w:rFonts w:ascii="Times New Roman" w:hAnsi="Times New Roman" w:cs="Times New Roman"/>
          <w:color w:val="000000"/>
          <w:sz w:val="22"/>
          <w:szCs w:val="22"/>
          <w:shd w:val="clear" w:color="auto" w:fill="FFFFFF"/>
        </w:rPr>
        <w:t xml:space="preserve">) like </w:t>
      </w:r>
      <w:r>
        <w:rPr>
          <w:rFonts w:ascii="Times New Roman" w:hAnsi="Times New Roman" w:cs="Times New Roman"/>
          <w:b/>
          <w:color w:val="000000"/>
          <w:sz w:val="22"/>
          <w:szCs w:val="22"/>
          <w:shd w:val="clear" w:color="auto" w:fill="FFFFFF"/>
        </w:rPr>
        <w:t>mainframes</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OLTP</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systems</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CSV</w:t>
      </w:r>
      <w:r>
        <w:rPr>
          <w:rFonts w:ascii="Times New Roman" w:hAnsi="Times New Roman" w:cs="Times New Roman"/>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files</w:t>
      </w:r>
      <w:r>
        <w:rPr>
          <w:rFonts w:ascii="Times New Roman" w:hAnsi="Times New Roman" w:cs="Times New Roman"/>
          <w:color w:val="000000"/>
          <w:sz w:val="22"/>
          <w:szCs w:val="22"/>
          <w:shd w:val="clear" w:color="auto" w:fill="FFFFFF"/>
        </w:rPr>
        <w:t>.</w:t>
      </w:r>
    </w:p>
    <w:p w:rsidR="00000000" w:rsidRDefault="001C66B5">
      <w:pPr>
        <w:pStyle w:val="BodyText"/>
        <w:numPr>
          <w:ilvl w:val="0"/>
          <w:numId w:val="2"/>
        </w:numPr>
        <w:spacing w:after="0" w:line="240" w:lineRule="auto"/>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I worked with Database architects to understand the Data flow in </w:t>
      </w:r>
      <w:r>
        <w:rPr>
          <w:rFonts w:ascii="Times New Roman" w:hAnsi="Times New Roman" w:cs="Times New Roman"/>
          <w:b/>
          <w:color w:val="000000"/>
          <w:sz w:val="22"/>
          <w:szCs w:val="22"/>
          <w:shd w:val="clear" w:color="auto" w:fill="FFFFFF"/>
        </w:rPr>
        <w:t>Data warehousing.</w:t>
      </w:r>
    </w:p>
    <w:p w:rsidR="00000000" w:rsidRDefault="001C66B5">
      <w:pPr>
        <w:pStyle w:val="BodyText"/>
        <w:numPr>
          <w:ilvl w:val="0"/>
          <w:numId w:val="2"/>
        </w:numPr>
        <w:spacing w:after="0" w:line="240" w:lineRule="auto"/>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Closely worked with Data Analysts/D</w:t>
      </w:r>
      <w:r>
        <w:rPr>
          <w:rFonts w:ascii="Times New Roman" w:hAnsi="Times New Roman" w:cs="Times New Roman"/>
          <w:color w:val="000000"/>
          <w:sz w:val="22"/>
          <w:szCs w:val="22"/>
          <w:shd w:val="clear" w:color="auto" w:fill="FFFFFF"/>
        </w:rPr>
        <w:t xml:space="preserve">evelopers to understood the </w:t>
      </w:r>
      <w:r>
        <w:rPr>
          <w:rFonts w:ascii="Times New Roman" w:hAnsi="Times New Roman" w:cs="Times New Roman"/>
          <w:b/>
          <w:color w:val="000000"/>
          <w:sz w:val="22"/>
          <w:szCs w:val="22"/>
          <w:shd w:val="clear" w:color="auto" w:fill="FFFFFF"/>
        </w:rPr>
        <w:t>database schemas</w:t>
      </w:r>
      <w:r>
        <w:rPr>
          <w:rFonts w:ascii="Times New Roman" w:hAnsi="Times New Roman" w:cs="Times New Roman"/>
          <w:color w:val="000000"/>
          <w:sz w:val="22"/>
          <w:szCs w:val="22"/>
          <w:shd w:val="clear" w:color="auto" w:fill="FFFFFF"/>
        </w:rPr>
        <w:t xml:space="preserve"> of multiple operational databases.</w:t>
      </w:r>
    </w:p>
    <w:p w:rsidR="00000000" w:rsidRDefault="001C66B5">
      <w:pPr>
        <w:pStyle w:val="BodyText"/>
        <w:numPr>
          <w:ilvl w:val="0"/>
          <w:numId w:val="2"/>
        </w:numPr>
        <w:spacing w:after="0" w:line="240" w:lineRule="auto"/>
        <w:jc w:val="both"/>
        <w:rPr>
          <w:rFonts w:ascii="Times New Roman" w:eastAsia="MS Gothic"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Participated in developing </w:t>
      </w:r>
      <w:r>
        <w:rPr>
          <w:rFonts w:ascii="Times New Roman" w:hAnsi="Times New Roman" w:cs="Times New Roman"/>
          <w:b/>
          <w:color w:val="000000"/>
          <w:sz w:val="22"/>
          <w:szCs w:val="22"/>
          <w:shd w:val="clear" w:color="auto" w:fill="FFFFFF"/>
        </w:rPr>
        <w:t>user stories</w:t>
      </w:r>
      <w:r>
        <w:rPr>
          <w:rFonts w:ascii="Times New Roman" w:hAnsi="Times New Roman" w:cs="Times New Roman"/>
          <w:color w:val="000000"/>
          <w:sz w:val="22"/>
          <w:szCs w:val="22"/>
          <w:shd w:val="clear" w:color="auto" w:fill="FFFFFF"/>
        </w:rPr>
        <w:t xml:space="preserve"> along with Product Owner, Dev lead and QA lead.</w:t>
      </w:r>
    </w:p>
    <w:p w:rsidR="00000000" w:rsidRDefault="001C66B5">
      <w:pPr>
        <w:pStyle w:val="BodyText"/>
        <w:numPr>
          <w:ilvl w:val="0"/>
          <w:numId w:val="2"/>
        </w:numPr>
        <w:spacing w:after="0" w:line="240" w:lineRule="auto"/>
        <w:jc w:val="both"/>
        <w:rPr>
          <w:rFonts w:ascii="Times New Roman" w:eastAsia="MS Gothic" w:hAnsi="Times New Roman" w:cs="Times New Roman"/>
          <w:color w:val="000000"/>
          <w:sz w:val="22"/>
          <w:szCs w:val="22"/>
          <w:shd w:val="clear" w:color="auto" w:fill="FFFFFF"/>
        </w:rPr>
      </w:pPr>
      <w:r>
        <w:rPr>
          <w:rFonts w:ascii="Times New Roman" w:eastAsia="MS Gothic" w:hAnsi="Times New Roman" w:cs="Times New Roman"/>
          <w:color w:val="000000"/>
          <w:sz w:val="22"/>
          <w:szCs w:val="22"/>
          <w:shd w:val="clear" w:color="auto" w:fill="FFFFFF"/>
        </w:rPr>
        <w:t xml:space="preserve">Acted as a </w:t>
      </w:r>
      <w:r>
        <w:rPr>
          <w:rFonts w:ascii="Times New Roman" w:eastAsia="MS Gothic" w:hAnsi="Times New Roman" w:cs="Times New Roman"/>
          <w:b/>
          <w:color w:val="000000"/>
          <w:sz w:val="22"/>
          <w:szCs w:val="22"/>
          <w:shd w:val="clear" w:color="auto" w:fill="FFFFFF"/>
        </w:rPr>
        <w:t>liaison</w:t>
      </w:r>
      <w:r>
        <w:rPr>
          <w:rFonts w:ascii="Times New Roman" w:eastAsia="MS Gothic" w:hAnsi="Times New Roman" w:cs="Times New Roman"/>
          <w:color w:val="000000"/>
          <w:sz w:val="22"/>
          <w:szCs w:val="22"/>
          <w:shd w:val="clear" w:color="auto" w:fill="FFFFFF"/>
        </w:rPr>
        <w:t xml:space="preserve"> between management and Data Warehouse management team. Involved in </w:t>
      </w:r>
      <w:r>
        <w:rPr>
          <w:rFonts w:ascii="Times New Roman" w:eastAsia="MS Gothic" w:hAnsi="Times New Roman" w:cs="Times New Roman"/>
          <w:b/>
          <w:color w:val="000000"/>
          <w:sz w:val="22"/>
          <w:szCs w:val="22"/>
          <w:shd w:val="clear" w:color="auto" w:fill="FFFFFF"/>
        </w:rPr>
        <w:t>Pr</w:t>
      </w:r>
      <w:r>
        <w:rPr>
          <w:rFonts w:ascii="Times New Roman" w:eastAsia="MS Gothic" w:hAnsi="Times New Roman" w:cs="Times New Roman"/>
          <w:b/>
          <w:color w:val="000000"/>
          <w:sz w:val="22"/>
          <w:szCs w:val="22"/>
          <w:shd w:val="clear" w:color="auto" w:fill="FFFFFF"/>
        </w:rPr>
        <w:t>oject Management</w:t>
      </w:r>
      <w:r>
        <w:rPr>
          <w:rFonts w:ascii="Times New Roman" w:eastAsia="MS Gothic" w:hAnsi="Times New Roman" w:cs="Times New Roman"/>
          <w:color w:val="000000"/>
          <w:sz w:val="22"/>
          <w:szCs w:val="22"/>
          <w:shd w:val="clear" w:color="auto" w:fill="FFFFFF"/>
        </w:rPr>
        <w:t xml:space="preserve"> activities like managing project scope, schedule management, creating </w:t>
      </w:r>
      <w:r>
        <w:rPr>
          <w:rFonts w:ascii="Times New Roman" w:eastAsia="MS Gothic" w:hAnsi="Times New Roman" w:cs="Times New Roman"/>
          <w:b/>
          <w:color w:val="000000"/>
          <w:sz w:val="22"/>
          <w:szCs w:val="22"/>
          <w:shd w:val="clear" w:color="auto" w:fill="FFFFFF"/>
        </w:rPr>
        <w:t>project plans</w:t>
      </w:r>
      <w:r>
        <w:rPr>
          <w:rFonts w:ascii="Times New Roman" w:eastAsia="MS Gothic" w:hAnsi="Times New Roman" w:cs="Times New Roman"/>
          <w:color w:val="000000"/>
          <w:sz w:val="22"/>
          <w:szCs w:val="22"/>
          <w:shd w:val="clear" w:color="auto" w:fill="FFFFFF"/>
        </w:rPr>
        <w:t>, project status and deliverables.</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Responsible for writing user stories in JIRA for each iteration based on the </w:t>
      </w:r>
      <w:r>
        <w:rPr>
          <w:rFonts w:ascii="Times New Roman" w:eastAsia="MS Gothic" w:hAnsi="Times New Roman"/>
          <w:b/>
          <w:color w:val="000000"/>
          <w:sz w:val="22"/>
          <w:szCs w:val="22"/>
          <w:shd w:val="clear" w:color="auto" w:fill="FFFFFF"/>
        </w:rPr>
        <w:t>Charter and Epics</w:t>
      </w:r>
      <w:r>
        <w:rPr>
          <w:rFonts w:ascii="Times New Roman" w:hAnsi="Times New Roman"/>
          <w:color w:val="000000"/>
          <w:sz w:val="22"/>
          <w:szCs w:val="22"/>
          <w:shd w:val="clear" w:color="auto" w:fill="FFFFFF"/>
        </w:rPr>
        <w:t>.</w:t>
      </w:r>
    </w:p>
    <w:p w:rsidR="00000000" w:rsidRDefault="001C66B5">
      <w:pPr>
        <w:pStyle w:val="ListParagraph"/>
        <w:numPr>
          <w:ilvl w:val="0"/>
          <w:numId w:val="2"/>
        </w:numPr>
        <w:spacing w:after="0"/>
        <w:jc w:val="both"/>
        <w:rPr>
          <w:rFonts w:ascii="Times New Roman" w:eastAsia="ヒラギノ角ゴ Pro W3" w:hAnsi="Times New Roman"/>
          <w:color w:val="000000"/>
          <w:sz w:val="22"/>
          <w:szCs w:val="22"/>
          <w:shd w:val="clear" w:color="auto" w:fill="FFFFFF"/>
          <w:lang w:eastAsia="hi-IN"/>
        </w:rPr>
      </w:pPr>
      <w:r>
        <w:rPr>
          <w:rFonts w:ascii="Times New Roman" w:eastAsia="MS Gothic" w:hAnsi="Times New Roman"/>
          <w:color w:val="000000"/>
          <w:sz w:val="22"/>
          <w:szCs w:val="22"/>
          <w:shd w:val="clear" w:color="auto" w:fill="FFFFFF"/>
        </w:rPr>
        <w:t>Extensively interacted wi</w:t>
      </w:r>
      <w:r>
        <w:rPr>
          <w:rFonts w:ascii="Times New Roman" w:eastAsia="MS Gothic" w:hAnsi="Times New Roman"/>
          <w:color w:val="000000"/>
          <w:sz w:val="22"/>
          <w:szCs w:val="22"/>
          <w:shd w:val="clear" w:color="auto" w:fill="FFFFFF"/>
        </w:rPr>
        <w:t xml:space="preserve">th data analysts during the </w:t>
      </w:r>
      <w:r>
        <w:rPr>
          <w:rFonts w:ascii="Times New Roman" w:eastAsia="MS Gothic" w:hAnsi="Times New Roman"/>
          <w:b/>
          <w:color w:val="000000"/>
          <w:sz w:val="22"/>
          <w:szCs w:val="22"/>
          <w:shd w:val="clear" w:color="auto" w:fill="FFFFFF"/>
        </w:rPr>
        <w:t>ETL operations</w:t>
      </w:r>
      <w:r>
        <w:rPr>
          <w:rFonts w:ascii="Times New Roman" w:eastAsia="MS Gothic" w:hAnsi="Times New Roman"/>
          <w:color w:val="000000"/>
          <w:sz w:val="22"/>
          <w:szCs w:val="22"/>
          <w:shd w:val="clear" w:color="auto" w:fill="FFFFFF"/>
        </w:rPr>
        <w:t xml:space="preserve"> in identifying the source databases from </w:t>
      </w:r>
      <w:r>
        <w:rPr>
          <w:rFonts w:ascii="Times New Roman" w:eastAsia="MS Gothic" w:hAnsi="Times New Roman"/>
          <w:b/>
          <w:color w:val="000000"/>
          <w:sz w:val="22"/>
          <w:szCs w:val="22"/>
          <w:shd w:val="clear" w:color="auto" w:fill="FFFFFF"/>
        </w:rPr>
        <w:t>OLTP systems</w:t>
      </w:r>
      <w:r>
        <w:rPr>
          <w:rFonts w:ascii="Times New Roman" w:eastAsia="MS Gothic" w:hAnsi="Times New Roman"/>
          <w:color w:val="000000"/>
          <w:sz w:val="22"/>
          <w:szCs w:val="22"/>
          <w:shd w:val="clear" w:color="auto" w:fill="FFFFFF"/>
        </w:rPr>
        <w:t xml:space="preserve"> and implementing the </w:t>
      </w:r>
      <w:r>
        <w:rPr>
          <w:rFonts w:ascii="Times New Roman" w:eastAsia="MS Gothic" w:hAnsi="Times New Roman"/>
          <w:b/>
          <w:color w:val="000000"/>
          <w:sz w:val="22"/>
          <w:szCs w:val="22"/>
          <w:shd w:val="clear" w:color="auto" w:fill="FFFFFF"/>
        </w:rPr>
        <w:t>transformation logic</w:t>
      </w:r>
      <w:r>
        <w:rPr>
          <w:rFonts w:ascii="Times New Roman" w:eastAsia="MS Gothic" w:hAnsi="Times New Roman"/>
          <w:color w:val="000000"/>
          <w:sz w:val="22"/>
          <w:szCs w:val="22"/>
          <w:shd w:val="clear" w:color="auto" w:fill="FFFFFF"/>
        </w:rPr>
        <w:t xml:space="preserve"> for achieving </w:t>
      </w:r>
      <w:r>
        <w:rPr>
          <w:rFonts w:ascii="Times New Roman" w:eastAsia="MS Gothic" w:hAnsi="Times New Roman"/>
          <w:b/>
          <w:color w:val="000000"/>
          <w:sz w:val="22"/>
          <w:szCs w:val="22"/>
          <w:shd w:val="clear" w:color="auto" w:fill="FFFFFF"/>
        </w:rPr>
        <w:t>data uniformity</w:t>
      </w:r>
      <w:r>
        <w:rPr>
          <w:rFonts w:ascii="Times New Roman" w:eastAsia="MS Gothic" w:hAnsi="Times New Roman"/>
          <w:color w:val="000000"/>
          <w:sz w:val="22"/>
          <w:szCs w:val="22"/>
          <w:shd w:val="clear" w:color="auto" w:fill="FFFFFF"/>
        </w:rPr>
        <w:t xml:space="preserve"> in operational data store </w:t>
      </w:r>
      <w:r>
        <w:rPr>
          <w:rFonts w:ascii="Times New Roman" w:eastAsia="MS Gothic" w:hAnsi="Times New Roman"/>
          <w:b/>
          <w:color w:val="000000"/>
          <w:sz w:val="22"/>
          <w:szCs w:val="22"/>
          <w:shd w:val="clear" w:color="auto" w:fill="FFFFFF"/>
        </w:rPr>
        <w:t>(ODS).</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ヒラギノ角ゴ Pro W3" w:hAnsi="Times New Roman"/>
          <w:color w:val="000000"/>
          <w:sz w:val="22"/>
          <w:szCs w:val="22"/>
          <w:shd w:val="clear" w:color="auto" w:fill="FFFFFF"/>
          <w:lang w:eastAsia="hi-IN"/>
        </w:rPr>
        <w:t xml:space="preserve">Performed </w:t>
      </w:r>
      <w:r>
        <w:rPr>
          <w:rFonts w:ascii="Times New Roman" w:eastAsia="ヒラギノ角ゴ Pro W3" w:hAnsi="Times New Roman"/>
          <w:b/>
          <w:color w:val="000000"/>
          <w:sz w:val="22"/>
          <w:szCs w:val="22"/>
          <w:shd w:val="clear" w:color="auto" w:fill="FFFFFF"/>
          <w:lang w:eastAsia="hi-IN"/>
        </w:rPr>
        <w:t>Data mapping</w:t>
      </w:r>
      <w:r>
        <w:rPr>
          <w:rFonts w:ascii="Times New Roman" w:eastAsia="ヒラギノ角ゴ Pro W3" w:hAnsi="Times New Roman"/>
          <w:color w:val="000000"/>
          <w:sz w:val="22"/>
          <w:szCs w:val="22"/>
          <w:shd w:val="clear" w:color="auto" w:fill="FFFFFF"/>
          <w:lang w:eastAsia="hi-IN"/>
        </w:rPr>
        <w:t xml:space="preserve"> and </w:t>
      </w:r>
      <w:r>
        <w:rPr>
          <w:rFonts w:ascii="Times New Roman" w:eastAsia="ヒラギノ角ゴ Pro W3" w:hAnsi="Times New Roman"/>
          <w:b/>
          <w:color w:val="000000"/>
          <w:sz w:val="22"/>
          <w:szCs w:val="22"/>
          <w:shd w:val="clear" w:color="auto" w:fill="FFFFFF"/>
          <w:lang w:eastAsia="hi-IN"/>
        </w:rPr>
        <w:t>logical data modeling</w:t>
      </w:r>
      <w:r>
        <w:rPr>
          <w:rFonts w:ascii="Times New Roman" w:eastAsia="ヒラギノ角ゴ Pro W3" w:hAnsi="Times New Roman"/>
          <w:color w:val="000000"/>
          <w:sz w:val="22"/>
          <w:szCs w:val="22"/>
          <w:shd w:val="clear" w:color="auto" w:fill="FFFFFF"/>
          <w:lang w:eastAsia="hi-IN"/>
        </w:rPr>
        <w:t xml:space="preserve"> also </w:t>
      </w:r>
      <w:r>
        <w:rPr>
          <w:rFonts w:ascii="Times New Roman" w:eastAsia="ヒラギノ角ゴ Pro W3" w:hAnsi="Times New Roman"/>
          <w:color w:val="000000"/>
          <w:sz w:val="22"/>
          <w:szCs w:val="22"/>
          <w:shd w:val="clear" w:color="auto" w:fill="FFFFFF"/>
          <w:lang w:eastAsia="hi-IN"/>
        </w:rPr>
        <w:t xml:space="preserve">prepared </w:t>
      </w:r>
      <w:r>
        <w:rPr>
          <w:rFonts w:ascii="Times New Roman" w:eastAsia="ヒラギノ角ゴ Pro W3" w:hAnsi="Times New Roman"/>
          <w:b/>
          <w:color w:val="000000"/>
          <w:sz w:val="22"/>
          <w:szCs w:val="22"/>
          <w:shd w:val="clear" w:color="auto" w:fill="FFFFFF"/>
          <w:lang w:eastAsia="hi-IN"/>
        </w:rPr>
        <w:t>ER diagrams</w:t>
      </w:r>
      <w:r>
        <w:rPr>
          <w:rFonts w:ascii="Times New Roman" w:eastAsia="ヒラギノ角ゴ Pro W3" w:hAnsi="Times New Roman"/>
          <w:color w:val="000000"/>
          <w:sz w:val="22"/>
          <w:szCs w:val="22"/>
          <w:shd w:val="clear" w:color="auto" w:fill="FFFFFF"/>
          <w:lang w:eastAsia="hi-IN"/>
        </w:rPr>
        <w:t xml:space="preserve"> for the system.</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Coordinated with the DW architects and developers to identify appropriate </w:t>
      </w:r>
      <w:r>
        <w:rPr>
          <w:rFonts w:ascii="Times New Roman" w:eastAsia="MS Gothic" w:hAnsi="Times New Roman"/>
          <w:b/>
          <w:color w:val="000000"/>
          <w:sz w:val="22"/>
          <w:szCs w:val="22"/>
          <w:shd w:val="clear" w:color="auto" w:fill="FFFFFF"/>
        </w:rPr>
        <w:t>dimensional</w:t>
      </w:r>
      <w:r>
        <w:rPr>
          <w:rFonts w:ascii="Times New Roman" w:eastAsia="MS Gothic" w:hAnsi="Times New Roman"/>
          <w:color w:val="000000"/>
          <w:sz w:val="22"/>
          <w:szCs w:val="22"/>
          <w:shd w:val="clear" w:color="auto" w:fill="FFFFFF"/>
        </w:rPr>
        <w:t xml:space="preserve"> </w:t>
      </w:r>
      <w:r>
        <w:rPr>
          <w:rFonts w:ascii="Times New Roman" w:eastAsia="MS Gothic" w:hAnsi="Times New Roman"/>
          <w:b/>
          <w:color w:val="000000"/>
          <w:sz w:val="22"/>
          <w:szCs w:val="22"/>
          <w:shd w:val="clear" w:color="auto" w:fill="FFFFFF"/>
        </w:rPr>
        <w:t>modeling</w:t>
      </w:r>
      <w:r>
        <w:rPr>
          <w:rFonts w:ascii="Times New Roman" w:eastAsia="MS Gothic" w:hAnsi="Times New Roman"/>
          <w:color w:val="000000"/>
          <w:sz w:val="22"/>
          <w:szCs w:val="22"/>
          <w:shd w:val="clear" w:color="auto" w:fill="FFFFFF"/>
        </w:rPr>
        <w:t xml:space="preserve"> (identifying dimensions/facts/referential integrity), measures (additive/semi-additive/non additive) and sizing (in terms of</w:t>
      </w:r>
      <w:r>
        <w:rPr>
          <w:rFonts w:ascii="Times New Roman" w:eastAsia="MS Gothic" w:hAnsi="Times New Roman"/>
          <w:color w:val="000000"/>
          <w:sz w:val="22"/>
          <w:szCs w:val="22"/>
          <w:shd w:val="clear" w:color="auto" w:fill="FFFFFF"/>
        </w:rPr>
        <w:t xml:space="preserve"> number of columns, records per dimension and fact table).</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Acted as a Scrum master by organizing and conducting </w:t>
      </w:r>
      <w:r>
        <w:rPr>
          <w:rFonts w:ascii="Times New Roman" w:eastAsia="MS Gothic" w:hAnsi="Times New Roman"/>
          <w:b/>
          <w:color w:val="000000"/>
          <w:sz w:val="22"/>
          <w:szCs w:val="22"/>
          <w:shd w:val="clear" w:color="auto" w:fill="FFFFFF"/>
        </w:rPr>
        <w:t>sprint planning meetings</w:t>
      </w:r>
      <w:r>
        <w:rPr>
          <w:rFonts w:ascii="Times New Roman" w:eastAsia="MS Gothic" w:hAnsi="Times New Roman"/>
          <w:color w:val="000000"/>
          <w:sz w:val="22"/>
          <w:szCs w:val="22"/>
          <w:shd w:val="clear" w:color="auto" w:fill="FFFFFF"/>
        </w:rPr>
        <w:t xml:space="preserve">, </w:t>
      </w:r>
      <w:r>
        <w:rPr>
          <w:rFonts w:ascii="Times New Roman" w:eastAsia="MS Gothic" w:hAnsi="Times New Roman"/>
          <w:b/>
          <w:color w:val="000000"/>
          <w:sz w:val="22"/>
          <w:szCs w:val="22"/>
          <w:shd w:val="clear" w:color="auto" w:fill="FFFFFF"/>
        </w:rPr>
        <w:t>daily standup meetings, sprint review, sprint retrospectives</w:t>
      </w:r>
      <w:r>
        <w:rPr>
          <w:rFonts w:ascii="Times New Roman" w:eastAsia="MS Gothic" w:hAnsi="Times New Roman"/>
          <w:color w:val="000000"/>
          <w:sz w:val="22"/>
          <w:szCs w:val="22"/>
          <w:shd w:val="clear" w:color="auto" w:fill="FFFFFF"/>
        </w:rPr>
        <w:t xml:space="preserve"> and creating </w:t>
      </w:r>
      <w:r>
        <w:rPr>
          <w:rFonts w:ascii="Times New Roman" w:eastAsia="MS Gothic" w:hAnsi="Times New Roman"/>
          <w:b/>
          <w:color w:val="000000"/>
          <w:sz w:val="22"/>
          <w:szCs w:val="22"/>
          <w:shd w:val="clear" w:color="auto" w:fill="FFFFFF"/>
        </w:rPr>
        <w:t>sprint backlogs.</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Closely monitored </w:t>
      </w:r>
      <w:r>
        <w:rPr>
          <w:rFonts w:ascii="Times New Roman" w:eastAsia="MS Gothic" w:hAnsi="Times New Roman"/>
          <w:b/>
          <w:color w:val="000000"/>
          <w:sz w:val="22"/>
          <w:szCs w:val="22"/>
          <w:shd w:val="clear" w:color="auto" w:fill="FFFFFF"/>
        </w:rPr>
        <w:t>burn down</w:t>
      </w:r>
      <w:r>
        <w:rPr>
          <w:rFonts w:ascii="Times New Roman" w:eastAsia="MS Gothic" w:hAnsi="Times New Roman"/>
          <w:b/>
          <w:color w:val="000000"/>
          <w:sz w:val="22"/>
          <w:szCs w:val="22"/>
          <w:shd w:val="clear" w:color="auto" w:fill="FFFFFF"/>
        </w:rPr>
        <w:t xml:space="preserve"> charts</w:t>
      </w:r>
      <w:r>
        <w:rPr>
          <w:rFonts w:ascii="Times New Roman" w:eastAsia="MS Gothic" w:hAnsi="Times New Roman"/>
          <w:color w:val="000000"/>
          <w:sz w:val="22"/>
          <w:szCs w:val="22"/>
          <w:shd w:val="clear" w:color="auto" w:fill="FFFFFF"/>
        </w:rPr>
        <w:t xml:space="preserve"> to keep track of outstanding work and tracked the </w:t>
      </w:r>
      <w:r>
        <w:rPr>
          <w:rFonts w:ascii="Times New Roman" w:eastAsia="MS Gothic" w:hAnsi="Times New Roman"/>
          <w:b/>
          <w:color w:val="000000"/>
          <w:sz w:val="22"/>
          <w:szCs w:val="22"/>
          <w:shd w:val="clear" w:color="auto" w:fill="FFFFFF"/>
        </w:rPr>
        <w:t xml:space="preserve">velocity </w:t>
      </w:r>
      <w:r>
        <w:rPr>
          <w:rFonts w:ascii="Times New Roman" w:eastAsia="MS Gothic" w:hAnsi="Times New Roman"/>
          <w:color w:val="000000"/>
          <w:sz w:val="22"/>
          <w:szCs w:val="22"/>
          <w:shd w:val="clear" w:color="auto" w:fill="FFFFFF"/>
        </w:rPr>
        <w:t xml:space="preserve">and </w:t>
      </w:r>
      <w:r>
        <w:rPr>
          <w:rFonts w:ascii="Times New Roman" w:eastAsia="MS Gothic" w:hAnsi="Times New Roman"/>
          <w:b/>
          <w:color w:val="000000"/>
          <w:sz w:val="22"/>
          <w:szCs w:val="22"/>
          <w:shd w:val="clear" w:color="auto" w:fill="FFFFFF"/>
        </w:rPr>
        <w:t>capacity.</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Conducted</w:t>
      </w:r>
      <w:r>
        <w:rPr>
          <w:rFonts w:ascii="Times New Roman" w:eastAsia="MS Gothic" w:hAnsi="Times New Roman"/>
          <w:b/>
          <w:color w:val="000000"/>
          <w:sz w:val="22"/>
          <w:szCs w:val="22"/>
          <w:shd w:val="clear" w:color="auto" w:fill="FFFFFF"/>
        </w:rPr>
        <w:t xml:space="preserve"> user sessions </w:t>
      </w:r>
      <w:r>
        <w:rPr>
          <w:rFonts w:ascii="Times New Roman" w:eastAsia="MS Gothic" w:hAnsi="Times New Roman"/>
          <w:color w:val="000000"/>
          <w:sz w:val="22"/>
          <w:szCs w:val="22"/>
          <w:shd w:val="clear" w:color="auto" w:fill="FFFFFF"/>
        </w:rPr>
        <w:t>and created</w:t>
      </w:r>
      <w:r>
        <w:rPr>
          <w:rFonts w:ascii="Times New Roman" w:eastAsia="MS Gothic" w:hAnsi="Times New Roman"/>
          <w:b/>
          <w:color w:val="000000"/>
          <w:sz w:val="22"/>
          <w:szCs w:val="22"/>
          <w:shd w:val="clear" w:color="auto" w:fill="FFFFFF"/>
        </w:rPr>
        <w:t xml:space="preserve"> user stories</w:t>
      </w:r>
      <w:r>
        <w:rPr>
          <w:rFonts w:ascii="Times New Roman" w:eastAsia="MS Gothic" w:hAnsi="Times New Roman"/>
          <w:color w:val="000000"/>
          <w:sz w:val="22"/>
          <w:szCs w:val="22"/>
          <w:shd w:val="clear" w:color="auto" w:fill="FFFFFF"/>
        </w:rPr>
        <w:t xml:space="preserve"> based on the requirements gathered in sessions.</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Resolved </w:t>
      </w:r>
      <w:r>
        <w:rPr>
          <w:rFonts w:ascii="Times New Roman" w:eastAsia="MS Gothic" w:hAnsi="Times New Roman"/>
          <w:b/>
          <w:color w:val="000000"/>
          <w:sz w:val="22"/>
          <w:szCs w:val="22"/>
          <w:shd w:val="clear" w:color="auto" w:fill="FFFFFF"/>
        </w:rPr>
        <w:t>impediments</w:t>
      </w:r>
      <w:r>
        <w:rPr>
          <w:rFonts w:ascii="Times New Roman" w:eastAsia="MS Gothic" w:hAnsi="Times New Roman"/>
          <w:color w:val="000000"/>
          <w:sz w:val="22"/>
          <w:szCs w:val="22"/>
          <w:shd w:val="clear" w:color="auto" w:fill="FFFFFF"/>
        </w:rPr>
        <w:t xml:space="preserve"> during the </w:t>
      </w:r>
      <w:r>
        <w:rPr>
          <w:rFonts w:ascii="Times New Roman" w:eastAsia="MS Gothic" w:hAnsi="Times New Roman"/>
          <w:b/>
          <w:color w:val="000000"/>
          <w:sz w:val="22"/>
          <w:szCs w:val="22"/>
          <w:shd w:val="clear" w:color="auto" w:fill="FFFFFF"/>
        </w:rPr>
        <w:t>collaboration</w:t>
      </w:r>
      <w:r>
        <w:rPr>
          <w:rFonts w:ascii="Times New Roman" w:eastAsia="MS Gothic" w:hAnsi="Times New Roman"/>
          <w:color w:val="000000"/>
          <w:sz w:val="22"/>
          <w:szCs w:val="22"/>
          <w:shd w:val="clear" w:color="auto" w:fill="FFFFFF"/>
        </w:rPr>
        <w:t xml:space="preserve"> </w:t>
      </w:r>
      <w:r>
        <w:rPr>
          <w:rFonts w:ascii="Times New Roman" w:eastAsia="MS Gothic" w:hAnsi="Times New Roman"/>
          <w:b/>
          <w:color w:val="000000"/>
          <w:sz w:val="22"/>
          <w:szCs w:val="22"/>
          <w:shd w:val="clear" w:color="auto" w:fill="FFFFFF"/>
        </w:rPr>
        <w:t>meetings</w:t>
      </w:r>
      <w:r>
        <w:rPr>
          <w:rFonts w:ascii="Times New Roman" w:eastAsia="MS Gothic" w:hAnsi="Times New Roman"/>
          <w:color w:val="000000"/>
          <w:sz w:val="22"/>
          <w:szCs w:val="22"/>
          <w:shd w:val="clear" w:color="auto" w:fill="FFFFFF"/>
        </w:rPr>
        <w:t xml:space="preserve"> discovered in daily sta</w:t>
      </w:r>
      <w:r>
        <w:rPr>
          <w:rFonts w:ascii="Times New Roman" w:eastAsia="MS Gothic" w:hAnsi="Times New Roman"/>
          <w:color w:val="000000"/>
          <w:sz w:val="22"/>
          <w:szCs w:val="22"/>
          <w:shd w:val="clear" w:color="auto" w:fill="FFFFFF"/>
        </w:rPr>
        <w:t>ndup meetings.</w:t>
      </w:r>
    </w:p>
    <w:p w:rsidR="00000000" w:rsidRDefault="001C66B5">
      <w:pPr>
        <w:pStyle w:val="ListParagraph"/>
        <w:numPr>
          <w:ilvl w:val="0"/>
          <w:numId w:val="2"/>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Coordinated and participated in prioritization (</w:t>
      </w:r>
      <w:r>
        <w:rPr>
          <w:rFonts w:ascii="Times New Roman" w:eastAsia="MS Gothic" w:hAnsi="Times New Roman"/>
          <w:b/>
          <w:color w:val="000000"/>
          <w:sz w:val="22"/>
          <w:szCs w:val="22"/>
          <w:shd w:val="clear" w:color="auto" w:fill="FFFFFF"/>
        </w:rPr>
        <w:t>WSJF)</w:t>
      </w:r>
      <w:r>
        <w:rPr>
          <w:rFonts w:ascii="Times New Roman" w:eastAsia="MS Gothic" w:hAnsi="Times New Roman"/>
          <w:color w:val="000000"/>
          <w:sz w:val="22"/>
          <w:szCs w:val="22"/>
          <w:shd w:val="clear" w:color="auto" w:fill="FFFFFF"/>
        </w:rPr>
        <w:t xml:space="preserve"> / estimation meetings to provide </w:t>
      </w:r>
      <w:r>
        <w:rPr>
          <w:rFonts w:ascii="Times New Roman" w:eastAsia="MS Gothic" w:hAnsi="Times New Roman"/>
          <w:b/>
          <w:color w:val="000000"/>
          <w:sz w:val="22"/>
          <w:szCs w:val="22"/>
          <w:shd w:val="clear" w:color="auto" w:fill="FFFFFF"/>
        </w:rPr>
        <w:t>user story points</w:t>
      </w:r>
      <w:r>
        <w:rPr>
          <w:rFonts w:ascii="Times New Roman" w:eastAsia="MS Gothic" w:hAnsi="Times New Roman"/>
          <w:color w:val="000000"/>
          <w:sz w:val="22"/>
          <w:szCs w:val="22"/>
          <w:shd w:val="clear" w:color="auto" w:fill="FFFFFF"/>
        </w:rPr>
        <w:t xml:space="preserve"> for backlog items.</w:t>
      </w:r>
    </w:p>
    <w:p w:rsidR="00000000" w:rsidRDefault="001C66B5">
      <w:pPr>
        <w:numPr>
          <w:ilvl w:val="0"/>
          <w:numId w:val="2"/>
        </w:numPr>
        <w:shd w:val="clear" w:color="auto" w:fill="FFFFFF"/>
        <w:jc w:val="both"/>
        <w:rPr>
          <w:rFonts w:ascii="Times New Roman" w:hAnsi="Times New Roman" w:cs="Times New Roman"/>
          <w:color w:val="000000"/>
          <w:sz w:val="22"/>
          <w:szCs w:val="22"/>
          <w:shd w:val="clear" w:color="auto" w:fill="FFFFFF"/>
        </w:rPr>
      </w:pPr>
      <w:r>
        <w:rPr>
          <w:rFonts w:ascii="Times New Roman" w:eastAsia="MS Gothic" w:hAnsi="Times New Roman" w:cs="Times New Roman"/>
          <w:color w:val="000000"/>
          <w:sz w:val="22"/>
          <w:szCs w:val="22"/>
          <w:shd w:val="clear" w:color="auto" w:fill="FFFFFF"/>
        </w:rPr>
        <w:t xml:space="preserve">Coordinated with the </w:t>
      </w:r>
      <w:r>
        <w:rPr>
          <w:rFonts w:ascii="Times New Roman" w:eastAsia="MS Gothic" w:hAnsi="Times New Roman" w:cs="Times New Roman"/>
          <w:b/>
          <w:color w:val="000000"/>
          <w:sz w:val="22"/>
          <w:szCs w:val="22"/>
          <w:shd w:val="clear" w:color="auto" w:fill="FFFFFF"/>
        </w:rPr>
        <w:t>Cognos BI</w:t>
      </w:r>
      <w:r>
        <w:rPr>
          <w:rFonts w:ascii="Times New Roman" w:eastAsia="MS Gothic" w:hAnsi="Times New Roman" w:cs="Times New Roman"/>
          <w:color w:val="000000"/>
          <w:sz w:val="22"/>
          <w:szCs w:val="22"/>
          <w:shd w:val="clear" w:color="auto" w:fill="FFFFFF"/>
        </w:rPr>
        <w:t xml:space="preserve"> developers in building packages and developed various </w:t>
      </w:r>
      <w:r>
        <w:rPr>
          <w:rFonts w:ascii="Times New Roman" w:eastAsia="MS Gothic" w:hAnsi="Times New Roman" w:cs="Times New Roman"/>
          <w:b/>
          <w:color w:val="000000"/>
          <w:sz w:val="22"/>
          <w:szCs w:val="22"/>
          <w:shd w:val="clear" w:color="auto" w:fill="FFFFFF"/>
        </w:rPr>
        <w:t>reports</w:t>
      </w:r>
      <w:r>
        <w:rPr>
          <w:rFonts w:ascii="Times New Roman" w:eastAsia="MS Gothic" w:hAnsi="Times New Roman" w:cs="Times New Roman"/>
          <w:color w:val="000000"/>
          <w:sz w:val="22"/>
          <w:szCs w:val="22"/>
          <w:shd w:val="clear" w:color="auto" w:fill="FFFFFF"/>
        </w:rPr>
        <w:t xml:space="preserve"> like Cross Tab, Master D</w:t>
      </w:r>
      <w:r>
        <w:rPr>
          <w:rFonts w:ascii="Times New Roman" w:eastAsia="MS Gothic" w:hAnsi="Times New Roman" w:cs="Times New Roman"/>
          <w:color w:val="000000"/>
          <w:sz w:val="22"/>
          <w:szCs w:val="22"/>
          <w:shd w:val="clear" w:color="auto" w:fill="FFFFFF"/>
        </w:rPr>
        <w:t>etail and different charts including Line, Column, Area, and Pie Charts for analysis.</w:t>
      </w:r>
    </w:p>
    <w:p w:rsidR="00000000" w:rsidRDefault="001C66B5">
      <w:pPr>
        <w:pStyle w:val="ListParagraph"/>
        <w:numPr>
          <w:ilvl w:val="0"/>
          <w:numId w:val="2"/>
        </w:numPr>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Used </w:t>
      </w:r>
      <w:r>
        <w:rPr>
          <w:rFonts w:ascii="Times New Roman" w:hAnsi="Times New Roman"/>
          <w:b/>
          <w:color w:val="000000"/>
          <w:sz w:val="22"/>
          <w:szCs w:val="22"/>
          <w:shd w:val="clear" w:color="auto" w:fill="FFFFFF"/>
        </w:rPr>
        <w:t>Mockup</w:t>
      </w:r>
      <w:r>
        <w:rPr>
          <w:rFonts w:ascii="Times New Roman" w:hAnsi="Times New Roman"/>
          <w:color w:val="000000"/>
          <w:sz w:val="22"/>
          <w:szCs w:val="22"/>
          <w:shd w:val="clear" w:color="auto" w:fill="FFFFFF"/>
        </w:rPr>
        <w:t xml:space="preserve"> screens to convey the look and feel of GUI screens for the end users to developers.</w:t>
      </w:r>
    </w:p>
    <w:p w:rsidR="00000000" w:rsidRDefault="001C66B5">
      <w:pPr>
        <w:pStyle w:val="ListParagraph"/>
        <w:numPr>
          <w:ilvl w:val="0"/>
          <w:numId w:val="2"/>
        </w:numPr>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Used Visio to prepare Use Case, business process flow (</w:t>
      </w:r>
      <w:r>
        <w:rPr>
          <w:rFonts w:ascii="Times New Roman" w:hAnsi="Times New Roman"/>
          <w:b/>
          <w:color w:val="000000"/>
          <w:sz w:val="22"/>
          <w:szCs w:val="22"/>
          <w:shd w:val="clear" w:color="auto" w:fill="FFFFFF"/>
        </w:rPr>
        <w:t>BPMN</w:t>
      </w:r>
      <w:r>
        <w:rPr>
          <w:rFonts w:ascii="Times New Roman" w:hAnsi="Times New Roman"/>
          <w:color w:val="000000"/>
          <w:sz w:val="22"/>
          <w:szCs w:val="22"/>
          <w:shd w:val="clear" w:color="auto" w:fill="FFFFFF"/>
        </w:rPr>
        <w:t>), sequence and</w:t>
      </w:r>
      <w:r>
        <w:rPr>
          <w:rFonts w:ascii="Times New Roman" w:hAnsi="Times New Roman"/>
          <w:color w:val="000000"/>
          <w:sz w:val="22"/>
          <w:szCs w:val="22"/>
          <w:shd w:val="clear" w:color="auto" w:fill="FFFFFF"/>
        </w:rPr>
        <w:t xml:space="preserve"> activity flow diagrams.</w:t>
      </w:r>
    </w:p>
    <w:p w:rsidR="00000000" w:rsidRDefault="001C66B5">
      <w:pPr>
        <w:pStyle w:val="ListParagraph"/>
        <w:numPr>
          <w:ilvl w:val="0"/>
          <w:numId w:val="2"/>
        </w:numPr>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Used various SQL commands like </w:t>
      </w:r>
      <w:r>
        <w:rPr>
          <w:rFonts w:ascii="Times New Roman" w:hAnsi="Times New Roman"/>
          <w:b/>
          <w:color w:val="000000"/>
          <w:sz w:val="22"/>
          <w:szCs w:val="22"/>
          <w:shd w:val="clear" w:color="auto" w:fill="FFFFFF"/>
        </w:rPr>
        <w:t>Create, Delete, Update, and Inner, Outer, Left, and Right Joins</w:t>
      </w:r>
      <w:r>
        <w:rPr>
          <w:rFonts w:ascii="Times New Roman" w:hAnsi="Times New Roman"/>
          <w:color w:val="000000"/>
          <w:sz w:val="22"/>
          <w:szCs w:val="22"/>
          <w:shd w:val="clear" w:color="auto" w:fill="FFFFFF"/>
        </w:rPr>
        <w:t xml:space="preserve"> to update the database and retrieve data for </w:t>
      </w:r>
      <w:r>
        <w:rPr>
          <w:rFonts w:ascii="Times New Roman" w:hAnsi="Times New Roman"/>
          <w:b/>
          <w:color w:val="000000"/>
          <w:sz w:val="22"/>
          <w:szCs w:val="22"/>
          <w:shd w:val="clear" w:color="auto" w:fill="FFFFFF"/>
        </w:rPr>
        <w:t xml:space="preserve">data analysis and validation </w:t>
      </w:r>
      <w:r>
        <w:rPr>
          <w:rFonts w:ascii="Times New Roman" w:hAnsi="Times New Roman"/>
          <w:color w:val="000000"/>
          <w:sz w:val="22"/>
          <w:szCs w:val="22"/>
          <w:shd w:val="clear" w:color="auto" w:fill="FFFFFF"/>
        </w:rPr>
        <w:t>along with creation of stub data.</w:t>
      </w:r>
    </w:p>
    <w:p w:rsidR="00000000" w:rsidRDefault="001C66B5">
      <w:pPr>
        <w:pStyle w:val="ListParagraph"/>
        <w:numPr>
          <w:ilvl w:val="0"/>
          <w:numId w:val="2"/>
        </w:numPr>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Built </w:t>
      </w:r>
      <w:r>
        <w:rPr>
          <w:rFonts w:ascii="Times New Roman" w:hAnsi="Times New Roman"/>
          <w:b/>
          <w:color w:val="000000"/>
          <w:sz w:val="22"/>
          <w:szCs w:val="22"/>
          <w:shd w:val="clear" w:color="auto" w:fill="FFFFFF"/>
        </w:rPr>
        <w:t>presentation layers</w:t>
      </w:r>
      <w:r>
        <w:rPr>
          <w:rFonts w:ascii="Times New Roman" w:hAnsi="Times New Roman"/>
          <w:color w:val="000000"/>
          <w:sz w:val="22"/>
          <w:szCs w:val="22"/>
          <w:shd w:val="clear" w:color="auto" w:fill="FFFFFF"/>
        </w:rPr>
        <w:t xml:space="preserve"> (P</w:t>
      </w:r>
      <w:r>
        <w:rPr>
          <w:rFonts w:ascii="Times New Roman" w:hAnsi="Times New Roman"/>
          <w:color w:val="000000"/>
          <w:sz w:val="22"/>
          <w:szCs w:val="22"/>
          <w:shd w:val="clear" w:color="auto" w:fill="FFFFFF"/>
        </w:rPr>
        <w:t>L) with large complicated dataset for reporting and data modeling needs.</w:t>
      </w:r>
    </w:p>
    <w:p w:rsidR="00000000" w:rsidRDefault="001C66B5">
      <w:pPr>
        <w:pStyle w:val="ListParagraph"/>
        <w:numPr>
          <w:ilvl w:val="0"/>
          <w:numId w:val="2"/>
        </w:numPr>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Coordinated the execution of </w:t>
      </w:r>
      <w:r>
        <w:rPr>
          <w:rFonts w:ascii="Times New Roman" w:hAnsi="Times New Roman"/>
          <w:b/>
          <w:color w:val="000000"/>
          <w:sz w:val="22"/>
          <w:szCs w:val="22"/>
          <w:shd w:val="clear" w:color="auto" w:fill="FFFFFF"/>
        </w:rPr>
        <w:t>Unit Testing</w:t>
      </w:r>
      <w:r>
        <w:rPr>
          <w:rFonts w:ascii="Times New Roman" w:hAnsi="Times New Roman"/>
          <w:color w:val="000000"/>
          <w:sz w:val="22"/>
          <w:szCs w:val="22"/>
          <w:shd w:val="clear" w:color="auto" w:fill="FFFFFF"/>
        </w:rPr>
        <w:t xml:space="preserve">, </w:t>
      </w:r>
      <w:r>
        <w:rPr>
          <w:rFonts w:ascii="Times New Roman" w:hAnsi="Times New Roman"/>
          <w:b/>
          <w:color w:val="000000"/>
          <w:sz w:val="22"/>
          <w:szCs w:val="22"/>
          <w:shd w:val="clear" w:color="auto" w:fill="FFFFFF"/>
        </w:rPr>
        <w:t>Data Migration Testing</w:t>
      </w:r>
      <w:r>
        <w:rPr>
          <w:rFonts w:ascii="Times New Roman" w:hAnsi="Times New Roman"/>
          <w:color w:val="000000"/>
          <w:sz w:val="22"/>
          <w:szCs w:val="22"/>
          <w:shd w:val="clear" w:color="auto" w:fill="FFFFFF"/>
        </w:rPr>
        <w:t xml:space="preserve">, Performance &amp; Service level testing and </w:t>
      </w:r>
      <w:r>
        <w:rPr>
          <w:rFonts w:ascii="Times New Roman" w:hAnsi="Times New Roman"/>
          <w:b/>
          <w:color w:val="000000"/>
          <w:sz w:val="22"/>
          <w:szCs w:val="22"/>
          <w:shd w:val="clear" w:color="auto" w:fill="FFFFFF"/>
        </w:rPr>
        <w:t>User Acceptance Testing</w:t>
      </w:r>
      <w:r>
        <w:rPr>
          <w:rFonts w:ascii="Times New Roman" w:hAnsi="Times New Roman"/>
          <w:color w:val="000000"/>
          <w:sz w:val="22"/>
          <w:szCs w:val="22"/>
          <w:shd w:val="clear" w:color="auto" w:fill="FFFFFF"/>
        </w:rPr>
        <w:t xml:space="preserve"> (UAT)</w:t>
      </w:r>
    </w:p>
    <w:p w:rsidR="00000000" w:rsidRDefault="001C66B5">
      <w:pPr>
        <w:pStyle w:val="BodyText"/>
        <w:spacing w:after="0" w:line="240" w:lineRule="auto"/>
        <w:jc w:val="both"/>
        <w:rPr>
          <w:rFonts w:ascii="Times New Roman" w:hAnsi="Times New Roman" w:cs="Times New Roman"/>
          <w:color w:val="000000"/>
          <w:sz w:val="22"/>
          <w:szCs w:val="22"/>
          <w:shd w:val="clear" w:color="auto" w:fill="FFFFFF"/>
        </w:rPr>
      </w:pPr>
    </w:p>
    <w:p w:rsidR="00000000" w:rsidRDefault="001C66B5">
      <w:pPr>
        <w:jc w:val="both"/>
        <w:rPr>
          <w:rFonts w:ascii="Times New Roman" w:hAnsi="Times New Roman" w:cs="Times New Roman"/>
          <w:sz w:val="22"/>
          <w:szCs w:val="22"/>
        </w:rPr>
      </w:pPr>
      <w:r>
        <w:rPr>
          <w:rFonts w:ascii="Times New Roman" w:hAnsi="Times New Roman" w:cs="Times New Roman"/>
          <w:b/>
          <w:color w:val="000000"/>
          <w:sz w:val="22"/>
          <w:szCs w:val="22"/>
          <w:shd w:val="clear" w:color="auto" w:fill="FFFFFF"/>
        </w:rPr>
        <w:t>Environment:</w:t>
      </w:r>
      <w:r>
        <w:rPr>
          <w:rFonts w:ascii="Times New Roman" w:eastAsia="MS Gothic" w:hAnsi="Times New Roman" w:cs="Times New Roman"/>
          <w:b/>
          <w:bCs/>
          <w:color w:val="000000"/>
          <w:sz w:val="22"/>
          <w:szCs w:val="22"/>
          <w:shd w:val="clear" w:color="auto" w:fill="FFFFFF"/>
          <w:lang w:val="en-IN"/>
        </w:rPr>
        <w:t xml:space="preserve"> </w:t>
      </w:r>
      <w:r>
        <w:rPr>
          <w:rFonts w:ascii="Times New Roman" w:eastAsia="MS Gothic" w:hAnsi="Times New Roman" w:cs="Times New Roman"/>
          <w:bCs/>
          <w:color w:val="000000"/>
          <w:sz w:val="22"/>
          <w:szCs w:val="22"/>
          <w:shd w:val="clear" w:color="auto" w:fill="FFFFFF"/>
          <w:lang w:val="en-IN"/>
        </w:rPr>
        <w:t xml:space="preserve">Scrum, </w:t>
      </w:r>
      <w:r>
        <w:rPr>
          <w:rFonts w:ascii="Times New Roman" w:eastAsia="Cambria" w:hAnsi="Times New Roman" w:cs="Times New Roman"/>
          <w:color w:val="000000"/>
          <w:sz w:val="22"/>
          <w:szCs w:val="22"/>
          <w:shd w:val="clear" w:color="auto" w:fill="FFFFFF"/>
          <w:lang w:val="en-IN"/>
        </w:rPr>
        <w:t>HP ALM</w:t>
      </w:r>
      <w:r>
        <w:rPr>
          <w:rFonts w:ascii="Times New Roman" w:eastAsia="MS Gothic" w:hAnsi="Times New Roman" w:cs="Times New Roman"/>
          <w:bCs/>
          <w:color w:val="000000"/>
          <w:sz w:val="22"/>
          <w:szCs w:val="22"/>
          <w:shd w:val="clear" w:color="auto" w:fill="FFFFFF"/>
          <w:lang w:val="en-IN"/>
        </w:rPr>
        <w:t xml:space="preserve">, MS Office Suite, </w:t>
      </w:r>
      <w:r>
        <w:rPr>
          <w:rFonts w:ascii="Times New Roman" w:eastAsia="MS Gothic" w:hAnsi="Times New Roman" w:cs="Times New Roman"/>
          <w:bCs/>
          <w:color w:val="000000"/>
          <w:sz w:val="22"/>
          <w:szCs w:val="22"/>
          <w:shd w:val="clear" w:color="auto" w:fill="FFFFFF"/>
          <w:lang w:val="en-IN"/>
        </w:rPr>
        <w:t>Rally, MS Visio 2010, SQL Server Services, Cognos BI, Informatica, OLAP, OLTP, Data Warehouse.</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b/>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Fiserv - Alpharetta, GA</w:t>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r>
      <w:r>
        <w:rPr>
          <w:rFonts w:ascii="Times New Roman" w:eastAsia="MS Gothic" w:hAnsi="Times New Roman" w:cs="Times New Roman"/>
          <w:b/>
          <w:bCs/>
          <w:color w:val="000000"/>
          <w:sz w:val="22"/>
          <w:szCs w:val="22"/>
          <w:shd w:val="clear" w:color="auto" w:fill="FFFFFF"/>
          <w:lang w:val="en-IN"/>
        </w:rPr>
        <w:tab/>
        <w:t>May 2013 – Jan 2015</w:t>
      </w:r>
    </w:p>
    <w:p w:rsidR="00000000" w:rsidRDefault="001C66B5">
      <w:pPr>
        <w:jc w:val="both"/>
        <w:rPr>
          <w:rFonts w:ascii="Times New Roman" w:hAnsi="Times New Roman" w:cs="Times New Roman"/>
          <w:sz w:val="22"/>
          <w:szCs w:val="22"/>
        </w:rPr>
      </w:pPr>
      <w:r>
        <w:rPr>
          <w:rFonts w:ascii="Times New Roman" w:eastAsia="MS Gothic" w:hAnsi="Times New Roman" w:cs="Times New Roman"/>
          <w:b/>
          <w:bCs/>
          <w:color w:val="000000"/>
          <w:sz w:val="22"/>
          <w:szCs w:val="22"/>
          <w:shd w:val="clear" w:color="auto" w:fill="FFFFFF"/>
          <w:lang w:val="en-IN"/>
        </w:rPr>
        <w:t xml:space="preserve">Scrum Master                                                                                                 </w:t>
      </w:r>
      <w:r>
        <w:rPr>
          <w:rFonts w:ascii="Times New Roman" w:eastAsia="MS Gothic" w:hAnsi="Times New Roman" w:cs="Times New Roman"/>
          <w:b/>
          <w:bCs/>
          <w:color w:val="000000"/>
          <w:sz w:val="22"/>
          <w:szCs w:val="22"/>
          <w:shd w:val="clear" w:color="auto" w:fill="FFFFFF"/>
          <w:lang w:val="en-IN"/>
        </w:rPr>
        <w:t xml:space="preserve">                                  </w:t>
      </w:r>
    </w:p>
    <w:p w:rsidR="00000000" w:rsidRDefault="001C66B5">
      <w:pPr>
        <w:jc w:val="both"/>
        <w:rPr>
          <w:rFonts w:ascii="Times New Roman" w:hAnsi="Times New Roman" w:cs="Times New Roman"/>
          <w:sz w:val="22"/>
          <w:szCs w:val="22"/>
        </w:rPr>
      </w:pPr>
    </w:p>
    <w:p w:rsidR="00000000" w:rsidRDefault="001C66B5">
      <w:pPr>
        <w:jc w:val="both"/>
        <w:rPr>
          <w:rFonts w:ascii="Times New Roman" w:eastAsia="MS Gothic" w:hAnsi="Times New Roman" w:cs="Times New Roman"/>
          <w:b/>
          <w:bCs/>
          <w:color w:val="000000"/>
          <w:sz w:val="22"/>
          <w:szCs w:val="22"/>
          <w:shd w:val="clear" w:color="auto" w:fill="FFFFFF"/>
          <w:lang w:val="en-IN"/>
        </w:rPr>
      </w:pPr>
      <w:r>
        <w:rPr>
          <w:rFonts w:ascii="Times New Roman" w:eastAsia="MS Gothic" w:hAnsi="Times New Roman" w:cs="Times New Roman"/>
          <w:b/>
          <w:bCs/>
          <w:color w:val="000000"/>
          <w:sz w:val="22"/>
          <w:szCs w:val="22"/>
          <w:shd w:val="clear" w:color="auto" w:fill="FFFFFF"/>
          <w:lang w:val="en-IN"/>
        </w:rPr>
        <w:t>Project: Wealth Management System</w:t>
      </w:r>
    </w:p>
    <w:p w:rsidR="00000000" w:rsidRDefault="001C66B5">
      <w:pPr>
        <w:jc w:val="both"/>
        <w:rPr>
          <w:rFonts w:ascii="Times New Roman" w:hAnsi="Times New Roman" w:cs="Times New Roman"/>
          <w:sz w:val="22"/>
          <w:szCs w:val="22"/>
        </w:rPr>
      </w:pPr>
      <w:r>
        <w:rPr>
          <w:rFonts w:ascii="Times New Roman" w:eastAsia="MS Gothic" w:hAnsi="Times New Roman" w:cs="Times New Roman"/>
          <w:b/>
          <w:bCs/>
          <w:color w:val="000000"/>
          <w:sz w:val="22"/>
          <w:szCs w:val="22"/>
          <w:shd w:val="clear" w:color="auto" w:fill="FFFFFF"/>
          <w:lang w:val="en-IN"/>
        </w:rPr>
        <w:t xml:space="preserve">Project Description: </w:t>
      </w:r>
      <w:r>
        <w:rPr>
          <w:rFonts w:ascii="Times New Roman" w:hAnsi="Times New Roman" w:cs="Times New Roman"/>
          <w:bCs/>
          <w:color w:val="000000"/>
          <w:sz w:val="22"/>
          <w:szCs w:val="22"/>
          <w:shd w:val="clear" w:color="auto" w:fill="FFFFFF"/>
        </w:rPr>
        <w:t>The idea was to develop a fully-featured software application, a Wealth Management System, as a single solution that would replace the Excel spreadsheets, CRM functi</w:t>
      </w:r>
      <w:r>
        <w:rPr>
          <w:rFonts w:ascii="Times New Roman" w:hAnsi="Times New Roman" w:cs="Times New Roman"/>
          <w:bCs/>
          <w:color w:val="000000"/>
          <w:sz w:val="22"/>
          <w:szCs w:val="22"/>
          <w:shd w:val="clear" w:color="auto" w:fill="FFFFFF"/>
        </w:rPr>
        <w:t>ons, calendar requirements, treasury services etc. The application includes a cock-pit like UI functionality for the advisors to have a 360-degree view of the investment instruments along with vast analyses and reporting functionalities.</w:t>
      </w:r>
    </w:p>
    <w:p w:rsidR="00000000" w:rsidRDefault="001C66B5">
      <w:pPr>
        <w:shd w:val="clear" w:color="auto" w:fill="FFFFFF"/>
        <w:overflowPunct w:val="0"/>
        <w:jc w:val="both"/>
        <w:rPr>
          <w:rFonts w:ascii="Times New Roman" w:hAnsi="Times New Roman" w:cs="Times New Roman"/>
          <w:sz w:val="22"/>
          <w:szCs w:val="22"/>
        </w:rPr>
      </w:pPr>
    </w:p>
    <w:p w:rsidR="00000000" w:rsidRDefault="001C66B5">
      <w:pPr>
        <w:shd w:val="clear" w:color="auto" w:fill="FFFFFF"/>
        <w:overflowPunct w:val="0"/>
        <w:jc w:val="both"/>
        <w:rPr>
          <w:rFonts w:ascii="Times New Roman" w:hAnsi="Times New Roman" w:cs="Times New Roman"/>
          <w:color w:val="000000"/>
          <w:sz w:val="22"/>
          <w:szCs w:val="22"/>
          <w:shd w:val="clear" w:color="auto" w:fill="FFFFFF"/>
        </w:rPr>
      </w:pPr>
      <w:r>
        <w:rPr>
          <w:rFonts w:ascii="Times New Roman" w:hAnsi="Times New Roman" w:cs="Times New Roman"/>
          <w:b/>
          <w:color w:val="000000"/>
          <w:sz w:val="22"/>
          <w:szCs w:val="22"/>
          <w:shd w:val="clear" w:color="auto" w:fill="FFFFFF"/>
        </w:rPr>
        <w:t>My Roles &amp; Respon</w:t>
      </w:r>
      <w:r>
        <w:rPr>
          <w:rFonts w:ascii="Times New Roman" w:hAnsi="Times New Roman" w:cs="Times New Roman"/>
          <w:b/>
          <w:color w:val="000000"/>
          <w:sz w:val="22"/>
          <w:szCs w:val="22"/>
          <w:shd w:val="clear" w:color="auto" w:fill="FFFFFF"/>
        </w:rPr>
        <w:t>sibilities:</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Gathered Business requirements by conducting </w:t>
      </w:r>
      <w:r>
        <w:rPr>
          <w:rFonts w:ascii="Times New Roman" w:hAnsi="Times New Roman"/>
          <w:b/>
          <w:color w:val="000000"/>
          <w:sz w:val="22"/>
          <w:szCs w:val="22"/>
          <w:shd w:val="clear" w:color="auto" w:fill="FFFFFF"/>
        </w:rPr>
        <w:t>JRP</w:t>
      </w:r>
      <w:r>
        <w:rPr>
          <w:rFonts w:ascii="Times New Roman" w:hAnsi="Times New Roman"/>
          <w:color w:val="000000"/>
          <w:sz w:val="22"/>
          <w:szCs w:val="22"/>
          <w:shd w:val="clear" w:color="auto" w:fill="FFFFFF"/>
        </w:rPr>
        <w:t xml:space="preserve"> session, </w:t>
      </w:r>
      <w:r>
        <w:rPr>
          <w:rFonts w:ascii="Times New Roman" w:hAnsi="Times New Roman"/>
          <w:b/>
          <w:color w:val="000000"/>
          <w:sz w:val="22"/>
          <w:szCs w:val="22"/>
          <w:shd w:val="clear" w:color="auto" w:fill="FFFFFF"/>
        </w:rPr>
        <w:t>One on One interview</w:t>
      </w:r>
      <w:r>
        <w:rPr>
          <w:rFonts w:ascii="Times New Roman" w:hAnsi="Times New Roman"/>
          <w:color w:val="000000"/>
          <w:sz w:val="22"/>
          <w:szCs w:val="22"/>
          <w:shd w:val="clear" w:color="auto" w:fill="FFFFFF"/>
        </w:rPr>
        <w:t xml:space="preserve"> and </w:t>
      </w:r>
      <w:r>
        <w:rPr>
          <w:rFonts w:ascii="Times New Roman" w:hAnsi="Times New Roman"/>
          <w:b/>
          <w:color w:val="000000"/>
          <w:sz w:val="22"/>
          <w:szCs w:val="22"/>
          <w:shd w:val="clear" w:color="auto" w:fill="FFFFFF"/>
        </w:rPr>
        <w:t>Group sessions</w:t>
      </w:r>
      <w:r>
        <w:rPr>
          <w:rFonts w:ascii="Times New Roman" w:hAnsi="Times New Roman"/>
          <w:color w:val="000000"/>
          <w:sz w:val="22"/>
          <w:szCs w:val="22"/>
          <w:shd w:val="clear" w:color="auto" w:fill="FFFFFF"/>
        </w:rPr>
        <w:t xml:space="preserve"> with </w:t>
      </w:r>
      <w:r>
        <w:rPr>
          <w:rFonts w:ascii="Times New Roman" w:hAnsi="Times New Roman"/>
          <w:b/>
          <w:color w:val="000000"/>
          <w:sz w:val="22"/>
          <w:szCs w:val="22"/>
          <w:shd w:val="clear" w:color="auto" w:fill="FFFFFF"/>
        </w:rPr>
        <w:t>Stakeholders</w:t>
      </w:r>
      <w:r>
        <w:rPr>
          <w:rFonts w:ascii="Times New Roman" w:hAnsi="Times New Roman"/>
          <w:color w:val="000000"/>
          <w:sz w:val="22"/>
          <w:szCs w:val="22"/>
          <w:shd w:val="clear" w:color="auto" w:fill="FFFFFF"/>
        </w:rPr>
        <w:t xml:space="preserve"> and business Users</w:t>
      </w:r>
    </w:p>
    <w:p w:rsidR="00000000" w:rsidRDefault="001C66B5">
      <w:pPr>
        <w:numPr>
          <w:ilvl w:val="0"/>
          <w:numId w:val="3"/>
        </w:numPr>
        <w:shd w:val="clear" w:color="auto" w:fill="FFFFFF"/>
        <w:overflowPunct w:val="0"/>
        <w:jc w:val="both"/>
        <w:rPr>
          <w:rStyle w:val="ListLabel13"/>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Collaborated with the </w:t>
      </w:r>
      <w:r>
        <w:rPr>
          <w:rFonts w:ascii="Times New Roman" w:hAnsi="Times New Roman" w:cs="Times New Roman"/>
          <w:b/>
          <w:color w:val="000000"/>
          <w:sz w:val="22"/>
          <w:szCs w:val="22"/>
          <w:shd w:val="clear" w:color="auto" w:fill="FFFFFF"/>
        </w:rPr>
        <w:t>SME</w:t>
      </w:r>
      <w:r>
        <w:rPr>
          <w:rFonts w:ascii="Times New Roman" w:hAnsi="Times New Roman" w:cs="Times New Roman"/>
          <w:color w:val="000000"/>
          <w:sz w:val="22"/>
          <w:szCs w:val="22"/>
          <w:shd w:val="clear" w:color="auto" w:fill="FFFFFF"/>
        </w:rPr>
        <w:t xml:space="preserve"> and interviewed the stakeholders to understand the </w:t>
      </w:r>
      <w:r>
        <w:rPr>
          <w:rFonts w:ascii="Times New Roman" w:hAnsi="Times New Roman" w:cs="Times New Roman"/>
          <w:b/>
          <w:color w:val="000000"/>
          <w:sz w:val="22"/>
          <w:szCs w:val="22"/>
          <w:shd w:val="clear" w:color="auto" w:fill="FFFFFF"/>
        </w:rPr>
        <w:t>AS IS</w:t>
      </w:r>
      <w:r>
        <w:rPr>
          <w:rFonts w:ascii="Times New Roman" w:hAnsi="Times New Roman" w:cs="Times New Roman"/>
          <w:color w:val="000000"/>
          <w:sz w:val="22"/>
          <w:szCs w:val="22"/>
          <w:shd w:val="clear" w:color="auto" w:fill="FFFFFF"/>
        </w:rPr>
        <w:t> and </w:t>
      </w:r>
      <w:r>
        <w:rPr>
          <w:rFonts w:ascii="Times New Roman" w:hAnsi="Times New Roman" w:cs="Times New Roman"/>
          <w:b/>
          <w:color w:val="000000"/>
          <w:sz w:val="22"/>
          <w:szCs w:val="22"/>
          <w:shd w:val="clear" w:color="auto" w:fill="FFFFFF"/>
        </w:rPr>
        <w:t>TO BE</w:t>
      </w:r>
      <w:r>
        <w:rPr>
          <w:rFonts w:ascii="Times New Roman" w:hAnsi="Times New Roman" w:cs="Times New Roman"/>
          <w:color w:val="000000"/>
          <w:sz w:val="22"/>
          <w:szCs w:val="22"/>
          <w:shd w:val="clear" w:color="auto" w:fill="FFFFFF"/>
        </w:rPr>
        <w:t> state of the pro</w:t>
      </w:r>
      <w:r>
        <w:rPr>
          <w:rFonts w:ascii="Times New Roman" w:hAnsi="Times New Roman" w:cs="Times New Roman"/>
          <w:color w:val="000000"/>
          <w:sz w:val="22"/>
          <w:szCs w:val="22"/>
          <w:shd w:val="clear" w:color="auto" w:fill="FFFFFF"/>
        </w:rPr>
        <w:t>ject.</w:t>
      </w:r>
    </w:p>
    <w:p w:rsidR="00000000" w:rsidRDefault="001C66B5">
      <w:pPr>
        <w:numPr>
          <w:ilvl w:val="0"/>
          <w:numId w:val="3"/>
        </w:numPr>
        <w:shd w:val="clear" w:color="auto" w:fill="FFFFFF"/>
        <w:overflowPunct w:val="0"/>
        <w:jc w:val="both"/>
        <w:rPr>
          <w:rFonts w:ascii="Times New Roman" w:eastAsia="MS Gothic" w:hAnsi="Times New Roman" w:cs="Times New Roman"/>
          <w:color w:val="000000"/>
          <w:sz w:val="22"/>
          <w:szCs w:val="22"/>
          <w:shd w:val="clear" w:color="auto" w:fill="FFFFFF"/>
        </w:rPr>
      </w:pPr>
      <w:r>
        <w:rPr>
          <w:rStyle w:val="ListLabel13"/>
          <w:rFonts w:ascii="Times New Roman" w:hAnsi="Times New Roman" w:cs="Times New Roman"/>
          <w:color w:val="000000"/>
          <w:sz w:val="22"/>
          <w:szCs w:val="22"/>
          <w:shd w:val="clear" w:color="auto" w:fill="FFFFFF"/>
        </w:rPr>
        <w:t xml:space="preserve">Involved in Developing </w:t>
      </w:r>
      <w:r>
        <w:rPr>
          <w:rStyle w:val="ListLabel13"/>
          <w:rFonts w:ascii="Times New Roman" w:hAnsi="Times New Roman" w:cs="Times New Roman"/>
          <w:b/>
          <w:color w:val="000000"/>
          <w:sz w:val="22"/>
          <w:szCs w:val="22"/>
          <w:shd w:val="clear" w:color="auto" w:fill="FFFFFF"/>
        </w:rPr>
        <w:t>asset allocation models</w:t>
      </w:r>
      <w:r>
        <w:rPr>
          <w:rStyle w:val="ListLabel13"/>
          <w:rFonts w:ascii="Times New Roman" w:hAnsi="Times New Roman" w:cs="Times New Roman"/>
          <w:color w:val="000000"/>
          <w:sz w:val="22"/>
          <w:szCs w:val="22"/>
          <w:shd w:val="clear" w:color="auto" w:fill="FFFFFF"/>
        </w:rPr>
        <w:t xml:space="preserve"> diversifying risk by researching funds using fundamental analysis.</w:t>
      </w:r>
    </w:p>
    <w:p w:rsidR="00000000" w:rsidRDefault="001C66B5">
      <w:pPr>
        <w:pStyle w:val="ListParagraph"/>
        <w:numPr>
          <w:ilvl w:val="0"/>
          <w:numId w:val="3"/>
        </w:numPr>
        <w:spacing w:after="0"/>
        <w:jc w:val="both"/>
        <w:rPr>
          <w:rFonts w:ascii="Times New Roman" w:eastAsia="MS Gothic"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Facilitated </w:t>
      </w:r>
      <w:r>
        <w:rPr>
          <w:rFonts w:ascii="Times New Roman" w:eastAsia="MS Gothic" w:hAnsi="Times New Roman"/>
          <w:b/>
          <w:color w:val="000000"/>
          <w:sz w:val="22"/>
          <w:szCs w:val="22"/>
          <w:shd w:val="clear" w:color="auto" w:fill="FFFFFF"/>
        </w:rPr>
        <w:t>sprint planning meetings</w:t>
      </w:r>
      <w:r>
        <w:rPr>
          <w:rFonts w:ascii="Times New Roman" w:eastAsia="MS Gothic" w:hAnsi="Times New Roman"/>
          <w:color w:val="000000"/>
          <w:sz w:val="22"/>
          <w:szCs w:val="22"/>
          <w:shd w:val="clear" w:color="auto" w:fill="FFFFFF"/>
        </w:rPr>
        <w:t xml:space="preserve">, </w:t>
      </w:r>
      <w:r>
        <w:rPr>
          <w:rFonts w:ascii="Times New Roman" w:eastAsia="MS Gothic" w:hAnsi="Times New Roman"/>
          <w:b/>
          <w:color w:val="000000"/>
          <w:sz w:val="22"/>
          <w:szCs w:val="22"/>
          <w:shd w:val="clear" w:color="auto" w:fill="FFFFFF"/>
        </w:rPr>
        <w:t>daily standup meetings, sprint review, sprint retrospectives.</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eastAsia="MS Gothic" w:hAnsi="Times New Roman"/>
          <w:color w:val="000000"/>
          <w:sz w:val="22"/>
          <w:szCs w:val="22"/>
          <w:shd w:val="clear" w:color="auto" w:fill="FFFFFF"/>
        </w:rPr>
        <w:t xml:space="preserve">Closely monitored </w:t>
      </w:r>
      <w:r>
        <w:rPr>
          <w:rFonts w:ascii="Times New Roman" w:eastAsia="MS Gothic" w:hAnsi="Times New Roman"/>
          <w:b/>
          <w:color w:val="000000"/>
          <w:sz w:val="22"/>
          <w:szCs w:val="22"/>
          <w:shd w:val="clear" w:color="auto" w:fill="FFFFFF"/>
        </w:rPr>
        <w:t>burn down charts</w:t>
      </w:r>
      <w:r>
        <w:rPr>
          <w:rFonts w:ascii="Times New Roman" w:eastAsia="MS Gothic" w:hAnsi="Times New Roman"/>
          <w:color w:val="000000"/>
          <w:sz w:val="22"/>
          <w:szCs w:val="22"/>
          <w:shd w:val="clear" w:color="auto" w:fill="FFFFFF"/>
        </w:rPr>
        <w:t xml:space="preserve"> t</w:t>
      </w:r>
      <w:r>
        <w:rPr>
          <w:rFonts w:ascii="Times New Roman" w:eastAsia="MS Gothic" w:hAnsi="Times New Roman"/>
          <w:color w:val="000000"/>
          <w:sz w:val="22"/>
          <w:szCs w:val="22"/>
          <w:shd w:val="clear" w:color="auto" w:fill="FFFFFF"/>
        </w:rPr>
        <w:t xml:space="preserve">o keep track of outstanding work and tracked the </w:t>
      </w:r>
      <w:r>
        <w:rPr>
          <w:rFonts w:ascii="Times New Roman" w:eastAsia="MS Gothic" w:hAnsi="Times New Roman"/>
          <w:b/>
          <w:color w:val="000000"/>
          <w:sz w:val="22"/>
          <w:szCs w:val="22"/>
          <w:shd w:val="clear" w:color="auto" w:fill="FFFFFF"/>
        </w:rPr>
        <w:t xml:space="preserve">velocity </w:t>
      </w:r>
      <w:r>
        <w:rPr>
          <w:rFonts w:ascii="Times New Roman" w:eastAsia="MS Gothic" w:hAnsi="Times New Roman"/>
          <w:color w:val="000000"/>
          <w:sz w:val="22"/>
          <w:szCs w:val="22"/>
          <w:shd w:val="clear" w:color="auto" w:fill="FFFFFF"/>
        </w:rPr>
        <w:t xml:space="preserve">and </w:t>
      </w:r>
      <w:r>
        <w:rPr>
          <w:rFonts w:ascii="Times New Roman" w:eastAsia="MS Gothic" w:hAnsi="Times New Roman"/>
          <w:b/>
          <w:color w:val="000000"/>
          <w:sz w:val="22"/>
          <w:szCs w:val="22"/>
          <w:shd w:val="clear" w:color="auto" w:fill="FFFFFF"/>
        </w:rPr>
        <w:t>capacity.</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Shadow and assist some of the Product Owner activities by providing high level estimates, </w:t>
      </w:r>
      <w:r>
        <w:rPr>
          <w:rFonts w:ascii="Times New Roman" w:hAnsi="Times New Roman"/>
          <w:b/>
          <w:color w:val="000000"/>
          <w:sz w:val="22"/>
          <w:szCs w:val="22"/>
          <w:shd w:val="clear" w:color="auto" w:fill="FFFFFF"/>
        </w:rPr>
        <w:t xml:space="preserve">prioritizing stories </w:t>
      </w:r>
      <w:r>
        <w:rPr>
          <w:rFonts w:ascii="Times New Roman" w:hAnsi="Times New Roman"/>
          <w:color w:val="000000"/>
          <w:sz w:val="22"/>
          <w:szCs w:val="22"/>
          <w:shd w:val="clear" w:color="auto" w:fill="FFFFFF"/>
        </w:rPr>
        <w:t>for the sprint and maintaining backlogs and release plans. </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Resolved </w:t>
      </w:r>
      <w:r>
        <w:rPr>
          <w:rFonts w:ascii="Times New Roman" w:hAnsi="Times New Roman"/>
          <w:b/>
          <w:color w:val="000000"/>
          <w:sz w:val="22"/>
          <w:szCs w:val="22"/>
          <w:shd w:val="clear" w:color="auto" w:fill="FFFFFF"/>
        </w:rPr>
        <w:t>impe</w:t>
      </w:r>
      <w:r>
        <w:rPr>
          <w:rFonts w:ascii="Times New Roman" w:hAnsi="Times New Roman"/>
          <w:b/>
          <w:color w:val="000000"/>
          <w:sz w:val="22"/>
          <w:szCs w:val="22"/>
          <w:shd w:val="clear" w:color="auto" w:fill="FFFFFF"/>
        </w:rPr>
        <w:t>diments</w:t>
      </w:r>
      <w:r>
        <w:rPr>
          <w:rFonts w:ascii="Times New Roman" w:hAnsi="Times New Roman"/>
          <w:color w:val="000000"/>
          <w:sz w:val="22"/>
          <w:szCs w:val="22"/>
          <w:shd w:val="clear" w:color="auto" w:fill="FFFFFF"/>
        </w:rPr>
        <w:t xml:space="preserve"> for </w:t>
      </w:r>
      <w:r>
        <w:rPr>
          <w:rFonts w:ascii="Times New Roman" w:hAnsi="Times New Roman"/>
          <w:b/>
          <w:color w:val="000000"/>
          <w:sz w:val="22"/>
          <w:szCs w:val="22"/>
          <w:shd w:val="clear" w:color="auto" w:fill="FFFFFF"/>
        </w:rPr>
        <w:t>scrum team</w:t>
      </w:r>
      <w:r>
        <w:rPr>
          <w:rFonts w:ascii="Times New Roman" w:hAnsi="Times New Roman"/>
          <w:color w:val="000000"/>
          <w:sz w:val="22"/>
          <w:szCs w:val="22"/>
          <w:shd w:val="clear" w:color="auto" w:fill="FFFFFF"/>
        </w:rPr>
        <w:t xml:space="preserve"> members by facilitating </w:t>
      </w:r>
      <w:r>
        <w:rPr>
          <w:rFonts w:ascii="Times New Roman" w:hAnsi="Times New Roman"/>
          <w:b/>
          <w:color w:val="000000"/>
          <w:sz w:val="22"/>
          <w:szCs w:val="22"/>
          <w:shd w:val="clear" w:color="auto" w:fill="FFFFFF"/>
        </w:rPr>
        <w:t>collaborative meeting</w:t>
      </w:r>
      <w:r>
        <w:rPr>
          <w:rFonts w:ascii="Times New Roman" w:hAnsi="Times New Roman"/>
          <w:color w:val="000000"/>
          <w:sz w:val="22"/>
          <w:szCs w:val="22"/>
          <w:shd w:val="clear" w:color="auto" w:fill="FFFFFF"/>
        </w:rPr>
        <w:t>.</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Facilitated </w:t>
      </w:r>
      <w:r>
        <w:rPr>
          <w:rFonts w:ascii="Times New Roman" w:hAnsi="Times New Roman"/>
          <w:b/>
          <w:color w:val="000000"/>
          <w:sz w:val="22"/>
          <w:szCs w:val="22"/>
          <w:shd w:val="clear" w:color="auto" w:fill="FFFFFF"/>
        </w:rPr>
        <w:t xml:space="preserve">Sprint review meeting </w:t>
      </w:r>
      <w:r>
        <w:rPr>
          <w:rFonts w:ascii="Times New Roman" w:hAnsi="Times New Roman"/>
          <w:color w:val="000000"/>
          <w:sz w:val="22"/>
          <w:szCs w:val="22"/>
          <w:shd w:val="clear" w:color="auto" w:fill="FFFFFF"/>
        </w:rPr>
        <w:t xml:space="preserve">to demonstrate </w:t>
      </w:r>
      <w:r>
        <w:rPr>
          <w:rFonts w:ascii="Times New Roman" w:hAnsi="Times New Roman"/>
          <w:b/>
          <w:color w:val="000000"/>
          <w:sz w:val="22"/>
          <w:szCs w:val="22"/>
          <w:shd w:val="clear" w:color="auto" w:fill="FFFFFF"/>
        </w:rPr>
        <w:t>potentially shippable product</w:t>
      </w:r>
      <w:r>
        <w:rPr>
          <w:rFonts w:ascii="Times New Roman" w:hAnsi="Times New Roman"/>
          <w:color w:val="000000"/>
          <w:sz w:val="22"/>
          <w:szCs w:val="22"/>
          <w:shd w:val="clear" w:color="auto" w:fill="FFFFFF"/>
        </w:rPr>
        <w:t xml:space="preserve"> to </w:t>
      </w:r>
      <w:r>
        <w:rPr>
          <w:rFonts w:ascii="Times New Roman" w:hAnsi="Times New Roman"/>
          <w:b/>
          <w:color w:val="000000"/>
          <w:sz w:val="22"/>
          <w:szCs w:val="22"/>
          <w:shd w:val="clear" w:color="auto" w:fill="FFFFFF"/>
        </w:rPr>
        <w:t>stakeholders</w:t>
      </w:r>
      <w:r>
        <w:rPr>
          <w:rFonts w:ascii="Times New Roman" w:hAnsi="Times New Roman"/>
          <w:color w:val="000000"/>
          <w:sz w:val="22"/>
          <w:szCs w:val="22"/>
          <w:shd w:val="clear" w:color="auto" w:fill="FFFFFF"/>
        </w:rPr>
        <w:t>.</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Facilitated </w:t>
      </w:r>
      <w:r>
        <w:rPr>
          <w:rFonts w:ascii="Times New Roman" w:hAnsi="Times New Roman"/>
          <w:b/>
          <w:color w:val="000000"/>
          <w:sz w:val="22"/>
          <w:szCs w:val="22"/>
          <w:shd w:val="clear" w:color="auto" w:fill="FFFFFF"/>
        </w:rPr>
        <w:t>Sprint</w:t>
      </w:r>
      <w:r>
        <w:rPr>
          <w:rFonts w:ascii="Times New Roman" w:hAnsi="Times New Roman"/>
          <w:color w:val="000000"/>
          <w:sz w:val="22"/>
          <w:szCs w:val="22"/>
          <w:shd w:val="clear" w:color="auto" w:fill="FFFFFF"/>
        </w:rPr>
        <w:t xml:space="preserve"> </w:t>
      </w:r>
      <w:r>
        <w:rPr>
          <w:rFonts w:ascii="Times New Roman" w:hAnsi="Times New Roman"/>
          <w:b/>
          <w:color w:val="000000"/>
          <w:sz w:val="22"/>
          <w:szCs w:val="22"/>
          <w:shd w:val="clear" w:color="auto" w:fill="FFFFFF"/>
        </w:rPr>
        <w:t>retrospective meetings</w:t>
      </w:r>
      <w:r>
        <w:rPr>
          <w:rFonts w:ascii="Times New Roman" w:hAnsi="Times New Roman"/>
          <w:color w:val="000000"/>
          <w:sz w:val="22"/>
          <w:szCs w:val="22"/>
          <w:shd w:val="clear" w:color="auto" w:fill="FFFFFF"/>
        </w:rPr>
        <w:t xml:space="preserve"> to gather feedback. Made sessions interactive us</w:t>
      </w:r>
      <w:r>
        <w:rPr>
          <w:rFonts w:ascii="Times New Roman" w:hAnsi="Times New Roman"/>
          <w:color w:val="000000"/>
          <w:sz w:val="22"/>
          <w:szCs w:val="22"/>
          <w:shd w:val="clear" w:color="auto" w:fill="FFFFFF"/>
        </w:rPr>
        <w:t xml:space="preserve">ing </w:t>
      </w:r>
      <w:r>
        <w:rPr>
          <w:rFonts w:ascii="Times New Roman" w:hAnsi="Times New Roman"/>
          <w:b/>
          <w:color w:val="000000"/>
          <w:sz w:val="22"/>
          <w:szCs w:val="22"/>
          <w:shd w:val="clear" w:color="auto" w:fill="FFFFFF"/>
        </w:rPr>
        <w:t>Idea boards.</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Facilitated </w:t>
      </w:r>
      <w:r>
        <w:rPr>
          <w:rFonts w:ascii="Times New Roman" w:hAnsi="Times New Roman"/>
          <w:b/>
          <w:color w:val="000000"/>
          <w:sz w:val="22"/>
          <w:szCs w:val="22"/>
          <w:shd w:val="clear" w:color="auto" w:fill="FFFFFF"/>
        </w:rPr>
        <w:t>Scrum of Scrums</w:t>
      </w:r>
      <w:r>
        <w:rPr>
          <w:rFonts w:ascii="Times New Roman" w:hAnsi="Times New Roman"/>
          <w:color w:val="000000"/>
          <w:sz w:val="22"/>
          <w:szCs w:val="22"/>
          <w:shd w:val="clear" w:color="auto" w:fill="FFFFFF"/>
        </w:rPr>
        <w:t xml:space="preserve"> to resolve dependency issues between different teams.</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Manage the assignment of </w:t>
      </w:r>
      <w:r>
        <w:rPr>
          <w:rFonts w:ascii="Times New Roman" w:hAnsi="Times New Roman"/>
          <w:b/>
          <w:color w:val="000000"/>
          <w:sz w:val="22"/>
          <w:szCs w:val="22"/>
          <w:shd w:val="clear" w:color="auto" w:fill="FFFFFF"/>
        </w:rPr>
        <w:t>user stories</w:t>
      </w:r>
      <w:r>
        <w:rPr>
          <w:rFonts w:ascii="Times New Roman" w:hAnsi="Times New Roman"/>
          <w:color w:val="000000"/>
          <w:sz w:val="22"/>
          <w:szCs w:val="22"/>
          <w:shd w:val="clear" w:color="auto" w:fill="FFFFFF"/>
        </w:rPr>
        <w:t xml:space="preserve"> to relevant BAs based on the feature and process expertise. </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Suggested several process improvements within the </w:t>
      </w:r>
      <w:r>
        <w:rPr>
          <w:rFonts w:ascii="Times New Roman" w:hAnsi="Times New Roman"/>
          <w:b/>
          <w:color w:val="000000"/>
          <w:sz w:val="22"/>
          <w:szCs w:val="22"/>
          <w:shd w:val="clear" w:color="auto" w:fill="FFFFFF"/>
        </w:rPr>
        <w:t xml:space="preserve">ratings </w:t>
      </w:r>
      <w:r>
        <w:rPr>
          <w:rFonts w:ascii="Times New Roman" w:hAnsi="Times New Roman"/>
          <w:b/>
          <w:color w:val="000000"/>
          <w:sz w:val="22"/>
          <w:szCs w:val="22"/>
          <w:shd w:val="clear" w:color="auto" w:fill="FFFFFF"/>
        </w:rPr>
        <w:t>process</w:t>
      </w:r>
      <w:r>
        <w:rPr>
          <w:rFonts w:ascii="Times New Roman" w:hAnsi="Times New Roman"/>
          <w:color w:val="000000"/>
          <w:sz w:val="22"/>
          <w:szCs w:val="22"/>
          <w:shd w:val="clear" w:color="auto" w:fill="FFFFFF"/>
        </w:rPr>
        <w:t xml:space="preserve"> and suggested solution options to </w:t>
      </w:r>
      <w:r>
        <w:rPr>
          <w:rFonts w:ascii="Times New Roman" w:hAnsi="Times New Roman"/>
          <w:b/>
          <w:color w:val="000000"/>
          <w:sz w:val="22"/>
          <w:szCs w:val="22"/>
          <w:shd w:val="clear" w:color="auto" w:fill="FFFFFF"/>
        </w:rPr>
        <w:t>automate</w:t>
      </w:r>
      <w:r>
        <w:rPr>
          <w:rFonts w:ascii="Times New Roman" w:hAnsi="Times New Roman"/>
          <w:color w:val="000000"/>
          <w:sz w:val="22"/>
          <w:szCs w:val="22"/>
          <w:shd w:val="clear" w:color="auto" w:fill="FFFFFF"/>
        </w:rPr>
        <w:t xml:space="preserve"> manual data entry tasks performed by Data Managers.</w:t>
      </w:r>
    </w:p>
    <w:p w:rsidR="00000000" w:rsidRDefault="001C66B5">
      <w:pPr>
        <w:pStyle w:val="ListParagraph"/>
        <w:numPr>
          <w:ilvl w:val="0"/>
          <w:numId w:val="3"/>
        </w:numPr>
        <w:shd w:val="clear" w:color="auto" w:fill="FFFFFF"/>
        <w:overflowPunct w:val="0"/>
        <w:spacing w:after="0"/>
        <w:jc w:val="both"/>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t xml:space="preserve">performed manual testing in each sprint and recorded the </w:t>
      </w:r>
      <w:r>
        <w:rPr>
          <w:rFonts w:ascii="Times New Roman" w:hAnsi="Times New Roman"/>
          <w:b/>
          <w:color w:val="000000"/>
          <w:sz w:val="22"/>
          <w:szCs w:val="22"/>
          <w:shd w:val="clear" w:color="auto" w:fill="FFFFFF"/>
        </w:rPr>
        <w:t xml:space="preserve">Test Status </w:t>
      </w:r>
      <w:r>
        <w:rPr>
          <w:rFonts w:ascii="Times New Roman" w:hAnsi="Times New Roman"/>
          <w:color w:val="000000"/>
          <w:sz w:val="22"/>
          <w:szCs w:val="22"/>
          <w:shd w:val="clear" w:color="auto" w:fill="FFFFFF"/>
        </w:rPr>
        <w:t xml:space="preserve">and raised  the </w:t>
      </w:r>
      <w:r>
        <w:rPr>
          <w:rFonts w:ascii="Times New Roman" w:hAnsi="Times New Roman"/>
          <w:b/>
          <w:color w:val="000000"/>
          <w:sz w:val="22"/>
          <w:szCs w:val="22"/>
          <w:shd w:val="clear" w:color="auto" w:fill="FFFFFF"/>
        </w:rPr>
        <w:t>tickets</w:t>
      </w:r>
      <w:r>
        <w:rPr>
          <w:rFonts w:ascii="Times New Roman" w:hAnsi="Times New Roman"/>
          <w:color w:val="000000"/>
          <w:sz w:val="22"/>
          <w:szCs w:val="22"/>
          <w:shd w:val="clear" w:color="auto" w:fill="FFFFFF"/>
        </w:rPr>
        <w:t xml:space="preserve"> on </w:t>
      </w:r>
      <w:r>
        <w:rPr>
          <w:rFonts w:ascii="Times New Roman" w:hAnsi="Times New Roman"/>
          <w:b/>
          <w:color w:val="000000"/>
          <w:sz w:val="22"/>
          <w:szCs w:val="22"/>
          <w:shd w:val="clear" w:color="auto" w:fill="FFFFFF"/>
        </w:rPr>
        <w:t xml:space="preserve">Defects </w:t>
      </w:r>
      <w:r>
        <w:rPr>
          <w:rFonts w:ascii="Times New Roman" w:hAnsi="Times New Roman"/>
          <w:color w:val="000000"/>
          <w:sz w:val="22"/>
          <w:szCs w:val="22"/>
          <w:shd w:val="clear" w:color="auto" w:fill="FFFFFF"/>
        </w:rPr>
        <w:t>by</w:t>
      </w:r>
      <w:r>
        <w:rPr>
          <w:rFonts w:ascii="Times New Roman" w:hAnsi="Times New Roman"/>
          <w:b/>
          <w:color w:val="000000"/>
          <w:sz w:val="22"/>
          <w:szCs w:val="22"/>
          <w:shd w:val="clear" w:color="auto" w:fill="FFFFFF"/>
        </w:rPr>
        <w:t xml:space="preserve"> </w:t>
      </w:r>
      <w:r>
        <w:rPr>
          <w:rFonts w:ascii="Times New Roman" w:hAnsi="Times New Roman"/>
          <w:color w:val="000000"/>
          <w:sz w:val="22"/>
          <w:szCs w:val="22"/>
          <w:shd w:val="clear" w:color="auto" w:fill="FFFFFF"/>
        </w:rPr>
        <w:t>using</w:t>
      </w:r>
      <w:r>
        <w:rPr>
          <w:rFonts w:ascii="Times New Roman" w:hAnsi="Times New Roman"/>
          <w:b/>
          <w:color w:val="000000"/>
          <w:sz w:val="22"/>
          <w:szCs w:val="22"/>
          <w:shd w:val="clear" w:color="auto" w:fill="FFFFFF"/>
        </w:rPr>
        <w:t xml:space="preserve"> HPALM</w:t>
      </w:r>
    </w:p>
    <w:p w:rsidR="00000000" w:rsidRDefault="001C66B5">
      <w:pPr>
        <w:pStyle w:val="ListParagraph"/>
        <w:spacing w:after="0"/>
        <w:ind w:left="0"/>
        <w:jc w:val="both"/>
        <w:rPr>
          <w:rFonts w:ascii="Times New Roman" w:hAnsi="Times New Roman"/>
          <w:color w:val="000000"/>
          <w:sz w:val="22"/>
          <w:szCs w:val="22"/>
          <w:shd w:val="clear" w:color="auto" w:fill="FFFFFF"/>
        </w:rPr>
      </w:pPr>
    </w:p>
    <w:p w:rsidR="00000000" w:rsidRDefault="001C66B5">
      <w:pPr>
        <w:pStyle w:val="ListParagraph"/>
        <w:spacing w:after="0"/>
        <w:ind w:left="0"/>
        <w:jc w:val="both"/>
        <w:rPr>
          <w:rFonts w:ascii="Times New Roman" w:hAnsi="Times New Roman"/>
          <w:sz w:val="22"/>
          <w:szCs w:val="22"/>
        </w:rPr>
      </w:pPr>
      <w:r>
        <w:rPr>
          <w:rFonts w:ascii="Times New Roman" w:eastAsia="Cambria" w:hAnsi="Times New Roman"/>
          <w:b/>
          <w:bCs/>
          <w:color w:val="000000"/>
          <w:sz w:val="22"/>
          <w:szCs w:val="22"/>
          <w:shd w:val="clear" w:color="auto" w:fill="FFFFFF"/>
          <w:lang w:val="en-IN"/>
        </w:rPr>
        <w:t>Environment</w:t>
      </w:r>
      <w:r>
        <w:rPr>
          <w:rFonts w:ascii="Times New Roman" w:eastAsia="MS Gothic" w:hAnsi="Times New Roman"/>
          <w:b/>
          <w:bCs/>
          <w:color w:val="000000"/>
          <w:sz w:val="22"/>
          <w:szCs w:val="22"/>
          <w:shd w:val="clear" w:color="auto" w:fill="FFFFFF"/>
          <w:lang w:val="en-IN"/>
        </w:rPr>
        <w:t>:</w:t>
      </w:r>
      <w:r>
        <w:rPr>
          <w:rFonts w:ascii="Times New Roman" w:eastAsia="MS Gothic" w:hAnsi="Times New Roman"/>
          <w:bCs/>
          <w:color w:val="000000"/>
          <w:sz w:val="22"/>
          <w:szCs w:val="22"/>
          <w:shd w:val="clear" w:color="auto" w:fill="FFFFFF"/>
          <w:lang w:val="en-IN"/>
        </w:rPr>
        <w:t xml:space="preserve"> .Net,</w:t>
      </w:r>
      <w:r>
        <w:rPr>
          <w:rFonts w:ascii="Times New Roman" w:eastAsia="MS Gothic" w:hAnsi="Times New Roman"/>
          <w:b/>
          <w:bCs/>
          <w:color w:val="000000"/>
          <w:sz w:val="22"/>
          <w:szCs w:val="22"/>
          <w:shd w:val="clear" w:color="auto" w:fill="FFFFFF"/>
          <w:lang w:val="en-IN"/>
        </w:rPr>
        <w:t xml:space="preserve"> </w:t>
      </w:r>
      <w:r>
        <w:rPr>
          <w:rFonts w:ascii="Times New Roman" w:eastAsia="MS Gothic" w:hAnsi="Times New Roman"/>
          <w:bCs/>
          <w:color w:val="000000"/>
          <w:sz w:val="22"/>
          <w:szCs w:val="22"/>
          <w:shd w:val="clear" w:color="auto" w:fill="FFFFFF"/>
          <w:lang w:val="en-IN"/>
        </w:rPr>
        <w:t xml:space="preserve">Scrum, </w:t>
      </w:r>
      <w:r>
        <w:rPr>
          <w:rFonts w:ascii="Times New Roman" w:eastAsia="Cambria" w:hAnsi="Times New Roman"/>
          <w:color w:val="000000"/>
          <w:sz w:val="22"/>
          <w:szCs w:val="22"/>
          <w:shd w:val="clear" w:color="auto" w:fill="FFFFFF"/>
          <w:lang w:val="en-IN"/>
        </w:rPr>
        <w:t>HP ALM</w:t>
      </w:r>
      <w:r>
        <w:rPr>
          <w:rFonts w:ascii="Times New Roman" w:eastAsia="MS Gothic" w:hAnsi="Times New Roman"/>
          <w:bCs/>
          <w:color w:val="000000"/>
          <w:sz w:val="22"/>
          <w:szCs w:val="22"/>
          <w:shd w:val="clear" w:color="auto" w:fill="FFFFFF"/>
          <w:lang w:val="en-IN"/>
        </w:rPr>
        <w:t xml:space="preserve"> </w:t>
      </w:r>
      <w:r>
        <w:rPr>
          <w:rFonts w:ascii="Times New Roman" w:eastAsia="MS Gothic" w:hAnsi="Times New Roman"/>
          <w:bCs/>
          <w:color w:val="000000"/>
          <w:sz w:val="22"/>
          <w:szCs w:val="22"/>
          <w:shd w:val="clear" w:color="auto" w:fill="FFFFFF"/>
          <w:lang w:val="en-IN"/>
        </w:rPr>
        <w:t>,Windows (98/XP/7/Vista/8), MS Office Suite, Jira, , SQL.</w:t>
      </w:r>
    </w:p>
    <w:p w:rsidR="00000000" w:rsidRDefault="001C66B5">
      <w:pPr>
        <w:pStyle w:val="ListParagraph"/>
        <w:spacing w:after="0"/>
        <w:ind w:left="0"/>
        <w:jc w:val="both"/>
        <w:rPr>
          <w:rFonts w:ascii="Times New Roman" w:hAnsi="Times New Roman"/>
          <w:sz w:val="22"/>
          <w:szCs w:val="22"/>
        </w:rPr>
      </w:pPr>
    </w:p>
    <w:p w:rsidR="00000000" w:rsidRDefault="001C66B5">
      <w:pPr>
        <w:pStyle w:val="ListParagraph"/>
        <w:spacing w:after="0"/>
        <w:ind w:left="0"/>
        <w:jc w:val="both"/>
        <w:rPr>
          <w:rFonts w:ascii="Times New Roman" w:hAnsi="Times New Roman"/>
          <w:sz w:val="22"/>
          <w:szCs w:val="22"/>
        </w:rPr>
      </w:pPr>
    </w:p>
    <w:p w:rsidR="00000000" w:rsidRDefault="001C66B5">
      <w:pPr>
        <w:pStyle w:val="ListParagraph"/>
        <w:spacing w:after="0"/>
        <w:ind w:left="0"/>
        <w:jc w:val="both"/>
        <w:rPr>
          <w:rFonts w:ascii="Times New Roman" w:hAnsi="Times New Roman"/>
          <w:b/>
          <w:bCs/>
          <w:color w:val="000000"/>
          <w:sz w:val="22"/>
          <w:szCs w:val="22"/>
          <w:shd w:val="clear" w:color="auto" w:fill="FFFFFF"/>
        </w:rPr>
      </w:pPr>
      <w:r>
        <w:rPr>
          <w:rFonts w:ascii="Times New Roman" w:hAnsi="Times New Roman"/>
          <w:b/>
          <w:bCs/>
          <w:color w:val="000000"/>
          <w:sz w:val="22"/>
          <w:szCs w:val="22"/>
          <w:shd w:val="clear" w:color="auto" w:fill="FFFFFF"/>
        </w:rPr>
        <w:t>Factset Research Systems, Hyderabad, India</w:t>
      </w:r>
      <w:r>
        <w:rPr>
          <w:rFonts w:ascii="Times New Roman" w:hAnsi="Times New Roman"/>
          <w:b/>
          <w:bCs/>
          <w:color w:val="000000"/>
          <w:sz w:val="22"/>
          <w:szCs w:val="22"/>
          <w:shd w:val="clear" w:color="auto" w:fill="FFFFFF"/>
        </w:rPr>
        <w:tab/>
      </w:r>
      <w:r>
        <w:rPr>
          <w:rFonts w:ascii="Times New Roman" w:hAnsi="Times New Roman"/>
          <w:b/>
          <w:bCs/>
          <w:color w:val="000000"/>
          <w:sz w:val="22"/>
          <w:szCs w:val="22"/>
          <w:shd w:val="clear" w:color="auto" w:fill="FFFFFF"/>
        </w:rPr>
        <w:tab/>
      </w:r>
      <w:r>
        <w:rPr>
          <w:rFonts w:ascii="Times New Roman" w:hAnsi="Times New Roman"/>
          <w:b/>
          <w:bCs/>
          <w:color w:val="000000"/>
          <w:sz w:val="22"/>
          <w:szCs w:val="22"/>
          <w:shd w:val="clear" w:color="auto" w:fill="FFFFFF"/>
        </w:rPr>
        <w:tab/>
      </w:r>
      <w:r>
        <w:rPr>
          <w:rFonts w:ascii="Times New Roman" w:hAnsi="Times New Roman"/>
          <w:b/>
          <w:bCs/>
          <w:color w:val="000000"/>
          <w:sz w:val="22"/>
          <w:szCs w:val="22"/>
          <w:shd w:val="clear" w:color="auto" w:fill="FFFFFF"/>
        </w:rPr>
        <w:tab/>
      </w:r>
      <w:r>
        <w:rPr>
          <w:rFonts w:ascii="Times New Roman" w:hAnsi="Times New Roman"/>
          <w:b/>
          <w:bCs/>
          <w:color w:val="000000"/>
          <w:sz w:val="22"/>
          <w:szCs w:val="22"/>
          <w:shd w:val="clear" w:color="auto" w:fill="FFFFFF"/>
        </w:rPr>
        <w:tab/>
        <w:t xml:space="preserve">Feb 2010 – Nov 2012                                                                                 </w:t>
      </w:r>
    </w:p>
    <w:p w:rsidR="00000000" w:rsidRDefault="001C66B5">
      <w:pPr>
        <w:pStyle w:val="ListParagraph"/>
        <w:spacing w:after="0"/>
        <w:ind w:left="0"/>
        <w:jc w:val="both"/>
        <w:rPr>
          <w:rFonts w:ascii="Times New Roman" w:hAnsi="Times New Roman"/>
          <w:sz w:val="22"/>
          <w:szCs w:val="22"/>
        </w:rPr>
      </w:pPr>
      <w:r>
        <w:rPr>
          <w:rFonts w:ascii="Times New Roman" w:hAnsi="Times New Roman"/>
          <w:b/>
          <w:bCs/>
          <w:color w:val="000000"/>
          <w:sz w:val="22"/>
          <w:szCs w:val="22"/>
          <w:shd w:val="clear" w:color="auto" w:fill="FFFFFF"/>
        </w:rPr>
        <w:t xml:space="preserve">Business Analyst                                </w:t>
      </w:r>
      <w:r>
        <w:rPr>
          <w:rFonts w:ascii="Times New Roman" w:hAnsi="Times New Roman"/>
          <w:b/>
          <w:bCs/>
          <w:color w:val="000000"/>
          <w:sz w:val="22"/>
          <w:szCs w:val="22"/>
          <w:shd w:val="clear" w:color="auto" w:fill="FFFFFF"/>
        </w:rPr>
        <w:t xml:space="preserve">                                                                                              </w:t>
      </w:r>
    </w:p>
    <w:p w:rsidR="00000000" w:rsidRDefault="001C66B5">
      <w:pPr>
        <w:pStyle w:val="ListParagraph"/>
        <w:spacing w:after="0"/>
        <w:ind w:left="0"/>
        <w:jc w:val="both"/>
        <w:rPr>
          <w:rFonts w:ascii="Times New Roman" w:hAnsi="Times New Roman"/>
          <w:sz w:val="22"/>
          <w:szCs w:val="22"/>
        </w:rPr>
      </w:pPr>
    </w:p>
    <w:p w:rsidR="00000000" w:rsidRDefault="001C66B5">
      <w:pPr>
        <w:jc w:val="both"/>
        <w:rPr>
          <w:rFonts w:ascii="Times New Roman" w:hAnsi="Times New Roman" w:cs="Times New Roman"/>
          <w:sz w:val="22"/>
          <w:szCs w:val="22"/>
        </w:rPr>
      </w:pPr>
      <w:r>
        <w:rPr>
          <w:rFonts w:ascii="Times New Roman" w:hAnsi="Times New Roman" w:cs="Times New Roman"/>
          <w:b/>
          <w:color w:val="000000"/>
          <w:sz w:val="22"/>
          <w:szCs w:val="22"/>
          <w:shd w:val="clear" w:color="auto" w:fill="FFFFFF"/>
        </w:rPr>
        <w:t xml:space="preserve">Project Description: </w:t>
      </w:r>
      <w:r>
        <w:rPr>
          <w:rFonts w:ascii="Times New Roman" w:hAnsi="Times New Roman" w:cs="Times New Roman"/>
          <w:color w:val="000000"/>
          <w:sz w:val="22"/>
          <w:szCs w:val="22"/>
          <w:shd w:val="clear" w:color="auto" w:fill="FFFFFF"/>
        </w:rPr>
        <w:t>Scope of the project was to develop a intranet application to maintain and tack the tickets raised by the Factset Economics from the differ</w:t>
      </w:r>
      <w:r>
        <w:rPr>
          <w:rFonts w:ascii="Times New Roman" w:hAnsi="Times New Roman" w:cs="Times New Roman"/>
          <w:color w:val="000000"/>
          <w:sz w:val="22"/>
          <w:szCs w:val="22"/>
          <w:shd w:val="clear" w:color="auto" w:fill="FFFFFF"/>
        </w:rPr>
        <w:t xml:space="preserve">ent team like production, Validation, QA/Monster. </w:t>
      </w:r>
    </w:p>
    <w:p w:rsidR="00000000" w:rsidRDefault="001C66B5">
      <w:pPr>
        <w:tabs>
          <w:tab w:val="left" w:pos="1440"/>
        </w:tabs>
        <w:jc w:val="both"/>
        <w:rPr>
          <w:rFonts w:ascii="Times New Roman" w:hAnsi="Times New Roman" w:cs="Times New Roman"/>
          <w:sz w:val="22"/>
          <w:szCs w:val="22"/>
        </w:rPr>
      </w:pPr>
    </w:p>
    <w:p w:rsidR="00000000" w:rsidRDefault="001C66B5">
      <w:pPr>
        <w:tabs>
          <w:tab w:val="left" w:pos="1440"/>
        </w:tabs>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b/>
          <w:color w:val="000000"/>
          <w:sz w:val="22"/>
          <w:szCs w:val="22"/>
          <w:shd w:val="clear" w:color="auto" w:fill="FFFFFF"/>
        </w:rPr>
        <w:t>My Roles &amp; Responsibilities:</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Collected and documented business processes as well as </w:t>
      </w:r>
      <w:r>
        <w:rPr>
          <w:rFonts w:ascii="Times New Roman" w:hAnsi="Times New Roman" w:cs="Times New Roman"/>
          <w:b/>
          <w:color w:val="000000"/>
          <w:sz w:val="22"/>
          <w:szCs w:val="22"/>
          <w:shd w:val="clear" w:color="auto" w:fill="FFFFFF"/>
          <w:lang w:eastAsia="en-US"/>
        </w:rPr>
        <w:t>business rules</w:t>
      </w:r>
      <w:r>
        <w:rPr>
          <w:rFonts w:ascii="Times New Roman" w:hAnsi="Times New Roman" w:cs="Times New Roman"/>
          <w:color w:val="000000"/>
          <w:sz w:val="22"/>
          <w:szCs w:val="22"/>
          <w:shd w:val="clear" w:color="auto" w:fill="FFFFFF"/>
          <w:lang w:eastAsia="en-US"/>
        </w:rPr>
        <w:t xml:space="preserve"> and Performed </w:t>
      </w:r>
      <w:r>
        <w:rPr>
          <w:rFonts w:ascii="Times New Roman" w:hAnsi="Times New Roman" w:cs="Times New Roman"/>
          <w:b/>
          <w:color w:val="000000"/>
          <w:sz w:val="22"/>
          <w:szCs w:val="22"/>
          <w:shd w:val="clear" w:color="auto" w:fill="FFFFFF"/>
          <w:lang w:eastAsia="en-US"/>
        </w:rPr>
        <w:t>GAP</w:t>
      </w:r>
      <w:r>
        <w:rPr>
          <w:rFonts w:ascii="Times New Roman" w:hAnsi="Times New Roman" w:cs="Times New Roman"/>
          <w:color w:val="000000"/>
          <w:sz w:val="22"/>
          <w:szCs w:val="22"/>
          <w:shd w:val="clear" w:color="auto" w:fill="FFFFFF"/>
          <w:lang w:eastAsia="en-US"/>
        </w:rPr>
        <w:t xml:space="preserve"> </w:t>
      </w:r>
      <w:r>
        <w:rPr>
          <w:rFonts w:ascii="Times New Roman" w:hAnsi="Times New Roman" w:cs="Times New Roman"/>
          <w:b/>
          <w:color w:val="000000"/>
          <w:sz w:val="22"/>
          <w:szCs w:val="22"/>
          <w:shd w:val="clear" w:color="auto" w:fill="FFFFFF"/>
          <w:lang w:eastAsia="en-US"/>
        </w:rPr>
        <w:t>analysis</w:t>
      </w:r>
      <w:r>
        <w:rPr>
          <w:rFonts w:ascii="Times New Roman" w:hAnsi="Times New Roman" w:cs="Times New Roman"/>
          <w:color w:val="000000"/>
          <w:sz w:val="22"/>
          <w:szCs w:val="22"/>
          <w:shd w:val="clear" w:color="auto" w:fill="FFFFFF"/>
          <w:lang w:eastAsia="en-US"/>
        </w:rPr>
        <w:t>.</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Participated in the </w:t>
      </w:r>
      <w:r>
        <w:rPr>
          <w:rFonts w:ascii="Times New Roman" w:hAnsi="Times New Roman" w:cs="Times New Roman"/>
          <w:b/>
          <w:color w:val="000000"/>
          <w:sz w:val="22"/>
          <w:szCs w:val="22"/>
          <w:shd w:val="clear" w:color="auto" w:fill="FFFFFF"/>
          <w:lang w:eastAsia="en-US"/>
        </w:rPr>
        <w:t>identification, understanding</w:t>
      </w:r>
      <w:r>
        <w:rPr>
          <w:rFonts w:ascii="Times New Roman" w:hAnsi="Times New Roman" w:cs="Times New Roman"/>
          <w:color w:val="000000"/>
          <w:sz w:val="22"/>
          <w:szCs w:val="22"/>
          <w:shd w:val="clear" w:color="auto" w:fill="FFFFFF"/>
          <w:lang w:eastAsia="en-US"/>
        </w:rPr>
        <w:t>, and documentation of busin</w:t>
      </w:r>
      <w:r>
        <w:rPr>
          <w:rFonts w:ascii="Times New Roman" w:hAnsi="Times New Roman" w:cs="Times New Roman"/>
          <w:color w:val="000000"/>
          <w:sz w:val="22"/>
          <w:szCs w:val="22"/>
          <w:shd w:val="clear" w:color="auto" w:fill="FFFFFF"/>
          <w:lang w:eastAsia="en-US"/>
        </w:rPr>
        <w:t xml:space="preserve">ess requirements, including the applications capable of supporting those requirements. </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Researched and assessed client systems and business processes.</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Worked intensively on various phases in the </w:t>
      </w:r>
      <w:r>
        <w:rPr>
          <w:rFonts w:ascii="Times New Roman" w:hAnsi="Times New Roman" w:cs="Times New Roman"/>
          <w:b/>
          <w:color w:val="000000"/>
          <w:sz w:val="22"/>
          <w:szCs w:val="22"/>
          <w:shd w:val="clear" w:color="auto" w:fill="FFFFFF"/>
          <w:lang w:eastAsia="en-US"/>
        </w:rPr>
        <w:t>project lifecycle</w:t>
      </w:r>
      <w:r>
        <w:rPr>
          <w:rFonts w:ascii="Times New Roman" w:hAnsi="Times New Roman" w:cs="Times New Roman"/>
          <w:color w:val="000000"/>
          <w:sz w:val="22"/>
          <w:szCs w:val="22"/>
          <w:shd w:val="clear" w:color="auto" w:fill="FFFFFF"/>
          <w:lang w:eastAsia="en-US"/>
        </w:rPr>
        <w:t xml:space="preserve"> to design the system in such a way that the</w:t>
      </w:r>
      <w:r>
        <w:rPr>
          <w:rFonts w:ascii="Times New Roman" w:hAnsi="Times New Roman" w:cs="Times New Roman"/>
          <w:color w:val="000000"/>
          <w:sz w:val="22"/>
          <w:szCs w:val="22"/>
          <w:shd w:val="clear" w:color="auto" w:fill="FFFFFF"/>
          <w:lang w:eastAsia="en-US"/>
        </w:rPr>
        <w:t xml:space="preserve"> high </w:t>
      </w:r>
      <w:r>
        <w:rPr>
          <w:rFonts w:ascii="Times New Roman" w:hAnsi="Times New Roman" w:cs="Times New Roman"/>
          <w:b/>
          <w:color w:val="000000"/>
          <w:sz w:val="22"/>
          <w:szCs w:val="22"/>
          <w:shd w:val="clear" w:color="auto" w:fill="FFFFFF"/>
          <w:lang w:eastAsia="en-US"/>
        </w:rPr>
        <w:t>risk</w:t>
      </w:r>
      <w:r>
        <w:rPr>
          <w:rFonts w:ascii="Times New Roman" w:hAnsi="Times New Roman" w:cs="Times New Roman"/>
          <w:color w:val="000000"/>
          <w:sz w:val="22"/>
          <w:szCs w:val="22"/>
          <w:shd w:val="clear" w:color="auto" w:fill="FFFFFF"/>
          <w:lang w:eastAsia="en-US"/>
        </w:rPr>
        <w:t xml:space="preserve"> claims could be easily identified and monitored.</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Translated the business needs into </w:t>
      </w:r>
      <w:r>
        <w:rPr>
          <w:rFonts w:ascii="Times New Roman" w:hAnsi="Times New Roman" w:cs="Times New Roman"/>
          <w:b/>
          <w:color w:val="000000"/>
          <w:sz w:val="22"/>
          <w:szCs w:val="22"/>
          <w:shd w:val="clear" w:color="auto" w:fill="FFFFFF"/>
          <w:lang w:eastAsia="en-US"/>
        </w:rPr>
        <w:t>system requirements</w:t>
      </w:r>
      <w:r>
        <w:rPr>
          <w:rFonts w:ascii="Times New Roman" w:hAnsi="Times New Roman" w:cs="Times New Roman"/>
          <w:color w:val="000000"/>
          <w:sz w:val="22"/>
          <w:szCs w:val="22"/>
          <w:shd w:val="clear" w:color="auto" w:fill="FFFFFF"/>
          <w:lang w:eastAsia="en-US"/>
        </w:rPr>
        <w:t xml:space="preserve">, communicating with the business on a non-technical level, and with the System Analyst on a more technical level. </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Involved in walkthroughs w</w:t>
      </w:r>
      <w:r>
        <w:rPr>
          <w:rFonts w:ascii="Times New Roman" w:hAnsi="Times New Roman" w:cs="Times New Roman"/>
          <w:color w:val="000000"/>
          <w:sz w:val="22"/>
          <w:szCs w:val="22"/>
          <w:shd w:val="clear" w:color="auto" w:fill="FFFFFF"/>
          <w:lang w:eastAsia="en-US"/>
        </w:rPr>
        <w:t>ith business team, architects and developers to refine the requirements.</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Generated </w:t>
      </w:r>
      <w:r>
        <w:rPr>
          <w:rFonts w:ascii="Times New Roman" w:hAnsi="Times New Roman" w:cs="Times New Roman"/>
          <w:b/>
          <w:color w:val="000000"/>
          <w:sz w:val="22"/>
          <w:szCs w:val="22"/>
          <w:shd w:val="clear" w:color="auto" w:fill="FFFFFF"/>
          <w:lang w:eastAsia="en-US"/>
        </w:rPr>
        <w:t>use-case diagrams</w:t>
      </w:r>
      <w:r>
        <w:rPr>
          <w:rFonts w:ascii="Times New Roman" w:hAnsi="Times New Roman" w:cs="Times New Roman"/>
          <w:color w:val="000000"/>
          <w:sz w:val="22"/>
          <w:szCs w:val="22"/>
          <w:shd w:val="clear" w:color="auto" w:fill="FFFFFF"/>
          <w:lang w:eastAsia="en-US"/>
        </w:rPr>
        <w:t xml:space="preserve"> using UML.</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 xml:space="preserve">Implemented </w:t>
      </w:r>
      <w:r>
        <w:rPr>
          <w:rFonts w:ascii="Times New Roman" w:hAnsi="Times New Roman" w:cs="Times New Roman"/>
          <w:b/>
          <w:color w:val="000000"/>
          <w:sz w:val="22"/>
          <w:szCs w:val="22"/>
          <w:shd w:val="clear" w:color="auto" w:fill="FFFFFF"/>
          <w:lang w:eastAsia="en-US"/>
        </w:rPr>
        <w:t>Traceability Matrix</w:t>
      </w:r>
      <w:r>
        <w:rPr>
          <w:rFonts w:ascii="Times New Roman" w:hAnsi="Times New Roman" w:cs="Times New Roman"/>
          <w:color w:val="000000"/>
          <w:sz w:val="22"/>
          <w:szCs w:val="22"/>
          <w:shd w:val="clear" w:color="auto" w:fill="FFFFFF"/>
          <w:lang w:eastAsia="en-US"/>
        </w:rPr>
        <w:t xml:space="preserve"> and User Requirement Specification Document (URS) to verify the functionality.</w:t>
      </w:r>
    </w:p>
    <w:p w:rsidR="00000000" w:rsidRDefault="001C66B5">
      <w:pPr>
        <w:pStyle w:val="PlainText"/>
        <w:numPr>
          <w:ilvl w:val="0"/>
          <w:numId w:val="4"/>
        </w:numPr>
        <w:suppressAutoHyphens w:val="0"/>
        <w:jc w:val="both"/>
        <w:rPr>
          <w:rFonts w:ascii="Times New Roman" w:hAnsi="Times New Roman" w:cs="Times New Roman"/>
          <w:color w:val="000000"/>
          <w:sz w:val="22"/>
          <w:szCs w:val="22"/>
          <w:shd w:val="clear" w:color="auto" w:fill="FFFFFF"/>
          <w:lang w:eastAsia="en-US"/>
        </w:rPr>
      </w:pPr>
      <w:r>
        <w:rPr>
          <w:rFonts w:ascii="Times New Roman" w:hAnsi="Times New Roman" w:cs="Times New Roman"/>
          <w:color w:val="000000"/>
          <w:sz w:val="22"/>
          <w:szCs w:val="22"/>
          <w:shd w:val="clear" w:color="auto" w:fill="FFFFFF"/>
          <w:lang w:eastAsia="en-US"/>
        </w:rPr>
        <w:t>Streamlined clerical work process</w:t>
      </w:r>
      <w:r>
        <w:rPr>
          <w:rFonts w:ascii="Times New Roman" w:hAnsi="Times New Roman" w:cs="Times New Roman"/>
          <w:color w:val="000000"/>
          <w:sz w:val="22"/>
          <w:szCs w:val="22"/>
          <w:shd w:val="clear" w:color="auto" w:fill="FFFFFF"/>
          <w:lang w:eastAsia="en-US"/>
        </w:rPr>
        <w:t>es and mapped to the automated system.</w:t>
      </w:r>
    </w:p>
    <w:p w:rsidR="00000000" w:rsidRDefault="001C66B5">
      <w:pPr>
        <w:pStyle w:val="PlainText"/>
        <w:numPr>
          <w:ilvl w:val="0"/>
          <w:numId w:val="4"/>
        </w:numPr>
        <w:suppressAutoHyphens w:val="0"/>
        <w:jc w:val="both"/>
        <w:rPr>
          <w:rFonts w:ascii="Times New Roman" w:hAnsi="Times New Roman" w:cs="Times New Roman"/>
          <w:sz w:val="22"/>
          <w:szCs w:val="22"/>
        </w:rPr>
      </w:pPr>
      <w:r>
        <w:rPr>
          <w:rFonts w:ascii="Times New Roman" w:hAnsi="Times New Roman" w:cs="Times New Roman"/>
          <w:color w:val="000000"/>
          <w:sz w:val="22"/>
          <w:szCs w:val="22"/>
          <w:shd w:val="clear" w:color="auto" w:fill="FFFFFF"/>
          <w:lang w:eastAsia="en-US"/>
        </w:rPr>
        <w:t>Involved with the Software Quality Assurance (</w:t>
      </w:r>
      <w:r>
        <w:rPr>
          <w:rFonts w:ascii="Times New Roman" w:hAnsi="Times New Roman" w:cs="Times New Roman"/>
          <w:b/>
          <w:color w:val="000000"/>
          <w:sz w:val="22"/>
          <w:szCs w:val="22"/>
          <w:shd w:val="clear" w:color="auto" w:fill="FFFFFF"/>
          <w:lang w:eastAsia="en-US"/>
        </w:rPr>
        <w:t>SQA</w:t>
      </w:r>
      <w:r>
        <w:rPr>
          <w:rFonts w:ascii="Times New Roman" w:hAnsi="Times New Roman" w:cs="Times New Roman"/>
          <w:color w:val="000000"/>
          <w:sz w:val="22"/>
          <w:szCs w:val="22"/>
          <w:shd w:val="clear" w:color="auto" w:fill="FFFFFF"/>
          <w:lang w:eastAsia="en-US"/>
        </w:rPr>
        <w:t>) Team to develop Test plans.</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r>
        <w:rPr>
          <w:rFonts w:ascii="Times New Roman" w:hAnsi="Times New Roman" w:cs="Times New Roman"/>
          <w:b/>
          <w:color w:val="000000"/>
          <w:sz w:val="22"/>
          <w:szCs w:val="22"/>
          <w:shd w:val="clear" w:color="auto" w:fill="FFFFFF"/>
        </w:rPr>
        <w:t>Environment:</w:t>
      </w:r>
      <w:r>
        <w:rPr>
          <w:rFonts w:ascii="Times New Roman" w:hAnsi="Times New Roman" w:cs="Times New Roman"/>
          <w:color w:val="000000"/>
          <w:sz w:val="22"/>
          <w:szCs w:val="22"/>
          <w:shd w:val="clear" w:color="auto" w:fill="FFFFFF"/>
        </w:rPr>
        <w:t xml:space="preserve"> MS Visio, UML, SQL Server, SQL, MS Office and Windows 2000</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b/>
          <w:bCs/>
          <w:color w:val="000000"/>
          <w:sz w:val="22"/>
          <w:szCs w:val="22"/>
          <w:shd w:val="clear" w:color="auto" w:fill="FFFFFF"/>
        </w:rPr>
      </w:pPr>
      <w:r>
        <w:rPr>
          <w:rFonts w:ascii="Times New Roman" w:hAnsi="Times New Roman" w:cs="Times New Roman"/>
          <w:b/>
          <w:bCs/>
          <w:color w:val="000000"/>
          <w:sz w:val="22"/>
          <w:szCs w:val="22"/>
          <w:shd w:val="clear" w:color="auto" w:fill="FFFFFF"/>
        </w:rPr>
        <w:t>ICICI Lombard, Hyderabad, India</w:t>
      </w:r>
      <w:r>
        <w:rPr>
          <w:rFonts w:ascii="Times New Roman" w:hAnsi="Times New Roman" w:cs="Times New Roman"/>
          <w:b/>
          <w:bCs/>
          <w:color w:val="000000"/>
          <w:sz w:val="22"/>
          <w:szCs w:val="22"/>
          <w:shd w:val="clear" w:color="auto" w:fill="FFFFFF"/>
        </w:rPr>
        <w:tab/>
      </w:r>
      <w:r>
        <w:rPr>
          <w:rFonts w:ascii="Times New Roman" w:hAnsi="Times New Roman" w:cs="Times New Roman"/>
          <w:b/>
          <w:bCs/>
          <w:color w:val="000000"/>
          <w:sz w:val="22"/>
          <w:szCs w:val="22"/>
          <w:shd w:val="clear" w:color="auto" w:fill="FFFFFF"/>
        </w:rPr>
        <w:tab/>
      </w:r>
      <w:r>
        <w:rPr>
          <w:rFonts w:ascii="Times New Roman" w:hAnsi="Times New Roman" w:cs="Times New Roman"/>
          <w:b/>
          <w:bCs/>
          <w:color w:val="000000"/>
          <w:sz w:val="22"/>
          <w:szCs w:val="22"/>
          <w:shd w:val="clear" w:color="auto" w:fill="FFFFFF"/>
        </w:rPr>
        <w:tab/>
      </w:r>
      <w:r>
        <w:rPr>
          <w:rFonts w:ascii="Times New Roman" w:hAnsi="Times New Roman" w:cs="Times New Roman"/>
          <w:b/>
          <w:bCs/>
          <w:color w:val="000000"/>
          <w:sz w:val="22"/>
          <w:szCs w:val="22"/>
          <w:shd w:val="clear" w:color="auto" w:fill="FFFFFF"/>
        </w:rPr>
        <w:tab/>
      </w:r>
      <w:r>
        <w:rPr>
          <w:rFonts w:ascii="Times New Roman" w:hAnsi="Times New Roman" w:cs="Times New Roman"/>
          <w:b/>
          <w:bCs/>
          <w:color w:val="000000"/>
          <w:sz w:val="22"/>
          <w:szCs w:val="22"/>
          <w:shd w:val="clear" w:color="auto" w:fill="FFFFFF"/>
        </w:rPr>
        <w:tab/>
      </w:r>
      <w:r>
        <w:rPr>
          <w:rFonts w:ascii="Times New Roman" w:hAnsi="Times New Roman" w:cs="Times New Roman"/>
          <w:b/>
          <w:bCs/>
          <w:color w:val="000000"/>
          <w:sz w:val="22"/>
          <w:szCs w:val="22"/>
          <w:shd w:val="clear" w:color="auto" w:fill="FFFFFF"/>
        </w:rPr>
        <w:tab/>
        <w:t>June 2008- Jan 2010</w:t>
      </w:r>
    </w:p>
    <w:p w:rsidR="00000000" w:rsidRDefault="001C66B5">
      <w:pPr>
        <w:jc w:val="both"/>
        <w:rPr>
          <w:rFonts w:ascii="Times New Roman" w:hAnsi="Times New Roman" w:cs="Times New Roman"/>
          <w:sz w:val="22"/>
          <w:szCs w:val="22"/>
        </w:rPr>
      </w:pPr>
      <w:r>
        <w:rPr>
          <w:rFonts w:ascii="Times New Roman" w:hAnsi="Times New Roman" w:cs="Times New Roman"/>
          <w:b/>
          <w:bCs/>
          <w:color w:val="000000"/>
          <w:sz w:val="22"/>
          <w:szCs w:val="22"/>
          <w:shd w:val="clear" w:color="auto" w:fill="FFFFFF"/>
        </w:rPr>
        <w:t>Busine</w:t>
      </w:r>
      <w:r>
        <w:rPr>
          <w:rFonts w:ascii="Times New Roman" w:hAnsi="Times New Roman" w:cs="Times New Roman"/>
          <w:b/>
          <w:bCs/>
          <w:color w:val="000000"/>
          <w:sz w:val="22"/>
          <w:szCs w:val="22"/>
          <w:shd w:val="clear" w:color="auto" w:fill="FFFFFF"/>
        </w:rPr>
        <w:t xml:space="preserve">ss Analyst                                                                                                                               </w:t>
      </w:r>
    </w:p>
    <w:p w:rsidR="00000000" w:rsidRDefault="001C66B5">
      <w:pPr>
        <w:jc w:val="both"/>
        <w:rPr>
          <w:rFonts w:ascii="Times New Roman" w:hAnsi="Times New Roman" w:cs="Times New Roman"/>
          <w:sz w:val="22"/>
          <w:szCs w:val="22"/>
        </w:rPr>
      </w:pPr>
    </w:p>
    <w:p w:rsidR="00000000" w:rsidRDefault="001C66B5">
      <w:pPr>
        <w:pStyle w:val="PlainText"/>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The scope of the project was to create a single, integrated system that will execute the calculation of sales compens</w:t>
      </w:r>
      <w:r>
        <w:rPr>
          <w:rFonts w:ascii="Times New Roman" w:eastAsia="MS Gothic" w:hAnsi="Times New Roman" w:cs="Times New Roman"/>
          <w:color w:val="000000"/>
          <w:sz w:val="22"/>
          <w:szCs w:val="22"/>
          <w:shd w:val="clear" w:color="auto" w:fill="FFFFFF"/>
          <w:lang w:eastAsia="en-US"/>
        </w:rPr>
        <w:t>ation, for both external producers, based on consistent and reliable information captured from pre-determined data sources, improving business processes and controls, ensuring compliance and flexible reporting capabilities.</w:t>
      </w:r>
    </w:p>
    <w:p w:rsidR="00000000" w:rsidRDefault="001C66B5">
      <w:pPr>
        <w:pStyle w:val="PlainText"/>
        <w:jc w:val="both"/>
        <w:rPr>
          <w:rFonts w:ascii="Times New Roman" w:eastAsia="MS Gothic" w:hAnsi="Times New Roman" w:cs="Times New Roman"/>
          <w:color w:val="000000"/>
          <w:sz w:val="22"/>
          <w:szCs w:val="22"/>
          <w:shd w:val="clear" w:color="auto" w:fill="FFFFFF"/>
          <w:lang w:eastAsia="en-US"/>
        </w:rPr>
      </w:pPr>
    </w:p>
    <w:p w:rsidR="00000000" w:rsidRDefault="001C66B5">
      <w:pPr>
        <w:pStyle w:val="PlainText"/>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b/>
          <w:color w:val="000000"/>
          <w:sz w:val="22"/>
          <w:szCs w:val="22"/>
          <w:shd w:val="clear" w:color="auto" w:fill="FFFFFF"/>
          <w:lang w:eastAsia="en-US"/>
        </w:rPr>
        <w:t>My Roles and Responsibilities:</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Interfaced with subject matter experts (</w:t>
      </w:r>
      <w:r>
        <w:rPr>
          <w:rFonts w:ascii="Times New Roman" w:eastAsia="MS Gothic" w:hAnsi="Times New Roman" w:cs="Times New Roman"/>
          <w:b/>
          <w:color w:val="000000"/>
          <w:sz w:val="22"/>
          <w:szCs w:val="22"/>
          <w:shd w:val="clear" w:color="auto" w:fill="FFFFFF"/>
          <w:lang w:eastAsia="en-US"/>
        </w:rPr>
        <w:t>SMEs</w:t>
      </w:r>
      <w:r>
        <w:rPr>
          <w:rFonts w:ascii="Times New Roman" w:eastAsia="MS Gothic" w:hAnsi="Times New Roman" w:cs="Times New Roman"/>
          <w:color w:val="000000"/>
          <w:sz w:val="22"/>
          <w:szCs w:val="22"/>
          <w:shd w:val="clear" w:color="auto" w:fill="FFFFFF"/>
          <w:lang w:eastAsia="en-US"/>
        </w:rPr>
        <w:t>) and users to gather business requirements.</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 xml:space="preserve">Communicated project status regularly to key business stakeholders and lead </w:t>
      </w:r>
      <w:r>
        <w:rPr>
          <w:rFonts w:ascii="Times New Roman" w:eastAsia="MS Gothic" w:hAnsi="Times New Roman" w:cs="Times New Roman"/>
          <w:b/>
          <w:color w:val="000000"/>
          <w:sz w:val="22"/>
          <w:szCs w:val="22"/>
          <w:shd w:val="clear" w:color="auto" w:fill="FFFFFF"/>
          <w:lang w:eastAsia="en-US"/>
        </w:rPr>
        <w:t>UAT testing</w:t>
      </w:r>
      <w:r>
        <w:rPr>
          <w:rFonts w:ascii="Times New Roman" w:eastAsia="MS Gothic" w:hAnsi="Times New Roman" w:cs="Times New Roman"/>
          <w:color w:val="000000"/>
          <w:sz w:val="22"/>
          <w:szCs w:val="22"/>
          <w:shd w:val="clear" w:color="auto" w:fill="FFFFFF"/>
          <w:lang w:eastAsia="en-US"/>
        </w:rPr>
        <w:t xml:space="preserve"> activities coordinating with users.</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Successfully conducted (</w:t>
      </w:r>
      <w:r>
        <w:rPr>
          <w:rFonts w:ascii="Times New Roman" w:eastAsia="MS Gothic" w:hAnsi="Times New Roman" w:cs="Times New Roman"/>
          <w:b/>
          <w:color w:val="000000"/>
          <w:sz w:val="22"/>
          <w:szCs w:val="22"/>
          <w:shd w:val="clear" w:color="auto" w:fill="FFFFFF"/>
          <w:lang w:eastAsia="en-US"/>
        </w:rPr>
        <w:t>JAD</w:t>
      </w:r>
      <w:r>
        <w:rPr>
          <w:rFonts w:ascii="Times New Roman" w:eastAsia="MS Gothic" w:hAnsi="Times New Roman" w:cs="Times New Roman"/>
          <w:color w:val="000000"/>
          <w:sz w:val="22"/>
          <w:szCs w:val="22"/>
          <w:shd w:val="clear" w:color="auto" w:fill="FFFFFF"/>
          <w:lang w:eastAsia="en-US"/>
        </w:rPr>
        <w:t>) Joint Applicat</w:t>
      </w:r>
      <w:r>
        <w:rPr>
          <w:rFonts w:ascii="Times New Roman" w:eastAsia="MS Gothic" w:hAnsi="Times New Roman" w:cs="Times New Roman"/>
          <w:color w:val="000000"/>
          <w:sz w:val="22"/>
          <w:szCs w:val="22"/>
          <w:shd w:val="clear" w:color="auto" w:fill="FFFFFF"/>
          <w:lang w:eastAsia="en-US"/>
        </w:rPr>
        <w:t>ion Development sessions with the cross-functional team members for discussing various shared issues to ensure that business requirements are met and requirements are understood at all levels.</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Improved efficiency within the team by redesigning work flows a</w:t>
      </w:r>
      <w:r>
        <w:rPr>
          <w:rFonts w:ascii="Times New Roman" w:eastAsia="MS Gothic" w:hAnsi="Times New Roman" w:cs="Times New Roman"/>
          <w:color w:val="000000"/>
          <w:sz w:val="22"/>
          <w:szCs w:val="22"/>
          <w:shd w:val="clear" w:color="auto" w:fill="FFFFFF"/>
          <w:lang w:eastAsia="en-US"/>
        </w:rPr>
        <w:t>nd business processes.</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 xml:space="preserve">Prepared use case documents using </w:t>
      </w:r>
      <w:r>
        <w:rPr>
          <w:rFonts w:ascii="Times New Roman" w:eastAsia="MS Gothic" w:hAnsi="Times New Roman" w:cs="Times New Roman"/>
          <w:b/>
          <w:color w:val="000000"/>
          <w:sz w:val="22"/>
          <w:szCs w:val="22"/>
          <w:shd w:val="clear" w:color="auto" w:fill="FFFFFF"/>
          <w:lang w:eastAsia="en-US"/>
        </w:rPr>
        <w:t>MS Visio and UML</w:t>
      </w:r>
      <w:r>
        <w:rPr>
          <w:rFonts w:ascii="Times New Roman" w:eastAsia="MS Gothic" w:hAnsi="Times New Roman" w:cs="Times New Roman"/>
          <w:color w:val="000000"/>
          <w:sz w:val="22"/>
          <w:szCs w:val="22"/>
          <w:shd w:val="clear" w:color="auto" w:fill="FFFFFF"/>
          <w:lang w:eastAsia="en-US"/>
        </w:rPr>
        <w:t>.</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 xml:space="preserve">Used </w:t>
      </w:r>
      <w:r>
        <w:rPr>
          <w:rFonts w:ascii="Times New Roman" w:eastAsia="MS Gothic" w:hAnsi="Times New Roman" w:cs="Times New Roman"/>
          <w:b/>
          <w:color w:val="000000"/>
          <w:sz w:val="22"/>
          <w:szCs w:val="22"/>
          <w:shd w:val="clear" w:color="auto" w:fill="FFFFFF"/>
          <w:lang w:eastAsia="en-US"/>
        </w:rPr>
        <w:t>SharePoint</w:t>
      </w:r>
      <w:r>
        <w:rPr>
          <w:rFonts w:ascii="Times New Roman" w:eastAsia="MS Gothic" w:hAnsi="Times New Roman" w:cs="Times New Roman"/>
          <w:color w:val="000000"/>
          <w:sz w:val="22"/>
          <w:szCs w:val="22"/>
          <w:shd w:val="clear" w:color="auto" w:fill="FFFFFF"/>
          <w:lang w:eastAsia="en-US"/>
        </w:rPr>
        <w:t xml:space="preserve"> 2010 to access and align relevant enterprise, operational, performance and financial data from multiple sources and departments and create advanced visualization cha</w:t>
      </w:r>
      <w:r>
        <w:rPr>
          <w:rFonts w:ascii="Times New Roman" w:eastAsia="MS Gothic" w:hAnsi="Times New Roman" w:cs="Times New Roman"/>
          <w:color w:val="000000"/>
          <w:sz w:val="22"/>
          <w:szCs w:val="22"/>
          <w:shd w:val="clear" w:color="auto" w:fill="FFFFFF"/>
          <w:lang w:eastAsia="en-US"/>
        </w:rPr>
        <w:t>rts and dashboards conveying the right information.</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Executed and designed SDLC cycle from inception to deployment (</w:t>
      </w:r>
      <w:r>
        <w:rPr>
          <w:rFonts w:ascii="Times New Roman" w:eastAsia="MS Gothic" w:hAnsi="Times New Roman" w:cs="Times New Roman"/>
          <w:b/>
          <w:color w:val="000000"/>
          <w:sz w:val="22"/>
          <w:szCs w:val="22"/>
          <w:shd w:val="clear" w:color="auto" w:fill="FFFFFF"/>
          <w:lang w:eastAsia="en-US"/>
        </w:rPr>
        <w:t>Requirement Analysis, Test Planning, Test Cases, Script Development, Test Execution, Test Reporting, Test Result Analysis and Defect Retestin</w:t>
      </w:r>
      <w:r>
        <w:rPr>
          <w:rFonts w:ascii="Times New Roman" w:eastAsia="MS Gothic" w:hAnsi="Times New Roman" w:cs="Times New Roman"/>
          <w:b/>
          <w:color w:val="000000"/>
          <w:sz w:val="22"/>
          <w:szCs w:val="22"/>
          <w:shd w:val="clear" w:color="auto" w:fill="FFFFFF"/>
          <w:lang w:eastAsia="en-US"/>
        </w:rPr>
        <w:t>g</w:t>
      </w:r>
      <w:r>
        <w:rPr>
          <w:rFonts w:ascii="Times New Roman" w:eastAsia="MS Gothic" w:hAnsi="Times New Roman" w:cs="Times New Roman"/>
          <w:color w:val="000000"/>
          <w:sz w:val="22"/>
          <w:szCs w:val="22"/>
          <w:shd w:val="clear" w:color="auto" w:fill="FFFFFF"/>
          <w:lang w:eastAsia="en-US"/>
        </w:rPr>
        <w:t>).</w:t>
      </w:r>
    </w:p>
    <w:p w:rsidR="00000000" w:rsidRDefault="001C66B5">
      <w:pPr>
        <w:pStyle w:val="PlainText"/>
        <w:numPr>
          <w:ilvl w:val="0"/>
          <w:numId w:val="5"/>
        </w:numPr>
        <w:suppressAutoHyphens w:val="0"/>
        <w:jc w:val="both"/>
        <w:rPr>
          <w:rFonts w:ascii="Times New Roman" w:eastAsia="MS Gothic" w:hAnsi="Times New Roman" w:cs="Times New Roman"/>
          <w:color w:val="000000"/>
          <w:sz w:val="22"/>
          <w:szCs w:val="22"/>
          <w:shd w:val="clear" w:color="auto" w:fill="FFFFFF"/>
          <w:lang w:eastAsia="en-US"/>
        </w:rPr>
      </w:pPr>
      <w:r>
        <w:rPr>
          <w:rFonts w:ascii="Times New Roman" w:eastAsia="MS Gothic" w:hAnsi="Times New Roman" w:cs="Times New Roman"/>
          <w:color w:val="000000"/>
          <w:sz w:val="22"/>
          <w:szCs w:val="22"/>
          <w:shd w:val="clear" w:color="auto" w:fill="FFFFFF"/>
          <w:lang w:eastAsia="en-US"/>
        </w:rPr>
        <w:t xml:space="preserve">Developed complex </w:t>
      </w:r>
      <w:r>
        <w:rPr>
          <w:rFonts w:ascii="Times New Roman" w:eastAsia="MS Gothic" w:hAnsi="Times New Roman" w:cs="Times New Roman"/>
          <w:b/>
          <w:color w:val="000000"/>
          <w:sz w:val="22"/>
          <w:szCs w:val="22"/>
          <w:shd w:val="clear" w:color="auto" w:fill="FFFFFF"/>
          <w:lang w:eastAsia="en-US"/>
        </w:rPr>
        <w:t>SQL scripts</w:t>
      </w:r>
      <w:r>
        <w:rPr>
          <w:rFonts w:ascii="Times New Roman" w:eastAsia="MS Gothic" w:hAnsi="Times New Roman" w:cs="Times New Roman"/>
          <w:color w:val="000000"/>
          <w:sz w:val="22"/>
          <w:szCs w:val="22"/>
          <w:shd w:val="clear" w:color="auto" w:fill="FFFFFF"/>
          <w:lang w:eastAsia="en-US"/>
        </w:rPr>
        <w:t xml:space="preserve"> to validate data integrity in the application.</w:t>
      </w:r>
    </w:p>
    <w:p w:rsidR="00000000" w:rsidRDefault="001C66B5">
      <w:pPr>
        <w:pStyle w:val="PlainText"/>
        <w:jc w:val="both"/>
        <w:rPr>
          <w:rFonts w:ascii="Times New Roman" w:eastAsia="MS Gothic" w:hAnsi="Times New Roman" w:cs="Times New Roman"/>
          <w:color w:val="000000"/>
          <w:sz w:val="22"/>
          <w:szCs w:val="22"/>
          <w:shd w:val="clear" w:color="auto" w:fill="FFFFFF"/>
          <w:lang w:eastAsia="en-US"/>
        </w:rPr>
      </w:pPr>
    </w:p>
    <w:p w:rsidR="00000000" w:rsidRDefault="001C66B5">
      <w:pPr>
        <w:jc w:val="both"/>
        <w:rPr>
          <w:rFonts w:ascii="Times New Roman" w:hAnsi="Times New Roman" w:cs="Times New Roman"/>
          <w:sz w:val="22"/>
          <w:szCs w:val="22"/>
        </w:rPr>
      </w:pPr>
      <w:r>
        <w:rPr>
          <w:rFonts w:ascii="Times New Roman" w:eastAsia="MS Gothic" w:hAnsi="Times New Roman" w:cs="Times New Roman"/>
          <w:b/>
          <w:bCs/>
          <w:color w:val="000000"/>
          <w:sz w:val="22"/>
          <w:szCs w:val="22"/>
          <w:shd w:val="clear" w:color="auto" w:fill="FFFFFF"/>
        </w:rPr>
        <w:t>Environment:</w:t>
      </w:r>
      <w:r>
        <w:rPr>
          <w:rFonts w:ascii="Times New Roman" w:eastAsia="MS Gothic" w:hAnsi="Times New Roman" w:cs="Times New Roman"/>
          <w:color w:val="000000"/>
          <w:sz w:val="22"/>
          <w:szCs w:val="22"/>
          <w:shd w:val="clear" w:color="auto" w:fill="FFFFFF"/>
        </w:rPr>
        <w:t xml:space="preserve"> Waterfall, SQL, MS Visio, MS Project 2003, MS Office Suite</w:t>
      </w: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p w:rsidR="00000000" w:rsidRDefault="001C66B5">
      <w:pPr>
        <w:jc w:val="both"/>
        <w:rPr>
          <w:rFonts w:ascii="Times New Roman" w:hAnsi="Times New Roman" w:cs="Times New Roman"/>
          <w:sz w:val="22"/>
          <w:szCs w:val="22"/>
        </w:rPr>
      </w:pPr>
    </w:p>
    <w:sectPr w:rsidR="00000000">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charset w:val="01"/>
    <w:family w:val="swiss"/>
    <w:pitch w:val="default"/>
    <w:sig w:usb0="00000000" w:usb1="00000000" w:usb2="00000000" w:usb3="00000000" w:csb0="00000000" w:csb1="00000000"/>
  </w:font>
  <w:font w:name="FreeSans">
    <w:charset w:val="01"/>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A00002BF" w:usb1="68C7FCFB" w:usb2="00000010" w:usb3="00000000" w:csb0="0002009F" w:csb1="00000000"/>
  </w:font>
  <w:font w:name="ヒラギノ角ゴ Pro W3">
    <w:charset w:val="01"/>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32AE8"/>
    <w:rsid w:val="001C66B5"/>
    <w:rsid w:val="00B32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Bullets">
    <w:name w:val="Bullets"/>
    <w:rPr>
      <w:rFonts w:ascii="OpenSymbol" w:eastAsia="OpenSymbol" w:hAnsi="OpenSymbol" w:cs="OpenSymbol"/>
    </w:rPr>
  </w:style>
  <w:style w:type="character" w:customStyle="1" w:styleId="ListLabel89">
    <w:name w:val="ListLabel 89"/>
    <w:rPr>
      <w:rFonts w:cs="Symbol"/>
      <w:b/>
      <w:sz w:val="24"/>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Symbol"/>
    </w:rPr>
  </w:style>
  <w:style w:type="character" w:customStyle="1" w:styleId="ListLabel96">
    <w:name w:val="ListLabel 96"/>
    <w:rPr>
      <w:rFonts w:cs="OpenSymbol"/>
    </w:rPr>
  </w:style>
  <w:style w:type="character" w:customStyle="1" w:styleId="ListLabel97">
    <w:name w:val="ListLabel 97"/>
    <w:rPr>
      <w:rFonts w:cs="OpenSymbol"/>
    </w:rPr>
  </w:style>
  <w:style w:type="character" w:styleId="DefaultParagraphFont0">
    <w:name w:val="Default Paragraph Font"/>
  </w:style>
  <w:style w:type="character" w:customStyle="1" w:styleId="apple-style-span">
    <w:name w:val="apple-style-span"/>
    <w:basedOn w:val="DefaultParagraphFont0"/>
  </w:style>
  <w:style w:type="character" w:customStyle="1" w:styleId="ListLabel13">
    <w:name w:val="ListLabel 13"/>
    <w:rPr>
      <w:rFonts w:cs="Courier New"/>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spacing w:after="200"/>
      <w:ind w:left="720"/>
      <w:contextualSpacing/>
    </w:pPr>
    <w:rPr>
      <w:rFonts w:ascii="Calibri" w:eastAsia="Calibri" w:hAnsi="Calibri" w:cs="Times New Roman"/>
      <w:color w:val="00000A"/>
    </w:rPr>
  </w:style>
  <w:style w:type="paragraph" w:customStyle="1" w:styleId="LO-normal">
    <w:name w:val="LO-normal"/>
    <w:pPr>
      <w:suppressAutoHyphens/>
      <w:spacing w:after="160" w:line="256" w:lineRule="auto"/>
    </w:pPr>
    <w:rPr>
      <w:rFonts w:ascii="Calibri" w:eastAsia="Calibri" w:hAnsi="Calibri" w:cs="Calibri"/>
      <w:color w:val="000000"/>
      <w:kern w:val="1"/>
      <w:sz w:val="22"/>
      <w:szCs w:val="22"/>
    </w:rPr>
  </w:style>
  <w:style w:type="paragraph" w:styleId="PlainText">
    <w:name w:val="Plain Text"/>
    <w:basedOn w:val="Normal"/>
    <w:rPr>
      <w:rFonts w:ascii="Courier New" w:eastAsia="Times New Roman"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cp:lastPrinted>1601-01-01T00:00:00Z</cp:lastPrinted>
  <dcterms:created xsi:type="dcterms:W3CDTF">2018-07-01T11:27:00Z</dcterms:created>
  <dcterms:modified xsi:type="dcterms:W3CDTF">2018-07-01T11:27:00Z</dcterms:modified>
</cp:coreProperties>
</file>